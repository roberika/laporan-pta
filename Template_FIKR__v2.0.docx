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footer2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28DDEE" w14:textId="4CBB775A" w:rsidR="008F03F2" w:rsidRPr="008F03F2" w:rsidRDefault="005B0466">
      <w:pPr>
        <w:spacing w:after="0" w:line="240" w:lineRule="auto"/>
        <w:jc w:val="center"/>
        <w:rPr>
          <w:b/>
          <w:noProof/>
          <w:sz w:val="28"/>
          <w:szCs w:val="28"/>
          <w:lang w:eastAsia="id-ID"/>
        </w:rPr>
      </w:pPr>
      <w:r>
        <w:rPr>
          <w:b/>
          <w:noProof/>
          <w:sz w:val="28"/>
          <w:szCs w:val="28"/>
          <w:lang w:eastAsia="id-ID"/>
        </w:rPr>
        <w:t xml:space="preserve">PROPOSAL </w:t>
      </w:r>
      <w:r w:rsidR="008F03F2" w:rsidRPr="008F03F2">
        <w:rPr>
          <w:b/>
          <w:noProof/>
          <w:sz w:val="28"/>
          <w:szCs w:val="28"/>
          <w:lang w:eastAsia="id-ID"/>
        </w:rPr>
        <w:t>TUGAS AKHIR</w:t>
      </w:r>
    </w:p>
    <w:p w14:paraId="4BC3638A" w14:textId="5DBF11BA" w:rsidR="008F03F2" w:rsidRDefault="008F03F2">
      <w:pPr>
        <w:spacing w:after="0" w:line="240" w:lineRule="auto"/>
        <w:jc w:val="center"/>
        <w:rPr>
          <w:b/>
          <w:sz w:val="28"/>
          <w:szCs w:val="28"/>
        </w:rPr>
      </w:pPr>
    </w:p>
    <w:p w14:paraId="0617EF41" w14:textId="5F424C8E" w:rsidR="00F3043B" w:rsidRDefault="00F3043B">
      <w:pPr>
        <w:spacing w:after="0" w:line="240" w:lineRule="auto"/>
        <w:jc w:val="center"/>
        <w:rPr>
          <w:b/>
          <w:sz w:val="28"/>
          <w:szCs w:val="28"/>
        </w:rPr>
      </w:pPr>
    </w:p>
    <w:p w14:paraId="0D7FC96B" w14:textId="77777777" w:rsidR="00F3043B" w:rsidRPr="008F03F2" w:rsidRDefault="00F3043B">
      <w:pPr>
        <w:spacing w:after="0" w:line="240" w:lineRule="auto"/>
        <w:jc w:val="center"/>
        <w:rPr>
          <w:b/>
          <w:sz w:val="28"/>
          <w:szCs w:val="28"/>
        </w:rPr>
      </w:pPr>
    </w:p>
    <w:p w14:paraId="56B5829F" w14:textId="77777777" w:rsidR="005B0466" w:rsidRDefault="005B0466" w:rsidP="005B0466">
      <w:pPr>
        <w:spacing w:after="0" w:line="240" w:lineRule="auto"/>
        <w:jc w:val="center"/>
        <w:rPr>
          <w:b/>
          <w:sz w:val="28"/>
          <w:szCs w:val="28"/>
        </w:rPr>
      </w:pPr>
      <w:bookmarkStart w:id="0" w:name="_Toc142127335"/>
      <w:r>
        <w:rPr>
          <w:b/>
          <w:sz w:val="28"/>
          <w:szCs w:val="28"/>
        </w:rPr>
        <w:t xml:space="preserve">PERANGKAT LUNAK PENDETEKSI </w:t>
      </w:r>
    </w:p>
    <w:p w14:paraId="0C60F265" w14:textId="77777777" w:rsidR="005B0466" w:rsidRDefault="005B0466" w:rsidP="005B0466">
      <w:pPr>
        <w:spacing w:after="0" w:line="240" w:lineRule="auto"/>
        <w:jc w:val="center"/>
        <w:rPr>
          <w:b/>
          <w:sz w:val="28"/>
          <w:szCs w:val="28"/>
        </w:rPr>
      </w:pPr>
      <w:r>
        <w:rPr>
          <w:b/>
          <w:sz w:val="28"/>
          <w:szCs w:val="28"/>
        </w:rPr>
        <w:t xml:space="preserve">KEKABURAN PADA GAMBAR DOKUMEN TEKS </w:t>
      </w:r>
    </w:p>
    <w:p w14:paraId="7E3FBDFE" w14:textId="0371D132" w:rsidR="005B0466" w:rsidRDefault="005B0466" w:rsidP="005B0466">
      <w:pPr>
        <w:spacing w:after="0" w:line="240" w:lineRule="auto"/>
        <w:jc w:val="center"/>
        <w:rPr>
          <w:b/>
          <w:sz w:val="28"/>
          <w:szCs w:val="28"/>
        </w:rPr>
      </w:pPr>
      <w:r>
        <w:rPr>
          <w:b/>
          <w:sz w:val="28"/>
          <w:szCs w:val="28"/>
        </w:rPr>
        <w:t>MENGGUNAKAN LAPLACIAN OPERATOR</w:t>
      </w:r>
    </w:p>
    <w:p w14:paraId="1B93D859" w14:textId="77777777" w:rsidR="005B0466" w:rsidRDefault="005B0466" w:rsidP="005B0466">
      <w:pPr>
        <w:spacing w:after="0" w:line="240" w:lineRule="auto"/>
        <w:jc w:val="center"/>
        <w:rPr>
          <w:b/>
          <w:sz w:val="28"/>
          <w:szCs w:val="28"/>
        </w:rPr>
      </w:pPr>
    </w:p>
    <w:p w14:paraId="66D2DBCE" w14:textId="77777777" w:rsidR="005D5BE6" w:rsidRPr="008F03F2" w:rsidRDefault="006E0A83">
      <w:pPr>
        <w:pStyle w:val="BabBayangan"/>
      </w:pPr>
      <w:r w:rsidRPr="008F03F2">
        <w:t>HALAMAN JUDUL LUAR</w:t>
      </w:r>
      <w:bookmarkEnd w:id="0"/>
    </w:p>
    <w:p w14:paraId="750BC051" w14:textId="595C48F7" w:rsidR="005D5BE6" w:rsidRPr="008F03F2" w:rsidRDefault="008F03F2">
      <w:pPr>
        <w:spacing w:after="0" w:line="240" w:lineRule="auto"/>
        <w:jc w:val="center"/>
        <w:rPr>
          <w:b/>
          <w:sz w:val="28"/>
          <w:szCs w:val="28"/>
        </w:rPr>
      </w:pPr>
      <w:r w:rsidRPr="008F03F2">
        <w:rPr>
          <w:b/>
          <w:noProof/>
          <w:sz w:val="28"/>
          <w:szCs w:val="28"/>
          <w:lang w:eastAsia="en-US"/>
        </w:rPr>
        <w:drawing>
          <wp:inline distT="0" distB="0" distL="0" distR="0" wp14:anchorId="4467FEFA" wp14:editId="64AD8F17">
            <wp:extent cx="1944573" cy="14462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Multi Data Palemb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577" cy="1446279"/>
                    </a:xfrm>
                    <a:prstGeom prst="rect">
                      <a:avLst/>
                    </a:prstGeom>
                  </pic:spPr>
                </pic:pic>
              </a:graphicData>
            </a:graphic>
          </wp:inline>
        </w:drawing>
      </w:r>
    </w:p>
    <w:p w14:paraId="5EDDE4D3" w14:textId="77777777" w:rsidR="005D5BE6" w:rsidRPr="008F03F2" w:rsidRDefault="005D5BE6">
      <w:pPr>
        <w:spacing w:after="0" w:line="240" w:lineRule="auto"/>
        <w:jc w:val="center"/>
        <w:rPr>
          <w:b/>
          <w:sz w:val="28"/>
          <w:szCs w:val="28"/>
        </w:rPr>
      </w:pPr>
    </w:p>
    <w:p w14:paraId="01A0672C" w14:textId="516AC996" w:rsidR="005D5BE6" w:rsidRDefault="005D5BE6">
      <w:pPr>
        <w:spacing w:after="0" w:line="240" w:lineRule="auto"/>
        <w:jc w:val="center"/>
        <w:rPr>
          <w:b/>
          <w:sz w:val="28"/>
          <w:szCs w:val="28"/>
        </w:rPr>
      </w:pPr>
    </w:p>
    <w:p w14:paraId="08C45058" w14:textId="77777777" w:rsidR="008F03F2" w:rsidRPr="008F03F2" w:rsidRDefault="008F03F2">
      <w:pPr>
        <w:spacing w:after="0" w:line="240" w:lineRule="auto"/>
        <w:jc w:val="center"/>
        <w:rPr>
          <w:b/>
          <w:sz w:val="28"/>
          <w:szCs w:val="28"/>
        </w:rPr>
      </w:pPr>
    </w:p>
    <w:p w14:paraId="5716E2E1" w14:textId="77777777" w:rsidR="005D5BE6" w:rsidRPr="008F03F2" w:rsidRDefault="006E0A83">
      <w:pPr>
        <w:spacing w:after="0" w:line="240" w:lineRule="auto"/>
        <w:jc w:val="center"/>
        <w:rPr>
          <w:b/>
          <w:sz w:val="28"/>
          <w:szCs w:val="28"/>
        </w:rPr>
      </w:pPr>
      <w:r w:rsidRPr="008F03F2">
        <w:rPr>
          <w:b/>
          <w:sz w:val="28"/>
          <w:szCs w:val="28"/>
        </w:rPr>
        <w:t>Oleh:</w:t>
      </w:r>
    </w:p>
    <w:p w14:paraId="240ABDBF" w14:textId="77777777" w:rsidR="005D5BE6" w:rsidRPr="008F03F2" w:rsidRDefault="005D5BE6">
      <w:pPr>
        <w:spacing w:after="0" w:line="240" w:lineRule="auto"/>
        <w:jc w:val="center"/>
        <w:rPr>
          <w:sz w:val="28"/>
          <w:szCs w:val="28"/>
        </w:rPr>
      </w:pPr>
    </w:p>
    <w:p w14:paraId="4B1E181C" w14:textId="4026F0E4" w:rsidR="005D5BE6" w:rsidRPr="008F03F2" w:rsidRDefault="005B0466">
      <w:pPr>
        <w:spacing w:after="0" w:line="240" w:lineRule="auto"/>
        <w:jc w:val="center"/>
        <w:rPr>
          <w:sz w:val="28"/>
          <w:szCs w:val="28"/>
        </w:rPr>
      </w:pPr>
      <w:r>
        <w:rPr>
          <w:b/>
          <w:sz w:val="28"/>
          <w:szCs w:val="28"/>
        </w:rPr>
        <w:t>Robert Antonius</w:t>
      </w:r>
      <w:r>
        <w:rPr>
          <w:b/>
          <w:sz w:val="28"/>
          <w:szCs w:val="28"/>
        </w:rPr>
        <w:tab/>
      </w:r>
      <w:r w:rsidR="006E0A83" w:rsidRPr="008F03F2">
        <w:rPr>
          <w:b/>
          <w:sz w:val="28"/>
          <w:szCs w:val="28"/>
        </w:rPr>
        <w:tab/>
      </w:r>
      <w:r>
        <w:rPr>
          <w:b/>
          <w:sz w:val="28"/>
          <w:szCs w:val="28"/>
        </w:rPr>
        <w:t>2125250057</w:t>
      </w:r>
    </w:p>
    <w:p w14:paraId="5C8FCE33" w14:textId="77777777" w:rsidR="005D5BE6" w:rsidRPr="008F03F2" w:rsidRDefault="005D5BE6">
      <w:pPr>
        <w:spacing w:after="0" w:line="240" w:lineRule="auto"/>
        <w:jc w:val="center"/>
        <w:rPr>
          <w:b/>
          <w:sz w:val="28"/>
          <w:szCs w:val="28"/>
        </w:rPr>
      </w:pPr>
    </w:p>
    <w:p w14:paraId="13E6672D" w14:textId="77777777" w:rsidR="005D5BE6" w:rsidRPr="008F03F2" w:rsidRDefault="005D5BE6">
      <w:pPr>
        <w:spacing w:after="0" w:line="240" w:lineRule="auto"/>
        <w:jc w:val="center"/>
        <w:rPr>
          <w:b/>
          <w:sz w:val="28"/>
          <w:szCs w:val="28"/>
        </w:rPr>
      </w:pPr>
    </w:p>
    <w:p w14:paraId="71A37F83" w14:textId="77777777" w:rsidR="005B0466" w:rsidRPr="008F03F2" w:rsidRDefault="005B0466">
      <w:pPr>
        <w:spacing w:after="0" w:line="240" w:lineRule="auto"/>
        <w:jc w:val="center"/>
        <w:rPr>
          <w:b/>
          <w:sz w:val="28"/>
          <w:szCs w:val="28"/>
        </w:rPr>
      </w:pPr>
    </w:p>
    <w:p w14:paraId="06621C5D" w14:textId="7CE6DE18" w:rsidR="008F03F2" w:rsidRDefault="008F03F2" w:rsidP="00A737C8">
      <w:pPr>
        <w:spacing w:after="0" w:line="240" w:lineRule="auto"/>
        <w:rPr>
          <w:b/>
          <w:sz w:val="28"/>
          <w:szCs w:val="28"/>
        </w:rPr>
      </w:pPr>
    </w:p>
    <w:p w14:paraId="3FE33568" w14:textId="77777777" w:rsidR="008F03F2" w:rsidRPr="008F03F2" w:rsidRDefault="008F03F2">
      <w:pPr>
        <w:spacing w:after="0" w:line="240" w:lineRule="auto"/>
        <w:jc w:val="center"/>
        <w:rPr>
          <w:b/>
          <w:sz w:val="28"/>
          <w:szCs w:val="28"/>
        </w:rPr>
      </w:pPr>
    </w:p>
    <w:p w14:paraId="62D872CB" w14:textId="38268F23" w:rsidR="005D5BE6" w:rsidRPr="008F03F2" w:rsidRDefault="008F03F2">
      <w:pPr>
        <w:spacing w:after="0" w:line="240" w:lineRule="auto"/>
        <w:jc w:val="center"/>
        <w:rPr>
          <w:b/>
          <w:noProof/>
          <w:sz w:val="28"/>
          <w:szCs w:val="28"/>
          <w:lang w:eastAsia="en-US"/>
        </w:rPr>
      </w:pPr>
      <w:r w:rsidRPr="008F03F2">
        <w:rPr>
          <w:b/>
          <w:noProof/>
          <w:sz w:val="28"/>
          <w:szCs w:val="28"/>
          <w:lang w:eastAsia="en-US"/>
        </w:rPr>
        <w:t xml:space="preserve">PROGRAM STUDI </w:t>
      </w:r>
      <w:r w:rsidR="005B0466">
        <w:rPr>
          <w:b/>
          <w:noProof/>
          <w:sz w:val="28"/>
          <w:szCs w:val="28"/>
          <w:lang w:eastAsia="en-US"/>
        </w:rPr>
        <w:t>INFORMATIKA</w:t>
      </w:r>
    </w:p>
    <w:p w14:paraId="7247312A" w14:textId="17DCB98D" w:rsidR="008F03F2" w:rsidRPr="008F03F2" w:rsidRDefault="008F03F2">
      <w:pPr>
        <w:spacing w:after="0" w:line="240" w:lineRule="auto"/>
        <w:jc w:val="center"/>
        <w:rPr>
          <w:b/>
          <w:noProof/>
          <w:sz w:val="28"/>
          <w:szCs w:val="28"/>
          <w:lang w:eastAsia="en-US"/>
        </w:rPr>
      </w:pPr>
      <w:r w:rsidRPr="008F03F2">
        <w:rPr>
          <w:b/>
          <w:noProof/>
          <w:sz w:val="28"/>
          <w:szCs w:val="28"/>
          <w:lang w:eastAsia="en-US"/>
        </w:rPr>
        <w:t>FAKULTAS ILMU KOMPUTER DAN REKAYASA</w:t>
      </w:r>
    </w:p>
    <w:p w14:paraId="09C7158A" w14:textId="7E4E43A0" w:rsidR="008F03F2" w:rsidRPr="008F03F2" w:rsidRDefault="008F03F2">
      <w:pPr>
        <w:spacing w:after="0" w:line="240" w:lineRule="auto"/>
        <w:jc w:val="center"/>
        <w:rPr>
          <w:b/>
          <w:noProof/>
          <w:sz w:val="28"/>
          <w:szCs w:val="28"/>
          <w:lang w:eastAsia="en-US"/>
        </w:rPr>
      </w:pPr>
      <w:r w:rsidRPr="008F03F2">
        <w:rPr>
          <w:b/>
          <w:noProof/>
          <w:sz w:val="28"/>
          <w:szCs w:val="28"/>
          <w:lang w:eastAsia="en-US"/>
        </w:rPr>
        <w:t>UNIVERSITAS MULTI DATA PALEMBANG</w:t>
      </w:r>
    </w:p>
    <w:p w14:paraId="110884DC" w14:textId="77777777" w:rsidR="00183665" w:rsidRDefault="008F03F2">
      <w:pPr>
        <w:spacing w:after="0" w:line="240" w:lineRule="auto"/>
        <w:jc w:val="center"/>
        <w:rPr>
          <w:b/>
          <w:noProof/>
          <w:sz w:val="28"/>
          <w:szCs w:val="28"/>
          <w:lang w:eastAsia="en-US"/>
        </w:rPr>
      </w:pPr>
      <w:r w:rsidRPr="008F03F2">
        <w:rPr>
          <w:b/>
          <w:noProof/>
          <w:sz w:val="28"/>
          <w:szCs w:val="28"/>
          <w:lang w:eastAsia="en-US"/>
        </w:rPr>
        <w:t xml:space="preserve">PALEMBANG </w:t>
      </w:r>
    </w:p>
    <w:p w14:paraId="1B85506E" w14:textId="6099872F" w:rsidR="008F03F2" w:rsidRDefault="008F03F2">
      <w:pPr>
        <w:spacing w:after="0" w:line="240" w:lineRule="auto"/>
        <w:jc w:val="center"/>
        <w:rPr>
          <w:b/>
          <w:noProof/>
          <w:sz w:val="28"/>
          <w:szCs w:val="28"/>
          <w:lang w:eastAsia="en-US"/>
        </w:rPr>
      </w:pPr>
      <w:r w:rsidRPr="008F03F2">
        <w:rPr>
          <w:b/>
          <w:noProof/>
          <w:sz w:val="28"/>
          <w:szCs w:val="28"/>
          <w:lang w:eastAsia="en-US"/>
        </w:rPr>
        <w:t>202</w:t>
      </w:r>
      <w:r w:rsidR="005B0466">
        <w:rPr>
          <w:b/>
          <w:noProof/>
          <w:sz w:val="28"/>
          <w:szCs w:val="28"/>
          <w:lang w:eastAsia="en-US"/>
        </w:rPr>
        <w:t>4</w:t>
      </w:r>
    </w:p>
    <w:p w14:paraId="46ED913F" w14:textId="77777777" w:rsidR="00F3043B" w:rsidRDefault="00F3043B">
      <w:pPr>
        <w:spacing w:after="0" w:line="240" w:lineRule="auto"/>
        <w:jc w:val="center"/>
        <w:rPr>
          <w:b/>
          <w:sz w:val="28"/>
          <w:szCs w:val="28"/>
        </w:rPr>
        <w:sectPr w:rsidR="00F3043B" w:rsidSect="0090418A">
          <w:footerReference w:type="default" r:id="rId10"/>
          <w:pgSz w:w="11906" w:h="16838" w:code="9"/>
          <w:pgMar w:top="2268" w:right="1701" w:bottom="1701" w:left="2268" w:header="1417" w:footer="850" w:gutter="0"/>
          <w:pgNumType w:fmt="lowerRoman" w:start="3"/>
          <w:cols w:space="720"/>
          <w:docGrid w:linePitch="360"/>
        </w:sectPr>
      </w:pPr>
    </w:p>
    <w:p w14:paraId="7830742C" w14:textId="1F913F1A" w:rsidR="00F3043B" w:rsidRDefault="008C7E41" w:rsidP="00F3043B">
      <w:pPr>
        <w:spacing w:after="0" w:line="240" w:lineRule="auto"/>
        <w:jc w:val="center"/>
        <w:rPr>
          <w:b/>
          <w:sz w:val="28"/>
          <w:szCs w:val="28"/>
        </w:rPr>
      </w:pPr>
      <w:r>
        <w:rPr>
          <w:b/>
          <w:sz w:val="28"/>
          <w:szCs w:val="28"/>
        </w:rPr>
        <w:lastRenderedPageBreak/>
        <w:t xml:space="preserve">PROPOSAL </w:t>
      </w:r>
      <w:r w:rsidR="00F3043B">
        <w:rPr>
          <w:b/>
          <w:sz w:val="28"/>
          <w:szCs w:val="28"/>
        </w:rPr>
        <w:t>TUGAS AKHIR</w:t>
      </w:r>
    </w:p>
    <w:p w14:paraId="0A7F8308" w14:textId="58D2803A" w:rsidR="00F3043B" w:rsidRDefault="00F3043B" w:rsidP="00F3043B">
      <w:pPr>
        <w:spacing w:after="0" w:line="240" w:lineRule="auto"/>
        <w:jc w:val="center"/>
        <w:rPr>
          <w:b/>
          <w:sz w:val="28"/>
          <w:szCs w:val="28"/>
        </w:rPr>
      </w:pPr>
    </w:p>
    <w:p w14:paraId="1E8E255D" w14:textId="4E3C10AA" w:rsidR="00F3043B" w:rsidRDefault="00F3043B" w:rsidP="00F3043B">
      <w:pPr>
        <w:spacing w:after="0" w:line="240" w:lineRule="auto"/>
        <w:jc w:val="center"/>
        <w:rPr>
          <w:b/>
          <w:sz w:val="28"/>
          <w:szCs w:val="28"/>
        </w:rPr>
      </w:pPr>
    </w:p>
    <w:p w14:paraId="71582637" w14:textId="77777777" w:rsidR="00F3043B" w:rsidRDefault="00F3043B" w:rsidP="00F3043B">
      <w:pPr>
        <w:spacing w:after="0" w:line="240" w:lineRule="auto"/>
        <w:jc w:val="center"/>
        <w:rPr>
          <w:b/>
          <w:sz w:val="28"/>
          <w:szCs w:val="28"/>
        </w:rPr>
      </w:pPr>
    </w:p>
    <w:p w14:paraId="573B7552" w14:textId="77777777" w:rsidR="005B0466" w:rsidRDefault="005B0466" w:rsidP="00A40B72">
      <w:pPr>
        <w:spacing w:after="0" w:line="240" w:lineRule="auto"/>
        <w:jc w:val="center"/>
        <w:rPr>
          <w:b/>
          <w:sz w:val="28"/>
          <w:szCs w:val="28"/>
        </w:rPr>
      </w:pPr>
      <w:bookmarkStart w:id="1" w:name="_Hlk177558210"/>
      <w:r>
        <w:rPr>
          <w:b/>
          <w:sz w:val="28"/>
          <w:szCs w:val="28"/>
        </w:rPr>
        <w:t xml:space="preserve">PERANGKAT LUNAK PENDETEKSI </w:t>
      </w:r>
    </w:p>
    <w:p w14:paraId="5E1021B8" w14:textId="2BEA6EDB" w:rsidR="005B0466" w:rsidRDefault="005B0466" w:rsidP="005B0466">
      <w:pPr>
        <w:spacing w:after="0" w:line="240" w:lineRule="auto"/>
        <w:jc w:val="center"/>
        <w:rPr>
          <w:b/>
          <w:sz w:val="28"/>
          <w:szCs w:val="28"/>
        </w:rPr>
      </w:pPr>
      <w:r>
        <w:rPr>
          <w:b/>
          <w:sz w:val="28"/>
          <w:szCs w:val="28"/>
        </w:rPr>
        <w:t xml:space="preserve">KEKABURAN PADA GAMBAR DOKUMEN TEKS </w:t>
      </w:r>
    </w:p>
    <w:p w14:paraId="48EB6696" w14:textId="23A8BFE3" w:rsidR="005B0466" w:rsidRDefault="005B0466" w:rsidP="005B0466">
      <w:pPr>
        <w:spacing w:after="0" w:line="240" w:lineRule="auto"/>
        <w:jc w:val="center"/>
        <w:rPr>
          <w:b/>
          <w:sz w:val="28"/>
          <w:szCs w:val="28"/>
        </w:rPr>
      </w:pPr>
      <w:r>
        <w:rPr>
          <w:b/>
          <w:sz w:val="28"/>
          <w:szCs w:val="28"/>
        </w:rPr>
        <w:t>MENGGUNAKAN LAPLACIAN OPERATOR</w:t>
      </w:r>
    </w:p>
    <w:bookmarkEnd w:id="1"/>
    <w:p w14:paraId="0F1A44AB" w14:textId="4EDE9521" w:rsidR="00F3043B" w:rsidRDefault="00F3043B" w:rsidP="00A40B72">
      <w:pPr>
        <w:spacing w:after="0" w:line="240" w:lineRule="auto"/>
        <w:jc w:val="center"/>
        <w:rPr>
          <w:b/>
          <w:sz w:val="28"/>
          <w:szCs w:val="28"/>
        </w:rPr>
      </w:pPr>
    </w:p>
    <w:p w14:paraId="4C0C003C" w14:textId="77777777" w:rsidR="005B0466" w:rsidRDefault="005B0466" w:rsidP="00A40B72">
      <w:pPr>
        <w:spacing w:after="0" w:line="240" w:lineRule="auto"/>
        <w:jc w:val="center"/>
        <w:rPr>
          <w:b/>
          <w:sz w:val="28"/>
          <w:szCs w:val="28"/>
        </w:rPr>
      </w:pPr>
    </w:p>
    <w:p w14:paraId="22CDFA6C" w14:textId="530CC4BE" w:rsidR="00F3043B" w:rsidRDefault="00F3043B" w:rsidP="00A40B72">
      <w:pPr>
        <w:spacing w:after="0" w:line="240" w:lineRule="auto"/>
        <w:jc w:val="center"/>
        <w:rPr>
          <w:b/>
          <w:sz w:val="28"/>
          <w:szCs w:val="28"/>
        </w:rPr>
      </w:pPr>
    </w:p>
    <w:p w14:paraId="07BD43D1" w14:textId="77777777" w:rsidR="00A40B72" w:rsidRPr="00A40B72" w:rsidRDefault="00A40B72" w:rsidP="00A40B72">
      <w:pPr>
        <w:spacing w:after="0" w:line="240" w:lineRule="auto"/>
        <w:jc w:val="center"/>
        <w:rPr>
          <w:sz w:val="28"/>
          <w:szCs w:val="28"/>
          <w:lang w:val="id-ID"/>
        </w:rPr>
      </w:pPr>
    </w:p>
    <w:p w14:paraId="638EAA00" w14:textId="77777777" w:rsidR="005D5BE6" w:rsidRDefault="006E0A83">
      <w:pPr>
        <w:spacing w:after="0" w:line="240" w:lineRule="auto"/>
        <w:jc w:val="center"/>
      </w:pPr>
      <w:proofErr w:type="spellStart"/>
      <w:r>
        <w:rPr>
          <w:b/>
          <w:sz w:val="28"/>
          <w:szCs w:val="28"/>
        </w:rPr>
        <w:t>Diajukan</w:t>
      </w:r>
      <w:proofErr w:type="spellEnd"/>
      <w:r>
        <w:rPr>
          <w:b/>
          <w:sz w:val="28"/>
          <w:szCs w:val="28"/>
        </w:rPr>
        <w:t xml:space="preserve"> </w:t>
      </w:r>
      <w:proofErr w:type="spellStart"/>
      <w:r>
        <w:rPr>
          <w:b/>
          <w:sz w:val="28"/>
          <w:szCs w:val="28"/>
        </w:rPr>
        <w:t>Sebagai</w:t>
      </w:r>
      <w:proofErr w:type="spellEnd"/>
      <w:r>
        <w:rPr>
          <w:b/>
          <w:sz w:val="28"/>
          <w:szCs w:val="28"/>
        </w:rPr>
        <w:t xml:space="preserve"> Salah Satu </w:t>
      </w:r>
      <w:proofErr w:type="spellStart"/>
      <w:r>
        <w:rPr>
          <w:b/>
          <w:sz w:val="28"/>
          <w:szCs w:val="28"/>
        </w:rPr>
        <w:t>Syarat</w:t>
      </w:r>
      <w:proofErr w:type="spellEnd"/>
      <w:r>
        <w:rPr>
          <w:b/>
          <w:sz w:val="28"/>
          <w:szCs w:val="28"/>
        </w:rPr>
        <w:t xml:space="preserve"> Untuk </w:t>
      </w:r>
      <w:proofErr w:type="spellStart"/>
      <w:r>
        <w:rPr>
          <w:b/>
          <w:sz w:val="28"/>
          <w:szCs w:val="28"/>
        </w:rPr>
        <w:t>Menyelesaikan</w:t>
      </w:r>
      <w:proofErr w:type="spellEnd"/>
    </w:p>
    <w:p w14:paraId="731CAAC0" w14:textId="19A97DC2" w:rsidR="005D5BE6" w:rsidRDefault="006E0A83">
      <w:pPr>
        <w:spacing w:after="0" w:line="240" w:lineRule="auto"/>
        <w:jc w:val="center"/>
      </w:pPr>
      <w:r>
        <w:rPr>
          <w:b/>
          <w:sz w:val="28"/>
          <w:szCs w:val="28"/>
        </w:rPr>
        <w:t xml:space="preserve">Program </w:t>
      </w:r>
      <w:proofErr w:type="spellStart"/>
      <w:r w:rsidR="008F03F2">
        <w:rPr>
          <w:b/>
          <w:sz w:val="28"/>
          <w:szCs w:val="28"/>
        </w:rPr>
        <w:t>Studi</w:t>
      </w:r>
      <w:proofErr w:type="spellEnd"/>
      <w:r w:rsidR="008F03F2">
        <w:rPr>
          <w:b/>
          <w:sz w:val="28"/>
          <w:szCs w:val="28"/>
        </w:rPr>
        <w:t xml:space="preserve"> </w:t>
      </w:r>
      <w:proofErr w:type="spellStart"/>
      <w:r w:rsidR="005B0466">
        <w:rPr>
          <w:b/>
          <w:sz w:val="28"/>
          <w:szCs w:val="28"/>
        </w:rPr>
        <w:t>Informatika</w:t>
      </w:r>
      <w:proofErr w:type="spellEnd"/>
    </w:p>
    <w:p w14:paraId="2DCF760C" w14:textId="32D0F5A7" w:rsidR="005D5BE6" w:rsidRDefault="006E0A83">
      <w:pPr>
        <w:spacing w:after="0" w:line="240" w:lineRule="auto"/>
        <w:jc w:val="center"/>
      </w:pPr>
      <w:proofErr w:type="spellStart"/>
      <w:r>
        <w:rPr>
          <w:b/>
          <w:sz w:val="28"/>
          <w:szCs w:val="28"/>
        </w:rPr>
        <w:t>Jenjang</w:t>
      </w:r>
      <w:proofErr w:type="spellEnd"/>
      <w:r>
        <w:rPr>
          <w:b/>
          <w:sz w:val="28"/>
          <w:szCs w:val="28"/>
        </w:rPr>
        <w:t xml:space="preserve"> Pendidikan Strata-1</w:t>
      </w:r>
    </w:p>
    <w:p w14:paraId="206192B3" w14:textId="77777777" w:rsidR="00F3043B" w:rsidRDefault="00F3043B">
      <w:pPr>
        <w:spacing w:after="0" w:line="240" w:lineRule="auto"/>
        <w:jc w:val="center"/>
        <w:rPr>
          <w:b/>
          <w:sz w:val="28"/>
          <w:szCs w:val="28"/>
        </w:rPr>
      </w:pPr>
    </w:p>
    <w:p w14:paraId="44749395" w14:textId="77777777" w:rsidR="005D5BE6" w:rsidRDefault="005D5BE6">
      <w:pPr>
        <w:spacing w:after="0" w:line="240" w:lineRule="auto"/>
        <w:jc w:val="center"/>
        <w:rPr>
          <w:b/>
          <w:sz w:val="28"/>
          <w:szCs w:val="28"/>
        </w:rPr>
      </w:pPr>
    </w:p>
    <w:p w14:paraId="474EA2E8" w14:textId="5C896DE4" w:rsidR="005D5BE6" w:rsidRDefault="008F03F2">
      <w:pPr>
        <w:spacing w:after="0" w:line="240" w:lineRule="auto"/>
        <w:jc w:val="center"/>
        <w:rPr>
          <w:b/>
          <w:sz w:val="28"/>
          <w:szCs w:val="28"/>
        </w:rPr>
      </w:pPr>
      <w:r>
        <w:rPr>
          <w:b/>
          <w:noProof/>
          <w:sz w:val="28"/>
          <w:szCs w:val="28"/>
          <w:lang w:eastAsia="en-US"/>
        </w:rPr>
        <w:drawing>
          <wp:inline distT="0" distB="0" distL="0" distR="0" wp14:anchorId="36FCCC59" wp14:editId="1B383C5D">
            <wp:extent cx="1944573" cy="144627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Multi Data Palemb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577" cy="1446279"/>
                    </a:xfrm>
                    <a:prstGeom prst="rect">
                      <a:avLst/>
                    </a:prstGeom>
                  </pic:spPr>
                </pic:pic>
              </a:graphicData>
            </a:graphic>
          </wp:inline>
        </w:drawing>
      </w:r>
    </w:p>
    <w:p w14:paraId="1F49B499" w14:textId="77777777" w:rsidR="008F03F2" w:rsidRDefault="008F03F2">
      <w:pPr>
        <w:spacing w:after="0" w:line="240" w:lineRule="auto"/>
        <w:jc w:val="center"/>
        <w:rPr>
          <w:b/>
          <w:sz w:val="28"/>
          <w:szCs w:val="28"/>
        </w:rPr>
      </w:pPr>
    </w:p>
    <w:p w14:paraId="0A4881C4" w14:textId="77777777" w:rsidR="008F03F2" w:rsidRDefault="008F03F2">
      <w:pPr>
        <w:spacing w:after="0" w:line="240" w:lineRule="auto"/>
        <w:jc w:val="center"/>
        <w:rPr>
          <w:b/>
          <w:sz w:val="28"/>
          <w:szCs w:val="28"/>
        </w:rPr>
      </w:pPr>
    </w:p>
    <w:p w14:paraId="221999E1" w14:textId="77777777" w:rsidR="008F03F2" w:rsidRDefault="008F03F2">
      <w:pPr>
        <w:spacing w:after="0" w:line="240" w:lineRule="auto"/>
        <w:jc w:val="center"/>
        <w:rPr>
          <w:b/>
          <w:sz w:val="28"/>
          <w:szCs w:val="28"/>
        </w:rPr>
      </w:pPr>
    </w:p>
    <w:p w14:paraId="2ECC67B6" w14:textId="6823023C" w:rsidR="005D5BE6" w:rsidRDefault="006E0A83">
      <w:pPr>
        <w:spacing w:after="0" w:line="240" w:lineRule="auto"/>
        <w:jc w:val="center"/>
        <w:rPr>
          <w:b/>
          <w:sz w:val="28"/>
          <w:szCs w:val="28"/>
        </w:rPr>
      </w:pPr>
      <w:r>
        <w:rPr>
          <w:b/>
          <w:sz w:val="28"/>
          <w:szCs w:val="28"/>
        </w:rPr>
        <w:t>Oleh:</w:t>
      </w:r>
    </w:p>
    <w:p w14:paraId="72B38B41" w14:textId="77777777" w:rsidR="005D5BE6" w:rsidRDefault="005D5BE6">
      <w:pPr>
        <w:spacing w:after="0" w:line="240" w:lineRule="auto"/>
        <w:jc w:val="center"/>
      </w:pPr>
    </w:p>
    <w:p w14:paraId="21482FF4" w14:textId="50D062C7" w:rsidR="005D5BE6" w:rsidRDefault="005B0466">
      <w:pPr>
        <w:spacing w:after="0" w:line="240" w:lineRule="auto"/>
        <w:jc w:val="center"/>
        <w:rPr>
          <w:b/>
          <w:sz w:val="28"/>
          <w:szCs w:val="28"/>
        </w:rPr>
      </w:pPr>
      <w:r>
        <w:rPr>
          <w:b/>
          <w:sz w:val="28"/>
          <w:szCs w:val="28"/>
        </w:rPr>
        <w:t>Robert Antonius</w:t>
      </w:r>
      <w:r>
        <w:rPr>
          <w:b/>
          <w:sz w:val="28"/>
          <w:szCs w:val="28"/>
        </w:rPr>
        <w:tab/>
      </w:r>
      <w:r w:rsidR="008F03F2" w:rsidRPr="008F03F2">
        <w:rPr>
          <w:b/>
          <w:sz w:val="28"/>
          <w:szCs w:val="28"/>
        </w:rPr>
        <w:tab/>
      </w:r>
      <w:r>
        <w:rPr>
          <w:b/>
          <w:sz w:val="28"/>
          <w:szCs w:val="28"/>
        </w:rPr>
        <w:t>2125250057</w:t>
      </w:r>
    </w:p>
    <w:p w14:paraId="259D9BBF" w14:textId="10F9B848" w:rsidR="005D5BE6" w:rsidRDefault="005D5BE6" w:rsidP="00F3043B">
      <w:pPr>
        <w:spacing w:after="0" w:line="240" w:lineRule="auto"/>
        <w:jc w:val="center"/>
        <w:rPr>
          <w:b/>
          <w:sz w:val="28"/>
          <w:szCs w:val="28"/>
        </w:rPr>
      </w:pPr>
    </w:p>
    <w:p w14:paraId="2A6CA9BB" w14:textId="23662001" w:rsidR="005D5BE6" w:rsidRDefault="005D5BE6">
      <w:pPr>
        <w:spacing w:after="0" w:line="240" w:lineRule="auto"/>
        <w:jc w:val="center"/>
        <w:rPr>
          <w:b/>
          <w:sz w:val="28"/>
          <w:szCs w:val="28"/>
        </w:rPr>
      </w:pPr>
    </w:p>
    <w:p w14:paraId="1FE68169" w14:textId="77777777" w:rsidR="00916E2D" w:rsidRDefault="00916E2D">
      <w:pPr>
        <w:spacing w:after="0" w:line="240" w:lineRule="auto"/>
        <w:jc w:val="center"/>
        <w:rPr>
          <w:b/>
          <w:sz w:val="28"/>
          <w:szCs w:val="28"/>
        </w:rPr>
      </w:pPr>
    </w:p>
    <w:p w14:paraId="25B83F61" w14:textId="0E50E817" w:rsidR="005D5BE6" w:rsidRDefault="008F03F2">
      <w:pPr>
        <w:spacing w:after="0" w:line="240" w:lineRule="auto"/>
        <w:jc w:val="center"/>
        <w:rPr>
          <w:b/>
          <w:sz w:val="28"/>
          <w:szCs w:val="28"/>
        </w:rPr>
      </w:pPr>
      <w:r>
        <w:rPr>
          <w:b/>
          <w:sz w:val="28"/>
          <w:szCs w:val="28"/>
        </w:rPr>
        <w:t xml:space="preserve">PROGRAM STUDI </w:t>
      </w:r>
      <w:r w:rsidR="005B0466">
        <w:rPr>
          <w:b/>
          <w:sz w:val="28"/>
          <w:szCs w:val="28"/>
        </w:rPr>
        <w:t>INFORMATIKA</w:t>
      </w:r>
    </w:p>
    <w:p w14:paraId="0CF0CD77" w14:textId="06BCB84E" w:rsidR="008F03F2" w:rsidRDefault="008F03F2">
      <w:pPr>
        <w:spacing w:after="0" w:line="240" w:lineRule="auto"/>
        <w:jc w:val="center"/>
        <w:rPr>
          <w:b/>
          <w:sz w:val="28"/>
          <w:szCs w:val="28"/>
        </w:rPr>
      </w:pPr>
      <w:r>
        <w:rPr>
          <w:b/>
          <w:sz w:val="28"/>
          <w:szCs w:val="28"/>
        </w:rPr>
        <w:t>FAKULTAS ILMU KOMPUTER DAN REKAYASA</w:t>
      </w:r>
    </w:p>
    <w:p w14:paraId="10F740FC" w14:textId="345EB4D0" w:rsidR="008F03F2" w:rsidRDefault="008F03F2">
      <w:pPr>
        <w:spacing w:after="0" w:line="240" w:lineRule="auto"/>
        <w:jc w:val="center"/>
        <w:rPr>
          <w:b/>
          <w:sz w:val="28"/>
          <w:szCs w:val="28"/>
        </w:rPr>
      </w:pPr>
      <w:r>
        <w:rPr>
          <w:b/>
          <w:sz w:val="28"/>
          <w:szCs w:val="28"/>
        </w:rPr>
        <w:t>UNIVERSITAS MULTI DATA PALEMBANG</w:t>
      </w:r>
    </w:p>
    <w:p w14:paraId="304B6EDF" w14:textId="526076CE" w:rsidR="008F03F2" w:rsidRDefault="008F03F2">
      <w:pPr>
        <w:spacing w:after="0" w:line="240" w:lineRule="auto"/>
        <w:jc w:val="center"/>
        <w:rPr>
          <w:b/>
          <w:sz w:val="28"/>
          <w:szCs w:val="28"/>
        </w:rPr>
      </w:pPr>
      <w:r>
        <w:rPr>
          <w:b/>
          <w:sz w:val="28"/>
          <w:szCs w:val="28"/>
        </w:rPr>
        <w:t>PALEMBANG</w:t>
      </w:r>
    </w:p>
    <w:p w14:paraId="39FB0011" w14:textId="65426277" w:rsidR="00916E2D" w:rsidRDefault="008F03F2">
      <w:pPr>
        <w:spacing w:after="0" w:line="240" w:lineRule="auto"/>
        <w:jc w:val="center"/>
        <w:rPr>
          <w:b/>
          <w:szCs w:val="24"/>
          <w:lang w:val="id-ID"/>
        </w:rPr>
      </w:pPr>
      <w:r>
        <w:rPr>
          <w:b/>
          <w:sz w:val="28"/>
          <w:szCs w:val="28"/>
        </w:rPr>
        <w:t>202</w:t>
      </w:r>
      <w:r w:rsidR="005B0466">
        <w:rPr>
          <w:b/>
          <w:sz w:val="28"/>
          <w:szCs w:val="28"/>
        </w:rPr>
        <w:t>4</w:t>
      </w:r>
    </w:p>
    <w:p w14:paraId="542C6A0F" w14:textId="77777777" w:rsidR="00F3043B" w:rsidRDefault="00F3043B" w:rsidP="002A7316">
      <w:pPr>
        <w:spacing w:after="0" w:line="240" w:lineRule="auto"/>
        <w:rPr>
          <w:b/>
          <w:szCs w:val="24"/>
        </w:rPr>
        <w:sectPr w:rsidR="00F3043B" w:rsidSect="0090418A">
          <w:pgSz w:w="11906" w:h="16838" w:code="9"/>
          <w:pgMar w:top="2268" w:right="1701" w:bottom="1701" w:left="2268" w:header="1417" w:footer="850" w:gutter="0"/>
          <w:pgNumType w:fmt="lowerRoman" w:start="3"/>
          <w:cols w:space="720"/>
          <w:docGrid w:linePitch="360"/>
        </w:sectPr>
      </w:pPr>
    </w:p>
    <w:p w14:paraId="6004CF9E" w14:textId="6AE83D0D" w:rsidR="00916E2D" w:rsidRDefault="008C7E41">
      <w:pPr>
        <w:spacing w:after="0" w:line="240" w:lineRule="auto"/>
        <w:jc w:val="center"/>
        <w:rPr>
          <w:b/>
          <w:szCs w:val="24"/>
        </w:rPr>
      </w:pPr>
      <w:r>
        <w:rPr>
          <w:b/>
          <w:szCs w:val="24"/>
        </w:rPr>
        <w:lastRenderedPageBreak/>
        <w:t xml:space="preserve">PROPOSAL </w:t>
      </w:r>
      <w:r w:rsidR="00916E2D">
        <w:rPr>
          <w:b/>
          <w:szCs w:val="24"/>
        </w:rPr>
        <w:t>TUGAS AKHIR</w:t>
      </w:r>
    </w:p>
    <w:p w14:paraId="6B1BDE26" w14:textId="56694E2E" w:rsidR="00916E2D" w:rsidRDefault="00916E2D">
      <w:pPr>
        <w:spacing w:after="0" w:line="240" w:lineRule="auto"/>
        <w:jc w:val="center"/>
        <w:rPr>
          <w:b/>
          <w:szCs w:val="24"/>
        </w:rPr>
      </w:pPr>
    </w:p>
    <w:p w14:paraId="20E90DE2" w14:textId="0A6742CB" w:rsidR="00916E2D" w:rsidRDefault="00916E2D">
      <w:pPr>
        <w:spacing w:after="0" w:line="240" w:lineRule="auto"/>
        <w:jc w:val="center"/>
        <w:rPr>
          <w:b/>
          <w:szCs w:val="24"/>
        </w:rPr>
      </w:pPr>
    </w:p>
    <w:p w14:paraId="367A1D32" w14:textId="5548A74C" w:rsidR="00916E2D" w:rsidRDefault="00916E2D">
      <w:pPr>
        <w:spacing w:after="0" w:line="240" w:lineRule="auto"/>
        <w:jc w:val="center"/>
        <w:rPr>
          <w:b/>
          <w:szCs w:val="24"/>
        </w:rPr>
      </w:pPr>
    </w:p>
    <w:p w14:paraId="762CB448" w14:textId="77777777" w:rsidR="005B0466" w:rsidRDefault="005B0466" w:rsidP="00F3043B">
      <w:pPr>
        <w:spacing w:after="0" w:line="240" w:lineRule="auto"/>
        <w:jc w:val="center"/>
        <w:rPr>
          <w:b/>
          <w:szCs w:val="24"/>
        </w:rPr>
      </w:pPr>
      <w:r>
        <w:rPr>
          <w:b/>
          <w:szCs w:val="24"/>
        </w:rPr>
        <w:t xml:space="preserve">PERANGKAT LUNAK PENDETEKSI </w:t>
      </w:r>
    </w:p>
    <w:p w14:paraId="10CC7057" w14:textId="77777777" w:rsidR="005B0466" w:rsidRDefault="005B0466" w:rsidP="00F3043B">
      <w:pPr>
        <w:spacing w:after="0" w:line="240" w:lineRule="auto"/>
        <w:jc w:val="center"/>
        <w:rPr>
          <w:b/>
          <w:szCs w:val="24"/>
        </w:rPr>
      </w:pPr>
      <w:r>
        <w:rPr>
          <w:b/>
          <w:szCs w:val="24"/>
        </w:rPr>
        <w:t xml:space="preserve">KEKABURAN PADA GAMBAR DOKUMEN TEKS </w:t>
      </w:r>
    </w:p>
    <w:p w14:paraId="7D1A80CD" w14:textId="2C0D2EE2" w:rsidR="00F3043B" w:rsidRDefault="005B0466" w:rsidP="00F3043B">
      <w:pPr>
        <w:spacing w:after="0" w:line="240" w:lineRule="auto"/>
        <w:jc w:val="center"/>
        <w:rPr>
          <w:b/>
          <w:color w:val="000000" w:themeColor="text1"/>
          <w:szCs w:val="24"/>
          <w:lang w:val="id-ID"/>
        </w:rPr>
      </w:pPr>
      <w:r>
        <w:rPr>
          <w:b/>
          <w:szCs w:val="24"/>
        </w:rPr>
        <w:t xml:space="preserve">MENGGUNAKAN </w:t>
      </w:r>
      <w:r w:rsidRPr="005B0466">
        <w:rPr>
          <w:b/>
          <w:i/>
          <w:iCs/>
          <w:szCs w:val="24"/>
        </w:rPr>
        <w:t>LAPLACIAN OPERATOR</w:t>
      </w:r>
    </w:p>
    <w:p w14:paraId="46EFEF3B" w14:textId="77777777" w:rsidR="00683885" w:rsidRPr="00F3043B" w:rsidRDefault="00683885" w:rsidP="00F3043B">
      <w:pPr>
        <w:spacing w:after="0" w:line="240" w:lineRule="auto"/>
        <w:jc w:val="center"/>
        <w:rPr>
          <w:b/>
          <w:color w:val="000000" w:themeColor="text1"/>
          <w:szCs w:val="24"/>
          <w:lang w:val="id-ID"/>
        </w:rPr>
      </w:pPr>
    </w:p>
    <w:p w14:paraId="7BB85A8B" w14:textId="77777777" w:rsidR="00F3043B" w:rsidRPr="00F3043B" w:rsidRDefault="00F3043B" w:rsidP="00F3043B">
      <w:pPr>
        <w:spacing w:after="0" w:line="240" w:lineRule="auto"/>
        <w:jc w:val="center"/>
        <w:rPr>
          <w:b/>
          <w:color w:val="000000" w:themeColor="text1"/>
          <w:szCs w:val="24"/>
          <w:lang w:val="id-ID"/>
        </w:rPr>
      </w:pPr>
    </w:p>
    <w:p w14:paraId="505A3447" w14:textId="45809671" w:rsidR="005D5BE6" w:rsidRPr="00F3043B" w:rsidRDefault="006E0A83" w:rsidP="00A737C8">
      <w:pPr>
        <w:pStyle w:val="BabBayangan"/>
        <w:rPr>
          <w:color w:val="000000" w:themeColor="text1"/>
        </w:rPr>
      </w:pPr>
      <w:bookmarkStart w:id="2" w:name="_Toc142127336"/>
      <w:r w:rsidRPr="00F3043B">
        <w:rPr>
          <w:color w:val="000000" w:themeColor="text1"/>
        </w:rPr>
        <w:t>HALAMAN PERSETUJUAN</w:t>
      </w:r>
      <w:bookmarkEnd w:id="2"/>
    </w:p>
    <w:p w14:paraId="2F945A84" w14:textId="77777777" w:rsidR="005D5BE6" w:rsidRPr="00F3043B" w:rsidRDefault="006E0A83">
      <w:pPr>
        <w:autoSpaceDE w:val="0"/>
        <w:spacing w:after="0" w:line="240" w:lineRule="auto"/>
        <w:jc w:val="center"/>
        <w:rPr>
          <w:color w:val="000000" w:themeColor="text1"/>
        </w:rPr>
      </w:pPr>
      <w:proofErr w:type="spellStart"/>
      <w:r w:rsidRPr="00F3043B">
        <w:rPr>
          <w:color w:val="000000" w:themeColor="text1"/>
          <w:szCs w:val="24"/>
        </w:rPr>
        <w:t>Disusun</w:t>
      </w:r>
      <w:proofErr w:type="spellEnd"/>
      <w:r w:rsidRPr="00F3043B">
        <w:rPr>
          <w:color w:val="000000" w:themeColor="text1"/>
          <w:szCs w:val="24"/>
        </w:rPr>
        <w:t xml:space="preserve"> oleh:</w:t>
      </w:r>
    </w:p>
    <w:p w14:paraId="696158CF" w14:textId="77777777" w:rsidR="005D5BE6" w:rsidRPr="00F3043B" w:rsidRDefault="005D5BE6">
      <w:pPr>
        <w:autoSpaceDE w:val="0"/>
        <w:spacing w:after="0" w:line="240" w:lineRule="auto"/>
        <w:jc w:val="center"/>
        <w:rPr>
          <w:color w:val="000000" w:themeColor="text1"/>
          <w:szCs w:val="24"/>
        </w:rPr>
      </w:pPr>
    </w:p>
    <w:p w14:paraId="5FD47426" w14:textId="77777777" w:rsidR="005D5BE6" w:rsidRPr="00F3043B" w:rsidRDefault="005D5BE6" w:rsidP="005B0466">
      <w:pPr>
        <w:autoSpaceDE w:val="0"/>
        <w:spacing w:after="0" w:line="240" w:lineRule="auto"/>
        <w:rPr>
          <w:color w:val="000000" w:themeColor="text1"/>
          <w:szCs w:val="24"/>
        </w:rPr>
      </w:pPr>
    </w:p>
    <w:p w14:paraId="57BD1EAB" w14:textId="77777777" w:rsidR="005D5BE6" w:rsidRPr="00F3043B" w:rsidRDefault="005D5BE6" w:rsidP="00F3043B">
      <w:pPr>
        <w:autoSpaceDE w:val="0"/>
        <w:spacing w:after="0" w:line="240" w:lineRule="auto"/>
        <w:jc w:val="center"/>
        <w:rPr>
          <w:color w:val="000000" w:themeColor="text1"/>
          <w:szCs w:val="24"/>
        </w:rPr>
      </w:pPr>
    </w:p>
    <w:p w14:paraId="0D4E717F" w14:textId="77777777" w:rsidR="005D5BE6" w:rsidRPr="00F3043B" w:rsidRDefault="005D5BE6">
      <w:pPr>
        <w:autoSpaceDE w:val="0"/>
        <w:spacing w:after="0" w:line="240" w:lineRule="auto"/>
        <w:jc w:val="center"/>
        <w:rPr>
          <w:color w:val="000000" w:themeColor="text1"/>
          <w:szCs w:val="24"/>
        </w:rPr>
      </w:pPr>
    </w:p>
    <w:p w14:paraId="1564D3C8" w14:textId="5A5B958E" w:rsidR="005D5BE6" w:rsidRPr="00F3043B" w:rsidRDefault="00916E2D">
      <w:pPr>
        <w:autoSpaceDE w:val="0"/>
        <w:spacing w:after="0" w:line="240" w:lineRule="auto"/>
        <w:jc w:val="center"/>
        <w:rPr>
          <w:color w:val="000000" w:themeColor="text1"/>
          <w:szCs w:val="24"/>
          <w:u w:val="single"/>
        </w:rPr>
      </w:pPr>
      <w:r w:rsidRPr="00F3043B">
        <w:rPr>
          <w:color w:val="000000" w:themeColor="text1"/>
          <w:szCs w:val="24"/>
          <w:u w:val="single"/>
        </w:rPr>
        <w:t xml:space="preserve">Nama </w:t>
      </w:r>
      <w:r w:rsidR="005B0466">
        <w:rPr>
          <w:color w:val="000000" w:themeColor="text1"/>
          <w:szCs w:val="24"/>
          <w:u w:val="single"/>
        </w:rPr>
        <w:t>Robert Antonius</w:t>
      </w:r>
    </w:p>
    <w:p w14:paraId="581D4D70" w14:textId="2F30985C" w:rsidR="005D5BE6" w:rsidRPr="00F3043B" w:rsidRDefault="00916E2D">
      <w:pPr>
        <w:autoSpaceDE w:val="0"/>
        <w:spacing w:after="0" w:line="240" w:lineRule="auto"/>
        <w:jc w:val="center"/>
        <w:rPr>
          <w:color w:val="000000" w:themeColor="text1"/>
          <w:szCs w:val="24"/>
          <w:u w:val="single"/>
        </w:rPr>
      </w:pPr>
      <w:r w:rsidRPr="00F3043B">
        <w:rPr>
          <w:color w:val="000000" w:themeColor="text1"/>
          <w:szCs w:val="24"/>
        </w:rPr>
        <w:t xml:space="preserve">NPM </w:t>
      </w:r>
      <w:r w:rsidR="005B0466">
        <w:rPr>
          <w:color w:val="000000" w:themeColor="text1"/>
          <w:szCs w:val="24"/>
        </w:rPr>
        <w:t>2125250057</w:t>
      </w:r>
    </w:p>
    <w:p w14:paraId="77309AD9" w14:textId="77777777" w:rsidR="005D5BE6" w:rsidRPr="00F3043B" w:rsidRDefault="005D5BE6">
      <w:pPr>
        <w:autoSpaceDE w:val="0"/>
        <w:spacing w:after="0" w:line="240" w:lineRule="auto"/>
        <w:jc w:val="center"/>
        <w:rPr>
          <w:color w:val="000000" w:themeColor="text1"/>
          <w:szCs w:val="24"/>
        </w:rPr>
      </w:pPr>
    </w:p>
    <w:p w14:paraId="1EB17CE2" w14:textId="77777777" w:rsidR="005D5BE6" w:rsidRPr="00F3043B" w:rsidRDefault="005D5BE6">
      <w:pPr>
        <w:autoSpaceDE w:val="0"/>
        <w:spacing w:after="0" w:line="240" w:lineRule="auto"/>
        <w:jc w:val="center"/>
        <w:rPr>
          <w:color w:val="000000" w:themeColor="text1"/>
          <w:szCs w:val="24"/>
        </w:rPr>
      </w:pPr>
    </w:p>
    <w:p w14:paraId="1A109BEE" w14:textId="77777777" w:rsidR="005D5BE6" w:rsidRPr="00F3043B" w:rsidRDefault="006E0A83">
      <w:pPr>
        <w:autoSpaceDE w:val="0"/>
        <w:spacing w:after="0" w:line="240" w:lineRule="auto"/>
        <w:jc w:val="center"/>
        <w:rPr>
          <w:color w:val="000000" w:themeColor="text1"/>
        </w:rPr>
      </w:pPr>
      <w:proofErr w:type="spellStart"/>
      <w:r w:rsidRPr="00F3043B">
        <w:rPr>
          <w:color w:val="000000" w:themeColor="text1"/>
          <w:szCs w:val="24"/>
        </w:rPr>
        <w:t>Disetujui</w:t>
      </w:r>
      <w:proofErr w:type="spellEnd"/>
      <w:r w:rsidRPr="00F3043B">
        <w:rPr>
          <w:color w:val="000000" w:themeColor="text1"/>
          <w:szCs w:val="24"/>
        </w:rPr>
        <w:t xml:space="preserve"> oleh:</w:t>
      </w:r>
    </w:p>
    <w:p w14:paraId="1B146567" w14:textId="77777777" w:rsidR="005B0466" w:rsidRPr="00F3043B" w:rsidRDefault="005B0466" w:rsidP="005B0466">
      <w:pPr>
        <w:autoSpaceDE w:val="0"/>
        <w:spacing w:after="0" w:line="240" w:lineRule="auto"/>
        <w:rPr>
          <w:color w:val="000000" w:themeColor="text1"/>
          <w:szCs w:val="24"/>
        </w:rPr>
      </w:pPr>
    </w:p>
    <w:p w14:paraId="61F8FE68" w14:textId="77777777" w:rsidR="005D5BE6" w:rsidRPr="00F3043B" w:rsidRDefault="005D5BE6">
      <w:pPr>
        <w:autoSpaceDE w:val="0"/>
        <w:spacing w:after="0" w:line="240" w:lineRule="auto"/>
        <w:jc w:val="center"/>
        <w:rPr>
          <w:color w:val="000000" w:themeColor="text1"/>
          <w:szCs w:val="24"/>
        </w:rPr>
      </w:pPr>
    </w:p>
    <w:p w14:paraId="2844C715" w14:textId="77777777" w:rsidR="005D5BE6" w:rsidRPr="00F3043B" w:rsidRDefault="005D5BE6">
      <w:pPr>
        <w:autoSpaceDE w:val="0"/>
        <w:spacing w:after="0" w:line="240" w:lineRule="auto"/>
        <w:jc w:val="center"/>
        <w:rPr>
          <w:color w:val="000000" w:themeColor="text1"/>
          <w:szCs w:val="24"/>
        </w:rPr>
      </w:pPr>
    </w:p>
    <w:p w14:paraId="7196284C" w14:textId="77777777" w:rsidR="005D5BE6" w:rsidRPr="00F3043B" w:rsidRDefault="005D5BE6">
      <w:pPr>
        <w:autoSpaceDE w:val="0"/>
        <w:spacing w:after="0" w:line="240" w:lineRule="auto"/>
        <w:jc w:val="center"/>
        <w:rPr>
          <w:color w:val="000000" w:themeColor="text1"/>
          <w:szCs w:val="24"/>
        </w:rPr>
      </w:pPr>
    </w:p>
    <w:p w14:paraId="2894EA3D" w14:textId="7A7D586D" w:rsidR="005D5BE6" w:rsidRPr="00F3043B" w:rsidRDefault="005B0466" w:rsidP="005B0466">
      <w:pPr>
        <w:tabs>
          <w:tab w:val="left" w:pos="5387"/>
        </w:tabs>
        <w:autoSpaceDE w:val="0"/>
        <w:spacing w:after="0" w:line="240" w:lineRule="auto"/>
        <w:rPr>
          <w:color w:val="000000" w:themeColor="text1"/>
          <w:szCs w:val="24"/>
          <w:u w:val="single"/>
        </w:rPr>
      </w:pPr>
      <w:proofErr w:type="spellStart"/>
      <w:r>
        <w:rPr>
          <w:color w:val="000000" w:themeColor="text1"/>
          <w:szCs w:val="24"/>
          <w:u w:val="single"/>
        </w:rPr>
        <w:t>Novan</w:t>
      </w:r>
      <w:proofErr w:type="spellEnd"/>
      <w:r>
        <w:rPr>
          <w:color w:val="000000" w:themeColor="text1"/>
          <w:szCs w:val="24"/>
          <w:u w:val="single"/>
        </w:rPr>
        <w:t xml:space="preserve"> Wijaya, </w:t>
      </w:r>
      <w:proofErr w:type="spellStart"/>
      <w:proofErr w:type="gramStart"/>
      <w:r>
        <w:rPr>
          <w:color w:val="000000" w:themeColor="text1"/>
          <w:szCs w:val="24"/>
          <w:u w:val="single"/>
        </w:rPr>
        <w:t>M.Kom</w:t>
      </w:r>
      <w:proofErr w:type="spellEnd"/>
      <w:proofErr w:type="gramEnd"/>
      <w:r>
        <w:rPr>
          <w:color w:val="000000" w:themeColor="text1"/>
          <w:szCs w:val="24"/>
          <w:u w:val="single"/>
        </w:rPr>
        <w:t>.</w:t>
      </w:r>
      <w:r w:rsidR="00916E2D" w:rsidRPr="00F3043B">
        <w:rPr>
          <w:color w:val="000000" w:themeColor="text1"/>
          <w:szCs w:val="24"/>
        </w:rPr>
        <w:tab/>
      </w:r>
      <w:r w:rsidR="00916E2D" w:rsidRPr="00F3043B">
        <w:rPr>
          <w:color w:val="000000" w:themeColor="text1"/>
          <w:szCs w:val="24"/>
          <w:u w:val="single"/>
        </w:rPr>
        <w:t>XXXXXXXXXXXX</w:t>
      </w:r>
    </w:p>
    <w:p w14:paraId="73EAFF19" w14:textId="35B63885" w:rsidR="005D5BE6" w:rsidRDefault="006E0A83" w:rsidP="005B0466">
      <w:pPr>
        <w:tabs>
          <w:tab w:val="left" w:pos="5387"/>
        </w:tabs>
        <w:autoSpaceDE w:val="0"/>
        <w:spacing w:after="0" w:line="240" w:lineRule="auto"/>
        <w:rPr>
          <w:color w:val="000000" w:themeColor="text1"/>
          <w:szCs w:val="24"/>
        </w:rPr>
      </w:pPr>
      <w:r w:rsidRPr="00F3043B">
        <w:rPr>
          <w:color w:val="000000" w:themeColor="text1"/>
          <w:szCs w:val="24"/>
          <w:lang w:val="id-ID"/>
        </w:rPr>
        <w:t>Pembimbing Utama</w:t>
      </w:r>
      <w:r w:rsidR="00916E2D" w:rsidRPr="00F3043B">
        <w:rPr>
          <w:color w:val="000000" w:themeColor="text1"/>
          <w:szCs w:val="24"/>
          <w:lang w:val="id-ID"/>
        </w:rPr>
        <w:tab/>
      </w:r>
      <w:proofErr w:type="spellStart"/>
      <w:r w:rsidR="00916E2D" w:rsidRPr="00F3043B">
        <w:rPr>
          <w:color w:val="000000" w:themeColor="text1"/>
          <w:szCs w:val="24"/>
        </w:rPr>
        <w:t>Pembimbing</w:t>
      </w:r>
      <w:proofErr w:type="spellEnd"/>
      <w:r w:rsidR="00916E2D" w:rsidRPr="00F3043B">
        <w:rPr>
          <w:color w:val="000000" w:themeColor="text1"/>
          <w:szCs w:val="24"/>
        </w:rPr>
        <w:t xml:space="preserve"> </w:t>
      </w:r>
      <w:proofErr w:type="spellStart"/>
      <w:r w:rsidR="00916E2D" w:rsidRPr="00F3043B">
        <w:rPr>
          <w:color w:val="000000" w:themeColor="text1"/>
          <w:szCs w:val="24"/>
        </w:rPr>
        <w:t>Pendamping</w:t>
      </w:r>
      <w:proofErr w:type="spellEnd"/>
    </w:p>
    <w:p w14:paraId="2AA327F3" w14:textId="3A4FE1BB" w:rsidR="005B0466" w:rsidRPr="00F3043B" w:rsidRDefault="005B0466" w:rsidP="005B0466">
      <w:pPr>
        <w:tabs>
          <w:tab w:val="left" w:pos="5387"/>
        </w:tabs>
        <w:autoSpaceDE w:val="0"/>
        <w:spacing w:after="0" w:line="240" w:lineRule="auto"/>
        <w:rPr>
          <w:color w:val="000000" w:themeColor="text1"/>
          <w:szCs w:val="24"/>
        </w:rPr>
      </w:pPr>
      <w:r>
        <w:rPr>
          <w:color w:val="000000" w:themeColor="text1"/>
          <w:szCs w:val="24"/>
        </w:rPr>
        <w:t>NIK 151103</w:t>
      </w:r>
      <w:r>
        <w:rPr>
          <w:color w:val="000000" w:themeColor="text1"/>
          <w:szCs w:val="24"/>
        </w:rPr>
        <w:tab/>
        <w:t xml:space="preserve">NIK </w:t>
      </w:r>
    </w:p>
    <w:p w14:paraId="1949533A" w14:textId="77777777" w:rsidR="005D5BE6" w:rsidRPr="00F3043B" w:rsidRDefault="005D5BE6">
      <w:pPr>
        <w:autoSpaceDE w:val="0"/>
        <w:spacing w:after="0" w:line="240" w:lineRule="auto"/>
        <w:jc w:val="center"/>
        <w:rPr>
          <w:color w:val="000000" w:themeColor="text1"/>
          <w:szCs w:val="24"/>
        </w:rPr>
      </w:pPr>
    </w:p>
    <w:p w14:paraId="2D0A9656" w14:textId="2593A611" w:rsidR="005D5BE6" w:rsidRDefault="005D5BE6">
      <w:pPr>
        <w:autoSpaceDE w:val="0"/>
        <w:spacing w:after="0" w:line="240" w:lineRule="auto"/>
        <w:jc w:val="center"/>
        <w:rPr>
          <w:color w:val="000000" w:themeColor="text1"/>
          <w:szCs w:val="24"/>
        </w:rPr>
      </w:pPr>
    </w:p>
    <w:p w14:paraId="2C569991" w14:textId="114E1CC8" w:rsidR="005B0466" w:rsidRDefault="005B0466">
      <w:pPr>
        <w:autoSpaceDE w:val="0"/>
        <w:spacing w:after="0" w:line="240" w:lineRule="auto"/>
        <w:jc w:val="center"/>
        <w:rPr>
          <w:color w:val="000000" w:themeColor="text1"/>
          <w:szCs w:val="24"/>
        </w:rPr>
      </w:pPr>
    </w:p>
    <w:p w14:paraId="7CB2D49B" w14:textId="73934819" w:rsidR="005B0466" w:rsidRDefault="005B0466">
      <w:pPr>
        <w:autoSpaceDE w:val="0"/>
        <w:spacing w:after="0" w:line="240" w:lineRule="auto"/>
        <w:jc w:val="center"/>
        <w:rPr>
          <w:color w:val="000000" w:themeColor="text1"/>
          <w:szCs w:val="24"/>
        </w:rPr>
      </w:pPr>
    </w:p>
    <w:p w14:paraId="7441E8C8" w14:textId="1F8C2AAF" w:rsidR="005B0466" w:rsidRDefault="005B0466">
      <w:pPr>
        <w:autoSpaceDE w:val="0"/>
        <w:spacing w:after="0" w:line="240" w:lineRule="auto"/>
        <w:jc w:val="center"/>
        <w:rPr>
          <w:color w:val="000000" w:themeColor="text1"/>
          <w:szCs w:val="24"/>
        </w:rPr>
      </w:pPr>
    </w:p>
    <w:p w14:paraId="5F4E2FF3" w14:textId="42E33036" w:rsidR="005B0466" w:rsidRPr="005B0466" w:rsidRDefault="005B0466">
      <w:pPr>
        <w:autoSpaceDE w:val="0"/>
        <w:spacing w:after="0" w:line="240" w:lineRule="auto"/>
        <w:jc w:val="center"/>
        <w:rPr>
          <w:color w:val="000000" w:themeColor="text1"/>
          <w:szCs w:val="24"/>
          <w:u w:val="single"/>
        </w:rPr>
      </w:pPr>
      <w:r>
        <w:rPr>
          <w:color w:val="000000" w:themeColor="text1"/>
          <w:szCs w:val="24"/>
          <w:u w:val="single"/>
        </w:rPr>
        <w:t xml:space="preserve">Derry </w:t>
      </w:r>
      <w:proofErr w:type="spellStart"/>
      <w:r>
        <w:rPr>
          <w:color w:val="000000" w:themeColor="text1"/>
          <w:szCs w:val="24"/>
          <w:u w:val="single"/>
        </w:rPr>
        <w:t>Alamsyah</w:t>
      </w:r>
      <w:proofErr w:type="spellEnd"/>
      <w:r>
        <w:rPr>
          <w:color w:val="000000" w:themeColor="text1"/>
          <w:szCs w:val="24"/>
          <w:u w:val="single"/>
        </w:rPr>
        <w:t xml:space="preserve">, </w:t>
      </w:r>
      <w:proofErr w:type="spellStart"/>
      <w:r>
        <w:rPr>
          <w:color w:val="000000" w:themeColor="text1"/>
          <w:szCs w:val="24"/>
          <w:u w:val="single"/>
        </w:rPr>
        <w:t>S.Si</w:t>
      </w:r>
      <w:proofErr w:type="spellEnd"/>
      <w:r>
        <w:rPr>
          <w:color w:val="000000" w:themeColor="text1"/>
          <w:szCs w:val="24"/>
          <w:u w:val="single"/>
        </w:rPr>
        <w:t xml:space="preserve">., </w:t>
      </w:r>
      <w:proofErr w:type="spellStart"/>
      <w:proofErr w:type="gramStart"/>
      <w:r>
        <w:rPr>
          <w:color w:val="000000" w:themeColor="text1"/>
          <w:szCs w:val="24"/>
          <w:u w:val="single"/>
        </w:rPr>
        <w:t>M.Kom</w:t>
      </w:r>
      <w:proofErr w:type="spellEnd"/>
      <w:proofErr w:type="gramEnd"/>
      <w:r>
        <w:rPr>
          <w:color w:val="000000" w:themeColor="text1"/>
          <w:szCs w:val="24"/>
          <w:u w:val="single"/>
        </w:rPr>
        <w:t xml:space="preserve">., </w:t>
      </w:r>
      <w:proofErr w:type="spellStart"/>
      <w:r>
        <w:rPr>
          <w:color w:val="000000" w:themeColor="text1"/>
          <w:szCs w:val="24"/>
          <w:u w:val="single"/>
        </w:rPr>
        <w:t>M.Pd</w:t>
      </w:r>
      <w:proofErr w:type="spellEnd"/>
      <w:r>
        <w:rPr>
          <w:color w:val="000000" w:themeColor="text1"/>
          <w:szCs w:val="24"/>
          <w:u w:val="single"/>
        </w:rPr>
        <w:t>.</w:t>
      </w:r>
    </w:p>
    <w:p w14:paraId="170C16EF" w14:textId="73D39568" w:rsidR="00F3043B" w:rsidRDefault="005B0466">
      <w:pPr>
        <w:autoSpaceDE w:val="0"/>
        <w:spacing w:after="0" w:line="240" w:lineRule="auto"/>
        <w:jc w:val="center"/>
        <w:rPr>
          <w:szCs w:val="24"/>
        </w:rPr>
      </w:pPr>
      <w:proofErr w:type="spellStart"/>
      <w:r>
        <w:rPr>
          <w:szCs w:val="24"/>
        </w:rPr>
        <w:t>Kaprodi</w:t>
      </w:r>
      <w:proofErr w:type="spellEnd"/>
      <w:r>
        <w:rPr>
          <w:szCs w:val="24"/>
        </w:rPr>
        <w:t xml:space="preserve"> </w:t>
      </w:r>
      <w:proofErr w:type="spellStart"/>
      <w:r>
        <w:rPr>
          <w:szCs w:val="24"/>
        </w:rPr>
        <w:t>Informatika</w:t>
      </w:r>
      <w:proofErr w:type="spellEnd"/>
    </w:p>
    <w:p w14:paraId="69F40DC4" w14:textId="7329E838" w:rsidR="005B0466" w:rsidRDefault="005B0466">
      <w:pPr>
        <w:autoSpaceDE w:val="0"/>
        <w:spacing w:after="0" w:line="240" w:lineRule="auto"/>
        <w:jc w:val="center"/>
        <w:rPr>
          <w:szCs w:val="24"/>
        </w:rPr>
      </w:pPr>
      <w:r>
        <w:rPr>
          <w:szCs w:val="24"/>
        </w:rPr>
        <w:t>NIK 111069</w:t>
      </w:r>
    </w:p>
    <w:p w14:paraId="53C10BBD" w14:textId="77777777" w:rsidR="005B0466" w:rsidRDefault="005B0466">
      <w:pPr>
        <w:autoSpaceDE w:val="0"/>
        <w:spacing w:after="0" w:line="240" w:lineRule="auto"/>
        <w:jc w:val="center"/>
        <w:rPr>
          <w:szCs w:val="24"/>
        </w:rPr>
      </w:pPr>
    </w:p>
    <w:p w14:paraId="0A3638E9" w14:textId="50532063" w:rsidR="005D5BE6" w:rsidRPr="00F152AD" w:rsidRDefault="00F152AD">
      <w:pPr>
        <w:autoSpaceDE w:val="0"/>
        <w:spacing w:after="0" w:line="240" w:lineRule="auto"/>
        <w:jc w:val="center"/>
        <w:rPr>
          <w:b/>
          <w:szCs w:val="24"/>
        </w:rPr>
      </w:pPr>
      <w:r w:rsidRPr="00F152AD">
        <w:rPr>
          <w:b/>
          <w:szCs w:val="24"/>
        </w:rPr>
        <w:t xml:space="preserve">PROGRAM STUDI </w:t>
      </w:r>
      <w:r w:rsidR="005B0466">
        <w:rPr>
          <w:b/>
          <w:szCs w:val="24"/>
        </w:rPr>
        <w:t>INFORMATIKA</w:t>
      </w:r>
    </w:p>
    <w:p w14:paraId="43E53176" w14:textId="32F024F6" w:rsidR="00F152AD" w:rsidRPr="00F152AD" w:rsidRDefault="00F152AD">
      <w:pPr>
        <w:autoSpaceDE w:val="0"/>
        <w:spacing w:after="0" w:line="240" w:lineRule="auto"/>
        <w:jc w:val="center"/>
        <w:rPr>
          <w:b/>
          <w:szCs w:val="24"/>
        </w:rPr>
      </w:pPr>
      <w:r w:rsidRPr="00F152AD">
        <w:rPr>
          <w:b/>
          <w:szCs w:val="24"/>
        </w:rPr>
        <w:t>FAKULTAS ILMU KOMPUTER DAN REKAYASA</w:t>
      </w:r>
    </w:p>
    <w:p w14:paraId="41C6C7E9" w14:textId="21FA8E94" w:rsidR="00F152AD" w:rsidRPr="00F152AD" w:rsidRDefault="00F152AD">
      <w:pPr>
        <w:autoSpaceDE w:val="0"/>
        <w:spacing w:after="0" w:line="240" w:lineRule="auto"/>
        <w:jc w:val="center"/>
        <w:rPr>
          <w:b/>
          <w:szCs w:val="24"/>
        </w:rPr>
      </w:pPr>
      <w:r w:rsidRPr="00F152AD">
        <w:rPr>
          <w:b/>
          <w:szCs w:val="24"/>
        </w:rPr>
        <w:t>UNIVERSITAS MULTI DATA PALEMBANG</w:t>
      </w:r>
    </w:p>
    <w:p w14:paraId="243C8E8C" w14:textId="79C4A976" w:rsidR="00F152AD" w:rsidRPr="00F152AD" w:rsidRDefault="00F152AD">
      <w:pPr>
        <w:autoSpaceDE w:val="0"/>
        <w:spacing w:after="0" w:line="240" w:lineRule="auto"/>
        <w:jc w:val="center"/>
        <w:rPr>
          <w:b/>
          <w:szCs w:val="24"/>
        </w:rPr>
      </w:pPr>
      <w:r w:rsidRPr="00F152AD">
        <w:rPr>
          <w:b/>
          <w:szCs w:val="24"/>
        </w:rPr>
        <w:t>PALEMBANG</w:t>
      </w:r>
    </w:p>
    <w:p w14:paraId="37AF18E5" w14:textId="7BEB1EA0" w:rsidR="005D5BE6" w:rsidRPr="00F152AD" w:rsidRDefault="00F152AD" w:rsidP="00F152AD">
      <w:pPr>
        <w:autoSpaceDE w:val="0"/>
        <w:spacing w:after="0" w:line="240" w:lineRule="auto"/>
        <w:jc w:val="center"/>
        <w:rPr>
          <w:b/>
          <w:szCs w:val="24"/>
        </w:rPr>
      </w:pPr>
      <w:r w:rsidRPr="00F152AD">
        <w:rPr>
          <w:b/>
          <w:szCs w:val="24"/>
        </w:rPr>
        <w:t>202</w:t>
      </w:r>
      <w:r w:rsidR="005B0466">
        <w:rPr>
          <w:b/>
          <w:szCs w:val="24"/>
        </w:rPr>
        <w:t>4</w:t>
      </w:r>
    </w:p>
    <w:p w14:paraId="6329E0A5" w14:textId="77777777" w:rsidR="00F152AD" w:rsidRDefault="00F152AD" w:rsidP="005B0466">
      <w:pPr>
        <w:autoSpaceDE w:val="0"/>
        <w:autoSpaceDN w:val="0"/>
        <w:adjustRightInd w:val="0"/>
        <w:spacing w:after="0" w:line="240" w:lineRule="auto"/>
        <w:rPr>
          <w:b/>
          <w:bCs/>
          <w:sz w:val="28"/>
          <w:szCs w:val="28"/>
        </w:rPr>
      </w:pPr>
    </w:p>
    <w:p w14:paraId="57EF6D06" w14:textId="77777777" w:rsidR="00F152AD" w:rsidRDefault="00F152AD" w:rsidP="00F152AD">
      <w:pPr>
        <w:autoSpaceDE w:val="0"/>
        <w:autoSpaceDN w:val="0"/>
        <w:adjustRightInd w:val="0"/>
        <w:spacing w:after="0" w:line="240" w:lineRule="auto"/>
        <w:jc w:val="center"/>
        <w:rPr>
          <w:b/>
          <w:bCs/>
          <w:sz w:val="28"/>
          <w:szCs w:val="28"/>
        </w:rPr>
      </w:pPr>
    </w:p>
    <w:p w14:paraId="6ACCCCF2" w14:textId="77777777" w:rsidR="00F152AD" w:rsidRDefault="00F152AD" w:rsidP="00F152AD">
      <w:pPr>
        <w:autoSpaceDE w:val="0"/>
        <w:autoSpaceDN w:val="0"/>
        <w:adjustRightInd w:val="0"/>
        <w:spacing w:after="0" w:line="240" w:lineRule="auto"/>
        <w:jc w:val="center"/>
        <w:rPr>
          <w:b/>
          <w:bCs/>
          <w:sz w:val="28"/>
          <w:szCs w:val="28"/>
        </w:rPr>
      </w:pPr>
    </w:p>
    <w:p w14:paraId="67B5D239" w14:textId="77777777" w:rsidR="00F152AD" w:rsidRDefault="00F152AD" w:rsidP="00F152AD">
      <w:pPr>
        <w:autoSpaceDE w:val="0"/>
        <w:autoSpaceDN w:val="0"/>
        <w:adjustRightInd w:val="0"/>
        <w:spacing w:after="0" w:line="240" w:lineRule="auto"/>
        <w:jc w:val="center"/>
        <w:rPr>
          <w:b/>
          <w:bCs/>
          <w:sz w:val="28"/>
          <w:szCs w:val="28"/>
        </w:rPr>
      </w:pPr>
    </w:p>
    <w:p w14:paraId="2E539801" w14:textId="77777777" w:rsidR="00F152AD" w:rsidRDefault="00F152AD" w:rsidP="00F152AD">
      <w:pPr>
        <w:autoSpaceDE w:val="0"/>
        <w:autoSpaceDN w:val="0"/>
        <w:adjustRightInd w:val="0"/>
        <w:spacing w:after="0" w:line="240" w:lineRule="auto"/>
        <w:jc w:val="center"/>
        <w:rPr>
          <w:b/>
          <w:bCs/>
          <w:sz w:val="28"/>
          <w:szCs w:val="28"/>
        </w:rPr>
      </w:pPr>
    </w:p>
    <w:p w14:paraId="5E1F782C" w14:textId="77777777" w:rsidR="00F152AD" w:rsidRDefault="00F152AD" w:rsidP="00F152AD">
      <w:pPr>
        <w:autoSpaceDE w:val="0"/>
        <w:autoSpaceDN w:val="0"/>
        <w:adjustRightInd w:val="0"/>
        <w:spacing w:after="0" w:line="240" w:lineRule="auto"/>
        <w:jc w:val="center"/>
        <w:rPr>
          <w:b/>
          <w:bCs/>
          <w:sz w:val="28"/>
          <w:szCs w:val="28"/>
        </w:rPr>
      </w:pPr>
    </w:p>
    <w:p w14:paraId="59941272" w14:textId="77777777" w:rsidR="00F152AD" w:rsidRDefault="00F152AD" w:rsidP="00F152AD">
      <w:pPr>
        <w:autoSpaceDE w:val="0"/>
        <w:autoSpaceDN w:val="0"/>
        <w:adjustRightInd w:val="0"/>
        <w:spacing w:after="0" w:line="240" w:lineRule="auto"/>
        <w:jc w:val="center"/>
        <w:rPr>
          <w:b/>
          <w:bCs/>
          <w:sz w:val="28"/>
          <w:szCs w:val="28"/>
        </w:rPr>
      </w:pPr>
    </w:p>
    <w:p w14:paraId="15686295" w14:textId="77777777" w:rsidR="00F152AD" w:rsidRDefault="00F152AD" w:rsidP="00F152AD">
      <w:pPr>
        <w:autoSpaceDE w:val="0"/>
        <w:autoSpaceDN w:val="0"/>
        <w:adjustRightInd w:val="0"/>
        <w:spacing w:after="0" w:line="240" w:lineRule="auto"/>
        <w:jc w:val="center"/>
        <w:rPr>
          <w:b/>
          <w:bCs/>
          <w:sz w:val="28"/>
          <w:szCs w:val="28"/>
        </w:rPr>
      </w:pPr>
    </w:p>
    <w:p w14:paraId="75FE19DF" w14:textId="77777777" w:rsidR="00F152AD" w:rsidRDefault="00F152AD" w:rsidP="00F152AD">
      <w:pPr>
        <w:autoSpaceDE w:val="0"/>
        <w:autoSpaceDN w:val="0"/>
        <w:adjustRightInd w:val="0"/>
        <w:spacing w:after="0" w:line="240" w:lineRule="auto"/>
        <w:jc w:val="center"/>
        <w:rPr>
          <w:b/>
          <w:bCs/>
          <w:sz w:val="28"/>
          <w:szCs w:val="28"/>
        </w:rPr>
      </w:pPr>
    </w:p>
    <w:p w14:paraId="65C48551" w14:textId="77777777" w:rsidR="00F152AD" w:rsidRDefault="00F152AD" w:rsidP="00F152AD">
      <w:pPr>
        <w:autoSpaceDE w:val="0"/>
        <w:autoSpaceDN w:val="0"/>
        <w:adjustRightInd w:val="0"/>
        <w:spacing w:after="0" w:line="240" w:lineRule="auto"/>
        <w:jc w:val="center"/>
        <w:rPr>
          <w:b/>
          <w:bCs/>
          <w:sz w:val="28"/>
          <w:szCs w:val="28"/>
        </w:rPr>
      </w:pPr>
    </w:p>
    <w:p w14:paraId="334BF9DF" w14:textId="77777777" w:rsidR="00F152AD" w:rsidRDefault="00F152AD" w:rsidP="00F152AD">
      <w:pPr>
        <w:autoSpaceDE w:val="0"/>
        <w:autoSpaceDN w:val="0"/>
        <w:adjustRightInd w:val="0"/>
        <w:spacing w:after="0" w:line="240" w:lineRule="auto"/>
        <w:jc w:val="center"/>
        <w:rPr>
          <w:b/>
          <w:bCs/>
          <w:sz w:val="28"/>
          <w:szCs w:val="28"/>
        </w:rPr>
      </w:pPr>
    </w:p>
    <w:p w14:paraId="10DAD631" w14:textId="4A8033B1" w:rsidR="00F152AD" w:rsidRDefault="00F152AD" w:rsidP="00F152AD">
      <w:pPr>
        <w:autoSpaceDE w:val="0"/>
        <w:autoSpaceDN w:val="0"/>
        <w:adjustRightInd w:val="0"/>
        <w:spacing w:after="0" w:line="240" w:lineRule="auto"/>
        <w:jc w:val="center"/>
        <w:rPr>
          <w:b/>
          <w:bCs/>
          <w:sz w:val="28"/>
          <w:szCs w:val="28"/>
        </w:rPr>
      </w:pPr>
      <w:r>
        <w:rPr>
          <w:b/>
          <w:bCs/>
          <w:sz w:val="28"/>
          <w:szCs w:val="28"/>
        </w:rPr>
        <w:t>HALAMAN PERNYATAAN DEWAN PENGUJI</w:t>
      </w:r>
    </w:p>
    <w:p w14:paraId="3657CB4D" w14:textId="6CCEBB67" w:rsidR="00F152AD" w:rsidRDefault="00F3043B" w:rsidP="00F152AD">
      <w:pPr>
        <w:autoSpaceDE w:val="0"/>
        <w:autoSpaceDN w:val="0"/>
        <w:adjustRightInd w:val="0"/>
        <w:spacing w:after="0" w:line="240" w:lineRule="auto"/>
        <w:jc w:val="center"/>
        <w:rPr>
          <w:b/>
          <w:bCs/>
          <w:sz w:val="28"/>
          <w:szCs w:val="28"/>
        </w:rPr>
      </w:pPr>
      <w:r>
        <w:rPr>
          <w:b/>
          <w:bCs/>
          <w:color w:val="C00000"/>
          <w:sz w:val="28"/>
          <w:szCs w:val="28"/>
        </w:rPr>
        <w:t>DIDAPATKAN SETELAH SIDANG</w:t>
      </w:r>
    </w:p>
    <w:p w14:paraId="00483446" w14:textId="77777777" w:rsidR="00F152AD" w:rsidRPr="00F152AD" w:rsidRDefault="00F152AD" w:rsidP="00F152AD">
      <w:pPr>
        <w:autoSpaceDE w:val="0"/>
        <w:spacing w:after="0" w:line="240" w:lineRule="auto"/>
        <w:jc w:val="center"/>
        <w:rPr>
          <w:szCs w:val="24"/>
        </w:rPr>
      </w:pPr>
    </w:p>
    <w:p w14:paraId="3F4BCED9" w14:textId="77777777" w:rsidR="00683885" w:rsidRDefault="00683885" w:rsidP="00683885">
      <w:pPr>
        <w:pStyle w:val="Abstrak"/>
      </w:pPr>
      <w:r>
        <w:br w:type="page"/>
      </w:r>
    </w:p>
    <w:p w14:paraId="5D0FE641" w14:textId="6A6F0926" w:rsidR="005D5BE6" w:rsidRPr="00A737C8" w:rsidRDefault="006E0A83" w:rsidP="00683885">
      <w:pPr>
        <w:pStyle w:val="judul"/>
      </w:pPr>
      <w:bookmarkStart w:id="3" w:name="_Toc142127337"/>
      <w:r>
        <w:lastRenderedPageBreak/>
        <w:t>PERNYATAAN PERSETUJUAN PUBLIKASI</w:t>
      </w:r>
      <w:r w:rsidR="000C1BFE">
        <w:t xml:space="preserve"> </w:t>
      </w:r>
      <w:r w:rsidR="000C1BFE">
        <w:br/>
        <w:t>TUGAS AKHIR</w:t>
      </w:r>
      <w:bookmarkEnd w:id="3"/>
    </w:p>
    <w:p w14:paraId="4601363C" w14:textId="7C81DE53" w:rsidR="005D5BE6" w:rsidRDefault="005D5BE6">
      <w:pPr>
        <w:autoSpaceDE w:val="0"/>
        <w:spacing w:after="0" w:line="240" w:lineRule="auto"/>
        <w:jc w:val="center"/>
        <w:rPr>
          <w:b/>
          <w:bCs/>
          <w:sz w:val="28"/>
          <w:szCs w:val="28"/>
        </w:rPr>
      </w:pPr>
    </w:p>
    <w:p w14:paraId="1D3B1981" w14:textId="77777777" w:rsidR="00683885" w:rsidRDefault="00683885">
      <w:pPr>
        <w:autoSpaceDE w:val="0"/>
        <w:spacing w:after="0" w:line="240" w:lineRule="auto"/>
        <w:jc w:val="center"/>
        <w:rPr>
          <w:b/>
          <w:bCs/>
          <w:sz w:val="28"/>
          <w:szCs w:val="28"/>
        </w:rPr>
      </w:pPr>
    </w:p>
    <w:p w14:paraId="378A87D8" w14:textId="7F4E38E9" w:rsidR="005D5BE6" w:rsidRDefault="006E0A83">
      <w:pPr>
        <w:autoSpaceDE w:val="0"/>
        <w:spacing w:after="0" w:line="240" w:lineRule="auto"/>
        <w:jc w:val="both"/>
      </w:pPr>
      <w:r>
        <w:rPr>
          <w:szCs w:val="24"/>
          <w:lang w:val="fi-FI" w:eastAsia="ja-JP"/>
        </w:rPr>
        <w:t xml:space="preserve">Sebagai sivitas akademik </w:t>
      </w:r>
      <w:r w:rsidR="000C1BFE">
        <w:rPr>
          <w:color w:val="000000"/>
          <w:szCs w:val="24"/>
          <w:lang w:eastAsia="ja-JP"/>
        </w:rPr>
        <w:t>Universitas Multi Data Palembang</w:t>
      </w:r>
      <w:r>
        <w:rPr>
          <w:color w:val="000000"/>
          <w:szCs w:val="24"/>
          <w:lang w:val="fi-FI" w:eastAsia="ja-JP"/>
        </w:rPr>
        <w:t xml:space="preserve">, </w:t>
      </w:r>
      <w:r>
        <w:rPr>
          <w:szCs w:val="24"/>
          <w:lang w:val="fi-FI" w:eastAsia="ja-JP"/>
        </w:rPr>
        <w:t>saya yang bertanda tangan di</w:t>
      </w:r>
      <w:r w:rsidR="00683885">
        <w:rPr>
          <w:szCs w:val="24"/>
          <w:lang w:val="fi-FI" w:eastAsia="ja-JP"/>
        </w:rPr>
        <w:t xml:space="preserve"> </w:t>
      </w:r>
      <w:r>
        <w:rPr>
          <w:szCs w:val="24"/>
          <w:lang w:val="fi-FI" w:eastAsia="ja-JP"/>
        </w:rPr>
        <w:t xml:space="preserve">bawah ini : </w:t>
      </w:r>
    </w:p>
    <w:p w14:paraId="588A4076" w14:textId="77777777" w:rsidR="005D5BE6" w:rsidRDefault="005D5BE6">
      <w:pPr>
        <w:autoSpaceDE w:val="0"/>
        <w:spacing w:after="0" w:line="240" w:lineRule="auto"/>
        <w:jc w:val="both"/>
        <w:rPr>
          <w:szCs w:val="24"/>
          <w:lang w:val="fi-FI" w:eastAsia="ja-JP"/>
        </w:rPr>
      </w:pPr>
    </w:p>
    <w:p w14:paraId="4AD7C449" w14:textId="3DF5B5B4" w:rsidR="005D5BE6" w:rsidRPr="00E035B5" w:rsidRDefault="006E0A83">
      <w:pPr>
        <w:autoSpaceDE w:val="0"/>
        <w:spacing w:after="0" w:line="240" w:lineRule="auto"/>
        <w:rPr>
          <w:lang w:val="fi-FI"/>
        </w:rPr>
      </w:pPr>
      <w:r w:rsidRPr="00E035B5">
        <w:rPr>
          <w:szCs w:val="24"/>
          <w:lang w:val="fi-FI"/>
        </w:rPr>
        <w:t>Nama</w:t>
      </w:r>
      <w:r w:rsidRPr="00E035B5">
        <w:rPr>
          <w:szCs w:val="24"/>
          <w:lang w:val="fi-FI"/>
        </w:rPr>
        <w:tab/>
      </w:r>
      <w:r w:rsidRPr="00E035B5">
        <w:rPr>
          <w:szCs w:val="24"/>
          <w:lang w:val="fi-FI"/>
        </w:rPr>
        <w:tab/>
        <w:t xml:space="preserve">: </w:t>
      </w:r>
      <w:r w:rsidR="000C1BFE" w:rsidRPr="00E035B5">
        <w:rPr>
          <w:szCs w:val="24"/>
          <w:lang w:val="fi-FI"/>
        </w:rPr>
        <w:t>XXXXXXX</w:t>
      </w:r>
    </w:p>
    <w:p w14:paraId="5292010E" w14:textId="25B4C9E4" w:rsidR="005D5BE6" w:rsidRPr="00E035B5" w:rsidRDefault="006E0A83">
      <w:pPr>
        <w:autoSpaceDE w:val="0"/>
        <w:spacing w:after="0" w:line="240" w:lineRule="auto"/>
        <w:rPr>
          <w:lang w:val="fi-FI"/>
        </w:rPr>
      </w:pPr>
      <w:r w:rsidRPr="00E035B5">
        <w:rPr>
          <w:szCs w:val="24"/>
          <w:lang w:val="fi-FI"/>
        </w:rPr>
        <w:t xml:space="preserve">NIM </w:t>
      </w:r>
      <w:r w:rsidRPr="00E035B5">
        <w:rPr>
          <w:szCs w:val="24"/>
          <w:lang w:val="fi-FI"/>
        </w:rPr>
        <w:tab/>
      </w:r>
      <w:r w:rsidRPr="00E035B5">
        <w:rPr>
          <w:szCs w:val="24"/>
          <w:lang w:val="fi-FI"/>
        </w:rPr>
        <w:tab/>
        <w:t xml:space="preserve">: </w:t>
      </w:r>
      <w:r w:rsidR="000C1BFE" w:rsidRPr="00E035B5">
        <w:rPr>
          <w:szCs w:val="24"/>
          <w:lang w:val="fi-FI"/>
        </w:rPr>
        <w:t>xxxxxxxxxx</w:t>
      </w:r>
    </w:p>
    <w:p w14:paraId="463F5C70" w14:textId="6E8E8303" w:rsidR="005D5BE6" w:rsidRPr="00E035B5" w:rsidRDefault="006E0A83">
      <w:pPr>
        <w:autoSpaceDE w:val="0"/>
        <w:spacing w:after="0" w:line="240" w:lineRule="auto"/>
        <w:rPr>
          <w:lang w:val="fi-FI"/>
        </w:rPr>
      </w:pPr>
      <w:r w:rsidRPr="00E035B5">
        <w:rPr>
          <w:szCs w:val="24"/>
          <w:lang w:val="fi-FI"/>
        </w:rPr>
        <w:t xml:space="preserve">Program Studi : </w:t>
      </w:r>
      <w:r w:rsidR="00A40B72" w:rsidRPr="00E035B5">
        <w:rPr>
          <w:szCs w:val="24"/>
          <w:lang w:val="fi-FI"/>
        </w:rPr>
        <w:t>Xxxxxxx Xxxxxxx</w:t>
      </w:r>
    </w:p>
    <w:p w14:paraId="07CA132D" w14:textId="179A5106" w:rsidR="005D5BE6" w:rsidRDefault="006E0A83">
      <w:pPr>
        <w:autoSpaceDE w:val="0"/>
        <w:spacing w:after="0" w:line="240" w:lineRule="auto"/>
        <w:jc w:val="both"/>
      </w:pPr>
      <w:proofErr w:type="spellStart"/>
      <w:r>
        <w:rPr>
          <w:szCs w:val="24"/>
        </w:rPr>
        <w:t>Jenis</w:t>
      </w:r>
      <w:proofErr w:type="spellEnd"/>
      <w:r>
        <w:rPr>
          <w:szCs w:val="24"/>
        </w:rPr>
        <w:t xml:space="preserve"> </w:t>
      </w:r>
      <w:proofErr w:type="spellStart"/>
      <w:r>
        <w:rPr>
          <w:szCs w:val="24"/>
        </w:rPr>
        <w:t>Karya</w:t>
      </w:r>
      <w:proofErr w:type="spellEnd"/>
      <w:r>
        <w:rPr>
          <w:szCs w:val="24"/>
        </w:rPr>
        <w:t xml:space="preserve"> </w:t>
      </w:r>
      <w:r>
        <w:rPr>
          <w:szCs w:val="24"/>
        </w:rPr>
        <w:tab/>
        <w:t xml:space="preserve">: </w:t>
      </w:r>
      <w:r w:rsidR="000C1BFE">
        <w:rPr>
          <w:szCs w:val="24"/>
        </w:rPr>
        <w:t>Tugas Akhir</w:t>
      </w:r>
    </w:p>
    <w:p w14:paraId="6E4E5AB2" w14:textId="77777777" w:rsidR="005D5BE6" w:rsidRDefault="005D5BE6">
      <w:pPr>
        <w:autoSpaceDE w:val="0"/>
        <w:spacing w:after="0" w:line="240" w:lineRule="auto"/>
        <w:jc w:val="both"/>
        <w:rPr>
          <w:szCs w:val="24"/>
          <w:lang w:val="fi-FI" w:eastAsia="ja-JP"/>
        </w:rPr>
      </w:pPr>
    </w:p>
    <w:p w14:paraId="4EFA4517" w14:textId="6363DD37" w:rsidR="005D5BE6" w:rsidRDefault="006E0A83">
      <w:pPr>
        <w:autoSpaceDE w:val="0"/>
        <w:spacing w:after="0" w:line="240" w:lineRule="auto"/>
        <w:jc w:val="both"/>
      </w:pPr>
      <w:r>
        <w:rPr>
          <w:rFonts w:eastAsia="Times New Roman"/>
          <w:szCs w:val="24"/>
          <w:lang w:val="fi-FI" w:eastAsia="ja-JP"/>
        </w:rPr>
        <w:t xml:space="preserve">     </w:t>
      </w:r>
      <w:r>
        <w:rPr>
          <w:szCs w:val="24"/>
          <w:lang w:val="fi-FI" w:eastAsia="ja-JP"/>
        </w:rPr>
        <w:t xml:space="preserve">Demi kepentingan ilmu pengetahuan, menyetujui untuk memberikan kepada </w:t>
      </w:r>
      <w:r w:rsidR="00A40B72">
        <w:rPr>
          <w:szCs w:val="24"/>
          <w:lang w:eastAsia="ja-JP"/>
        </w:rPr>
        <w:t>Universitas Multi Data Palembang</w:t>
      </w:r>
      <w:r>
        <w:rPr>
          <w:szCs w:val="24"/>
          <w:lang w:val="fi-FI" w:eastAsia="ja-JP"/>
        </w:rPr>
        <w:t xml:space="preserve"> </w:t>
      </w:r>
      <w:r>
        <w:rPr>
          <w:b/>
          <w:szCs w:val="24"/>
          <w:lang w:val="fi-FI" w:eastAsia="ja-JP"/>
        </w:rPr>
        <w:t>Hak Bebas Royalti Nonekslusif (</w:t>
      </w:r>
      <w:r>
        <w:rPr>
          <w:b/>
          <w:i/>
          <w:szCs w:val="24"/>
          <w:lang w:val="fi-FI" w:eastAsia="ja-JP"/>
        </w:rPr>
        <w:t>Non-exclusive Royalty-Free Right</w:t>
      </w:r>
      <w:r>
        <w:rPr>
          <w:b/>
          <w:szCs w:val="24"/>
          <w:lang w:val="fi-FI" w:eastAsia="ja-JP"/>
        </w:rPr>
        <w:t xml:space="preserve">) </w:t>
      </w:r>
      <w:r>
        <w:rPr>
          <w:szCs w:val="24"/>
          <w:lang w:val="fi-FI" w:eastAsia="ja-JP"/>
        </w:rPr>
        <w:t xml:space="preserve">atas </w:t>
      </w:r>
      <w:r w:rsidR="00A40B72">
        <w:rPr>
          <w:szCs w:val="24"/>
          <w:lang w:val="fi-FI" w:eastAsia="ja-JP"/>
        </w:rPr>
        <w:t>Universitas Multi Data Palembang</w:t>
      </w:r>
      <w:r>
        <w:rPr>
          <w:szCs w:val="24"/>
          <w:lang w:val="fi-FI" w:eastAsia="ja-JP"/>
        </w:rPr>
        <w:t xml:space="preserve"> saya yang berjudul :</w:t>
      </w:r>
    </w:p>
    <w:p w14:paraId="723968E1" w14:textId="77777777" w:rsidR="005D5BE6" w:rsidRDefault="005D5BE6">
      <w:pPr>
        <w:autoSpaceDE w:val="0"/>
        <w:spacing w:after="0" w:line="240" w:lineRule="auto"/>
        <w:jc w:val="both"/>
        <w:rPr>
          <w:szCs w:val="24"/>
          <w:lang w:val="fi-FI" w:eastAsia="ja-JP"/>
        </w:rPr>
      </w:pPr>
    </w:p>
    <w:p w14:paraId="1F7984AA" w14:textId="681C2429" w:rsidR="005D5BE6" w:rsidRPr="00E035B5" w:rsidRDefault="00A40B72">
      <w:pPr>
        <w:spacing w:after="0" w:line="240" w:lineRule="auto"/>
        <w:jc w:val="center"/>
        <w:rPr>
          <w:b/>
          <w:szCs w:val="24"/>
          <w:lang w:val="fi-FI"/>
        </w:rPr>
      </w:pPr>
      <w:r w:rsidRPr="00E035B5">
        <w:rPr>
          <w:b/>
          <w:szCs w:val="24"/>
          <w:lang w:val="fi-FI"/>
        </w:rPr>
        <w:t>XXXXXXXXXXXXXXXXXXXXXXX</w:t>
      </w:r>
    </w:p>
    <w:p w14:paraId="1AA415BC" w14:textId="5AE6C500" w:rsidR="00A40B72" w:rsidRPr="00E035B5" w:rsidRDefault="00A40B72">
      <w:pPr>
        <w:spacing w:after="0" w:line="240" w:lineRule="auto"/>
        <w:jc w:val="center"/>
        <w:rPr>
          <w:lang w:val="fi-FI"/>
        </w:rPr>
      </w:pPr>
      <w:r w:rsidRPr="00E035B5">
        <w:rPr>
          <w:b/>
          <w:szCs w:val="24"/>
          <w:lang w:val="fi-FI"/>
        </w:rPr>
        <w:t>XXXXXXXXXXXXXXXXXX</w:t>
      </w:r>
    </w:p>
    <w:p w14:paraId="13E32A3A" w14:textId="77777777" w:rsidR="005D5BE6" w:rsidRPr="00E035B5" w:rsidRDefault="005D5BE6">
      <w:pPr>
        <w:tabs>
          <w:tab w:val="left" w:pos="0"/>
        </w:tabs>
        <w:spacing w:after="0" w:line="240" w:lineRule="auto"/>
        <w:jc w:val="both"/>
        <w:rPr>
          <w:b/>
          <w:i/>
          <w:szCs w:val="24"/>
          <w:lang w:val="fi-FI"/>
        </w:rPr>
      </w:pPr>
    </w:p>
    <w:p w14:paraId="0CD7BCF4" w14:textId="4E312F35" w:rsidR="005D5BE6" w:rsidRDefault="006E0A83">
      <w:pPr>
        <w:autoSpaceDE w:val="0"/>
        <w:spacing w:after="0" w:line="240" w:lineRule="auto"/>
        <w:jc w:val="both"/>
      </w:pPr>
      <w:r>
        <w:rPr>
          <w:rFonts w:eastAsia="Times New Roman"/>
          <w:szCs w:val="24"/>
          <w:lang w:val="sv-SE" w:eastAsia="ja-JP"/>
        </w:rPr>
        <w:t xml:space="preserve">    </w:t>
      </w:r>
      <w:r>
        <w:rPr>
          <w:szCs w:val="24"/>
          <w:lang w:val="sv-SE" w:eastAsia="ja-JP"/>
        </w:rPr>
        <w:t xml:space="preserve">Beserta perangkat yang ada (jika diperlukan). Dengan Hak Bebas Royalti Non-ekslusif ini </w:t>
      </w:r>
      <w:r w:rsidR="00A40B72">
        <w:rPr>
          <w:szCs w:val="24"/>
          <w:lang w:eastAsia="ja-JP"/>
        </w:rPr>
        <w:t>Universitas Multi Data Palembang</w:t>
      </w:r>
      <w:r>
        <w:rPr>
          <w:szCs w:val="24"/>
          <w:lang w:val="sv-SE" w:eastAsia="ja-JP"/>
        </w:rPr>
        <w:t xml:space="preserve"> berhak menyimpan, mengalihmedia/formatkan, mengelola dalam bentuk pangkalan data (</w:t>
      </w:r>
      <w:r>
        <w:rPr>
          <w:i/>
          <w:szCs w:val="24"/>
          <w:lang w:val="sv-SE" w:eastAsia="ja-JP"/>
        </w:rPr>
        <w:t>database</w:t>
      </w:r>
      <w:r>
        <w:rPr>
          <w:szCs w:val="24"/>
          <w:lang w:val="sv-SE" w:eastAsia="ja-JP"/>
        </w:rPr>
        <w:t>), Merawat dan mempublikasikan karya akhir saya tanpa meminta izin dari saya selama tetap mencantumkan saya sebagai penulis.</w:t>
      </w:r>
    </w:p>
    <w:p w14:paraId="4B7893DD" w14:textId="77777777" w:rsidR="005D5BE6" w:rsidRDefault="006E0A83">
      <w:pPr>
        <w:autoSpaceDE w:val="0"/>
        <w:spacing w:after="0" w:line="240" w:lineRule="auto"/>
        <w:jc w:val="both"/>
      </w:pPr>
      <w:r>
        <w:rPr>
          <w:szCs w:val="24"/>
          <w:lang w:val="sv-SE" w:eastAsia="ja-JP"/>
        </w:rPr>
        <w:t>Demikian pernyataan ini kami buat dengan sebenarnya.</w:t>
      </w:r>
    </w:p>
    <w:p w14:paraId="6BCD5A1A" w14:textId="77777777" w:rsidR="005D5BE6" w:rsidRDefault="005D5BE6">
      <w:pPr>
        <w:autoSpaceDE w:val="0"/>
        <w:spacing w:after="0" w:line="240" w:lineRule="auto"/>
        <w:jc w:val="both"/>
        <w:rPr>
          <w:szCs w:val="24"/>
          <w:lang w:val="sv-SE" w:eastAsia="ja-JP"/>
        </w:rPr>
      </w:pPr>
    </w:p>
    <w:p w14:paraId="400688F6" w14:textId="77777777" w:rsidR="005D5BE6" w:rsidRDefault="006E0A83">
      <w:pPr>
        <w:autoSpaceDE w:val="0"/>
        <w:spacing w:after="0" w:line="240" w:lineRule="auto"/>
        <w:jc w:val="both"/>
      </w:pPr>
      <w:r>
        <w:rPr>
          <w:szCs w:val="24"/>
          <w:lang w:val="sv-SE" w:eastAsia="ja-JP"/>
        </w:rPr>
        <w:t xml:space="preserve">Dibuat di    </w:t>
      </w:r>
      <w:r>
        <w:rPr>
          <w:szCs w:val="24"/>
          <w:lang w:val="sv-SE" w:eastAsia="ja-JP"/>
        </w:rPr>
        <w:tab/>
        <w:t xml:space="preserve">: </w:t>
      </w:r>
      <w:r>
        <w:rPr>
          <w:szCs w:val="24"/>
          <w:lang w:eastAsia="ja-JP"/>
        </w:rPr>
        <w:t>Palembang</w:t>
      </w:r>
    </w:p>
    <w:p w14:paraId="55C12666" w14:textId="490EF5A3" w:rsidR="005D5BE6" w:rsidRDefault="006E0A83">
      <w:pPr>
        <w:autoSpaceDE w:val="0"/>
        <w:spacing w:after="0" w:line="240" w:lineRule="auto"/>
        <w:jc w:val="both"/>
        <w:rPr>
          <w:lang w:val="id-ID"/>
        </w:rPr>
      </w:pPr>
      <w:r>
        <w:rPr>
          <w:szCs w:val="24"/>
          <w:lang w:val="sv-SE" w:eastAsia="ja-JP"/>
        </w:rPr>
        <w:t xml:space="preserve">Pada tanggal </w:t>
      </w:r>
      <w:r>
        <w:rPr>
          <w:szCs w:val="24"/>
          <w:lang w:val="sv-SE" w:eastAsia="ja-JP"/>
        </w:rPr>
        <w:tab/>
        <w:t xml:space="preserve">: </w:t>
      </w:r>
      <w:r w:rsidR="00A40B72">
        <w:rPr>
          <w:szCs w:val="24"/>
          <w:lang w:val="sv-SE" w:eastAsia="ja-JP"/>
        </w:rPr>
        <w:t>Februari 202X</w:t>
      </w:r>
    </w:p>
    <w:p w14:paraId="6DEAF982" w14:textId="77777777" w:rsidR="005D5BE6" w:rsidRDefault="005D5BE6">
      <w:pPr>
        <w:autoSpaceDE w:val="0"/>
        <w:spacing w:after="0" w:line="240" w:lineRule="auto"/>
        <w:jc w:val="both"/>
        <w:rPr>
          <w:szCs w:val="24"/>
          <w:lang w:val="sv-SE" w:eastAsia="ja-JP"/>
        </w:rPr>
      </w:pPr>
    </w:p>
    <w:p w14:paraId="6A72E3FD" w14:textId="77777777" w:rsidR="005D5BE6" w:rsidRDefault="005D5BE6">
      <w:pPr>
        <w:autoSpaceDE w:val="0"/>
        <w:spacing w:after="0" w:line="240" w:lineRule="auto"/>
        <w:jc w:val="both"/>
        <w:rPr>
          <w:szCs w:val="24"/>
          <w:lang w:val="sv-SE" w:eastAsia="ja-JP"/>
        </w:rPr>
      </w:pPr>
    </w:p>
    <w:p w14:paraId="54A1532D" w14:textId="77777777" w:rsidR="005D5BE6" w:rsidRDefault="005D5BE6">
      <w:pPr>
        <w:autoSpaceDE w:val="0"/>
        <w:spacing w:after="0" w:line="240" w:lineRule="auto"/>
        <w:jc w:val="both"/>
        <w:rPr>
          <w:szCs w:val="24"/>
          <w:lang w:val="sv-SE" w:eastAsia="ja-JP"/>
        </w:rPr>
      </w:pPr>
    </w:p>
    <w:p w14:paraId="4C00BF43" w14:textId="77777777" w:rsidR="005D5BE6" w:rsidRPr="0090418A" w:rsidRDefault="006E0A83" w:rsidP="00A40B72">
      <w:pPr>
        <w:autoSpaceDE w:val="0"/>
        <w:spacing w:after="0" w:line="240" w:lineRule="auto"/>
        <w:jc w:val="center"/>
        <w:rPr>
          <w:lang w:val="sv-SE"/>
        </w:rPr>
      </w:pPr>
      <w:r w:rsidRPr="0090418A">
        <w:rPr>
          <w:szCs w:val="24"/>
          <w:lang w:val="sv-SE" w:eastAsia="ja-JP"/>
        </w:rPr>
        <w:t>Yang Menyatakan,</w:t>
      </w:r>
    </w:p>
    <w:p w14:paraId="53B645FB" w14:textId="77777777" w:rsidR="005D5BE6" w:rsidRPr="0090418A" w:rsidRDefault="005D5BE6" w:rsidP="00A40B72">
      <w:pPr>
        <w:autoSpaceDE w:val="0"/>
        <w:spacing w:after="0" w:line="240" w:lineRule="auto"/>
        <w:jc w:val="center"/>
        <w:rPr>
          <w:szCs w:val="24"/>
          <w:lang w:val="sv-SE" w:eastAsia="ja-JP"/>
        </w:rPr>
      </w:pPr>
    </w:p>
    <w:p w14:paraId="12A78375" w14:textId="77777777" w:rsidR="005D5BE6" w:rsidRPr="0090418A" w:rsidRDefault="005D5BE6" w:rsidP="00A40B72">
      <w:pPr>
        <w:autoSpaceDE w:val="0"/>
        <w:spacing w:after="0" w:line="240" w:lineRule="auto"/>
        <w:jc w:val="center"/>
        <w:rPr>
          <w:szCs w:val="24"/>
          <w:lang w:val="sv-SE" w:eastAsia="ja-JP"/>
        </w:rPr>
      </w:pPr>
    </w:p>
    <w:p w14:paraId="7E7D8C40" w14:textId="77777777" w:rsidR="005D5BE6" w:rsidRPr="0090418A" w:rsidRDefault="005D5BE6" w:rsidP="00A737C8">
      <w:pPr>
        <w:autoSpaceDE w:val="0"/>
        <w:spacing w:after="0" w:line="240" w:lineRule="auto"/>
        <w:rPr>
          <w:szCs w:val="24"/>
          <w:lang w:val="sv-SE" w:eastAsia="ja-JP"/>
        </w:rPr>
      </w:pPr>
    </w:p>
    <w:p w14:paraId="317A775A" w14:textId="77777777" w:rsidR="005D5BE6" w:rsidRPr="0090418A" w:rsidRDefault="005D5BE6" w:rsidP="00A40B72">
      <w:pPr>
        <w:autoSpaceDE w:val="0"/>
        <w:spacing w:after="0" w:line="240" w:lineRule="auto"/>
        <w:jc w:val="center"/>
        <w:rPr>
          <w:szCs w:val="24"/>
          <w:lang w:val="sv-SE" w:eastAsia="ja-JP"/>
        </w:rPr>
      </w:pPr>
    </w:p>
    <w:p w14:paraId="4241742A" w14:textId="5DD9ABBE" w:rsidR="005D5BE6" w:rsidRPr="0090418A" w:rsidRDefault="00A40B72" w:rsidP="00A40B72">
      <w:pPr>
        <w:tabs>
          <w:tab w:val="left" w:pos="5670"/>
        </w:tabs>
        <w:autoSpaceDE w:val="0"/>
        <w:spacing w:after="0" w:line="240" w:lineRule="auto"/>
        <w:jc w:val="center"/>
        <w:rPr>
          <w:szCs w:val="24"/>
          <w:u w:val="single"/>
          <w:lang w:val="sv-SE"/>
        </w:rPr>
      </w:pPr>
      <w:r w:rsidRPr="0090418A">
        <w:rPr>
          <w:szCs w:val="24"/>
          <w:u w:val="single"/>
          <w:lang w:val="sv-SE"/>
        </w:rPr>
        <w:t>XXXXX</w:t>
      </w:r>
      <w:r w:rsidR="00F16368" w:rsidRPr="0090418A">
        <w:rPr>
          <w:szCs w:val="24"/>
          <w:u w:val="single"/>
          <w:lang w:val="sv-SE"/>
        </w:rPr>
        <w:t>Nama Lengkap</w:t>
      </w:r>
      <w:r w:rsidRPr="0090418A">
        <w:rPr>
          <w:szCs w:val="24"/>
          <w:u w:val="single"/>
          <w:lang w:val="sv-SE"/>
        </w:rPr>
        <w:t>XXXXX</w:t>
      </w:r>
    </w:p>
    <w:p w14:paraId="64123923" w14:textId="443EF01F" w:rsidR="005D5BE6" w:rsidRDefault="00A40B72" w:rsidP="00A40B72">
      <w:pPr>
        <w:tabs>
          <w:tab w:val="left" w:pos="5670"/>
        </w:tabs>
        <w:autoSpaceDE w:val="0"/>
        <w:spacing w:after="0" w:line="240" w:lineRule="auto"/>
        <w:jc w:val="center"/>
        <w:rPr>
          <w:szCs w:val="24"/>
          <w:lang w:val="id-ID"/>
        </w:rPr>
      </w:pPr>
      <w:r>
        <w:rPr>
          <w:szCs w:val="24"/>
          <w:lang w:val="id-ID"/>
        </w:rPr>
        <w:t>xxxx</w:t>
      </w:r>
      <w:r w:rsidR="00F16368" w:rsidRPr="0090418A">
        <w:rPr>
          <w:szCs w:val="24"/>
          <w:lang w:val="sv-SE"/>
        </w:rPr>
        <w:t>NPM</w:t>
      </w:r>
      <w:r>
        <w:rPr>
          <w:szCs w:val="24"/>
          <w:lang w:val="id-ID"/>
        </w:rPr>
        <w:t>xxxxx</w:t>
      </w:r>
    </w:p>
    <w:p w14:paraId="2E384BCB" w14:textId="66C63C4E" w:rsidR="005D5BE6" w:rsidRPr="0090418A" w:rsidRDefault="00A40B72" w:rsidP="003A63FF">
      <w:pPr>
        <w:pageBreakBefore/>
        <w:pBdr>
          <w:top w:val="none" w:sz="0" w:space="0" w:color="000000"/>
          <w:left w:val="none" w:sz="0" w:space="0" w:color="000000"/>
          <w:bottom w:val="double" w:sz="6" w:space="1" w:color="000000"/>
          <w:right w:val="none" w:sz="0" w:space="0" w:color="000000"/>
        </w:pBdr>
        <w:autoSpaceDE w:val="0"/>
        <w:spacing w:after="0" w:line="240" w:lineRule="auto"/>
        <w:jc w:val="center"/>
        <w:rPr>
          <w:szCs w:val="24"/>
          <w:lang w:val="sv-SE"/>
        </w:rPr>
      </w:pPr>
      <w:r w:rsidRPr="0090418A">
        <w:rPr>
          <w:b/>
          <w:sz w:val="28"/>
          <w:szCs w:val="28"/>
          <w:lang w:val="sv-SE" w:eastAsia="ja-JP"/>
        </w:rPr>
        <w:lastRenderedPageBreak/>
        <w:t>Fakultas Ilmu Komputer dan Rekayasa</w:t>
      </w:r>
      <w:r w:rsidRPr="0090418A">
        <w:rPr>
          <w:b/>
          <w:sz w:val="28"/>
          <w:szCs w:val="28"/>
          <w:lang w:val="sv-SE" w:eastAsia="ja-JP"/>
        </w:rPr>
        <w:br/>
        <w:t>Universitas Multi Data Palembang</w:t>
      </w:r>
    </w:p>
    <w:p w14:paraId="40C075E6" w14:textId="77777777" w:rsidR="005D5BE6" w:rsidRPr="0090418A" w:rsidRDefault="005D5BE6">
      <w:pPr>
        <w:autoSpaceDE w:val="0"/>
        <w:spacing w:after="0" w:line="240" w:lineRule="auto"/>
        <w:jc w:val="center"/>
        <w:rPr>
          <w:szCs w:val="24"/>
          <w:lang w:val="sv-SE" w:eastAsia="ja-JP"/>
        </w:rPr>
      </w:pPr>
    </w:p>
    <w:p w14:paraId="3277D983" w14:textId="7D402B59" w:rsidR="005D5BE6" w:rsidRDefault="006E0A83">
      <w:pPr>
        <w:autoSpaceDE w:val="0"/>
        <w:spacing w:after="0" w:line="240" w:lineRule="auto"/>
        <w:jc w:val="center"/>
      </w:pPr>
      <w:r>
        <w:rPr>
          <w:szCs w:val="24"/>
          <w:lang w:eastAsia="ja-JP"/>
        </w:rPr>
        <w:t xml:space="preserve">Program </w:t>
      </w:r>
      <w:proofErr w:type="spellStart"/>
      <w:r>
        <w:rPr>
          <w:szCs w:val="24"/>
          <w:lang w:eastAsia="ja-JP"/>
        </w:rPr>
        <w:t>Studi</w:t>
      </w:r>
      <w:proofErr w:type="spellEnd"/>
      <w:r>
        <w:rPr>
          <w:szCs w:val="24"/>
          <w:lang w:eastAsia="ja-JP"/>
        </w:rPr>
        <w:t xml:space="preserve"> </w:t>
      </w:r>
      <w:proofErr w:type="spellStart"/>
      <w:r w:rsidR="00A40B72">
        <w:rPr>
          <w:szCs w:val="24"/>
          <w:lang w:eastAsia="ja-JP"/>
        </w:rPr>
        <w:t>Xxxxxxx</w:t>
      </w:r>
      <w:proofErr w:type="spellEnd"/>
      <w:r w:rsidR="00A40B72">
        <w:rPr>
          <w:szCs w:val="24"/>
          <w:lang w:eastAsia="ja-JP"/>
        </w:rPr>
        <w:t xml:space="preserve"> </w:t>
      </w:r>
      <w:proofErr w:type="spellStart"/>
      <w:r w:rsidR="00A40B72">
        <w:rPr>
          <w:szCs w:val="24"/>
          <w:lang w:eastAsia="ja-JP"/>
        </w:rPr>
        <w:t>Xxxxxxx</w:t>
      </w:r>
      <w:proofErr w:type="spellEnd"/>
    </w:p>
    <w:p w14:paraId="3AE05214" w14:textId="12379F85" w:rsidR="005D5BE6" w:rsidRDefault="00A40B72">
      <w:pPr>
        <w:autoSpaceDE w:val="0"/>
        <w:spacing w:after="0" w:line="240" w:lineRule="auto"/>
        <w:jc w:val="center"/>
      </w:pPr>
      <w:r>
        <w:rPr>
          <w:szCs w:val="24"/>
          <w:lang w:eastAsia="ja-JP"/>
        </w:rPr>
        <w:t>Tugas Akhir</w:t>
      </w:r>
      <w:r w:rsidR="006E0A83">
        <w:rPr>
          <w:szCs w:val="24"/>
          <w:lang w:eastAsia="ja-JP"/>
        </w:rPr>
        <w:t xml:space="preserve"> </w:t>
      </w:r>
      <w:proofErr w:type="spellStart"/>
      <w:r w:rsidR="006E0A83">
        <w:rPr>
          <w:szCs w:val="24"/>
          <w:lang w:eastAsia="ja-JP"/>
        </w:rPr>
        <w:t>Sarjana</w:t>
      </w:r>
      <w:proofErr w:type="spellEnd"/>
      <w:r w:rsidR="006E0A83">
        <w:rPr>
          <w:szCs w:val="24"/>
          <w:lang w:eastAsia="ja-JP"/>
        </w:rPr>
        <w:t xml:space="preserve"> </w:t>
      </w:r>
      <w:proofErr w:type="spellStart"/>
      <w:r w:rsidR="006E0A83">
        <w:rPr>
          <w:szCs w:val="24"/>
          <w:lang w:eastAsia="ja-JP"/>
        </w:rPr>
        <w:t>Komputer</w:t>
      </w:r>
      <w:proofErr w:type="spellEnd"/>
    </w:p>
    <w:p w14:paraId="4AB99ACA" w14:textId="3FFDB41F" w:rsidR="005D5BE6" w:rsidRPr="00A40B72" w:rsidRDefault="00A40B72" w:rsidP="00A40B72">
      <w:pPr>
        <w:autoSpaceDE w:val="0"/>
        <w:autoSpaceDN w:val="0"/>
        <w:adjustRightInd w:val="0"/>
        <w:spacing w:after="0" w:line="240" w:lineRule="auto"/>
        <w:jc w:val="center"/>
        <w:rPr>
          <w:szCs w:val="24"/>
          <w:lang w:eastAsia="ja-JP"/>
        </w:rPr>
      </w:pPr>
      <w:r w:rsidRPr="000B0DB2">
        <w:rPr>
          <w:szCs w:val="24"/>
          <w:lang w:eastAsia="ja-JP"/>
        </w:rPr>
        <w:t xml:space="preserve">Semester </w:t>
      </w:r>
      <w:proofErr w:type="spellStart"/>
      <w:r w:rsidRPr="000B0DB2">
        <w:rPr>
          <w:szCs w:val="24"/>
          <w:lang w:eastAsia="ja-JP"/>
        </w:rPr>
        <w:t>Gasal</w:t>
      </w:r>
      <w:proofErr w:type="spellEnd"/>
      <w:r w:rsidRPr="000B0DB2">
        <w:rPr>
          <w:szCs w:val="24"/>
          <w:lang w:eastAsia="ja-JP"/>
        </w:rPr>
        <w:t>/</w:t>
      </w:r>
      <w:proofErr w:type="spellStart"/>
      <w:r w:rsidRPr="000B0DB2">
        <w:rPr>
          <w:szCs w:val="24"/>
          <w:lang w:eastAsia="ja-JP"/>
        </w:rPr>
        <w:t>Genap</w:t>
      </w:r>
      <w:proofErr w:type="spellEnd"/>
      <w:r>
        <w:rPr>
          <w:szCs w:val="24"/>
          <w:lang w:eastAsia="ja-JP"/>
        </w:rPr>
        <w:t>*</w:t>
      </w:r>
      <w:r w:rsidRPr="000B0DB2">
        <w:rPr>
          <w:szCs w:val="24"/>
          <w:lang w:eastAsia="ja-JP"/>
        </w:rPr>
        <w:t xml:space="preserve"> </w:t>
      </w:r>
      <w:proofErr w:type="spellStart"/>
      <w:r w:rsidRPr="000B0DB2">
        <w:rPr>
          <w:szCs w:val="24"/>
          <w:lang w:eastAsia="ja-JP"/>
        </w:rPr>
        <w:t>Tahun</w:t>
      </w:r>
      <w:proofErr w:type="spellEnd"/>
      <w:r w:rsidRPr="000B0DB2">
        <w:rPr>
          <w:szCs w:val="24"/>
          <w:lang w:eastAsia="ja-JP"/>
        </w:rPr>
        <w:t xml:space="preserve"> 20XX/20XX</w:t>
      </w:r>
    </w:p>
    <w:p w14:paraId="4D7402D6" w14:textId="77777777" w:rsidR="005D5BE6" w:rsidRDefault="005D5BE6">
      <w:pPr>
        <w:autoSpaceDE w:val="0"/>
        <w:spacing w:after="0" w:line="240" w:lineRule="auto"/>
        <w:jc w:val="center"/>
        <w:rPr>
          <w:szCs w:val="24"/>
          <w:lang w:eastAsia="ja-JP"/>
        </w:rPr>
      </w:pPr>
    </w:p>
    <w:p w14:paraId="769DA235" w14:textId="77777777" w:rsidR="005D5BE6" w:rsidRDefault="005D5BE6">
      <w:pPr>
        <w:autoSpaceDE w:val="0"/>
        <w:spacing w:after="0" w:line="240" w:lineRule="auto"/>
        <w:jc w:val="center"/>
        <w:rPr>
          <w:szCs w:val="24"/>
          <w:lang w:eastAsia="ja-JP"/>
        </w:rPr>
      </w:pPr>
    </w:p>
    <w:p w14:paraId="3315AEB7" w14:textId="3CC271E4" w:rsidR="00A40B72" w:rsidRPr="000B0DB2" w:rsidRDefault="00A40B72" w:rsidP="00A40B72">
      <w:pPr>
        <w:autoSpaceDE w:val="0"/>
        <w:autoSpaceDN w:val="0"/>
        <w:adjustRightInd w:val="0"/>
        <w:spacing w:after="0" w:line="240" w:lineRule="auto"/>
        <w:jc w:val="center"/>
        <w:rPr>
          <w:b/>
          <w:szCs w:val="24"/>
          <w:lang w:eastAsia="ja-JP"/>
        </w:rPr>
      </w:pPr>
      <w:proofErr w:type="gramStart"/>
      <w:r w:rsidRPr="000B0DB2">
        <w:rPr>
          <w:b/>
          <w:szCs w:val="24"/>
          <w:lang w:eastAsia="ja-JP"/>
        </w:rPr>
        <w:t>XXXXXXXXX(</w:t>
      </w:r>
      <w:proofErr w:type="spellStart"/>
      <w:proofErr w:type="gramEnd"/>
      <w:r w:rsidRPr="000B0DB2">
        <w:rPr>
          <w:b/>
          <w:szCs w:val="24"/>
          <w:lang w:eastAsia="ja-JP"/>
        </w:rPr>
        <w:t>Judul</w:t>
      </w:r>
      <w:proofErr w:type="spellEnd"/>
      <w:r w:rsidRPr="000B0DB2">
        <w:rPr>
          <w:b/>
          <w:szCs w:val="24"/>
          <w:lang w:eastAsia="ja-JP"/>
        </w:rPr>
        <w:t xml:space="preserve"> </w:t>
      </w:r>
      <w:r>
        <w:rPr>
          <w:b/>
          <w:szCs w:val="24"/>
          <w:lang w:eastAsia="ja-JP"/>
        </w:rPr>
        <w:t>Tugas Akhir</w:t>
      </w:r>
      <w:r w:rsidRPr="000B0DB2">
        <w:rPr>
          <w:b/>
          <w:szCs w:val="24"/>
          <w:lang w:eastAsia="ja-JP"/>
        </w:rPr>
        <w:t>)XXXXXXX</w:t>
      </w:r>
    </w:p>
    <w:p w14:paraId="61DC6923" w14:textId="2FE16DE0" w:rsidR="00A40B72" w:rsidRPr="000B0DB2" w:rsidRDefault="00A40B72" w:rsidP="00A40B72">
      <w:pPr>
        <w:autoSpaceDE w:val="0"/>
        <w:autoSpaceDN w:val="0"/>
        <w:adjustRightInd w:val="0"/>
        <w:spacing w:after="0" w:line="240" w:lineRule="auto"/>
        <w:jc w:val="center"/>
        <w:rPr>
          <w:b/>
          <w:szCs w:val="24"/>
          <w:lang w:eastAsia="ja-JP"/>
        </w:rPr>
      </w:pPr>
      <w:proofErr w:type="gramStart"/>
      <w:r w:rsidRPr="000B0DB2">
        <w:rPr>
          <w:b/>
          <w:szCs w:val="24"/>
          <w:lang w:eastAsia="ja-JP"/>
        </w:rPr>
        <w:t>XXXXX</w:t>
      </w:r>
      <w:r w:rsidR="002A7316">
        <w:rPr>
          <w:b/>
          <w:szCs w:val="24"/>
          <w:lang w:eastAsia="ja-JP"/>
        </w:rPr>
        <w:t>(</w:t>
      </w:r>
      <w:proofErr w:type="spellStart"/>
      <w:proofErr w:type="gramEnd"/>
      <w:r w:rsidR="002A7316">
        <w:rPr>
          <w:b/>
          <w:szCs w:val="24"/>
          <w:lang w:eastAsia="ja-JP"/>
        </w:rPr>
        <w:t>Hanya</w:t>
      </w:r>
      <w:proofErr w:type="spellEnd"/>
      <w:r w:rsidR="002A7316">
        <w:rPr>
          <w:b/>
          <w:szCs w:val="24"/>
          <w:lang w:eastAsia="ja-JP"/>
        </w:rPr>
        <w:t xml:space="preserve"> </w:t>
      </w:r>
      <w:proofErr w:type="spellStart"/>
      <w:r w:rsidR="002A7316">
        <w:rPr>
          <w:b/>
          <w:szCs w:val="24"/>
          <w:lang w:eastAsia="ja-JP"/>
        </w:rPr>
        <w:t>Huruf</w:t>
      </w:r>
      <w:proofErr w:type="spellEnd"/>
      <w:r w:rsidR="002A7316">
        <w:rPr>
          <w:b/>
          <w:szCs w:val="24"/>
          <w:lang w:eastAsia="ja-JP"/>
        </w:rPr>
        <w:t xml:space="preserve"> </w:t>
      </w:r>
      <w:proofErr w:type="spellStart"/>
      <w:r w:rsidR="002A7316">
        <w:rPr>
          <w:b/>
          <w:szCs w:val="24"/>
          <w:lang w:eastAsia="ja-JP"/>
        </w:rPr>
        <w:t>Depan</w:t>
      </w:r>
      <w:proofErr w:type="spellEnd"/>
      <w:r w:rsidR="002A7316">
        <w:rPr>
          <w:b/>
          <w:szCs w:val="24"/>
          <w:lang w:eastAsia="ja-JP"/>
        </w:rPr>
        <w:t xml:space="preserve"> Kapital)</w:t>
      </w:r>
      <w:r w:rsidRPr="000B0DB2">
        <w:rPr>
          <w:b/>
          <w:szCs w:val="24"/>
          <w:lang w:eastAsia="ja-JP"/>
        </w:rPr>
        <w:t>XXXX</w:t>
      </w:r>
    </w:p>
    <w:p w14:paraId="5FBA4891" w14:textId="5F6F8B0E" w:rsidR="00A40B72" w:rsidRPr="000B0DB2" w:rsidRDefault="00A40B72" w:rsidP="00A40B72">
      <w:pPr>
        <w:autoSpaceDE w:val="0"/>
        <w:autoSpaceDN w:val="0"/>
        <w:adjustRightInd w:val="0"/>
        <w:spacing w:after="0" w:line="240" w:lineRule="auto"/>
        <w:jc w:val="center"/>
        <w:rPr>
          <w:b/>
          <w:szCs w:val="24"/>
          <w:lang w:eastAsia="ja-JP"/>
        </w:rPr>
      </w:pPr>
      <w:proofErr w:type="gramStart"/>
      <w:r w:rsidRPr="000B0DB2">
        <w:rPr>
          <w:b/>
          <w:szCs w:val="24"/>
          <w:lang w:eastAsia="ja-JP"/>
        </w:rPr>
        <w:t>XXXXX</w:t>
      </w:r>
      <w:r w:rsidR="002A7316">
        <w:rPr>
          <w:b/>
          <w:szCs w:val="24"/>
          <w:lang w:eastAsia="ja-JP"/>
        </w:rPr>
        <w:t>(</w:t>
      </w:r>
      <w:proofErr w:type="spellStart"/>
      <w:proofErr w:type="gramEnd"/>
      <w:r w:rsidR="002A7316">
        <w:rPr>
          <w:b/>
          <w:szCs w:val="24"/>
          <w:lang w:eastAsia="ja-JP"/>
        </w:rPr>
        <w:t>kecuali</w:t>
      </w:r>
      <w:proofErr w:type="spellEnd"/>
      <w:r w:rsidR="002A7316">
        <w:rPr>
          <w:b/>
          <w:szCs w:val="24"/>
          <w:lang w:eastAsia="ja-JP"/>
        </w:rPr>
        <w:t xml:space="preserve"> kata </w:t>
      </w:r>
      <w:proofErr w:type="spellStart"/>
      <w:r w:rsidR="002A7316">
        <w:rPr>
          <w:b/>
          <w:szCs w:val="24"/>
          <w:lang w:eastAsia="ja-JP"/>
        </w:rPr>
        <w:t>sambung</w:t>
      </w:r>
      <w:proofErr w:type="spellEnd"/>
      <w:r w:rsidR="002A7316">
        <w:rPr>
          <w:b/>
          <w:szCs w:val="24"/>
          <w:lang w:eastAsia="ja-JP"/>
        </w:rPr>
        <w:t>)</w:t>
      </w:r>
      <w:r w:rsidRPr="000B0DB2">
        <w:rPr>
          <w:b/>
          <w:szCs w:val="24"/>
          <w:lang w:eastAsia="ja-JP"/>
        </w:rPr>
        <w:t>XXXX</w:t>
      </w:r>
    </w:p>
    <w:p w14:paraId="087ECF40" w14:textId="77777777" w:rsidR="00A40B72" w:rsidRPr="000B0DB2" w:rsidRDefault="00A40B72" w:rsidP="00A40B72">
      <w:pPr>
        <w:autoSpaceDE w:val="0"/>
        <w:autoSpaceDN w:val="0"/>
        <w:adjustRightInd w:val="0"/>
        <w:spacing w:after="0" w:line="240" w:lineRule="auto"/>
        <w:jc w:val="center"/>
        <w:rPr>
          <w:b/>
          <w:szCs w:val="24"/>
          <w:lang w:eastAsia="ja-JP"/>
        </w:rPr>
      </w:pPr>
      <w:r w:rsidRPr="000B0DB2">
        <w:rPr>
          <w:b/>
          <w:szCs w:val="24"/>
          <w:lang w:eastAsia="ja-JP"/>
        </w:rPr>
        <w:t>XXXXXXXXXXXXXXX</w:t>
      </w:r>
    </w:p>
    <w:p w14:paraId="1864BCA0" w14:textId="2803C127" w:rsidR="005D5BE6" w:rsidRDefault="005D5BE6">
      <w:pPr>
        <w:spacing w:after="0" w:line="240" w:lineRule="auto"/>
        <w:jc w:val="center"/>
        <w:rPr>
          <w:lang w:val="id-ID"/>
        </w:rPr>
      </w:pPr>
    </w:p>
    <w:p w14:paraId="6BA4F2DB" w14:textId="77777777" w:rsidR="005D5BE6" w:rsidRDefault="005D5BE6">
      <w:pPr>
        <w:autoSpaceDE w:val="0"/>
        <w:spacing w:after="0" w:line="240" w:lineRule="auto"/>
        <w:jc w:val="center"/>
        <w:rPr>
          <w:b/>
          <w:szCs w:val="24"/>
          <w:lang w:eastAsia="ja-JP"/>
        </w:rPr>
      </w:pPr>
    </w:p>
    <w:p w14:paraId="3205A642" w14:textId="77777777" w:rsidR="005D5BE6" w:rsidRDefault="005D5BE6">
      <w:pPr>
        <w:autoSpaceDE w:val="0"/>
        <w:spacing w:after="0" w:line="240" w:lineRule="auto"/>
        <w:jc w:val="center"/>
        <w:rPr>
          <w:szCs w:val="24"/>
          <w:lang w:eastAsia="ja-JP"/>
        </w:rPr>
      </w:pPr>
    </w:p>
    <w:p w14:paraId="1DC7FEA1" w14:textId="11F40919" w:rsidR="005D5BE6" w:rsidRPr="00A40B72" w:rsidRDefault="00A40B72">
      <w:pPr>
        <w:autoSpaceDE w:val="0"/>
        <w:spacing w:after="0" w:line="240" w:lineRule="auto"/>
        <w:jc w:val="center"/>
      </w:pPr>
      <w:proofErr w:type="spellStart"/>
      <w:r>
        <w:rPr>
          <w:szCs w:val="24"/>
          <w:lang w:eastAsia="ja-JP"/>
        </w:rPr>
        <w:t>Xxxxxxx</w:t>
      </w:r>
      <w:proofErr w:type="spellEnd"/>
      <w:r>
        <w:rPr>
          <w:szCs w:val="24"/>
          <w:lang w:eastAsia="ja-JP"/>
        </w:rPr>
        <w:t xml:space="preserve"> (</w:t>
      </w:r>
      <w:proofErr w:type="spellStart"/>
      <w:r>
        <w:rPr>
          <w:szCs w:val="24"/>
          <w:lang w:eastAsia="ja-JP"/>
        </w:rPr>
        <w:t>nama</w:t>
      </w:r>
      <w:proofErr w:type="spellEnd"/>
      <w:r>
        <w:rPr>
          <w:szCs w:val="24"/>
          <w:lang w:eastAsia="ja-JP"/>
        </w:rPr>
        <w:t>)</w:t>
      </w:r>
      <w:r w:rsidR="006E0A83">
        <w:rPr>
          <w:szCs w:val="24"/>
          <w:lang w:val="id-ID" w:eastAsia="ja-JP"/>
        </w:rPr>
        <w:tab/>
      </w:r>
      <w:r w:rsidR="00683885">
        <w:rPr>
          <w:szCs w:val="24"/>
          <w:lang w:eastAsia="ja-JP"/>
        </w:rPr>
        <w:t>2</w:t>
      </w:r>
      <w:r>
        <w:rPr>
          <w:szCs w:val="24"/>
          <w:lang w:eastAsia="ja-JP"/>
        </w:rPr>
        <w:t>xxxxxxxx (</w:t>
      </w:r>
      <w:proofErr w:type="spellStart"/>
      <w:r>
        <w:rPr>
          <w:szCs w:val="24"/>
          <w:lang w:eastAsia="ja-JP"/>
        </w:rPr>
        <w:t>npm</w:t>
      </w:r>
      <w:proofErr w:type="spellEnd"/>
      <w:r>
        <w:rPr>
          <w:szCs w:val="24"/>
          <w:lang w:eastAsia="ja-JP"/>
        </w:rPr>
        <w:t>)</w:t>
      </w:r>
    </w:p>
    <w:p w14:paraId="1C80395D" w14:textId="0766D789" w:rsidR="005D5BE6" w:rsidRDefault="005D5BE6">
      <w:pPr>
        <w:autoSpaceDE w:val="0"/>
        <w:spacing w:after="0" w:line="240" w:lineRule="auto"/>
        <w:jc w:val="center"/>
        <w:rPr>
          <w:szCs w:val="24"/>
          <w:lang w:eastAsia="ja-JP"/>
        </w:rPr>
      </w:pPr>
    </w:p>
    <w:p w14:paraId="0F6768D5" w14:textId="77777777" w:rsidR="00AF0297" w:rsidRDefault="00AF0297">
      <w:pPr>
        <w:autoSpaceDE w:val="0"/>
        <w:spacing w:after="0" w:line="240" w:lineRule="auto"/>
        <w:jc w:val="center"/>
        <w:rPr>
          <w:szCs w:val="24"/>
          <w:lang w:eastAsia="ja-JP"/>
        </w:rPr>
      </w:pPr>
    </w:p>
    <w:p w14:paraId="791C9AFE" w14:textId="1283623B" w:rsidR="005D5BE6" w:rsidRDefault="006E0A83" w:rsidP="00F90B1C">
      <w:pPr>
        <w:pStyle w:val="Abstrak"/>
        <w:rPr>
          <w:lang w:eastAsia="zh-CN"/>
        </w:rPr>
      </w:pPr>
      <w:bookmarkStart w:id="4" w:name="_Toc142127338"/>
      <w:proofErr w:type="spellStart"/>
      <w:r>
        <w:t>Abstrak</w:t>
      </w:r>
      <w:bookmarkEnd w:id="4"/>
      <w:proofErr w:type="spellEnd"/>
    </w:p>
    <w:p w14:paraId="7E669D15" w14:textId="33E90FCC" w:rsidR="00A40B72" w:rsidRDefault="00E16578" w:rsidP="00A40B72">
      <w:pPr>
        <w:autoSpaceDE w:val="0"/>
        <w:autoSpaceDN w:val="0"/>
        <w:adjustRightInd w:val="0"/>
        <w:spacing w:after="0" w:line="240" w:lineRule="auto"/>
        <w:ind w:firstLine="720"/>
        <w:jc w:val="both"/>
        <w:rPr>
          <w:szCs w:val="24"/>
          <w:lang w:eastAsia="ja-JP"/>
        </w:rPr>
      </w:pPr>
      <w:r>
        <w:rPr>
          <w:szCs w:val="24"/>
          <w:lang w:eastAsia="ja-JP"/>
        </w:rPr>
        <w:t>x</w:t>
      </w:r>
      <w:r w:rsidR="00A40B72">
        <w:rPr>
          <w:szCs w:val="24"/>
          <w:lang w:eastAsia="ja-JP"/>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14:paraId="5972FA62" w14:textId="033AB60C" w:rsidR="005D5BE6" w:rsidRDefault="005D5BE6">
      <w:pPr>
        <w:autoSpaceDE w:val="0"/>
        <w:spacing w:after="0" w:line="240" w:lineRule="auto"/>
        <w:jc w:val="both"/>
        <w:rPr>
          <w:lang w:val="id-ID"/>
        </w:rPr>
      </w:pPr>
    </w:p>
    <w:p w14:paraId="2AFC6209" w14:textId="77777777" w:rsidR="005D5BE6" w:rsidRDefault="005D5BE6">
      <w:pPr>
        <w:autoSpaceDE w:val="0"/>
        <w:spacing w:after="0" w:line="240" w:lineRule="auto"/>
        <w:jc w:val="both"/>
        <w:rPr>
          <w:szCs w:val="24"/>
          <w:lang w:eastAsia="ja-JP"/>
        </w:rPr>
      </w:pPr>
    </w:p>
    <w:p w14:paraId="658EE9B6" w14:textId="77777777" w:rsidR="00A40B72" w:rsidRDefault="006E0A83" w:rsidP="00A40B72">
      <w:pPr>
        <w:autoSpaceDE w:val="0"/>
        <w:autoSpaceDN w:val="0"/>
        <w:adjustRightInd w:val="0"/>
        <w:spacing w:after="0" w:line="240" w:lineRule="auto"/>
        <w:ind w:left="1276" w:hanging="1276"/>
        <w:jc w:val="both"/>
        <w:rPr>
          <w:szCs w:val="24"/>
          <w:lang w:eastAsia="ja-JP"/>
        </w:rPr>
      </w:pPr>
      <w:r>
        <w:rPr>
          <w:b/>
          <w:szCs w:val="24"/>
          <w:lang w:eastAsia="ja-JP"/>
        </w:rPr>
        <w:t xml:space="preserve">Kata </w:t>
      </w:r>
      <w:proofErr w:type="spellStart"/>
      <w:r>
        <w:rPr>
          <w:b/>
          <w:szCs w:val="24"/>
          <w:lang w:eastAsia="ja-JP"/>
        </w:rPr>
        <w:t>kunci</w:t>
      </w:r>
      <w:proofErr w:type="spellEnd"/>
      <w:r>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xxxxxxxxxxxxxx</w:t>
      </w:r>
      <w:proofErr w:type="spellEnd"/>
      <w:r w:rsidR="00A40B72">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w:t>
      </w:r>
      <w:proofErr w:type="spellEnd"/>
      <w:r w:rsidR="00A40B72">
        <w:rPr>
          <w:szCs w:val="24"/>
          <w:lang w:eastAsia="ja-JP"/>
        </w:rPr>
        <w:t xml:space="preserve"> </w:t>
      </w:r>
      <w:proofErr w:type="spellStart"/>
      <w:r w:rsidR="00A40B72">
        <w:rPr>
          <w:szCs w:val="24"/>
          <w:lang w:eastAsia="ja-JP"/>
        </w:rPr>
        <w:t>xxxxxxxxxxx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w:t>
      </w:r>
      <w:proofErr w:type="spellEnd"/>
    </w:p>
    <w:p w14:paraId="2F49C458" w14:textId="3571B08D" w:rsidR="005D5BE6" w:rsidRDefault="005D5BE6">
      <w:pPr>
        <w:spacing w:after="0" w:line="240" w:lineRule="auto"/>
        <w:ind w:left="1276" w:hanging="1276"/>
      </w:pPr>
    </w:p>
    <w:p w14:paraId="20E9DEA7" w14:textId="58043C5F" w:rsidR="005D5BE6" w:rsidRPr="003A63FF" w:rsidRDefault="00E16578" w:rsidP="003A63FF">
      <w:pPr>
        <w:pageBreakBefore/>
        <w:pBdr>
          <w:top w:val="none" w:sz="0" w:space="0" w:color="000000"/>
          <w:left w:val="none" w:sz="0" w:space="0" w:color="000000"/>
          <w:bottom w:val="double" w:sz="6" w:space="1" w:color="000000"/>
          <w:right w:val="none" w:sz="0" w:space="0" w:color="000000"/>
        </w:pBdr>
        <w:autoSpaceDE w:val="0"/>
        <w:spacing w:after="0" w:line="240" w:lineRule="auto"/>
        <w:jc w:val="center"/>
        <w:rPr>
          <w:szCs w:val="24"/>
        </w:rPr>
      </w:pPr>
      <w:r>
        <w:rPr>
          <w:b/>
          <w:sz w:val="28"/>
          <w:szCs w:val="28"/>
          <w:lang w:eastAsia="ja-JP"/>
        </w:rPr>
        <w:lastRenderedPageBreak/>
        <w:t>Faculty of Computer Science and Engineering</w:t>
      </w:r>
      <w:r w:rsidR="00A40B72" w:rsidRPr="003A63FF">
        <w:rPr>
          <w:b/>
          <w:sz w:val="28"/>
          <w:szCs w:val="28"/>
          <w:lang w:eastAsia="ja-JP"/>
        </w:rPr>
        <w:br/>
        <w:t>Universitas Multi Data Palembang</w:t>
      </w:r>
    </w:p>
    <w:p w14:paraId="470F756C" w14:textId="77777777" w:rsidR="005D5BE6" w:rsidRPr="002A7316" w:rsidRDefault="005D5BE6">
      <w:pPr>
        <w:autoSpaceDE w:val="0"/>
        <w:spacing w:after="0" w:line="240" w:lineRule="auto"/>
        <w:jc w:val="center"/>
        <w:rPr>
          <w:color w:val="000000" w:themeColor="text1"/>
          <w:szCs w:val="24"/>
          <w:lang w:eastAsia="ja-JP"/>
        </w:rPr>
      </w:pPr>
    </w:p>
    <w:p w14:paraId="37189863" w14:textId="6D8648F3" w:rsidR="005D5BE6" w:rsidRPr="002A7316" w:rsidRDefault="0081073C">
      <w:pPr>
        <w:spacing w:after="0" w:line="240" w:lineRule="auto"/>
        <w:jc w:val="center"/>
        <w:rPr>
          <w:color w:val="000000" w:themeColor="text1"/>
        </w:rPr>
      </w:pPr>
      <w:r w:rsidRPr="002A7316">
        <w:rPr>
          <w:color w:val="000000" w:themeColor="text1"/>
          <w:szCs w:val="24"/>
          <w:lang w:eastAsia="ja-JP"/>
        </w:rPr>
        <w:t>Diploma/Undergraduate Program</w:t>
      </w:r>
      <w:r w:rsidR="006E0A83" w:rsidRPr="002A7316">
        <w:rPr>
          <w:color w:val="000000" w:themeColor="text1"/>
          <w:szCs w:val="24"/>
          <w:lang w:eastAsia="ja-JP"/>
        </w:rPr>
        <w:t xml:space="preserve"> </w:t>
      </w:r>
      <w:r w:rsidR="00E16578">
        <w:rPr>
          <w:color w:val="000000" w:themeColor="text1"/>
          <w:szCs w:val="24"/>
          <w:lang w:eastAsia="ja-JP"/>
        </w:rPr>
        <w:t>in</w:t>
      </w:r>
      <w:r w:rsidR="006E0A83" w:rsidRPr="002A7316">
        <w:rPr>
          <w:color w:val="000000" w:themeColor="text1"/>
          <w:szCs w:val="24"/>
          <w:lang w:eastAsia="ja-JP"/>
        </w:rPr>
        <w:t xml:space="preserve"> </w:t>
      </w:r>
      <w:proofErr w:type="spellStart"/>
      <w:r w:rsidR="00A40B72" w:rsidRPr="002A7316">
        <w:rPr>
          <w:color w:val="000000" w:themeColor="text1"/>
          <w:szCs w:val="24"/>
        </w:rPr>
        <w:t>Xxxxxxx</w:t>
      </w:r>
      <w:proofErr w:type="spellEnd"/>
      <w:r w:rsidR="00A40B72" w:rsidRPr="002A7316">
        <w:rPr>
          <w:color w:val="000000" w:themeColor="text1"/>
          <w:szCs w:val="24"/>
        </w:rPr>
        <w:t xml:space="preserve"> </w:t>
      </w:r>
      <w:proofErr w:type="spellStart"/>
      <w:r w:rsidR="00A40B72" w:rsidRPr="002A7316">
        <w:rPr>
          <w:color w:val="000000" w:themeColor="text1"/>
          <w:szCs w:val="24"/>
        </w:rPr>
        <w:t>Xxxxxxx</w:t>
      </w:r>
      <w:proofErr w:type="spellEnd"/>
    </w:p>
    <w:p w14:paraId="459AD3DF" w14:textId="72A356DB" w:rsidR="005D5BE6" w:rsidRPr="002A7316" w:rsidRDefault="00BB794A">
      <w:pPr>
        <w:spacing w:after="0" w:line="240" w:lineRule="auto"/>
        <w:jc w:val="center"/>
        <w:rPr>
          <w:color w:val="000000" w:themeColor="text1"/>
        </w:rPr>
      </w:pPr>
      <w:r>
        <w:rPr>
          <w:color w:val="000000" w:themeColor="text1"/>
          <w:szCs w:val="24"/>
        </w:rPr>
        <w:t>Final Project</w:t>
      </w:r>
    </w:p>
    <w:p w14:paraId="45C91D11" w14:textId="07A06F9D" w:rsidR="00A40B72" w:rsidRDefault="00E035B5" w:rsidP="00A40B72">
      <w:pPr>
        <w:autoSpaceDE w:val="0"/>
        <w:autoSpaceDN w:val="0"/>
        <w:adjustRightInd w:val="0"/>
        <w:spacing w:after="0" w:line="240" w:lineRule="auto"/>
        <w:jc w:val="center"/>
        <w:rPr>
          <w:szCs w:val="24"/>
          <w:lang w:eastAsia="ja-JP"/>
        </w:rPr>
      </w:pPr>
      <w:r w:rsidRPr="002A7316">
        <w:rPr>
          <w:color w:val="000000" w:themeColor="text1"/>
          <w:szCs w:val="24"/>
          <w:lang w:eastAsia="ja-JP"/>
        </w:rPr>
        <w:t>1</w:t>
      </w:r>
      <w:r w:rsidRPr="002A7316">
        <w:rPr>
          <w:color w:val="000000" w:themeColor="text1"/>
          <w:szCs w:val="24"/>
          <w:vertAlign w:val="superscript"/>
          <w:lang w:eastAsia="ja-JP"/>
        </w:rPr>
        <w:t>st</w:t>
      </w:r>
      <w:r w:rsidRPr="002A7316">
        <w:rPr>
          <w:color w:val="000000" w:themeColor="text1"/>
          <w:szCs w:val="24"/>
          <w:lang w:eastAsia="ja-JP"/>
        </w:rPr>
        <w:t xml:space="preserve"> / 2</w:t>
      </w:r>
      <w:r w:rsidRPr="002A7316">
        <w:rPr>
          <w:color w:val="000000" w:themeColor="text1"/>
          <w:szCs w:val="24"/>
          <w:vertAlign w:val="superscript"/>
          <w:lang w:eastAsia="ja-JP"/>
        </w:rPr>
        <w:t>nd</w:t>
      </w:r>
      <w:r w:rsidRPr="002A7316">
        <w:rPr>
          <w:color w:val="000000" w:themeColor="text1"/>
          <w:szCs w:val="24"/>
          <w:lang w:eastAsia="ja-JP"/>
        </w:rPr>
        <w:t xml:space="preserve"> </w:t>
      </w:r>
      <w:r w:rsidR="00A40B72" w:rsidRPr="002A7316">
        <w:rPr>
          <w:color w:val="000000" w:themeColor="text1"/>
          <w:szCs w:val="24"/>
          <w:lang w:eastAsia="ja-JP"/>
        </w:rPr>
        <w:t xml:space="preserve">Semester </w:t>
      </w:r>
      <w:r w:rsidR="00A40B72">
        <w:rPr>
          <w:szCs w:val="24"/>
          <w:lang w:eastAsia="ja-JP"/>
        </w:rPr>
        <w:t xml:space="preserve">of </w:t>
      </w:r>
      <w:r>
        <w:rPr>
          <w:szCs w:val="24"/>
          <w:lang w:eastAsia="ja-JP"/>
        </w:rPr>
        <w:t xml:space="preserve">Academic </w:t>
      </w:r>
      <w:r w:rsidR="00A40B72">
        <w:rPr>
          <w:szCs w:val="24"/>
          <w:lang w:eastAsia="ja-JP"/>
        </w:rPr>
        <w:t>Year</w:t>
      </w:r>
      <w:r w:rsidR="00A40B72" w:rsidRPr="000B0DB2">
        <w:rPr>
          <w:szCs w:val="24"/>
          <w:lang w:eastAsia="ja-JP"/>
        </w:rPr>
        <w:t xml:space="preserve"> 20XX/20XX</w:t>
      </w:r>
    </w:p>
    <w:p w14:paraId="3D1F9CB3" w14:textId="77777777" w:rsidR="005D5BE6" w:rsidRDefault="005D5BE6">
      <w:pPr>
        <w:autoSpaceDE w:val="0"/>
        <w:spacing w:after="0" w:line="240" w:lineRule="auto"/>
        <w:jc w:val="center"/>
        <w:rPr>
          <w:szCs w:val="24"/>
          <w:lang w:eastAsia="ja-JP"/>
        </w:rPr>
      </w:pPr>
    </w:p>
    <w:p w14:paraId="00CB5CB1" w14:textId="77777777" w:rsidR="005D5BE6" w:rsidRDefault="005D5BE6">
      <w:pPr>
        <w:autoSpaceDE w:val="0"/>
        <w:spacing w:after="0" w:line="240" w:lineRule="auto"/>
        <w:jc w:val="center"/>
        <w:rPr>
          <w:szCs w:val="24"/>
          <w:lang w:eastAsia="ja-JP"/>
        </w:rPr>
      </w:pPr>
    </w:p>
    <w:p w14:paraId="1770F04A" w14:textId="52455E37" w:rsidR="00A40B72" w:rsidRPr="000B0DB2" w:rsidRDefault="00A40B72" w:rsidP="00A40B72">
      <w:pPr>
        <w:autoSpaceDE w:val="0"/>
        <w:autoSpaceDN w:val="0"/>
        <w:adjustRightInd w:val="0"/>
        <w:spacing w:after="0" w:line="240" w:lineRule="auto"/>
        <w:jc w:val="center"/>
        <w:rPr>
          <w:b/>
          <w:szCs w:val="24"/>
          <w:lang w:eastAsia="ja-JP"/>
        </w:rPr>
      </w:pPr>
      <w:proofErr w:type="gramStart"/>
      <w:r w:rsidRPr="000B0DB2">
        <w:rPr>
          <w:b/>
          <w:szCs w:val="24"/>
          <w:lang w:eastAsia="ja-JP"/>
        </w:rPr>
        <w:t>XXXXXXXXX(</w:t>
      </w:r>
      <w:proofErr w:type="spellStart"/>
      <w:proofErr w:type="gramEnd"/>
      <w:r w:rsidRPr="000B0DB2">
        <w:rPr>
          <w:b/>
          <w:szCs w:val="24"/>
          <w:lang w:eastAsia="ja-JP"/>
        </w:rPr>
        <w:t>Judul</w:t>
      </w:r>
      <w:proofErr w:type="spellEnd"/>
      <w:r w:rsidRPr="000B0DB2">
        <w:rPr>
          <w:b/>
          <w:szCs w:val="24"/>
          <w:lang w:eastAsia="ja-JP"/>
        </w:rPr>
        <w:t xml:space="preserve"> </w:t>
      </w:r>
      <w:r>
        <w:rPr>
          <w:b/>
          <w:szCs w:val="24"/>
          <w:lang w:eastAsia="ja-JP"/>
        </w:rPr>
        <w:t xml:space="preserve">Tugas Akhir </w:t>
      </w:r>
      <w:proofErr w:type="spellStart"/>
      <w:r w:rsidR="00E035B5">
        <w:rPr>
          <w:b/>
          <w:szCs w:val="24"/>
          <w:lang w:eastAsia="ja-JP"/>
        </w:rPr>
        <w:t>dalam</w:t>
      </w:r>
      <w:proofErr w:type="spellEnd"/>
      <w:r w:rsidR="00E035B5">
        <w:rPr>
          <w:b/>
          <w:szCs w:val="24"/>
          <w:lang w:eastAsia="ja-JP"/>
        </w:rPr>
        <w:t xml:space="preserve"> B</w:t>
      </w:r>
      <w:r>
        <w:rPr>
          <w:b/>
          <w:szCs w:val="24"/>
          <w:lang w:eastAsia="ja-JP"/>
        </w:rPr>
        <w:t xml:space="preserve">ahasa </w:t>
      </w:r>
      <w:proofErr w:type="spellStart"/>
      <w:r w:rsidR="00E035B5">
        <w:rPr>
          <w:b/>
          <w:szCs w:val="24"/>
          <w:lang w:eastAsia="ja-JP"/>
        </w:rPr>
        <w:t>I</w:t>
      </w:r>
      <w:r>
        <w:rPr>
          <w:b/>
          <w:szCs w:val="24"/>
          <w:lang w:eastAsia="ja-JP"/>
        </w:rPr>
        <w:t>nggris</w:t>
      </w:r>
      <w:proofErr w:type="spellEnd"/>
      <w:r w:rsidRPr="000B0DB2">
        <w:rPr>
          <w:b/>
          <w:szCs w:val="24"/>
          <w:lang w:eastAsia="ja-JP"/>
        </w:rPr>
        <w:t>)XXXXXXX</w:t>
      </w:r>
    </w:p>
    <w:p w14:paraId="62BF0A3E" w14:textId="77777777" w:rsidR="00A40B72" w:rsidRPr="000B0DB2" w:rsidRDefault="00A40B72" w:rsidP="00A40B72">
      <w:pPr>
        <w:autoSpaceDE w:val="0"/>
        <w:autoSpaceDN w:val="0"/>
        <w:adjustRightInd w:val="0"/>
        <w:spacing w:after="0" w:line="240" w:lineRule="auto"/>
        <w:jc w:val="center"/>
        <w:rPr>
          <w:b/>
          <w:szCs w:val="24"/>
          <w:lang w:eastAsia="ja-JP"/>
        </w:rPr>
      </w:pPr>
      <w:r w:rsidRPr="000B0DB2">
        <w:rPr>
          <w:b/>
          <w:szCs w:val="24"/>
          <w:lang w:eastAsia="ja-JP"/>
        </w:rPr>
        <w:t>XXXXXXXXXXXXXXXXXXXXXXXX</w:t>
      </w:r>
    </w:p>
    <w:p w14:paraId="55F8D1AD" w14:textId="77777777" w:rsidR="00A40B72" w:rsidRPr="000B0DB2" w:rsidRDefault="00A40B72" w:rsidP="00A40B72">
      <w:pPr>
        <w:autoSpaceDE w:val="0"/>
        <w:autoSpaceDN w:val="0"/>
        <w:adjustRightInd w:val="0"/>
        <w:spacing w:after="0" w:line="240" w:lineRule="auto"/>
        <w:jc w:val="center"/>
        <w:rPr>
          <w:b/>
          <w:szCs w:val="24"/>
          <w:lang w:eastAsia="ja-JP"/>
        </w:rPr>
      </w:pPr>
      <w:r w:rsidRPr="000B0DB2">
        <w:rPr>
          <w:b/>
          <w:szCs w:val="24"/>
          <w:lang w:eastAsia="ja-JP"/>
        </w:rPr>
        <w:t>XXXXXXXXXXXXXXXXXXXXX</w:t>
      </w:r>
    </w:p>
    <w:p w14:paraId="31C2519B" w14:textId="4590BBEE" w:rsidR="005D5BE6" w:rsidRDefault="00A40B72" w:rsidP="00A40B72">
      <w:pPr>
        <w:autoSpaceDE w:val="0"/>
        <w:spacing w:after="0" w:line="240" w:lineRule="auto"/>
        <w:jc w:val="center"/>
        <w:rPr>
          <w:b/>
          <w:szCs w:val="24"/>
          <w:lang w:eastAsia="ja-JP"/>
        </w:rPr>
      </w:pPr>
      <w:r w:rsidRPr="000B0DB2">
        <w:rPr>
          <w:b/>
          <w:szCs w:val="24"/>
          <w:lang w:eastAsia="ja-JP"/>
        </w:rPr>
        <w:t>XXXXXXXXXXXXXXX</w:t>
      </w:r>
    </w:p>
    <w:p w14:paraId="06C16DC8" w14:textId="77777777" w:rsidR="005D5BE6" w:rsidRDefault="005D5BE6">
      <w:pPr>
        <w:autoSpaceDE w:val="0"/>
        <w:spacing w:after="0" w:line="240" w:lineRule="auto"/>
        <w:jc w:val="center"/>
        <w:rPr>
          <w:szCs w:val="24"/>
          <w:lang w:eastAsia="ja-JP"/>
        </w:rPr>
      </w:pPr>
    </w:p>
    <w:p w14:paraId="6D474406" w14:textId="77777777" w:rsidR="00A40B72" w:rsidRPr="00A40B72" w:rsidRDefault="00A40B72" w:rsidP="00A40B72">
      <w:pPr>
        <w:autoSpaceDE w:val="0"/>
        <w:spacing w:after="0" w:line="240" w:lineRule="auto"/>
        <w:jc w:val="center"/>
      </w:pPr>
      <w:proofErr w:type="spellStart"/>
      <w:r>
        <w:rPr>
          <w:szCs w:val="24"/>
          <w:lang w:eastAsia="ja-JP"/>
        </w:rPr>
        <w:t>Xxxxxxx</w:t>
      </w:r>
      <w:proofErr w:type="spellEnd"/>
      <w:r>
        <w:rPr>
          <w:szCs w:val="24"/>
          <w:lang w:eastAsia="ja-JP"/>
        </w:rPr>
        <w:t xml:space="preserve"> (</w:t>
      </w:r>
      <w:proofErr w:type="spellStart"/>
      <w:r>
        <w:rPr>
          <w:szCs w:val="24"/>
          <w:lang w:eastAsia="ja-JP"/>
        </w:rPr>
        <w:t>nama</w:t>
      </w:r>
      <w:proofErr w:type="spellEnd"/>
      <w:r>
        <w:rPr>
          <w:szCs w:val="24"/>
          <w:lang w:eastAsia="ja-JP"/>
        </w:rPr>
        <w:t>)</w:t>
      </w:r>
      <w:r>
        <w:rPr>
          <w:szCs w:val="24"/>
          <w:lang w:val="id-ID" w:eastAsia="ja-JP"/>
        </w:rPr>
        <w:tab/>
      </w:r>
      <w:proofErr w:type="spellStart"/>
      <w:r>
        <w:rPr>
          <w:szCs w:val="24"/>
          <w:lang w:eastAsia="ja-JP"/>
        </w:rPr>
        <w:t>xxxxxxxxxx</w:t>
      </w:r>
      <w:proofErr w:type="spellEnd"/>
      <w:r>
        <w:rPr>
          <w:szCs w:val="24"/>
          <w:lang w:eastAsia="ja-JP"/>
        </w:rPr>
        <w:t xml:space="preserve"> (</w:t>
      </w:r>
      <w:proofErr w:type="spellStart"/>
      <w:r>
        <w:rPr>
          <w:szCs w:val="24"/>
          <w:lang w:eastAsia="ja-JP"/>
        </w:rPr>
        <w:t>npm</w:t>
      </w:r>
      <w:proofErr w:type="spellEnd"/>
      <w:r>
        <w:rPr>
          <w:szCs w:val="24"/>
          <w:lang w:eastAsia="ja-JP"/>
        </w:rPr>
        <w:t>)</w:t>
      </w:r>
    </w:p>
    <w:p w14:paraId="3F5C14F9" w14:textId="42475F8C" w:rsidR="005D5BE6" w:rsidRDefault="005D5BE6">
      <w:pPr>
        <w:autoSpaceDE w:val="0"/>
        <w:spacing w:after="0" w:line="240" w:lineRule="auto"/>
        <w:jc w:val="center"/>
        <w:rPr>
          <w:szCs w:val="24"/>
          <w:lang w:eastAsia="ja-JP"/>
        </w:rPr>
      </w:pPr>
    </w:p>
    <w:p w14:paraId="47295B72" w14:textId="77777777" w:rsidR="00AF0297" w:rsidRDefault="00AF0297">
      <w:pPr>
        <w:autoSpaceDE w:val="0"/>
        <w:spacing w:after="0" w:line="240" w:lineRule="auto"/>
        <w:jc w:val="center"/>
        <w:rPr>
          <w:szCs w:val="24"/>
          <w:lang w:eastAsia="ja-JP"/>
        </w:rPr>
      </w:pPr>
    </w:p>
    <w:p w14:paraId="159CFFC6" w14:textId="6E8F8237" w:rsidR="005D5BE6" w:rsidRDefault="006E0A83" w:rsidP="00F90B1C">
      <w:pPr>
        <w:pStyle w:val="Abstrak"/>
        <w:rPr>
          <w:lang w:eastAsia="zh-CN"/>
        </w:rPr>
      </w:pPr>
      <w:bookmarkStart w:id="5" w:name="_Toc142127339"/>
      <w:r>
        <w:t>Abstract</w:t>
      </w:r>
      <w:bookmarkEnd w:id="5"/>
    </w:p>
    <w:p w14:paraId="32E83499" w14:textId="6D6D7305" w:rsidR="00A40B72" w:rsidRDefault="00E16578" w:rsidP="00A40B72">
      <w:pPr>
        <w:autoSpaceDE w:val="0"/>
        <w:autoSpaceDN w:val="0"/>
        <w:adjustRightInd w:val="0"/>
        <w:spacing w:after="0" w:line="240" w:lineRule="auto"/>
        <w:ind w:firstLine="720"/>
        <w:jc w:val="both"/>
        <w:rPr>
          <w:szCs w:val="24"/>
          <w:lang w:eastAsia="ja-JP"/>
        </w:rPr>
      </w:pPr>
      <w:r w:rsidRPr="00E16578">
        <w:rPr>
          <w:i/>
          <w:iCs/>
          <w:szCs w:val="24"/>
          <w:lang w:eastAsia="ja-JP"/>
        </w:rPr>
        <w:t>x</w:t>
      </w:r>
      <w:r w:rsidR="00A40B72" w:rsidRPr="00E16578">
        <w:rPr>
          <w:i/>
          <w:iCs/>
          <w:szCs w:val="24"/>
          <w:lang w:eastAsia="ja-JP"/>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r w:rsidR="00A40B72">
        <w:rPr>
          <w:szCs w:val="24"/>
          <w:lang w:eastAsia="ja-JP"/>
        </w:rPr>
        <w:t>xxx.</w:t>
      </w:r>
    </w:p>
    <w:p w14:paraId="6797A521" w14:textId="77777777" w:rsidR="005D5BE6" w:rsidRDefault="005D5BE6">
      <w:pPr>
        <w:spacing w:after="0" w:line="240" w:lineRule="auto"/>
        <w:ind w:left="1134" w:right="49" w:hanging="1134"/>
        <w:rPr>
          <w:rFonts w:ascii="Courier New" w:eastAsia="Times New Roman" w:hAnsi="Courier New" w:cs="Courier New"/>
          <w:sz w:val="20"/>
          <w:szCs w:val="20"/>
          <w:lang w:val="en" w:eastAsia="id-ID"/>
        </w:rPr>
      </w:pPr>
    </w:p>
    <w:p w14:paraId="3FA6CE96" w14:textId="6122697A" w:rsidR="005D5BE6" w:rsidRDefault="006E0A83">
      <w:pPr>
        <w:spacing w:after="0" w:line="240" w:lineRule="auto"/>
        <w:ind w:left="1134" w:right="49" w:hanging="1134"/>
      </w:pPr>
      <w:r>
        <w:rPr>
          <w:b/>
          <w:szCs w:val="24"/>
          <w:lang w:eastAsia="ja-JP"/>
        </w:rPr>
        <w:t>Keyword</w:t>
      </w:r>
      <w:r w:rsidR="00A40B72">
        <w:rPr>
          <w:b/>
          <w:szCs w:val="24"/>
          <w:lang w:eastAsia="ja-JP"/>
        </w:rPr>
        <w:t>s</w:t>
      </w:r>
      <w:r>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xxxxxxxxxxxxxx</w:t>
      </w:r>
      <w:proofErr w:type="spellEnd"/>
      <w:r w:rsidR="00A40B72">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xxxxxxxxxx</w:t>
      </w:r>
      <w:proofErr w:type="spellEnd"/>
      <w:r w:rsidR="00A40B72">
        <w:rPr>
          <w:szCs w:val="24"/>
          <w:lang w:eastAsia="ja-JP"/>
        </w:rPr>
        <w:t xml:space="preserve"> </w:t>
      </w:r>
      <w:proofErr w:type="spellStart"/>
      <w:r w:rsidR="00A40B72">
        <w:rPr>
          <w:szCs w:val="24"/>
          <w:lang w:eastAsia="ja-JP"/>
        </w:rPr>
        <w:t>xxxxxxxx</w:t>
      </w:r>
      <w:proofErr w:type="spellEnd"/>
      <w:r w:rsidR="00A40B72">
        <w:rPr>
          <w:szCs w:val="24"/>
          <w:lang w:eastAsia="ja-JP"/>
        </w:rPr>
        <w:t xml:space="preserve"> </w:t>
      </w:r>
      <w:proofErr w:type="spellStart"/>
      <w:r w:rsidR="00A40B72">
        <w:rPr>
          <w:szCs w:val="24"/>
          <w:lang w:eastAsia="ja-JP"/>
        </w:rPr>
        <w:t>xxxxxxxxxxx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xxxxxxxxxxx</w:t>
      </w:r>
      <w:proofErr w:type="spellEnd"/>
      <w:r w:rsidR="00A40B72">
        <w:rPr>
          <w:szCs w:val="24"/>
          <w:lang w:eastAsia="ja-JP"/>
        </w:rPr>
        <w:t xml:space="preserve"> </w:t>
      </w:r>
      <w:proofErr w:type="spellStart"/>
      <w:r w:rsidR="00A40B72">
        <w:rPr>
          <w:szCs w:val="24"/>
          <w:lang w:eastAsia="ja-JP"/>
        </w:rPr>
        <w:t>xxxxxxxxx</w:t>
      </w:r>
      <w:proofErr w:type="spellEnd"/>
      <w:r w:rsidR="00A40B72">
        <w:rPr>
          <w:szCs w:val="24"/>
          <w:lang w:eastAsia="ja-JP"/>
        </w:rPr>
        <w:t xml:space="preserve"> </w:t>
      </w:r>
      <w:proofErr w:type="spellStart"/>
      <w:r w:rsidR="00A40B72">
        <w:rPr>
          <w:szCs w:val="24"/>
          <w:lang w:eastAsia="ja-JP"/>
        </w:rPr>
        <w:t>xxxxxxx</w:t>
      </w:r>
      <w:proofErr w:type="spellEnd"/>
    </w:p>
    <w:p w14:paraId="1F8117BB" w14:textId="3917F19B" w:rsidR="00E450D6" w:rsidRDefault="006E0A83" w:rsidP="00A737C8">
      <w:pPr>
        <w:pStyle w:val="Quote"/>
        <w:pageBreakBefore/>
      </w:pPr>
      <w:bookmarkStart w:id="6" w:name="_Toc142127340"/>
      <w:r>
        <w:lastRenderedPageBreak/>
        <w:t>KATA PENGANTAR</w:t>
      </w:r>
      <w:bookmarkEnd w:id="6"/>
    </w:p>
    <w:p w14:paraId="36590962" w14:textId="77777777" w:rsidR="00E450D6" w:rsidRPr="000B4CF3" w:rsidRDefault="00E450D6" w:rsidP="00E450D6">
      <w:pPr>
        <w:spacing w:after="0" w:line="480" w:lineRule="auto"/>
        <w:ind w:firstLine="720"/>
        <w:rPr>
          <w:szCs w:val="24"/>
        </w:rPr>
      </w:pPr>
      <w:proofErr w:type="spellStart"/>
      <w:r w:rsidRPr="000B4CF3">
        <w:rPr>
          <w:szCs w:val="24"/>
        </w:rPr>
        <w:t>Ucapan</w:t>
      </w:r>
      <w:proofErr w:type="spellEnd"/>
      <w:r w:rsidRPr="000B4CF3">
        <w:rPr>
          <w:szCs w:val="24"/>
        </w:rPr>
        <w:t xml:space="preserve"> </w:t>
      </w:r>
      <w:proofErr w:type="spellStart"/>
      <w:r w:rsidRPr="000B4CF3">
        <w:rPr>
          <w:szCs w:val="24"/>
        </w:rPr>
        <w:t>syukur</w:t>
      </w:r>
      <w:proofErr w:type="spellEnd"/>
      <w:proofErr w:type="gramStart"/>
      <w:r w:rsidRPr="000B4CF3">
        <w:rPr>
          <w:szCs w:val="24"/>
        </w:rPr>
        <w:t>…..</w:t>
      </w:r>
      <w:proofErr w:type="gramEnd"/>
      <w:r w:rsidRPr="000B4CF3">
        <w:rPr>
          <w:szCs w:val="24"/>
        </w:rPr>
        <w:t xml:space="preserve"> </w:t>
      </w:r>
    </w:p>
    <w:p w14:paraId="10C9C168" w14:textId="4872317C" w:rsidR="00E450D6" w:rsidRPr="000B4CF3" w:rsidRDefault="00E450D6" w:rsidP="00E450D6">
      <w:pPr>
        <w:spacing w:after="0" w:line="480" w:lineRule="auto"/>
        <w:rPr>
          <w:szCs w:val="24"/>
        </w:rPr>
      </w:pPr>
      <w:proofErr w:type="spellStart"/>
      <w:r w:rsidRPr="000B4CF3">
        <w:rPr>
          <w:szCs w:val="24"/>
        </w:rPr>
        <w:t>Penulisan</w:t>
      </w:r>
      <w:proofErr w:type="spellEnd"/>
      <w:r w:rsidRPr="000B4CF3">
        <w:rPr>
          <w:szCs w:val="24"/>
        </w:rPr>
        <w:t xml:space="preserve"> </w:t>
      </w:r>
      <w:r w:rsidR="004B790F">
        <w:rPr>
          <w:szCs w:val="24"/>
        </w:rPr>
        <w:t xml:space="preserve">tugas </w:t>
      </w:r>
      <w:proofErr w:type="spellStart"/>
      <w:r w:rsidR="004B790F">
        <w:rPr>
          <w:szCs w:val="24"/>
        </w:rPr>
        <w:t>akhir</w:t>
      </w:r>
      <w:proofErr w:type="spellEnd"/>
      <w:proofErr w:type="gramStart"/>
      <w:r w:rsidRPr="000B4CF3">
        <w:rPr>
          <w:szCs w:val="24"/>
        </w:rPr>
        <w:t>…..</w:t>
      </w:r>
      <w:proofErr w:type="gramEnd"/>
      <w:r w:rsidRPr="000B4CF3">
        <w:rPr>
          <w:szCs w:val="24"/>
        </w:rPr>
        <w:t xml:space="preserve"> </w:t>
      </w:r>
    </w:p>
    <w:p w14:paraId="270D6D3A" w14:textId="77777777" w:rsidR="00E450D6" w:rsidRPr="000B4CF3" w:rsidRDefault="00E450D6" w:rsidP="00E450D6">
      <w:pPr>
        <w:spacing w:after="0" w:line="480" w:lineRule="auto"/>
        <w:rPr>
          <w:szCs w:val="24"/>
        </w:rPr>
      </w:pPr>
      <w:proofErr w:type="spellStart"/>
      <w:r w:rsidRPr="000B4CF3">
        <w:rPr>
          <w:szCs w:val="24"/>
        </w:rPr>
        <w:t>Ucapan</w:t>
      </w:r>
      <w:proofErr w:type="spellEnd"/>
      <w:r w:rsidRPr="000B4CF3">
        <w:rPr>
          <w:szCs w:val="24"/>
        </w:rPr>
        <w:t xml:space="preserve"> </w:t>
      </w:r>
      <w:proofErr w:type="spellStart"/>
      <w:r w:rsidRPr="000B4CF3">
        <w:rPr>
          <w:szCs w:val="24"/>
        </w:rPr>
        <w:t>terima</w:t>
      </w:r>
      <w:proofErr w:type="spellEnd"/>
      <w:r w:rsidRPr="000B4CF3">
        <w:rPr>
          <w:szCs w:val="24"/>
        </w:rPr>
        <w:t xml:space="preserve"> </w:t>
      </w:r>
      <w:proofErr w:type="spellStart"/>
      <w:r w:rsidRPr="000B4CF3">
        <w:rPr>
          <w:szCs w:val="24"/>
        </w:rPr>
        <w:t>kasih</w:t>
      </w:r>
      <w:proofErr w:type="spellEnd"/>
      <w:r w:rsidRPr="000B4CF3">
        <w:rPr>
          <w:szCs w:val="24"/>
        </w:rPr>
        <w:t>………</w:t>
      </w:r>
      <w:proofErr w:type="gramStart"/>
      <w:r w:rsidRPr="000B4CF3">
        <w:rPr>
          <w:szCs w:val="24"/>
        </w:rPr>
        <w:t>…..</w:t>
      </w:r>
      <w:proofErr w:type="gramEnd"/>
      <w:r w:rsidRPr="000B4CF3">
        <w:rPr>
          <w:szCs w:val="24"/>
        </w:rPr>
        <w:t xml:space="preserve"> </w:t>
      </w:r>
    </w:p>
    <w:p w14:paraId="4924179F" w14:textId="77777777" w:rsidR="00E450D6" w:rsidRPr="000B4CF3" w:rsidRDefault="00E450D6" w:rsidP="00E450D6">
      <w:pPr>
        <w:spacing w:after="0" w:line="480" w:lineRule="auto"/>
        <w:rPr>
          <w:szCs w:val="24"/>
        </w:rPr>
      </w:pPr>
      <w:proofErr w:type="spellStart"/>
      <w:r w:rsidRPr="000B4CF3">
        <w:rPr>
          <w:szCs w:val="24"/>
        </w:rPr>
        <w:t>Urutan</w:t>
      </w:r>
      <w:proofErr w:type="spellEnd"/>
      <w:r w:rsidRPr="000B4CF3">
        <w:rPr>
          <w:szCs w:val="24"/>
        </w:rPr>
        <w:t xml:space="preserve"> </w:t>
      </w:r>
      <w:proofErr w:type="spellStart"/>
      <w:r w:rsidRPr="000B4CF3">
        <w:rPr>
          <w:szCs w:val="24"/>
        </w:rPr>
        <w:t>ucapan</w:t>
      </w:r>
      <w:proofErr w:type="spellEnd"/>
      <w:r w:rsidRPr="000B4CF3">
        <w:rPr>
          <w:szCs w:val="24"/>
        </w:rPr>
        <w:t xml:space="preserve"> </w:t>
      </w:r>
      <w:proofErr w:type="spellStart"/>
      <w:r w:rsidRPr="000B4CF3">
        <w:rPr>
          <w:szCs w:val="24"/>
        </w:rPr>
        <w:t>terima</w:t>
      </w:r>
      <w:proofErr w:type="spellEnd"/>
      <w:r w:rsidRPr="000B4CF3">
        <w:rPr>
          <w:szCs w:val="24"/>
        </w:rPr>
        <w:t xml:space="preserve"> </w:t>
      </w:r>
      <w:proofErr w:type="spellStart"/>
      <w:r w:rsidRPr="000B4CF3">
        <w:rPr>
          <w:szCs w:val="24"/>
        </w:rPr>
        <w:t>kasih</w:t>
      </w:r>
      <w:proofErr w:type="spellEnd"/>
      <w:r w:rsidRPr="000B4CF3">
        <w:rPr>
          <w:szCs w:val="24"/>
        </w:rPr>
        <w:t xml:space="preserve"> </w:t>
      </w:r>
      <w:proofErr w:type="gramStart"/>
      <w:r w:rsidRPr="000B4CF3">
        <w:rPr>
          <w:szCs w:val="24"/>
        </w:rPr>
        <w:t>…..</w:t>
      </w:r>
      <w:proofErr w:type="gramEnd"/>
      <w:r w:rsidRPr="000B4CF3">
        <w:rPr>
          <w:szCs w:val="24"/>
        </w:rPr>
        <w:t xml:space="preserve"> </w:t>
      </w:r>
    </w:p>
    <w:p w14:paraId="5FA2F358" w14:textId="77777777" w:rsidR="00E035B5" w:rsidRPr="00E035B5" w:rsidRDefault="00E035B5" w:rsidP="00E450D6">
      <w:pPr>
        <w:pStyle w:val="ListParagraph"/>
        <w:numPr>
          <w:ilvl w:val="0"/>
          <w:numId w:val="41"/>
        </w:numPr>
        <w:suppressAutoHyphens w:val="0"/>
        <w:spacing w:after="0" w:line="480" w:lineRule="auto"/>
        <w:ind w:left="426" w:hanging="426"/>
        <w:jc w:val="both"/>
      </w:pPr>
      <w:r>
        <w:rPr>
          <w:lang w:val="en-US"/>
        </w:rPr>
        <w:t>(</w:t>
      </w:r>
      <w:proofErr w:type="spellStart"/>
      <w:r>
        <w:rPr>
          <w:lang w:val="en-US"/>
        </w:rPr>
        <w:t>contoh</w:t>
      </w:r>
      <w:proofErr w:type="spellEnd"/>
      <w:r>
        <w:rPr>
          <w:lang w:val="en-US"/>
        </w:rPr>
        <w:t>)</w:t>
      </w:r>
    </w:p>
    <w:p w14:paraId="08AB0888" w14:textId="3C9EE384" w:rsidR="00E450D6" w:rsidRPr="000B4CF3" w:rsidRDefault="00E035B5" w:rsidP="00E450D6">
      <w:pPr>
        <w:pStyle w:val="ListParagraph"/>
        <w:numPr>
          <w:ilvl w:val="0"/>
          <w:numId w:val="41"/>
        </w:numPr>
        <w:suppressAutoHyphens w:val="0"/>
        <w:spacing w:after="0" w:line="480" w:lineRule="auto"/>
        <w:ind w:left="426" w:hanging="426"/>
        <w:jc w:val="both"/>
      </w:pPr>
      <w:r>
        <w:rPr>
          <w:lang w:val="en-US"/>
        </w:rPr>
        <w:t>(</w:t>
      </w:r>
      <w:proofErr w:type="spellStart"/>
      <w:r>
        <w:rPr>
          <w:lang w:val="en-US"/>
        </w:rPr>
        <w:t>contoh</w:t>
      </w:r>
      <w:proofErr w:type="spellEnd"/>
      <w:r>
        <w:rPr>
          <w:lang w:val="en-US"/>
        </w:rPr>
        <w:t xml:space="preserve">) </w:t>
      </w:r>
      <w:r w:rsidR="00E450D6" w:rsidRPr="000B4CF3">
        <w:t xml:space="preserve">Bapak </w:t>
      </w:r>
      <w:r w:rsidR="00E450D6">
        <w:rPr>
          <w:lang w:val="en-US"/>
        </w:rPr>
        <w:t>J</w:t>
      </w:r>
      <w:r w:rsidR="00E450D6">
        <w:t xml:space="preserve">ohannes Petrus, </w:t>
      </w:r>
      <w:proofErr w:type="gramStart"/>
      <w:r w:rsidR="00E450D6">
        <w:t>S.Kom</w:t>
      </w:r>
      <w:proofErr w:type="gramEnd"/>
      <w:r w:rsidR="00E450D6">
        <w:t xml:space="preserve">., M.T.I., </w:t>
      </w:r>
      <w:r w:rsidR="00E450D6" w:rsidRPr="000B4CF3">
        <w:t xml:space="preserve">selaku </w:t>
      </w:r>
      <w:proofErr w:type="spellStart"/>
      <w:r w:rsidR="00E450D6">
        <w:rPr>
          <w:lang w:val="en-US"/>
        </w:rPr>
        <w:t>Rektor</w:t>
      </w:r>
      <w:proofErr w:type="spellEnd"/>
      <w:r w:rsidR="00E450D6">
        <w:rPr>
          <w:lang w:val="en-US"/>
        </w:rPr>
        <w:t xml:space="preserve"> …….</w:t>
      </w:r>
      <w:r w:rsidR="00E450D6" w:rsidRPr="000B4CF3">
        <w:t xml:space="preserve">. </w:t>
      </w:r>
    </w:p>
    <w:p w14:paraId="2472EDC0" w14:textId="77777777"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Wakil Rektor xxxxxxxxxx</w:t>
      </w:r>
    </w:p>
    <w:p w14:paraId="681795E5" w14:textId="3CD8F09A"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Wakil Rektor xxxxxxxxxx</w:t>
      </w:r>
    </w:p>
    <w:p w14:paraId="6BDE6667" w14:textId="77777777"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Wakil Rektor xxxxxxxxxx</w:t>
      </w:r>
    </w:p>
    <w:p w14:paraId="4E0B730E" w14:textId="77777777"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Wakil Rektor xxxxxxxxxx</w:t>
      </w:r>
    </w:p>
    <w:p w14:paraId="2849C0D2" w14:textId="77777777"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Dekan Fakultas xxxxxxxxxx</w:t>
      </w:r>
    </w:p>
    <w:p w14:paraId="3076FEDF" w14:textId="47E02D6F" w:rsidR="00E450D6" w:rsidRPr="00B61786" w:rsidRDefault="00E450D6" w:rsidP="00E450D6">
      <w:pPr>
        <w:pStyle w:val="ListParagraph"/>
        <w:numPr>
          <w:ilvl w:val="0"/>
          <w:numId w:val="41"/>
        </w:numPr>
        <w:suppressAutoHyphens w:val="0"/>
        <w:spacing w:after="0" w:line="480" w:lineRule="auto"/>
        <w:ind w:left="426" w:hanging="426"/>
        <w:jc w:val="both"/>
      </w:pPr>
      <w:r w:rsidRPr="00E035B5">
        <w:t>Bapak/Ibu xxxxxxxxx</w:t>
      </w:r>
      <w:r w:rsidRPr="005D0424">
        <w:t xml:space="preserve">, selaku </w:t>
      </w:r>
      <w:r w:rsidRPr="00E035B5">
        <w:t>Wakil Dekan xxxxxxxxxx</w:t>
      </w:r>
    </w:p>
    <w:p w14:paraId="601C8EE5" w14:textId="77777777" w:rsidR="00E450D6" w:rsidRPr="005D0424" w:rsidRDefault="00E450D6" w:rsidP="00E450D6">
      <w:pPr>
        <w:pStyle w:val="ListParagraph"/>
        <w:numPr>
          <w:ilvl w:val="0"/>
          <w:numId w:val="41"/>
        </w:numPr>
        <w:suppressAutoHyphens w:val="0"/>
        <w:spacing w:after="0" w:line="480" w:lineRule="auto"/>
        <w:ind w:left="426" w:hanging="426"/>
        <w:jc w:val="both"/>
      </w:pPr>
      <w:r>
        <w:rPr>
          <w:lang w:val="en-US"/>
        </w:rPr>
        <w:t xml:space="preserve">Bapak/Ibu </w:t>
      </w:r>
      <w:proofErr w:type="spellStart"/>
      <w:r>
        <w:rPr>
          <w:lang w:val="en-US"/>
        </w:rPr>
        <w:t>xxxxxxxxx</w:t>
      </w:r>
      <w:proofErr w:type="spellEnd"/>
      <w:r w:rsidRPr="005D0424">
        <w:t xml:space="preserve">, selaku Ketua Program Studi </w:t>
      </w:r>
      <w:proofErr w:type="spellStart"/>
      <w:r>
        <w:rPr>
          <w:lang w:val="en-US"/>
        </w:rPr>
        <w:t>xxxxxxxx</w:t>
      </w:r>
      <w:proofErr w:type="spellEnd"/>
      <w:r w:rsidRPr="005D0424">
        <w:t xml:space="preserve">. </w:t>
      </w:r>
    </w:p>
    <w:p w14:paraId="42A2D7E2" w14:textId="53B241A0" w:rsidR="00E450D6" w:rsidRPr="005D0424" w:rsidRDefault="00E450D6" w:rsidP="00E450D6">
      <w:pPr>
        <w:pStyle w:val="ListParagraph"/>
        <w:numPr>
          <w:ilvl w:val="0"/>
          <w:numId w:val="41"/>
        </w:numPr>
        <w:suppressAutoHyphens w:val="0"/>
        <w:spacing w:after="0" w:line="480" w:lineRule="auto"/>
        <w:ind w:left="426" w:hanging="426"/>
        <w:jc w:val="both"/>
      </w:pPr>
      <w:r w:rsidRPr="00E035B5">
        <w:t xml:space="preserve">Bapak/Ibu xxxxxxxxx, selaku Pembimbing </w:t>
      </w:r>
      <w:r w:rsidR="00D10CE9" w:rsidRPr="007B7699">
        <w:t>Tugas Akhir</w:t>
      </w:r>
      <w:r w:rsidRPr="00E035B5">
        <w:t>.</w:t>
      </w:r>
    </w:p>
    <w:p w14:paraId="5EFD2CCE" w14:textId="149C1F04" w:rsidR="00E450D6" w:rsidRPr="00E035B5" w:rsidRDefault="00E450D6" w:rsidP="00E035B5">
      <w:pPr>
        <w:pStyle w:val="ListParagraph"/>
        <w:numPr>
          <w:ilvl w:val="0"/>
          <w:numId w:val="41"/>
        </w:numPr>
        <w:suppressAutoHyphens w:val="0"/>
        <w:spacing w:after="0" w:line="480" w:lineRule="auto"/>
        <w:ind w:left="426" w:hanging="426"/>
        <w:jc w:val="both"/>
      </w:pPr>
      <w:proofErr w:type="spellStart"/>
      <w:r>
        <w:rPr>
          <w:lang w:val="en-US"/>
        </w:rPr>
        <w:t>Xxxx</w:t>
      </w:r>
      <w:proofErr w:type="spellEnd"/>
    </w:p>
    <w:p w14:paraId="31ACCEC0" w14:textId="77777777" w:rsidR="00E450D6" w:rsidRDefault="00E450D6" w:rsidP="00E450D6">
      <w:pPr>
        <w:spacing w:after="0" w:line="480" w:lineRule="auto"/>
        <w:jc w:val="both"/>
      </w:pPr>
    </w:p>
    <w:p w14:paraId="4D847583" w14:textId="77777777" w:rsidR="00E450D6" w:rsidRDefault="00E450D6" w:rsidP="00E450D6">
      <w:pPr>
        <w:pStyle w:val="ListParagraph"/>
        <w:spacing w:after="0" w:line="480" w:lineRule="auto"/>
        <w:ind w:left="5760"/>
        <w:jc w:val="both"/>
        <w:rPr>
          <w:lang w:val="en-US"/>
        </w:rPr>
      </w:pPr>
      <w:r>
        <w:rPr>
          <w:lang w:val="en-US"/>
        </w:rPr>
        <w:t xml:space="preserve">Palembang, </w:t>
      </w:r>
      <w:proofErr w:type="spellStart"/>
      <w:r>
        <w:rPr>
          <w:lang w:val="en-US"/>
        </w:rPr>
        <w:t>Juli</w:t>
      </w:r>
      <w:proofErr w:type="spellEnd"/>
      <w:r>
        <w:rPr>
          <w:lang w:val="en-US"/>
        </w:rPr>
        <w:t xml:space="preserve"> 20xx</w:t>
      </w:r>
    </w:p>
    <w:p w14:paraId="6D9D13A7" w14:textId="77777777" w:rsidR="00E450D6" w:rsidRDefault="00E450D6" w:rsidP="00E450D6">
      <w:pPr>
        <w:pStyle w:val="ListParagraph"/>
        <w:spacing w:after="0" w:line="480" w:lineRule="auto"/>
        <w:ind w:left="5760"/>
        <w:jc w:val="both"/>
        <w:rPr>
          <w:lang w:val="en-US"/>
        </w:rPr>
      </w:pPr>
    </w:p>
    <w:p w14:paraId="5EEC81A4" w14:textId="025F228B" w:rsidR="005D5BE6" w:rsidRPr="00E450D6" w:rsidRDefault="00E450D6" w:rsidP="00E450D6">
      <w:pPr>
        <w:spacing w:after="0" w:line="480" w:lineRule="auto"/>
        <w:ind w:left="4962"/>
        <w:jc w:val="both"/>
      </w:pPr>
      <w:r>
        <w:t xml:space="preserve">             </w:t>
      </w:r>
      <w:proofErr w:type="spellStart"/>
      <w:r>
        <w:t>Penulis</w:t>
      </w:r>
      <w:proofErr w:type="spellEnd"/>
    </w:p>
    <w:p w14:paraId="2400D113" w14:textId="18FB7173" w:rsidR="005D5BE6" w:rsidRPr="00A737C8" w:rsidRDefault="006E0A83" w:rsidP="00A737C8">
      <w:pPr>
        <w:pStyle w:val="Quote"/>
        <w:pageBreakBefore/>
      </w:pPr>
      <w:bookmarkStart w:id="7" w:name="_Toc142127341"/>
      <w:r>
        <w:lastRenderedPageBreak/>
        <w:t>DAFTAR ISI</w:t>
      </w:r>
      <w:bookmarkEnd w:id="7"/>
    </w:p>
    <w:p w14:paraId="7CE51FA8" w14:textId="66C9165A" w:rsidR="000372A5" w:rsidRDefault="00CE4201"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r>
        <w:fldChar w:fldCharType="begin"/>
      </w:r>
      <w:r>
        <w:instrText xml:space="preserve"> TOC \o "1-3" \h \z \u </w:instrText>
      </w:r>
      <w:r>
        <w:fldChar w:fldCharType="separate"/>
      </w:r>
      <w:hyperlink w:anchor="_Toc142127335" w:history="1">
        <w:r w:rsidR="000372A5" w:rsidRPr="00802DBB">
          <w:rPr>
            <w:rStyle w:val="Hyperlink"/>
            <w:noProof/>
          </w:rPr>
          <w:t>HALAMAN JUDUL LUAR</w:t>
        </w:r>
        <w:r w:rsidR="000372A5">
          <w:rPr>
            <w:noProof/>
            <w:webHidden/>
          </w:rPr>
          <w:tab/>
        </w:r>
        <w:r w:rsidR="000372A5">
          <w:rPr>
            <w:noProof/>
            <w:webHidden/>
          </w:rPr>
          <w:fldChar w:fldCharType="begin"/>
        </w:r>
        <w:r w:rsidR="000372A5">
          <w:rPr>
            <w:noProof/>
            <w:webHidden/>
          </w:rPr>
          <w:instrText xml:space="preserve"> PAGEREF _Toc142127335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CFC7C85" w14:textId="1D1C5167"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6" w:history="1">
        <w:r w:rsidR="000372A5" w:rsidRPr="00802DBB">
          <w:rPr>
            <w:rStyle w:val="Hyperlink"/>
            <w:noProof/>
          </w:rPr>
          <w:t>HALAMAN PERSETUJUAN</w:t>
        </w:r>
        <w:r w:rsidR="000372A5">
          <w:rPr>
            <w:noProof/>
            <w:webHidden/>
          </w:rPr>
          <w:tab/>
        </w:r>
        <w:r w:rsidR="000372A5">
          <w:rPr>
            <w:noProof/>
            <w:webHidden/>
          </w:rPr>
          <w:fldChar w:fldCharType="begin"/>
        </w:r>
        <w:r w:rsidR="000372A5">
          <w:rPr>
            <w:noProof/>
            <w:webHidden/>
          </w:rPr>
          <w:instrText xml:space="preserve"> PAGEREF _Toc142127336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D41EA55" w14:textId="4661C72E"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7" w:history="1">
        <w:r w:rsidR="000372A5" w:rsidRPr="00802DBB">
          <w:rPr>
            <w:rStyle w:val="Hyperlink"/>
            <w:noProof/>
          </w:rPr>
          <w:t>PERNYATAAN PERSETUJUAN PUBLIKASI  TUGAS AKHIR</w:t>
        </w:r>
        <w:r w:rsidR="000372A5">
          <w:rPr>
            <w:noProof/>
            <w:webHidden/>
          </w:rPr>
          <w:tab/>
        </w:r>
        <w:r w:rsidR="000372A5">
          <w:rPr>
            <w:noProof/>
            <w:webHidden/>
          </w:rPr>
          <w:fldChar w:fldCharType="begin"/>
        </w:r>
        <w:r w:rsidR="000372A5">
          <w:rPr>
            <w:noProof/>
            <w:webHidden/>
          </w:rPr>
          <w:instrText xml:space="preserve"> PAGEREF _Toc142127337 \h </w:instrText>
        </w:r>
        <w:r w:rsidR="000372A5">
          <w:rPr>
            <w:noProof/>
            <w:webHidden/>
          </w:rPr>
        </w:r>
        <w:r w:rsidR="000372A5">
          <w:rPr>
            <w:noProof/>
            <w:webHidden/>
          </w:rPr>
          <w:fldChar w:fldCharType="separate"/>
        </w:r>
        <w:r w:rsidR="000372A5">
          <w:rPr>
            <w:noProof/>
            <w:webHidden/>
          </w:rPr>
          <w:t>v</w:t>
        </w:r>
        <w:r w:rsidR="000372A5">
          <w:rPr>
            <w:noProof/>
            <w:webHidden/>
          </w:rPr>
          <w:fldChar w:fldCharType="end"/>
        </w:r>
      </w:hyperlink>
    </w:p>
    <w:p w14:paraId="64C7ADFF" w14:textId="2B2C290A"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8" w:history="1">
        <w:r w:rsidR="000372A5" w:rsidRPr="00802DBB">
          <w:rPr>
            <w:rStyle w:val="Hyperlink"/>
            <w:noProof/>
          </w:rPr>
          <w:t>Abstrak</w:t>
        </w:r>
        <w:r w:rsidR="000372A5">
          <w:rPr>
            <w:noProof/>
            <w:webHidden/>
          </w:rPr>
          <w:tab/>
        </w:r>
        <w:r w:rsidR="000372A5">
          <w:rPr>
            <w:noProof/>
            <w:webHidden/>
          </w:rPr>
          <w:fldChar w:fldCharType="begin"/>
        </w:r>
        <w:r w:rsidR="000372A5">
          <w:rPr>
            <w:noProof/>
            <w:webHidden/>
          </w:rPr>
          <w:instrText xml:space="preserve"> PAGEREF _Toc142127338 \h </w:instrText>
        </w:r>
        <w:r w:rsidR="000372A5">
          <w:rPr>
            <w:noProof/>
            <w:webHidden/>
          </w:rPr>
        </w:r>
        <w:r w:rsidR="000372A5">
          <w:rPr>
            <w:noProof/>
            <w:webHidden/>
          </w:rPr>
          <w:fldChar w:fldCharType="separate"/>
        </w:r>
        <w:r w:rsidR="000372A5">
          <w:rPr>
            <w:noProof/>
            <w:webHidden/>
          </w:rPr>
          <w:t>vi</w:t>
        </w:r>
        <w:r w:rsidR="000372A5">
          <w:rPr>
            <w:noProof/>
            <w:webHidden/>
          </w:rPr>
          <w:fldChar w:fldCharType="end"/>
        </w:r>
      </w:hyperlink>
    </w:p>
    <w:p w14:paraId="5B6AF7DC" w14:textId="10C61B1A"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9" w:history="1">
        <w:r w:rsidR="000372A5" w:rsidRPr="00802DBB">
          <w:rPr>
            <w:rStyle w:val="Hyperlink"/>
            <w:noProof/>
          </w:rPr>
          <w:t>Abstract</w:t>
        </w:r>
        <w:r w:rsidR="000372A5">
          <w:rPr>
            <w:noProof/>
            <w:webHidden/>
          </w:rPr>
          <w:tab/>
        </w:r>
        <w:r w:rsidR="000372A5">
          <w:rPr>
            <w:noProof/>
            <w:webHidden/>
          </w:rPr>
          <w:fldChar w:fldCharType="begin"/>
        </w:r>
        <w:r w:rsidR="000372A5">
          <w:rPr>
            <w:noProof/>
            <w:webHidden/>
          </w:rPr>
          <w:instrText xml:space="preserve"> PAGEREF _Toc142127339 \h </w:instrText>
        </w:r>
        <w:r w:rsidR="000372A5">
          <w:rPr>
            <w:noProof/>
            <w:webHidden/>
          </w:rPr>
        </w:r>
        <w:r w:rsidR="000372A5">
          <w:rPr>
            <w:noProof/>
            <w:webHidden/>
          </w:rPr>
          <w:fldChar w:fldCharType="separate"/>
        </w:r>
        <w:r w:rsidR="000372A5">
          <w:rPr>
            <w:noProof/>
            <w:webHidden/>
          </w:rPr>
          <w:t>vii</w:t>
        </w:r>
        <w:r w:rsidR="000372A5">
          <w:rPr>
            <w:noProof/>
            <w:webHidden/>
          </w:rPr>
          <w:fldChar w:fldCharType="end"/>
        </w:r>
      </w:hyperlink>
    </w:p>
    <w:p w14:paraId="31B3A62A" w14:textId="516B2136"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0" w:history="1">
        <w:r w:rsidR="000372A5" w:rsidRPr="00802DBB">
          <w:rPr>
            <w:rStyle w:val="Hyperlink"/>
            <w:noProof/>
          </w:rPr>
          <w:t>KATA PENGANTAR</w:t>
        </w:r>
        <w:r w:rsidR="000372A5">
          <w:rPr>
            <w:noProof/>
            <w:webHidden/>
          </w:rPr>
          <w:tab/>
        </w:r>
        <w:r w:rsidR="000372A5">
          <w:rPr>
            <w:noProof/>
            <w:webHidden/>
          </w:rPr>
          <w:fldChar w:fldCharType="begin"/>
        </w:r>
        <w:r w:rsidR="000372A5">
          <w:rPr>
            <w:noProof/>
            <w:webHidden/>
          </w:rPr>
          <w:instrText xml:space="preserve"> PAGEREF _Toc142127340 \h </w:instrText>
        </w:r>
        <w:r w:rsidR="000372A5">
          <w:rPr>
            <w:noProof/>
            <w:webHidden/>
          </w:rPr>
        </w:r>
        <w:r w:rsidR="000372A5">
          <w:rPr>
            <w:noProof/>
            <w:webHidden/>
          </w:rPr>
          <w:fldChar w:fldCharType="separate"/>
        </w:r>
        <w:r w:rsidR="000372A5">
          <w:rPr>
            <w:noProof/>
            <w:webHidden/>
          </w:rPr>
          <w:t>viii</w:t>
        </w:r>
        <w:r w:rsidR="000372A5">
          <w:rPr>
            <w:noProof/>
            <w:webHidden/>
          </w:rPr>
          <w:fldChar w:fldCharType="end"/>
        </w:r>
      </w:hyperlink>
    </w:p>
    <w:p w14:paraId="53FA5AAB" w14:textId="6ECE5AEC"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1" w:history="1">
        <w:r w:rsidR="000372A5" w:rsidRPr="00802DBB">
          <w:rPr>
            <w:rStyle w:val="Hyperlink"/>
            <w:noProof/>
          </w:rPr>
          <w:t>DAFTAR ISI</w:t>
        </w:r>
        <w:r w:rsidR="000372A5">
          <w:rPr>
            <w:noProof/>
            <w:webHidden/>
          </w:rPr>
          <w:tab/>
        </w:r>
        <w:r w:rsidR="000372A5">
          <w:rPr>
            <w:noProof/>
            <w:webHidden/>
          </w:rPr>
          <w:fldChar w:fldCharType="begin"/>
        </w:r>
        <w:r w:rsidR="000372A5">
          <w:rPr>
            <w:noProof/>
            <w:webHidden/>
          </w:rPr>
          <w:instrText xml:space="preserve"> PAGEREF _Toc142127341 \h </w:instrText>
        </w:r>
        <w:r w:rsidR="000372A5">
          <w:rPr>
            <w:noProof/>
            <w:webHidden/>
          </w:rPr>
        </w:r>
        <w:r w:rsidR="000372A5">
          <w:rPr>
            <w:noProof/>
            <w:webHidden/>
          </w:rPr>
          <w:fldChar w:fldCharType="separate"/>
        </w:r>
        <w:r w:rsidR="000372A5">
          <w:rPr>
            <w:noProof/>
            <w:webHidden/>
          </w:rPr>
          <w:t>ix</w:t>
        </w:r>
        <w:r w:rsidR="000372A5">
          <w:rPr>
            <w:noProof/>
            <w:webHidden/>
          </w:rPr>
          <w:fldChar w:fldCharType="end"/>
        </w:r>
      </w:hyperlink>
    </w:p>
    <w:p w14:paraId="467541EA" w14:textId="38712348"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2" w:history="1">
        <w:r w:rsidR="000372A5" w:rsidRPr="00802DBB">
          <w:rPr>
            <w:rStyle w:val="Hyperlink"/>
            <w:noProof/>
          </w:rPr>
          <w:t>DAFTAR TABEL</w:t>
        </w:r>
        <w:r w:rsidR="000372A5">
          <w:rPr>
            <w:noProof/>
            <w:webHidden/>
          </w:rPr>
          <w:tab/>
        </w:r>
        <w:r w:rsidR="000372A5">
          <w:rPr>
            <w:noProof/>
            <w:webHidden/>
          </w:rPr>
          <w:fldChar w:fldCharType="begin"/>
        </w:r>
        <w:r w:rsidR="000372A5">
          <w:rPr>
            <w:noProof/>
            <w:webHidden/>
          </w:rPr>
          <w:instrText xml:space="preserve"> PAGEREF _Toc142127342 \h </w:instrText>
        </w:r>
        <w:r w:rsidR="000372A5">
          <w:rPr>
            <w:noProof/>
            <w:webHidden/>
          </w:rPr>
        </w:r>
        <w:r w:rsidR="000372A5">
          <w:rPr>
            <w:noProof/>
            <w:webHidden/>
          </w:rPr>
          <w:fldChar w:fldCharType="separate"/>
        </w:r>
        <w:r w:rsidR="000372A5">
          <w:rPr>
            <w:noProof/>
            <w:webHidden/>
          </w:rPr>
          <w:t>xi</w:t>
        </w:r>
        <w:r w:rsidR="000372A5">
          <w:rPr>
            <w:noProof/>
            <w:webHidden/>
          </w:rPr>
          <w:fldChar w:fldCharType="end"/>
        </w:r>
      </w:hyperlink>
    </w:p>
    <w:p w14:paraId="1B6E8826" w14:textId="79C9434F"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3" w:history="1">
        <w:r w:rsidR="000372A5" w:rsidRPr="00802DBB">
          <w:rPr>
            <w:rStyle w:val="Hyperlink"/>
            <w:noProof/>
          </w:rPr>
          <w:t>DAFTAR GAMBAR</w:t>
        </w:r>
        <w:r w:rsidR="000372A5">
          <w:rPr>
            <w:noProof/>
            <w:webHidden/>
          </w:rPr>
          <w:tab/>
        </w:r>
        <w:r w:rsidR="000372A5">
          <w:rPr>
            <w:noProof/>
            <w:webHidden/>
          </w:rPr>
          <w:fldChar w:fldCharType="begin"/>
        </w:r>
        <w:r w:rsidR="000372A5">
          <w:rPr>
            <w:noProof/>
            <w:webHidden/>
          </w:rPr>
          <w:instrText xml:space="preserve"> PAGEREF _Toc142127343 \h </w:instrText>
        </w:r>
        <w:r w:rsidR="000372A5">
          <w:rPr>
            <w:noProof/>
            <w:webHidden/>
          </w:rPr>
        </w:r>
        <w:r w:rsidR="000372A5">
          <w:rPr>
            <w:noProof/>
            <w:webHidden/>
          </w:rPr>
          <w:fldChar w:fldCharType="separate"/>
        </w:r>
        <w:r w:rsidR="000372A5">
          <w:rPr>
            <w:noProof/>
            <w:webHidden/>
          </w:rPr>
          <w:t>xii</w:t>
        </w:r>
        <w:r w:rsidR="000372A5">
          <w:rPr>
            <w:noProof/>
            <w:webHidden/>
          </w:rPr>
          <w:fldChar w:fldCharType="end"/>
        </w:r>
      </w:hyperlink>
    </w:p>
    <w:p w14:paraId="7A69E0FC" w14:textId="3808433F"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4" w:history="1">
        <w:r w:rsidR="000372A5" w:rsidRPr="00802DBB">
          <w:rPr>
            <w:rStyle w:val="Hyperlink"/>
            <w:noProof/>
          </w:rPr>
          <w:t>PERNYATAAN KEASLIAN TUGAS AKHIR</w:t>
        </w:r>
        <w:r w:rsidR="000372A5">
          <w:rPr>
            <w:noProof/>
            <w:webHidden/>
          </w:rPr>
          <w:tab/>
        </w:r>
        <w:r w:rsidR="000372A5">
          <w:rPr>
            <w:noProof/>
            <w:webHidden/>
          </w:rPr>
          <w:fldChar w:fldCharType="begin"/>
        </w:r>
        <w:r w:rsidR="000372A5">
          <w:rPr>
            <w:noProof/>
            <w:webHidden/>
          </w:rPr>
          <w:instrText xml:space="preserve"> PAGEREF _Toc142127344 \h </w:instrText>
        </w:r>
        <w:r w:rsidR="000372A5">
          <w:rPr>
            <w:noProof/>
            <w:webHidden/>
          </w:rPr>
        </w:r>
        <w:r w:rsidR="000372A5">
          <w:rPr>
            <w:noProof/>
            <w:webHidden/>
          </w:rPr>
          <w:fldChar w:fldCharType="separate"/>
        </w:r>
        <w:r w:rsidR="000372A5">
          <w:rPr>
            <w:noProof/>
            <w:webHidden/>
          </w:rPr>
          <w:t>xiii</w:t>
        </w:r>
        <w:r w:rsidR="000372A5">
          <w:rPr>
            <w:noProof/>
            <w:webHidden/>
          </w:rPr>
          <w:fldChar w:fldCharType="end"/>
        </w:r>
      </w:hyperlink>
    </w:p>
    <w:p w14:paraId="4AE912D1" w14:textId="203A7A82" w:rsidR="000372A5" w:rsidRDefault="004A61FE"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5" w:history="1">
        <w:r w:rsidR="000372A5" w:rsidRPr="00802DBB">
          <w:rPr>
            <w:rStyle w:val="Hyperlink"/>
            <w:noProof/>
          </w:rPr>
          <w:t>SURAT PERNYATAAN BEBAS PLAGIAT</w:t>
        </w:r>
        <w:r w:rsidR="000372A5">
          <w:rPr>
            <w:noProof/>
            <w:webHidden/>
          </w:rPr>
          <w:tab/>
        </w:r>
        <w:r w:rsidR="000372A5">
          <w:rPr>
            <w:noProof/>
            <w:webHidden/>
          </w:rPr>
          <w:fldChar w:fldCharType="begin"/>
        </w:r>
        <w:r w:rsidR="000372A5">
          <w:rPr>
            <w:noProof/>
            <w:webHidden/>
          </w:rPr>
          <w:instrText xml:space="preserve"> PAGEREF _Toc142127345 \h </w:instrText>
        </w:r>
        <w:r w:rsidR="000372A5">
          <w:rPr>
            <w:noProof/>
            <w:webHidden/>
          </w:rPr>
        </w:r>
        <w:r w:rsidR="000372A5">
          <w:rPr>
            <w:noProof/>
            <w:webHidden/>
          </w:rPr>
          <w:fldChar w:fldCharType="separate"/>
        </w:r>
        <w:r w:rsidR="000372A5">
          <w:rPr>
            <w:noProof/>
            <w:webHidden/>
          </w:rPr>
          <w:t>xiv</w:t>
        </w:r>
        <w:r w:rsidR="000372A5">
          <w:rPr>
            <w:noProof/>
            <w:webHidden/>
          </w:rPr>
          <w:fldChar w:fldCharType="end"/>
        </w:r>
      </w:hyperlink>
    </w:p>
    <w:p w14:paraId="6A83ABB9" w14:textId="71C34C34"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46" w:history="1">
        <w:r w:rsidR="000372A5" w:rsidRPr="00802DBB">
          <w:rPr>
            <w:rStyle w:val="Hyperlink"/>
            <w:noProof/>
            <w:lang w:val="zh-CN" w:bidi="zh-CN"/>
          </w:rPr>
          <w:t>BAB 1</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PENDAHULUAN</w:t>
        </w:r>
        <w:r w:rsidR="000372A5">
          <w:rPr>
            <w:noProof/>
            <w:webHidden/>
          </w:rPr>
          <w:tab/>
        </w:r>
        <w:r w:rsidR="000372A5">
          <w:rPr>
            <w:noProof/>
            <w:webHidden/>
          </w:rPr>
          <w:fldChar w:fldCharType="begin"/>
        </w:r>
        <w:r w:rsidR="000372A5">
          <w:rPr>
            <w:noProof/>
            <w:webHidden/>
          </w:rPr>
          <w:instrText xml:space="preserve"> PAGEREF _Toc142127346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585FC334" w14:textId="2FA6072C"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7" w:history="1">
        <w:r w:rsidR="000372A5" w:rsidRPr="00802DBB">
          <w:rPr>
            <w:rStyle w:val="Hyperlink"/>
            <w:noProof/>
          </w:rPr>
          <w:t>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Latar Belakang</w:t>
        </w:r>
        <w:r w:rsidR="000372A5">
          <w:rPr>
            <w:noProof/>
            <w:webHidden/>
          </w:rPr>
          <w:tab/>
        </w:r>
        <w:r w:rsidR="000372A5">
          <w:rPr>
            <w:noProof/>
            <w:webHidden/>
          </w:rPr>
          <w:fldChar w:fldCharType="begin"/>
        </w:r>
        <w:r w:rsidR="000372A5">
          <w:rPr>
            <w:noProof/>
            <w:webHidden/>
          </w:rPr>
          <w:instrText xml:space="preserve"> PAGEREF _Toc142127347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6CD08A6A" w14:textId="5BFA9A44"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8" w:history="1">
        <w:r w:rsidR="000372A5" w:rsidRPr="00802DBB">
          <w:rPr>
            <w:rStyle w:val="Hyperlink"/>
            <w:noProof/>
          </w:rPr>
          <w:t>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Rumusan Masalah</w:t>
        </w:r>
        <w:r w:rsidR="000372A5">
          <w:rPr>
            <w:noProof/>
            <w:webHidden/>
          </w:rPr>
          <w:tab/>
        </w:r>
        <w:r w:rsidR="000372A5">
          <w:rPr>
            <w:noProof/>
            <w:webHidden/>
          </w:rPr>
          <w:fldChar w:fldCharType="begin"/>
        </w:r>
        <w:r w:rsidR="000372A5">
          <w:rPr>
            <w:noProof/>
            <w:webHidden/>
          </w:rPr>
          <w:instrText xml:space="preserve"> PAGEREF _Toc142127348 \h </w:instrText>
        </w:r>
        <w:r w:rsidR="000372A5">
          <w:rPr>
            <w:noProof/>
            <w:webHidden/>
          </w:rPr>
        </w:r>
        <w:r w:rsidR="000372A5">
          <w:rPr>
            <w:noProof/>
            <w:webHidden/>
          </w:rPr>
          <w:fldChar w:fldCharType="separate"/>
        </w:r>
        <w:r w:rsidR="000372A5">
          <w:rPr>
            <w:noProof/>
            <w:webHidden/>
          </w:rPr>
          <w:t>3</w:t>
        </w:r>
        <w:r w:rsidR="000372A5">
          <w:rPr>
            <w:noProof/>
            <w:webHidden/>
          </w:rPr>
          <w:fldChar w:fldCharType="end"/>
        </w:r>
      </w:hyperlink>
    </w:p>
    <w:p w14:paraId="175AED43" w14:textId="5E0487A2"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9" w:history="1">
        <w:r w:rsidR="000372A5" w:rsidRPr="00802DBB">
          <w:rPr>
            <w:rStyle w:val="Hyperlink"/>
            <w:noProof/>
          </w:rPr>
          <w:t>1.3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Ruang Lingkup</w:t>
        </w:r>
        <w:r w:rsidR="000372A5">
          <w:rPr>
            <w:noProof/>
            <w:webHidden/>
          </w:rPr>
          <w:tab/>
        </w:r>
        <w:r w:rsidR="000372A5">
          <w:rPr>
            <w:noProof/>
            <w:webHidden/>
          </w:rPr>
          <w:fldChar w:fldCharType="begin"/>
        </w:r>
        <w:r w:rsidR="000372A5">
          <w:rPr>
            <w:noProof/>
            <w:webHidden/>
          </w:rPr>
          <w:instrText xml:space="preserve"> PAGEREF _Toc142127349 \h </w:instrText>
        </w:r>
        <w:r w:rsidR="000372A5">
          <w:rPr>
            <w:noProof/>
            <w:webHidden/>
          </w:rPr>
        </w:r>
        <w:r w:rsidR="000372A5">
          <w:rPr>
            <w:noProof/>
            <w:webHidden/>
          </w:rPr>
          <w:fldChar w:fldCharType="separate"/>
        </w:r>
        <w:r w:rsidR="000372A5">
          <w:rPr>
            <w:noProof/>
            <w:webHidden/>
          </w:rPr>
          <w:t>4</w:t>
        </w:r>
        <w:r w:rsidR="000372A5">
          <w:rPr>
            <w:noProof/>
            <w:webHidden/>
          </w:rPr>
          <w:fldChar w:fldCharType="end"/>
        </w:r>
      </w:hyperlink>
    </w:p>
    <w:p w14:paraId="164CD46C" w14:textId="1231F9D4"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0" w:history="1">
        <w:r w:rsidR="000372A5" w:rsidRPr="00802DBB">
          <w:rPr>
            <w:rStyle w:val="Hyperlink"/>
            <w:noProof/>
          </w:rPr>
          <w:t>1.4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Tujuan dan Manfaat</w:t>
        </w:r>
        <w:r w:rsidR="000372A5">
          <w:rPr>
            <w:noProof/>
            <w:webHidden/>
          </w:rPr>
          <w:tab/>
        </w:r>
        <w:r w:rsidR="000372A5">
          <w:rPr>
            <w:noProof/>
            <w:webHidden/>
          </w:rPr>
          <w:fldChar w:fldCharType="begin"/>
        </w:r>
        <w:r w:rsidR="000372A5">
          <w:rPr>
            <w:noProof/>
            <w:webHidden/>
          </w:rPr>
          <w:instrText xml:space="preserve"> PAGEREF _Toc142127350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1C7DE5BD" w14:textId="3A3E979A"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1" w:history="1">
        <w:r w:rsidR="000372A5" w:rsidRPr="00802DBB">
          <w:rPr>
            <w:rStyle w:val="Hyperlink"/>
            <w:noProof/>
          </w:rPr>
          <w:t>1.5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Metodologi Penelitian</w:t>
        </w:r>
        <w:r w:rsidR="000372A5">
          <w:rPr>
            <w:noProof/>
            <w:webHidden/>
          </w:rPr>
          <w:tab/>
        </w:r>
        <w:r w:rsidR="000372A5">
          <w:rPr>
            <w:noProof/>
            <w:webHidden/>
          </w:rPr>
          <w:fldChar w:fldCharType="begin"/>
        </w:r>
        <w:r w:rsidR="000372A5">
          <w:rPr>
            <w:noProof/>
            <w:webHidden/>
          </w:rPr>
          <w:instrText xml:space="preserve"> PAGEREF _Toc142127351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24E34779" w14:textId="6C3E3A9F"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2" w:history="1">
        <w:r w:rsidR="000372A5" w:rsidRPr="00802DBB">
          <w:rPr>
            <w:rStyle w:val="Hyperlink"/>
            <w:noProof/>
          </w:rPr>
          <w:t>1.6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Sistematika Penulisan</w:t>
        </w:r>
        <w:r w:rsidR="000372A5">
          <w:rPr>
            <w:noProof/>
            <w:webHidden/>
          </w:rPr>
          <w:tab/>
        </w:r>
        <w:r w:rsidR="000372A5">
          <w:rPr>
            <w:noProof/>
            <w:webHidden/>
          </w:rPr>
          <w:fldChar w:fldCharType="begin"/>
        </w:r>
        <w:r w:rsidR="000372A5">
          <w:rPr>
            <w:noProof/>
            <w:webHidden/>
          </w:rPr>
          <w:instrText xml:space="preserve"> PAGEREF _Toc142127352 \h </w:instrText>
        </w:r>
        <w:r w:rsidR="000372A5">
          <w:rPr>
            <w:noProof/>
            <w:webHidden/>
          </w:rPr>
        </w:r>
        <w:r w:rsidR="000372A5">
          <w:rPr>
            <w:noProof/>
            <w:webHidden/>
          </w:rPr>
          <w:fldChar w:fldCharType="separate"/>
        </w:r>
        <w:r w:rsidR="000372A5">
          <w:rPr>
            <w:noProof/>
            <w:webHidden/>
          </w:rPr>
          <w:t>10</w:t>
        </w:r>
        <w:r w:rsidR="000372A5">
          <w:rPr>
            <w:noProof/>
            <w:webHidden/>
          </w:rPr>
          <w:fldChar w:fldCharType="end"/>
        </w:r>
      </w:hyperlink>
    </w:p>
    <w:p w14:paraId="3E39AF32" w14:textId="3DB75071"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53" w:history="1">
        <w:r w:rsidR="000372A5" w:rsidRPr="00802DBB">
          <w:rPr>
            <w:rStyle w:val="Hyperlink"/>
            <w:noProof/>
            <w:lang w:val="zh-CN" w:bidi="zh-CN"/>
          </w:rPr>
          <w:t>BAB 2</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LANDASAN TEORI</w:t>
        </w:r>
        <w:r w:rsidR="000372A5">
          <w:rPr>
            <w:noProof/>
            <w:webHidden/>
          </w:rPr>
          <w:tab/>
        </w:r>
        <w:r w:rsidR="000372A5">
          <w:rPr>
            <w:noProof/>
            <w:webHidden/>
          </w:rPr>
          <w:fldChar w:fldCharType="begin"/>
        </w:r>
        <w:r w:rsidR="000372A5">
          <w:rPr>
            <w:noProof/>
            <w:webHidden/>
          </w:rPr>
          <w:instrText xml:space="preserve"> PAGEREF _Toc142127353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4602DA85" w14:textId="2513DF0E"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4" w:history="1">
        <w:r w:rsidR="000372A5" w:rsidRPr="00802DBB">
          <w:rPr>
            <w:rStyle w:val="Hyperlink"/>
            <w:noProof/>
          </w:rPr>
          <w:t>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_Toc142127354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7685F37C" w14:textId="5BD96FAC"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5" w:history="1">
        <w:r w:rsidR="000372A5" w:rsidRPr="00802DBB">
          <w:rPr>
            <w:rStyle w:val="Hyperlink"/>
            <w:noProof/>
          </w:rPr>
          <w:t>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_Toc142127355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0BDACDB7" w14:textId="226EC8AF"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6" w:history="1">
        <w:r w:rsidR="000372A5" w:rsidRPr="00802DBB">
          <w:rPr>
            <w:rStyle w:val="Hyperlink"/>
            <w:noProof/>
          </w:rPr>
          <w:t>2.2.1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_Toc142127356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6412AE16" w14:textId="067F432B"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7" w:history="1">
        <w:r w:rsidR="000372A5" w:rsidRPr="00802DBB">
          <w:rPr>
            <w:rStyle w:val="Hyperlink"/>
            <w:noProof/>
          </w:rPr>
          <w:t>2.2.2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_Toc142127357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3BAD5C35" w14:textId="1D2CFAD8"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8" w:history="1">
        <w:r w:rsidR="000372A5" w:rsidRPr="00802DBB">
          <w:rPr>
            <w:rStyle w:val="Hyperlink"/>
            <w:noProof/>
          </w:rPr>
          <w:t>2.2.3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_Toc142127358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4B72B68" w14:textId="64735190"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9" w:history="1">
        <w:r w:rsidR="000372A5" w:rsidRPr="00802DBB">
          <w:rPr>
            <w:rStyle w:val="Hyperlink"/>
            <w:noProof/>
          </w:rPr>
          <w:t>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_Toc142127359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208F992" w14:textId="49B964D0"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0" w:history="1">
        <w:r w:rsidR="000372A5" w:rsidRPr="00802DBB">
          <w:rPr>
            <w:rStyle w:val="Hyperlink"/>
            <w:noProof/>
          </w:rPr>
          <w:t>2.4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_Toc142127360 \h </w:instrText>
        </w:r>
        <w:r w:rsidR="000372A5">
          <w:rPr>
            <w:noProof/>
            <w:webHidden/>
          </w:rPr>
        </w:r>
        <w:r w:rsidR="000372A5">
          <w:rPr>
            <w:noProof/>
            <w:webHidden/>
          </w:rPr>
          <w:fldChar w:fldCharType="separate"/>
        </w:r>
        <w:r w:rsidR="000372A5">
          <w:rPr>
            <w:noProof/>
            <w:webHidden/>
          </w:rPr>
          <w:t>15</w:t>
        </w:r>
        <w:r w:rsidR="000372A5">
          <w:rPr>
            <w:noProof/>
            <w:webHidden/>
          </w:rPr>
          <w:fldChar w:fldCharType="end"/>
        </w:r>
      </w:hyperlink>
    </w:p>
    <w:p w14:paraId="2D5AFFC7" w14:textId="6F0BCD41"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1" w:history="1">
        <w:r w:rsidR="000372A5" w:rsidRPr="00802DBB">
          <w:rPr>
            <w:rStyle w:val="Hyperlink"/>
            <w:noProof/>
          </w:rPr>
          <w:t>2.5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_Toc142127361 \h </w:instrText>
        </w:r>
        <w:r w:rsidR="000372A5">
          <w:rPr>
            <w:noProof/>
            <w:webHidden/>
          </w:rPr>
        </w:r>
        <w:r w:rsidR="000372A5">
          <w:rPr>
            <w:noProof/>
            <w:webHidden/>
          </w:rPr>
          <w:fldChar w:fldCharType="separate"/>
        </w:r>
        <w:r w:rsidR="000372A5">
          <w:rPr>
            <w:noProof/>
            <w:webHidden/>
          </w:rPr>
          <w:t>17</w:t>
        </w:r>
        <w:r w:rsidR="000372A5">
          <w:rPr>
            <w:noProof/>
            <w:webHidden/>
          </w:rPr>
          <w:fldChar w:fldCharType="end"/>
        </w:r>
      </w:hyperlink>
    </w:p>
    <w:p w14:paraId="17132F71" w14:textId="59B3805F"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2" w:history="1">
        <w:r w:rsidR="000372A5" w:rsidRPr="00802DBB">
          <w:rPr>
            <w:rStyle w:val="Hyperlink"/>
            <w:noProof/>
          </w:rPr>
          <w:t>2.6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Penelitian Terkait</w:t>
        </w:r>
        <w:r w:rsidR="000372A5">
          <w:rPr>
            <w:noProof/>
            <w:webHidden/>
          </w:rPr>
          <w:tab/>
        </w:r>
        <w:r w:rsidR="000372A5">
          <w:rPr>
            <w:noProof/>
            <w:webHidden/>
          </w:rPr>
          <w:fldChar w:fldCharType="begin"/>
        </w:r>
        <w:r w:rsidR="000372A5">
          <w:rPr>
            <w:noProof/>
            <w:webHidden/>
          </w:rPr>
          <w:instrText xml:space="preserve"> PAGEREF _Toc142127362 \h </w:instrText>
        </w:r>
        <w:r w:rsidR="000372A5">
          <w:rPr>
            <w:noProof/>
            <w:webHidden/>
          </w:rPr>
        </w:r>
        <w:r w:rsidR="000372A5">
          <w:rPr>
            <w:noProof/>
            <w:webHidden/>
          </w:rPr>
          <w:fldChar w:fldCharType="separate"/>
        </w:r>
        <w:r w:rsidR="000372A5">
          <w:rPr>
            <w:noProof/>
            <w:webHidden/>
          </w:rPr>
          <w:t>21</w:t>
        </w:r>
        <w:r w:rsidR="000372A5">
          <w:rPr>
            <w:noProof/>
            <w:webHidden/>
          </w:rPr>
          <w:fldChar w:fldCharType="end"/>
        </w:r>
      </w:hyperlink>
    </w:p>
    <w:p w14:paraId="560FCABB" w14:textId="210CA529"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63" w:history="1">
        <w:r w:rsidR="000372A5" w:rsidRPr="00802DBB">
          <w:rPr>
            <w:rStyle w:val="Hyperlink"/>
            <w:noProof/>
            <w:lang w:val="zh-CN" w:bidi="zh-CN"/>
          </w:rPr>
          <w:t>BAB 3</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3</w:t>
        </w:r>
        <w:r w:rsidR="000372A5">
          <w:rPr>
            <w:noProof/>
            <w:webHidden/>
          </w:rPr>
          <w:tab/>
        </w:r>
        <w:r w:rsidR="000372A5">
          <w:rPr>
            <w:noProof/>
            <w:webHidden/>
          </w:rPr>
          <w:fldChar w:fldCharType="begin"/>
        </w:r>
        <w:r w:rsidR="000372A5">
          <w:rPr>
            <w:noProof/>
            <w:webHidden/>
          </w:rPr>
          <w:instrText xml:space="preserve"> PAGEREF _Toc142127363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36E1491E" w14:textId="0AACA874"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4" w:history="1">
        <w:r w:rsidR="000372A5" w:rsidRPr="00802DBB">
          <w:rPr>
            <w:rStyle w:val="Hyperlink"/>
            <w:noProof/>
          </w:rPr>
          <w:t>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Lingkungan Pengujian Algoritma</w:t>
        </w:r>
        <w:r w:rsidR="000372A5">
          <w:rPr>
            <w:noProof/>
            <w:webHidden/>
          </w:rPr>
          <w:tab/>
        </w:r>
        <w:r w:rsidR="000372A5">
          <w:rPr>
            <w:noProof/>
            <w:webHidden/>
          </w:rPr>
          <w:fldChar w:fldCharType="begin"/>
        </w:r>
        <w:r w:rsidR="000372A5">
          <w:rPr>
            <w:noProof/>
            <w:webHidden/>
          </w:rPr>
          <w:instrText xml:space="preserve"> PAGEREF _Toc142127364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7BBECDED" w14:textId="495687B9"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5" w:history="1">
        <w:r w:rsidR="000372A5" w:rsidRPr="00802DBB">
          <w:rPr>
            <w:rStyle w:val="Hyperlink"/>
            <w:noProof/>
          </w:rPr>
          <w:t>3.1.1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Keras (</w:t>
        </w:r>
        <w:r w:rsidR="000372A5" w:rsidRPr="00802DBB">
          <w:rPr>
            <w:rStyle w:val="Hyperlink"/>
            <w:i/>
            <w:iCs/>
            <w:noProof/>
          </w:rPr>
          <w:t>Hardware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_Toc142127365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61EEE89E" w14:textId="7DAA8E3C"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6" w:history="1">
        <w:r w:rsidR="000372A5" w:rsidRPr="00802DBB">
          <w:rPr>
            <w:rStyle w:val="Hyperlink"/>
            <w:noProof/>
          </w:rPr>
          <w:t>3.1.2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Lunak (</w:t>
        </w:r>
        <w:r w:rsidR="000372A5" w:rsidRPr="00802DBB">
          <w:rPr>
            <w:rStyle w:val="Hyperlink"/>
            <w:i/>
            <w:iCs/>
            <w:noProof/>
          </w:rPr>
          <w:t>Software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_Toc142127366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255EE86A" w14:textId="6AF42181"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7" w:history="1">
        <w:r w:rsidR="000372A5" w:rsidRPr="00802DBB">
          <w:rPr>
            <w:rStyle w:val="Hyperlink"/>
            <w:noProof/>
          </w:rPr>
          <w:t>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_Toc142127367 \h </w:instrText>
        </w:r>
        <w:r w:rsidR="000372A5">
          <w:rPr>
            <w:noProof/>
            <w:webHidden/>
          </w:rPr>
        </w:r>
        <w:r w:rsidR="000372A5">
          <w:rPr>
            <w:noProof/>
            <w:webHidden/>
          </w:rPr>
          <w:fldChar w:fldCharType="separate"/>
        </w:r>
        <w:r w:rsidR="000372A5">
          <w:rPr>
            <w:noProof/>
            <w:webHidden/>
          </w:rPr>
          <w:t>28</w:t>
        </w:r>
        <w:r w:rsidR="000372A5">
          <w:rPr>
            <w:noProof/>
            <w:webHidden/>
          </w:rPr>
          <w:fldChar w:fldCharType="end"/>
        </w:r>
      </w:hyperlink>
    </w:p>
    <w:p w14:paraId="4506FD61" w14:textId="4F9ABF3E"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8" w:history="1">
        <w:r w:rsidR="000372A5" w:rsidRPr="00802DBB">
          <w:rPr>
            <w:rStyle w:val="Hyperlink"/>
            <w:noProof/>
          </w:rPr>
          <w:t>3.3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_Toc142127368 \h </w:instrText>
        </w:r>
        <w:r w:rsidR="000372A5">
          <w:rPr>
            <w:noProof/>
            <w:webHidden/>
          </w:rPr>
        </w:r>
        <w:r w:rsidR="000372A5">
          <w:rPr>
            <w:noProof/>
            <w:webHidden/>
          </w:rPr>
          <w:fldChar w:fldCharType="separate"/>
        </w:r>
        <w:r w:rsidR="000372A5">
          <w:rPr>
            <w:noProof/>
            <w:webHidden/>
          </w:rPr>
          <w:t>29</w:t>
        </w:r>
        <w:r w:rsidR="000372A5">
          <w:rPr>
            <w:noProof/>
            <w:webHidden/>
          </w:rPr>
          <w:fldChar w:fldCharType="end"/>
        </w:r>
      </w:hyperlink>
    </w:p>
    <w:p w14:paraId="38334808" w14:textId="6149DFCA"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9" w:history="1">
        <w:r w:rsidR="000372A5" w:rsidRPr="00802DBB">
          <w:rPr>
            <w:rStyle w:val="Hyperlink"/>
            <w:noProof/>
          </w:rPr>
          <w:t>3.4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_Toc142127369 \h </w:instrText>
        </w:r>
        <w:r w:rsidR="000372A5">
          <w:rPr>
            <w:noProof/>
            <w:webHidden/>
          </w:rPr>
        </w:r>
        <w:r w:rsidR="000372A5">
          <w:rPr>
            <w:noProof/>
            <w:webHidden/>
          </w:rPr>
          <w:fldChar w:fldCharType="separate"/>
        </w:r>
        <w:r w:rsidR="000372A5">
          <w:rPr>
            <w:noProof/>
            <w:webHidden/>
          </w:rPr>
          <w:t>31</w:t>
        </w:r>
        <w:r w:rsidR="000372A5">
          <w:rPr>
            <w:noProof/>
            <w:webHidden/>
          </w:rPr>
          <w:fldChar w:fldCharType="end"/>
        </w:r>
      </w:hyperlink>
    </w:p>
    <w:p w14:paraId="225F33EC" w14:textId="328D6DE6"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0" w:history="1">
        <w:r w:rsidR="000372A5" w:rsidRPr="00802DBB">
          <w:rPr>
            <w:rStyle w:val="Hyperlink"/>
            <w:noProof/>
          </w:rPr>
          <w:t>3.5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_Toc142127370 \h </w:instrText>
        </w:r>
        <w:r w:rsidR="000372A5">
          <w:rPr>
            <w:noProof/>
            <w:webHidden/>
          </w:rPr>
        </w:r>
        <w:r w:rsidR="000372A5">
          <w:rPr>
            <w:noProof/>
            <w:webHidden/>
          </w:rPr>
          <w:fldChar w:fldCharType="separate"/>
        </w:r>
        <w:r w:rsidR="000372A5">
          <w:rPr>
            <w:noProof/>
            <w:webHidden/>
          </w:rPr>
          <w:t>34</w:t>
        </w:r>
        <w:r w:rsidR="000372A5">
          <w:rPr>
            <w:noProof/>
            <w:webHidden/>
          </w:rPr>
          <w:fldChar w:fldCharType="end"/>
        </w:r>
      </w:hyperlink>
    </w:p>
    <w:p w14:paraId="3957B67B" w14:textId="7AB3C46F"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1" w:history="1">
        <w:r w:rsidR="000372A5" w:rsidRPr="00802DBB">
          <w:rPr>
            <w:rStyle w:val="Hyperlink"/>
            <w:noProof/>
            <w:lang w:val="zh-CN" w:bidi="zh-CN"/>
          </w:rPr>
          <w:t>BAB 4</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4</w:t>
        </w:r>
        <w:r w:rsidR="000372A5">
          <w:rPr>
            <w:noProof/>
            <w:webHidden/>
          </w:rPr>
          <w:tab/>
        </w:r>
        <w:r w:rsidR="000372A5">
          <w:rPr>
            <w:noProof/>
            <w:webHidden/>
          </w:rPr>
          <w:fldChar w:fldCharType="begin"/>
        </w:r>
        <w:r w:rsidR="000372A5">
          <w:rPr>
            <w:noProof/>
            <w:webHidden/>
          </w:rPr>
          <w:instrText xml:space="preserve"> PAGEREF _Toc142127371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75006D0A" w14:textId="067EF46A"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2" w:history="1">
        <w:r w:rsidR="000372A5" w:rsidRPr="00802DBB">
          <w:rPr>
            <w:rStyle w:val="Hyperlink"/>
            <w:noProof/>
          </w:rPr>
          <w:t>4.1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_Toc142127372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2C64091A" w14:textId="025D42B3"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3" w:history="1">
        <w:r w:rsidR="000372A5" w:rsidRPr="00802DBB">
          <w:rPr>
            <w:rStyle w:val="Hyperlink"/>
            <w:noProof/>
          </w:rPr>
          <w:t>4.1.1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_Toc142127373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14BDF6A6" w14:textId="0B02E7F5"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4" w:history="1">
        <w:r w:rsidR="000372A5" w:rsidRPr="00802DBB">
          <w:rPr>
            <w:rStyle w:val="Hyperlink"/>
            <w:noProof/>
          </w:rPr>
          <w:t>4.1.2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_Toc142127374 \h </w:instrText>
        </w:r>
        <w:r w:rsidR="000372A5">
          <w:rPr>
            <w:noProof/>
            <w:webHidden/>
          </w:rPr>
        </w:r>
        <w:r w:rsidR="000372A5">
          <w:rPr>
            <w:noProof/>
            <w:webHidden/>
          </w:rPr>
          <w:fldChar w:fldCharType="separate"/>
        </w:r>
        <w:r w:rsidR="000372A5">
          <w:rPr>
            <w:noProof/>
            <w:webHidden/>
          </w:rPr>
          <w:t>38</w:t>
        </w:r>
        <w:r w:rsidR="000372A5">
          <w:rPr>
            <w:noProof/>
            <w:webHidden/>
          </w:rPr>
          <w:fldChar w:fldCharType="end"/>
        </w:r>
      </w:hyperlink>
    </w:p>
    <w:p w14:paraId="56AC0DBA" w14:textId="435A889D"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5" w:history="1">
        <w:r w:rsidR="000372A5" w:rsidRPr="00802DBB">
          <w:rPr>
            <w:rStyle w:val="Hyperlink"/>
            <w:noProof/>
          </w:rPr>
          <w:t>4.2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_Toc142127375 \h </w:instrText>
        </w:r>
        <w:r w:rsidR="000372A5">
          <w:rPr>
            <w:noProof/>
            <w:webHidden/>
          </w:rPr>
        </w:r>
        <w:r w:rsidR="000372A5">
          <w:rPr>
            <w:noProof/>
            <w:webHidden/>
          </w:rPr>
          <w:fldChar w:fldCharType="separate"/>
        </w:r>
        <w:r w:rsidR="000372A5">
          <w:rPr>
            <w:noProof/>
            <w:webHidden/>
          </w:rPr>
          <w:t>44</w:t>
        </w:r>
        <w:r w:rsidR="000372A5">
          <w:rPr>
            <w:noProof/>
            <w:webHidden/>
          </w:rPr>
          <w:fldChar w:fldCharType="end"/>
        </w:r>
      </w:hyperlink>
    </w:p>
    <w:p w14:paraId="21978717" w14:textId="7A296390"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6" w:history="1">
        <w:r w:rsidR="000372A5" w:rsidRPr="00802DBB">
          <w:rPr>
            <w:rStyle w:val="Hyperlink"/>
            <w:noProof/>
          </w:rPr>
          <w:t>4.3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_Toc142127376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4D26541F" w14:textId="37C73CD3"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7" w:history="1">
        <w:r w:rsidR="000372A5" w:rsidRPr="00802DBB">
          <w:rPr>
            <w:rStyle w:val="Hyperlink"/>
            <w:noProof/>
          </w:rPr>
          <w:t>4.3.1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_Toc142127377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52761023" w14:textId="2FC867E5" w:rsidR="000372A5" w:rsidRDefault="004A61FE">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8" w:history="1">
        <w:r w:rsidR="000372A5" w:rsidRPr="00802DBB">
          <w:rPr>
            <w:rStyle w:val="Hyperlink"/>
            <w:noProof/>
          </w:rPr>
          <w:t>4.3.2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_Toc142127378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1655F79E" w14:textId="1C359174"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9" w:history="1">
        <w:r w:rsidR="000372A5" w:rsidRPr="00802DBB">
          <w:rPr>
            <w:rStyle w:val="Hyperlink"/>
            <w:noProof/>
            <w:lang w:val="zh-CN" w:bidi="zh-CN"/>
          </w:rPr>
          <w:t>BAB 5</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PENUTUP</w:t>
        </w:r>
        <w:r w:rsidR="000372A5">
          <w:rPr>
            <w:noProof/>
            <w:webHidden/>
          </w:rPr>
          <w:tab/>
        </w:r>
        <w:r w:rsidR="000372A5">
          <w:rPr>
            <w:noProof/>
            <w:webHidden/>
          </w:rPr>
          <w:fldChar w:fldCharType="begin"/>
        </w:r>
        <w:r w:rsidR="000372A5">
          <w:rPr>
            <w:noProof/>
            <w:webHidden/>
          </w:rPr>
          <w:instrText xml:space="preserve"> PAGEREF _Toc142127379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7B092743" w14:textId="03EF3D61"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0" w:history="1">
        <w:r w:rsidR="000372A5" w:rsidRPr="00802DBB">
          <w:rPr>
            <w:rStyle w:val="Hyperlink"/>
            <w:noProof/>
          </w:rPr>
          <w:t>5.1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Kesimpulan</w:t>
        </w:r>
        <w:r w:rsidR="000372A5">
          <w:rPr>
            <w:noProof/>
            <w:webHidden/>
          </w:rPr>
          <w:tab/>
        </w:r>
        <w:r w:rsidR="000372A5">
          <w:rPr>
            <w:noProof/>
            <w:webHidden/>
          </w:rPr>
          <w:fldChar w:fldCharType="begin"/>
        </w:r>
        <w:r w:rsidR="000372A5">
          <w:rPr>
            <w:noProof/>
            <w:webHidden/>
          </w:rPr>
          <w:instrText xml:space="preserve"> PAGEREF _Toc142127380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29341E64" w14:textId="402F05B4"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1" w:history="1">
        <w:r w:rsidR="000372A5" w:rsidRPr="00802DBB">
          <w:rPr>
            <w:rStyle w:val="Hyperlink"/>
            <w:noProof/>
          </w:rPr>
          <w:t>5.2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Saran</w:t>
        </w:r>
        <w:r w:rsidR="000372A5">
          <w:rPr>
            <w:noProof/>
            <w:webHidden/>
          </w:rPr>
          <w:tab/>
        </w:r>
        <w:r w:rsidR="000372A5">
          <w:rPr>
            <w:noProof/>
            <w:webHidden/>
          </w:rPr>
          <w:fldChar w:fldCharType="begin"/>
        </w:r>
        <w:r w:rsidR="000372A5">
          <w:rPr>
            <w:noProof/>
            <w:webHidden/>
          </w:rPr>
          <w:instrText xml:space="preserve"> PAGEREF _Toc142127381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4F7EAF47" w14:textId="0ED3AED9"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2" w:history="1">
        <w:r w:rsidR="000372A5" w:rsidRPr="00802DBB">
          <w:rPr>
            <w:rStyle w:val="Hyperlink"/>
            <w:noProof/>
          </w:rPr>
          <w:t>DAFTAR PUSTAKA</w:t>
        </w:r>
        <w:r w:rsidR="000372A5">
          <w:rPr>
            <w:noProof/>
            <w:webHidden/>
          </w:rPr>
          <w:tab/>
        </w:r>
        <w:r w:rsidR="000372A5">
          <w:rPr>
            <w:noProof/>
            <w:webHidden/>
          </w:rPr>
          <w:fldChar w:fldCharType="begin"/>
        </w:r>
        <w:r w:rsidR="000372A5">
          <w:rPr>
            <w:noProof/>
            <w:webHidden/>
          </w:rPr>
          <w:instrText xml:space="preserve"> PAGEREF _Toc142127382 \h </w:instrText>
        </w:r>
        <w:r w:rsidR="000372A5">
          <w:rPr>
            <w:noProof/>
            <w:webHidden/>
          </w:rPr>
        </w:r>
        <w:r w:rsidR="000372A5">
          <w:rPr>
            <w:noProof/>
            <w:webHidden/>
          </w:rPr>
          <w:fldChar w:fldCharType="separate"/>
        </w:r>
        <w:r w:rsidR="000372A5">
          <w:rPr>
            <w:noProof/>
            <w:webHidden/>
          </w:rPr>
          <w:t>52</w:t>
        </w:r>
        <w:r w:rsidR="000372A5">
          <w:rPr>
            <w:noProof/>
            <w:webHidden/>
          </w:rPr>
          <w:fldChar w:fldCharType="end"/>
        </w:r>
      </w:hyperlink>
    </w:p>
    <w:p w14:paraId="4A172589" w14:textId="4672DA23" w:rsidR="000372A5" w:rsidRDefault="004A61FE">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3" w:history="1">
        <w:r w:rsidR="000372A5" w:rsidRPr="00802DBB">
          <w:rPr>
            <w:rStyle w:val="Hyperlink"/>
            <w:noProof/>
          </w:rPr>
          <w:t>LAMPIRAN</w:t>
        </w:r>
        <w:r w:rsidR="000372A5">
          <w:rPr>
            <w:noProof/>
            <w:webHidden/>
          </w:rPr>
          <w:tab/>
        </w:r>
        <w:r w:rsidR="000372A5">
          <w:rPr>
            <w:noProof/>
            <w:webHidden/>
          </w:rPr>
          <w:fldChar w:fldCharType="begin"/>
        </w:r>
        <w:r w:rsidR="000372A5">
          <w:rPr>
            <w:noProof/>
            <w:webHidden/>
          </w:rPr>
          <w:instrText xml:space="preserve"> PAGEREF _Toc142127383 \h </w:instrText>
        </w:r>
        <w:r w:rsidR="000372A5">
          <w:rPr>
            <w:noProof/>
            <w:webHidden/>
          </w:rPr>
        </w:r>
        <w:r w:rsidR="000372A5">
          <w:rPr>
            <w:noProof/>
            <w:webHidden/>
          </w:rPr>
          <w:fldChar w:fldCharType="separate"/>
        </w:r>
        <w:r w:rsidR="000372A5">
          <w:rPr>
            <w:noProof/>
            <w:webHidden/>
          </w:rPr>
          <w:t>54</w:t>
        </w:r>
        <w:r w:rsidR="000372A5">
          <w:rPr>
            <w:noProof/>
            <w:webHidden/>
          </w:rPr>
          <w:fldChar w:fldCharType="end"/>
        </w:r>
      </w:hyperlink>
    </w:p>
    <w:p w14:paraId="7507E470" w14:textId="7AADA67F"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4" w:history="1">
        <w:r w:rsidR="000372A5" w:rsidRPr="00802DBB">
          <w:rPr>
            <w:rStyle w:val="Hyperlink"/>
            <w:noProof/>
          </w:rPr>
          <w:t>Daftar Riwayat Hidup</w:t>
        </w:r>
        <w:r w:rsidR="000372A5">
          <w:rPr>
            <w:noProof/>
            <w:webHidden/>
          </w:rPr>
          <w:tab/>
        </w:r>
        <w:r w:rsidR="000372A5">
          <w:rPr>
            <w:noProof/>
            <w:webHidden/>
          </w:rPr>
          <w:fldChar w:fldCharType="begin"/>
        </w:r>
        <w:r w:rsidR="000372A5">
          <w:rPr>
            <w:noProof/>
            <w:webHidden/>
          </w:rPr>
          <w:instrText xml:space="preserve"> PAGEREF _Toc142127384 \h </w:instrText>
        </w:r>
        <w:r w:rsidR="000372A5">
          <w:rPr>
            <w:noProof/>
            <w:webHidden/>
          </w:rPr>
        </w:r>
        <w:r w:rsidR="000372A5">
          <w:rPr>
            <w:noProof/>
            <w:webHidden/>
          </w:rPr>
          <w:fldChar w:fldCharType="separate"/>
        </w:r>
        <w:r w:rsidR="000372A5">
          <w:rPr>
            <w:noProof/>
            <w:webHidden/>
          </w:rPr>
          <w:t>55</w:t>
        </w:r>
        <w:r w:rsidR="000372A5">
          <w:rPr>
            <w:noProof/>
            <w:webHidden/>
          </w:rPr>
          <w:fldChar w:fldCharType="end"/>
        </w:r>
      </w:hyperlink>
    </w:p>
    <w:p w14:paraId="4AD39D90" w14:textId="79E487D3"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5" w:history="1">
        <w:r w:rsidR="000372A5" w:rsidRPr="00802DBB">
          <w:rPr>
            <w:rStyle w:val="Hyperlink"/>
            <w:noProof/>
          </w:rPr>
          <w:t>Lembar Konsultasi</w:t>
        </w:r>
        <w:r w:rsidR="000372A5">
          <w:rPr>
            <w:noProof/>
            <w:webHidden/>
          </w:rPr>
          <w:tab/>
        </w:r>
        <w:r w:rsidR="000372A5">
          <w:rPr>
            <w:noProof/>
            <w:webHidden/>
          </w:rPr>
          <w:fldChar w:fldCharType="begin"/>
        </w:r>
        <w:r w:rsidR="000372A5">
          <w:rPr>
            <w:noProof/>
            <w:webHidden/>
          </w:rPr>
          <w:instrText xml:space="preserve"> PAGEREF _Toc142127385 \h </w:instrText>
        </w:r>
        <w:r w:rsidR="000372A5">
          <w:rPr>
            <w:noProof/>
            <w:webHidden/>
          </w:rPr>
        </w:r>
        <w:r w:rsidR="000372A5">
          <w:rPr>
            <w:noProof/>
            <w:webHidden/>
          </w:rPr>
          <w:fldChar w:fldCharType="separate"/>
        </w:r>
        <w:r w:rsidR="000372A5">
          <w:rPr>
            <w:noProof/>
            <w:webHidden/>
          </w:rPr>
          <w:t>56</w:t>
        </w:r>
        <w:r w:rsidR="000372A5">
          <w:rPr>
            <w:noProof/>
            <w:webHidden/>
          </w:rPr>
          <w:fldChar w:fldCharType="end"/>
        </w:r>
      </w:hyperlink>
    </w:p>
    <w:p w14:paraId="33508756" w14:textId="75EC0F3C"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6" w:history="1">
        <w:r w:rsidR="000372A5" w:rsidRPr="00802DBB">
          <w:rPr>
            <w:rStyle w:val="Hyperlink"/>
            <w:noProof/>
          </w:rPr>
          <w:t>Kode Program</w:t>
        </w:r>
        <w:r w:rsidR="000372A5">
          <w:rPr>
            <w:noProof/>
            <w:webHidden/>
          </w:rPr>
          <w:tab/>
        </w:r>
        <w:r w:rsidR="000372A5">
          <w:rPr>
            <w:noProof/>
            <w:webHidden/>
          </w:rPr>
          <w:fldChar w:fldCharType="begin"/>
        </w:r>
        <w:r w:rsidR="000372A5">
          <w:rPr>
            <w:noProof/>
            <w:webHidden/>
          </w:rPr>
          <w:instrText xml:space="preserve"> PAGEREF _Toc142127386 \h </w:instrText>
        </w:r>
        <w:r w:rsidR="000372A5">
          <w:rPr>
            <w:noProof/>
            <w:webHidden/>
          </w:rPr>
        </w:r>
        <w:r w:rsidR="000372A5">
          <w:rPr>
            <w:noProof/>
            <w:webHidden/>
          </w:rPr>
          <w:fldChar w:fldCharType="separate"/>
        </w:r>
        <w:r w:rsidR="000372A5">
          <w:rPr>
            <w:noProof/>
            <w:webHidden/>
          </w:rPr>
          <w:t>57</w:t>
        </w:r>
        <w:r w:rsidR="000372A5">
          <w:rPr>
            <w:noProof/>
            <w:webHidden/>
          </w:rPr>
          <w:fldChar w:fldCharType="end"/>
        </w:r>
      </w:hyperlink>
    </w:p>
    <w:p w14:paraId="3364C8E8" w14:textId="16371A2B"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7"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_Toc142127387 \h </w:instrText>
        </w:r>
        <w:r w:rsidR="000372A5">
          <w:rPr>
            <w:noProof/>
            <w:webHidden/>
          </w:rPr>
        </w:r>
        <w:r w:rsidR="000372A5">
          <w:rPr>
            <w:noProof/>
            <w:webHidden/>
          </w:rPr>
          <w:fldChar w:fldCharType="separate"/>
        </w:r>
        <w:r w:rsidR="000372A5">
          <w:rPr>
            <w:noProof/>
            <w:webHidden/>
          </w:rPr>
          <w:t>58</w:t>
        </w:r>
        <w:r w:rsidR="000372A5">
          <w:rPr>
            <w:noProof/>
            <w:webHidden/>
          </w:rPr>
          <w:fldChar w:fldCharType="end"/>
        </w:r>
      </w:hyperlink>
    </w:p>
    <w:p w14:paraId="3C7C3DE1" w14:textId="2C610507"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8"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_Toc142127388 \h </w:instrText>
        </w:r>
        <w:r w:rsidR="000372A5">
          <w:rPr>
            <w:noProof/>
            <w:webHidden/>
          </w:rPr>
        </w:r>
        <w:r w:rsidR="000372A5">
          <w:rPr>
            <w:noProof/>
            <w:webHidden/>
          </w:rPr>
          <w:fldChar w:fldCharType="separate"/>
        </w:r>
        <w:r w:rsidR="000372A5">
          <w:rPr>
            <w:noProof/>
            <w:webHidden/>
          </w:rPr>
          <w:t>59</w:t>
        </w:r>
        <w:r w:rsidR="000372A5">
          <w:rPr>
            <w:noProof/>
            <w:webHidden/>
          </w:rPr>
          <w:fldChar w:fldCharType="end"/>
        </w:r>
      </w:hyperlink>
    </w:p>
    <w:p w14:paraId="055EB32A" w14:textId="64E61859"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9" w:history="1">
        <w:r w:rsidR="000372A5" w:rsidRPr="00802DBB">
          <w:rPr>
            <w:rStyle w:val="Hyperlink"/>
            <w:noProof/>
          </w:rPr>
          <w:t>Form Hasil Pemeriksaan Tingkat Plagiarisme</w:t>
        </w:r>
        <w:r w:rsidR="000372A5">
          <w:rPr>
            <w:noProof/>
            <w:webHidden/>
          </w:rPr>
          <w:tab/>
        </w:r>
        <w:r w:rsidR="000372A5">
          <w:rPr>
            <w:noProof/>
            <w:webHidden/>
          </w:rPr>
          <w:fldChar w:fldCharType="begin"/>
        </w:r>
        <w:r w:rsidR="000372A5">
          <w:rPr>
            <w:noProof/>
            <w:webHidden/>
          </w:rPr>
          <w:instrText xml:space="preserve"> PAGEREF _Toc142127389 \h </w:instrText>
        </w:r>
        <w:r w:rsidR="000372A5">
          <w:rPr>
            <w:noProof/>
            <w:webHidden/>
          </w:rPr>
        </w:r>
        <w:r w:rsidR="000372A5">
          <w:rPr>
            <w:noProof/>
            <w:webHidden/>
          </w:rPr>
          <w:fldChar w:fldCharType="separate"/>
        </w:r>
        <w:r w:rsidR="000372A5">
          <w:rPr>
            <w:noProof/>
            <w:webHidden/>
          </w:rPr>
          <w:t>60</w:t>
        </w:r>
        <w:r w:rsidR="000372A5">
          <w:rPr>
            <w:noProof/>
            <w:webHidden/>
          </w:rPr>
          <w:fldChar w:fldCharType="end"/>
        </w:r>
      </w:hyperlink>
    </w:p>
    <w:p w14:paraId="1D0BFE3E" w14:textId="63F80A0A"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0" w:history="1">
        <w:r w:rsidR="000372A5" w:rsidRPr="00802DBB">
          <w:rPr>
            <w:rStyle w:val="Hyperlink"/>
            <w:rFonts w:eastAsia="Times"/>
            <w:noProof/>
          </w:rPr>
          <w:t>Laporan Hasil Pengecekan Plagiarisme</w:t>
        </w:r>
        <w:r w:rsidR="000372A5">
          <w:rPr>
            <w:noProof/>
            <w:webHidden/>
          </w:rPr>
          <w:tab/>
        </w:r>
        <w:r w:rsidR="000372A5">
          <w:rPr>
            <w:noProof/>
            <w:webHidden/>
          </w:rPr>
          <w:fldChar w:fldCharType="begin"/>
        </w:r>
        <w:r w:rsidR="000372A5">
          <w:rPr>
            <w:noProof/>
            <w:webHidden/>
          </w:rPr>
          <w:instrText xml:space="preserve"> PAGEREF _Toc142127390 \h </w:instrText>
        </w:r>
        <w:r w:rsidR="000372A5">
          <w:rPr>
            <w:noProof/>
            <w:webHidden/>
          </w:rPr>
        </w:r>
        <w:r w:rsidR="000372A5">
          <w:rPr>
            <w:noProof/>
            <w:webHidden/>
          </w:rPr>
          <w:fldChar w:fldCharType="separate"/>
        </w:r>
        <w:r w:rsidR="000372A5">
          <w:rPr>
            <w:noProof/>
            <w:webHidden/>
          </w:rPr>
          <w:t>61</w:t>
        </w:r>
        <w:r w:rsidR="000372A5">
          <w:rPr>
            <w:noProof/>
            <w:webHidden/>
          </w:rPr>
          <w:fldChar w:fldCharType="end"/>
        </w:r>
      </w:hyperlink>
    </w:p>
    <w:p w14:paraId="70255BE6" w14:textId="0A8037E4" w:rsidR="000372A5" w:rsidRDefault="004A61FE">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1" w:history="1">
        <w:r w:rsidR="000372A5" w:rsidRPr="00802DBB">
          <w:rPr>
            <w:rStyle w:val="Hyperlink"/>
            <w:noProof/>
          </w:rPr>
          <w:t>Notulen Tugas Akhir</w:t>
        </w:r>
        <w:r w:rsidR="000372A5">
          <w:rPr>
            <w:noProof/>
            <w:webHidden/>
          </w:rPr>
          <w:tab/>
        </w:r>
        <w:r w:rsidR="000372A5">
          <w:rPr>
            <w:noProof/>
            <w:webHidden/>
          </w:rPr>
          <w:fldChar w:fldCharType="begin"/>
        </w:r>
        <w:r w:rsidR="000372A5">
          <w:rPr>
            <w:noProof/>
            <w:webHidden/>
          </w:rPr>
          <w:instrText xml:space="preserve"> PAGEREF _Toc142127391 \h </w:instrText>
        </w:r>
        <w:r w:rsidR="000372A5">
          <w:rPr>
            <w:noProof/>
            <w:webHidden/>
          </w:rPr>
        </w:r>
        <w:r w:rsidR="000372A5">
          <w:rPr>
            <w:noProof/>
            <w:webHidden/>
          </w:rPr>
          <w:fldChar w:fldCharType="separate"/>
        </w:r>
        <w:r w:rsidR="000372A5">
          <w:rPr>
            <w:noProof/>
            <w:webHidden/>
          </w:rPr>
          <w:t>62</w:t>
        </w:r>
        <w:r w:rsidR="000372A5">
          <w:rPr>
            <w:noProof/>
            <w:webHidden/>
          </w:rPr>
          <w:fldChar w:fldCharType="end"/>
        </w:r>
      </w:hyperlink>
    </w:p>
    <w:p w14:paraId="16E4FDDD" w14:textId="64437C6A" w:rsidR="005D5BE6" w:rsidRDefault="00CE4201" w:rsidP="00CE4201">
      <w:pPr>
        <w:pStyle w:val="Pustaka1"/>
        <w:rPr>
          <w:b/>
        </w:rPr>
        <w:sectPr w:rsidR="005D5BE6" w:rsidSect="0090418A">
          <w:footerReference w:type="default" r:id="rId11"/>
          <w:pgSz w:w="11906" w:h="16838" w:code="9"/>
          <w:pgMar w:top="2268" w:right="1701" w:bottom="1701" w:left="2268" w:header="1417" w:footer="850" w:gutter="0"/>
          <w:pgNumType w:fmt="lowerRoman" w:start="3"/>
          <w:cols w:space="720"/>
          <w:docGrid w:linePitch="360"/>
        </w:sectPr>
      </w:pPr>
      <w:r>
        <w:fldChar w:fldCharType="end"/>
      </w:r>
    </w:p>
    <w:p w14:paraId="29B48EA7" w14:textId="03178DD4" w:rsidR="005D5BE6" w:rsidRDefault="006E0A83" w:rsidP="00A737C8">
      <w:pPr>
        <w:pStyle w:val="Quote"/>
      </w:pPr>
      <w:bookmarkStart w:id="8" w:name="_Toc142127342"/>
      <w:r>
        <w:lastRenderedPageBreak/>
        <w:t>DAFTAR TABEL</w:t>
      </w:r>
      <w:bookmarkEnd w:id="8"/>
    </w:p>
    <w:p w14:paraId="5BA2ED08" w14:textId="1F3B972F" w:rsidR="009A6B7E" w:rsidRDefault="001272EB">
      <w:pPr>
        <w:pStyle w:val="TableofFigures"/>
        <w:tabs>
          <w:tab w:val="right" w:leader="dot" w:pos="7927"/>
        </w:tabs>
        <w:rPr>
          <w:rFonts w:asciiTheme="minorHAnsi" w:eastAsiaTheme="minorEastAsia" w:hAnsiTheme="minorHAnsi" w:cstheme="minorBidi"/>
          <w:noProof/>
          <w:sz w:val="22"/>
          <w:lang w:val="en-ID" w:eastAsia="ja-JP"/>
        </w:rPr>
      </w:pPr>
      <w:r>
        <w:rPr>
          <w:szCs w:val="24"/>
        </w:rPr>
        <w:fldChar w:fldCharType="begin"/>
      </w:r>
      <w:r>
        <w:rPr>
          <w:szCs w:val="24"/>
        </w:rPr>
        <w:instrText xml:space="preserve"> TOC \h \z \c "Tabel" </w:instrText>
      </w:r>
      <w:r>
        <w:rPr>
          <w:szCs w:val="24"/>
        </w:rPr>
        <w:fldChar w:fldCharType="separate"/>
      </w:r>
      <w:hyperlink w:anchor="_Toc177559280" w:history="1">
        <w:r w:rsidR="009A6B7E" w:rsidRPr="00DA1B9D">
          <w:rPr>
            <w:rStyle w:val="Hyperlink"/>
            <w:noProof/>
          </w:rPr>
          <w:t>Tabel 1.1 Analisis Aspek Ekonomis oleh Narasumber</w:t>
        </w:r>
        <w:r w:rsidR="009A6B7E">
          <w:rPr>
            <w:noProof/>
            <w:webHidden/>
          </w:rPr>
          <w:tab/>
        </w:r>
        <w:r w:rsidR="009A6B7E">
          <w:rPr>
            <w:noProof/>
            <w:webHidden/>
          </w:rPr>
          <w:fldChar w:fldCharType="begin"/>
        </w:r>
        <w:r w:rsidR="009A6B7E">
          <w:rPr>
            <w:noProof/>
            <w:webHidden/>
          </w:rPr>
          <w:instrText xml:space="preserve"> PAGEREF _Toc177559280 \h </w:instrText>
        </w:r>
        <w:r w:rsidR="009A6B7E">
          <w:rPr>
            <w:noProof/>
            <w:webHidden/>
          </w:rPr>
        </w:r>
        <w:r w:rsidR="009A6B7E">
          <w:rPr>
            <w:noProof/>
            <w:webHidden/>
          </w:rPr>
          <w:fldChar w:fldCharType="separate"/>
        </w:r>
        <w:r w:rsidR="009A6B7E">
          <w:rPr>
            <w:noProof/>
            <w:webHidden/>
          </w:rPr>
          <w:t>1</w:t>
        </w:r>
        <w:r w:rsidR="009A6B7E">
          <w:rPr>
            <w:noProof/>
            <w:webHidden/>
          </w:rPr>
          <w:fldChar w:fldCharType="end"/>
        </w:r>
      </w:hyperlink>
    </w:p>
    <w:p w14:paraId="146C461E" w14:textId="6472E8EA"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1" w:history="1">
        <w:r w:rsidR="009A6B7E" w:rsidRPr="00DA1B9D">
          <w:rPr>
            <w:rStyle w:val="Hyperlink"/>
            <w:noProof/>
          </w:rPr>
          <w:t>Tabel 2.1</w:t>
        </w:r>
        <w:r w:rsidR="009A6B7E" w:rsidRPr="00DA1B9D">
          <w:rPr>
            <w:rStyle w:val="Hyperlink"/>
            <w:noProof/>
            <w:lang w:val="id-ID"/>
          </w:rPr>
          <w:t xml:space="preserve"> Perbedaan GA dan FGA</w:t>
        </w:r>
        <w:r w:rsidR="009A6B7E">
          <w:rPr>
            <w:noProof/>
            <w:webHidden/>
          </w:rPr>
          <w:tab/>
        </w:r>
        <w:r w:rsidR="009A6B7E">
          <w:rPr>
            <w:noProof/>
            <w:webHidden/>
          </w:rPr>
          <w:fldChar w:fldCharType="begin"/>
        </w:r>
        <w:r w:rsidR="009A6B7E">
          <w:rPr>
            <w:noProof/>
            <w:webHidden/>
          </w:rPr>
          <w:instrText xml:space="preserve"> PAGEREF _Toc177559281 \h </w:instrText>
        </w:r>
        <w:r w:rsidR="009A6B7E">
          <w:rPr>
            <w:noProof/>
            <w:webHidden/>
          </w:rPr>
        </w:r>
        <w:r w:rsidR="009A6B7E">
          <w:rPr>
            <w:noProof/>
            <w:webHidden/>
          </w:rPr>
          <w:fldChar w:fldCharType="separate"/>
        </w:r>
        <w:r w:rsidR="009A6B7E">
          <w:rPr>
            <w:noProof/>
            <w:webHidden/>
          </w:rPr>
          <w:t>9</w:t>
        </w:r>
        <w:r w:rsidR="009A6B7E">
          <w:rPr>
            <w:noProof/>
            <w:webHidden/>
          </w:rPr>
          <w:fldChar w:fldCharType="end"/>
        </w:r>
      </w:hyperlink>
    </w:p>
    <w:p w14:paraId="18CAAA31" w14:textId="07BBE0CA"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2" w:history="1">
        <w:r w:rsidR="009A6B7E" w:rsidRPr="00DA1B9D">
          <w:rPr>
            <w:rStyle w:val="Hyperlink"/>
            <w:noProof/>
          </w:rPr>
          <w:t>Tabel 2.2</w:t>
        </w:r>
        <w:r w:rsidR="009A6B7E" w:rsidRPr="00DA1B9D">
          <w:rPr>
            <w:rStyle w:val="Hyperlink"/>
            <w:noProof/>
            <w:lang w:val="id-ID"/>
          </w:rPr>
          <w:t xml:space="preserve"> Penelitian Terkait</w:t>
        </w:r>
        <w:r w:rsidR="009A6B7E">
          <w:rPr>
            <w:noProof/>
            <w:webHidden/>
          </w:rPr>
          <w:tab/>
        </w:r>
        <w:r w:rsidR="009A6B7E">
          <w:rPr>
            <w:noProof/>
            <w:webHidden/>
          </w:rPr>
          <w:fldChar w:fldCharType="begin"/>
        </w:r>
        <w:r w:rsidR="009A6B7E">
          <w:rPr>
            <w:noProof/>
            <w:webHidden/>
          </w:rPr>
          <w:instrText xml:space="preserve"> PAGEREF _Toc177559282 \h </w:instrText>
        </w:r>
        <w:r w:rsidR="009A6B7E">
          <w:rPr>
            <w:noProof/>
            <w:webHidden/>
          </w:rPr>
        </w:r>
        <w:r w:rsidR="009A6B7E">
          <w:rPr>
            <w:noProof/>
            <w:webHidden/>
          </w:rPr>
          <w:fldChar w:fldCharType="separate"/>
        </w:r>
        <w:r w:rsidR="009A6B7E">
          <w:rPr>
            <w:noProof/>
            <w:webHidden/>
          </w:rPr>
          <w:t>13</w:t>
        </w:r>
        <w:r w:rsidR="009A6B7E">
          <w:rPr>
            <w:noProof/>
            <w:webHidden/>
          </w:rPr>
          <w:fldChar w:fldCharType="end"/>
        </w:r>
      </w:hyperlink>
    </w:p>
    <w:p w14:paraId="31EFE39B" w14:textId="3A4C7F35"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3" w:history="1">
        <w:r w:rsidR="009A6B7E" w:rsidRPr="00DA1B9D">
          <w:rPr>
            <w:rStyle w:val="Hyperlink"/>
            <w:noProof/>
          </w:rPr>
          <w:t>Tabel 3.1</w:t>
        </w:r>
        <w:r w:rsidR="009A6B7E" w:rsidRPr="00DA1B9D">
          <w:rPr>
            <w:rStyle w:val="Hyperlink"/>
            <w:noProof/>
            <w:lang w:val="id-ID"/>
          </w:rPr>
          <w:t xml:space="preserve"> Waktu dan Ruangan Perkuliahan</w:t>
        </w:r>
        <w:r w:rsidR="009A6B7E">
          <w:rPr>
            <w:noProof/>
            <w:webHidden/>
          </w:rPr>
          <w:tab/>
        </w:r>
        <w:r w:rsidR="009A6B7E">
          <w:rPr>
            <w:noProof/>
            <w:webHidden/>
          </w:rPr>
          <w:fldChar w:fldCharType="begin"/>
        </w:r>
        <w:r w:rsidR="009A6B7E">
          <w:rPr>
            <w:noProof/>
            <w:webHidden/>
          </w:rPr>
          <w:instrText xml:space="preserve"> PAGEREF _Toc177559283 \h </w:instrText>
        </w:r>
        <w:r w:rsidR="009A6B7E">
          <w:rPr>
            <w:noProof/>
            <w:webHidden/>
          </w:rPr>
        </w:r>
        <w:r w:rsidR="009A6B7E">
          <w:rPr>
            <w:noProof/>
            <w:webHidden/>
          </w:rPr>
          <w:fldChar w:fldCharType="separate"/>
        </w:r>
        <w:r w:rsidR="009A6B7E">
          <w:rPr>
            <w:noProof/>
            <w:webHidden/>
          </w:rPr>
          <w:t>22</w:t>
        </w:r>
        <w:r w:rsidR="009A6B7E">
          <w:rPr>
            <w:noProof/>
            <w:webHidden/>
          </w:rPr>
          <w:fldChar w:fldCharType="end"/>
        </w:r>
      </w:hyperlink>
    </w:p>
    <w:p w14:paraId="5AFB87ED" w14:textId="4BDB37A3"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4" w:history="1">
        <w:r w:rsidR="009A6B7E" w:rsidRPr="00DA1B9D">
          <w:rPr>
            <w:rStyle w:val="Hyperlink"/>
            <w:noProof/>
          </w:rPr>
          <w:t>Tabel 3.2</w:t>
        </w:r>
        <w:r w:rsidR="009A6B7E" w:rsidRPr="00DA1B9D">
          <w:rPr>
            <w:rStyle w:val="Hyperlink"/>
            <w:noProof/>
            <w:lang w:val="id-ID"/>
          </w:rPr>
          <w:t xml:space="preserve"> Mata Kuliah Semester Gasal</w:t>
        </w:r>
        <w:r w:rsidR="009A6B7E">
          <w:rPr>
            <w:noProof/>
            <w:webHidden/>
          </w:rPr>
          <w:tab/>
        </w:r>
        <w:r w:rsidR="009A6B7E">
          <w:rPr>
            <w:noProof/>
            <w:webHidden/>
          </w:rPr>
          <w:fldChar w:fldCharType="begin"/>
        </w:r>
        <w:r w:rsidR="009A6B7E">
          <w:rPr>
            <w:noProof/>
            <w:webHidden/>
          </w:rPr>
          <w:instrText xml:space="preserve"> PAGEREF _Toc177559284 \h </w:instrText>
        </w:r>
        <w:r w:rsidR="009A6B7E">
          <w:rPr>
            <w:noProof/>
            <w:webHidden/>
          </w:rPr>
        </w:r>
        <w:r w:rsidR="009A6B7E">
          <w:rPr>
            <w:noProof/>
            <w:webHidden/>
          </w:rPr>
          <w:fldChar w:fldCharType="separate"/>
        </w:r>
        <w:r w:rsidR="009A6B7E">
          <w:rPr>
            <w:noProof/>
            <w:webHidden/>
          </w:rPr>
          <w:t>22</w:t>
        </w:r>
        <w:r w:rsidR="009A6B7E">
          <w:rPr>
            <w:noProof/>
            <w:webHidden/>
          </w:rPr>
          <w:fldChar w:fldCharType="end"/>
        </w:r>
      </w:hyperlink>
    </w:p>
    <w:p w14:paraId="7E9A6809" w14:textId="630F28AC"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5" w:history="1">
        <w:r w:rsidR="009A6B7E" w:rsidRPr="00DA1B9D">
          <w:rPr>
            <w:rStyle w:val="Hyperlink"/>
            <w:noProof/>
          </w:rPr>
          <w:t>Tabel 3.3</w:t>
        </w:r>
        <w:r w:rsidR="009A6B7E" w:rsidRPr="00DA1B9D">
          <w:rPr>
            <w:rStyle w:val="Hyperlink"/>
            <w:noProof/>
            <w:lang w:val="id-ID"/>
          </w:rPr>
          <w:t xml:space="preserve"> Dosen Pengajar Mata Kuliah Semester Gasal</w:t>
        </w:r>
        <w:r w:rsidR="009A6B7E">
          <w:rPr>
            <w:noProof/>
            <w:webHidden/>
          </w:rPr>
          <w:tab/>
        </w:r>
        <w:r w:rsidR="009A6B7E">
          <w:rPr>
            <w:noProof/>
            <w:webHidden/>
          </w:rPr>
          <w:fldChar w:fldCharType="begin"/>
        </w:r>
        <w:r w:rsidR="009A6B7E">
          <w:rPr>
            <w:noProof/>
            <w:webHidden/>
          </w:rPr>
          <w:instrText xml:space="preserve"> PAGEREF _Toc177559285 \h </w:instrText>
        </w:r>
        <w:r w:rsidR="009A6B7E">
          <w:rPr>
            <w:noProof/>
            <w:webHidden/>
          </w:rPr>
        </w:r>
        <w:r w:rsidR="009A6B7E">
          <w:rPr>
            <w:noProof/>
            <w:webHidden/>
          </w:rPr>
          <w:fldChar w:fldCharType="separate"/>
        </w:r>
        <w:r w:rsidR="009A6B7E">
          <w:rPr>
            <w:noProof/>
            <w:webHidden/>
          </w:rPr>
          <w:t>24</w:t>
        </w:r>
        <w:r w:rsidR="009A6B7E">
          <w:rPr>
            <w:noProof/>
            <w:webHidden/>
          </w:rPr>
          <w:fldChar w:fldCharType="end"/>
        </w:r>
      </w:hyperlink>
    </w:p>
    <w:p w14:paraId="0496126A" w14:textId="0FC2EA60"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6" w:history="1">
        <w:r w:rsidR="009A6B7E" w:rsidRPr="00DA1B9D">
          <w:rPr>
            <w:rStyle w:val="Hyperlink"/>
            <w:noProof/>
          </w:rPr>
          <w:t>Tabel 4.1</w:t>
        </w:r>
        <w:r w:rsidR="009A6B7E" w:rsidRPr="00DA1B9D">
          <w:rPr>
            <w:rStyle w:val="Hyperlink"/>
            <w:noProof/>
            <w:lang w:val="id-ID"/>
          </w:rPr>
          <w:t xml:space="preserve"> Perbandingan </w:t>
        </w:r>
        <w:r w:rsidR="009A6B7E" w:rsidRPr="00DA1B9D">
          <w:rPr>
            <w:rStyle w:val="Hyperlink"/>
            <w:i/>
            <w:noProof/>
            <w:lang w:val="id-ID"/>
          </w:rPr>
          <w:t xml:space="preserve">Parameter Tuning </w:t>
        </w:r>
        <w:r w:rsidR="009A6B7E" w:rsidRPr="00DA1B9D">
          <w:rPr>
            <w:rStyle w:val="Hyperlink"/>
            <w:noProof/>
            <w:lang w:val="id-ID"/>
          </w:rPr>
          <w:t>FGA</w:t>
        </w:r>
        <w:r w:rsidR="009A6B7E">
          <w:rPr>
            <w:noProof/>
            <w:webHidden/>
          </w:rPr>
          <w:tab/>
        </w:r>
        <w:r w:rsidR="009A6B7E">
          <w:rPr>
            <w:noProof/>
            <w:webHidden/>
          </w:rPr>
          <w:fldChar w:fldCharType="begin"/>
        </w:r>
        <w:r w:rsidR="009A6B7E">
          <w:rPr>
            <w:noProof/>
            <w:webHidden/>
          </w:rPr>
          <w:instrText xml:space="preserve"> PAGEREF _Toc177559286 \h </w:instrText>
        </w:r>
        <w:r w:rsidR="009A6B7E">
          <w:rPr>
            <w:noProof/>
            <w:webHidden/>
          </w:rPr>
        </w:r>
        <w:r w:rsidR="009A6B7E">
          <w:rPr>
            <w:noProof/>
            <w:webHidden/>
          </w:rPr>
          <w:fldChar w:fldCharType="separate"/>
        </w:r>
        <w:r w:rsidR="009A6B7E">
          <w:rPr>
            <w:noProof/>
            <w:webHidden/>
          </w:rPr>
          <w:t>30</w:t>
        </w:r>
        <w:r w:rsidR="009A6B7E">
          <w:rPr>
            <w:noProof/>
            <w:webHidden/>
          </w:rPr>
          <w:fldChar w:fldCharType="end"/>
        </w:r>
      </w:hyperlink>
    </w:p>
    <w:p w14:paraId="0C4D2AC7" w14:textId="4E6D7FD6"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7" w:history="1">
        <w:r w:rsidR="009A6B7E" w:rsidRPr="00DA1B9D">
          <w:rPr>
            <w:rStyle w:val="Hyperlink"/>
            <w:noProof/>
          </w:rPr>
          <w:t>Tabel 4.2</w:t>
        </w:r>
        <w:r w:rsidR="009A6B7E" w:rsidRPr="00DA1B9D">
          <w:rPr>
            <w:rStyle w:val="Hyperlink"/>
            <w:noProof/>
            <w:lang w:val="id-ID"/>
          </w:rPr>
          <w:t xml:space="preserve"> </w:t>
        </w:r>
        <w:r w:rsidR="009A6B7E" w:rsidRPr="00DA1B9D">
          <w:rPr>
            <w:rStyle w:val="Hyperlink"/>
            <w:i/>
            <w:noProof/>
            <w:lang w:val="id-ID"/>
          </w:rPr>
          <w:t xml:space="preserve">Parameter Tuning </w:t>
        </w:r>
        <w:r w:rsidR="009A6B7E" w:rsidRPr="00DA1B9D">
          <w:rPr>
            <w:rStyle w:val="Hyperlink"/>
            <w:noProof/>
            <w:lang w:val="id-ID"/>
          </w:rPr>
          <w:t>FGA 10 Kromosom dan 2 Individu Setiap Kromosom</w:t>
        </w:r>
        <w:r w:rsidR="009A6B7E">
          <w:rPr>
            <w:noProof/>
            <w:webHidden/>
          </w:rPr>
          <w:tab/>
        </w:r>
        <w:r w:rsidR="009A6B7E">
          <w:rPr>
            <w:noProof/>
            <w:webHidden/>
          </w:rPr>
          <w:fldChar w:fldCharType="begin"/>
        </w:r>
        <w:r w:rsidR="009A6B7E">
          <w:rPr>
            <w:noProof/>
            <w:webHidden/>
          </w:rPr>
          <w:instrText xml:space="preserve"> PAGEREF _Toc177559287 \h </w:instrText>
        </w:r>
        <w:r w:rsidR="009A6B7E">
          <w:rPr>
            <w:noProof/>
            <w:webHidden/>
          </w:rPr>
        </w:r>
        <w:r w:rsidR="009A6B7E">
          <w:rPr>
            <w:noProof/>
            <w:webHidden/>
          </w:rPr>
          <w:fldChar w:fldCharType="separate"/>
        </w:r>
        <w:r w:rsidR="009A6B7E">
          <w:rPr>
            <w:noProof/>
            <w:webHidden/>
          </w:rPr>
          <w:t>32</w:t>
        </w:r>
        <w:r w:rsidR="009A6B7E">
          <w:rPr>
            <w:noProof/>
            <w:webHidden/>
          </w:rPr>
          <w:fldChar w:fldCharType="end"/>
        </w:r>
      </w:hyperlink>
    </w:p>
    <w:p w14:paraId="076EC599" w14:textId="090F86D2"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8" w:history="1">
        <w:r w:rsidR="009A6B7E" w:rsidRPr="00DA1B9D">
          <w:rPr>
            <w:rStyle w:val="Hyperlink"/>
            <w:noProof/>
          </w:rPr>
          <w:t>Tabel 4.3</w:t>
        </w:r>
        <w:r w:rsidR="009A6B7E" w:rsidRPr="00DA1B9D">
          <w:rPr>
            <w:rStyle w:val="Hyperlink"/>
            <w:noProof/>
            <w:lang w:val="id-ID"/>
          </w:rPr>
          <w:t xml:space="preserve"> Hasil Pengujian FGA Skenario 20 Individu Semester Gasal</w:t>
        </w:r>
        <w:r w:rsidR="009A6B7E">
          <w:rPr>
            <w:noProof/>
            <w:webHidden/>
          </w:rPr>
          <w:tab/>
        </w:r>
        <w:r w:rsidR="009A6B7E">
          <w:rPr>
            <w:noProof/>
            <w:webHidden/>
          </w:rPr>
          <w:fldChar w:fldCharType="begin"/>
        </w:r>
        <w:r w:rsidR="009A6B7E">
          <w:rPr>
            <w:noProof/>
            <w:webHidden/>
          </w:rPr>
          <w:instrText xml:space="preserve"> PAGEREF _Toc177559288 \h </w:instrText>
        </w:r>
        <w:r w:rsidR="009A6B7E">
          <w:rPr>
            <w:noProof/>
            <w:webHidden/>
          </w:rPr>
        </w:r>
        <w:r w:rsidR="009A6B7E">
          <w:rPr>
            <w:noProof/>
            <w:webHidden/>
          </w:rPr>
          <w:fldChar w:fldCharType="separate"/>
        </w:r>
        <w:r w:rsidR="009A6B7E">
          <w:rPr>
            <w:noProof/>
            <w:webHidden/>
          </w:rPr>
          <w:t>35</w:t>
        </w:r>
        <w:r w:rsidR="009A6B7E">
          <w:rPr>
            <w:noProof/>
            <w:webHidden/>
          </w:rPr>
          <w:fldChar w:fldCharType="end"/>
        </w:r>
      </w:hyperlink>
    </w:p>
    <w:p w14:paraId="3F9F45FD" w14:textId="2CFA1D55"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89" w:history="1">
        <w:r w:rsidR="009A6B7E" w:rsidRPr="00DA1B9D">
          <w:rPr>
            <w:rStyle w:val="Hyperlink"/>
            <w:noProof/>
          </w:rPr>
          <w:t>Tabel 4.4</w:t>
        </w:r>
        <w:r w:rsidR="009A6B7E" w:rsidRPr="00DA1B9D">
          <w:rPr>
            <w:rStyle w:val="Hyperlink"/>
            <w:noProof/>
            <w:lang w:val="id-ID"/>
          </w:rPr>
          <w:t xml:space="preserve"> Hasil Pengujian GA Skenario 20 Individu Semester Gasal</w:t>
        </w:r>
        <w:r w:rsidR="009A6B7E">
          <w:rPr>
            <w:noProof/>
            <w:webHidden/>
          </w:rPr>
          <w:tab/>
        </w:r>
        <w:r w:rsidR="009A6B7E">
          <w:rPr>
            <w:noProof/>
            <w:webHidden/>
          </w:rPr>
          <w:fldChar w:fldCharType="begin"/>
        </w:r>
        <w:r w:rsidR="009A6B7E">
          <w:rPr>
            <w:noProof/>
            <w:webHidden/>
          </w:rPr>
          <w:instrText xml:space="preserve"> PAGEREF _Toc177559289 \h </w:instrText>
        </w:r>
        <w:r w:rsidR="009A6B7E">
          <w:rPr>
            <w:noProof/>
            <w:webHidden/>
          </w:rPr>
        </w:r>
        <w:r w:rsidR="009A6B7E">
          <w:rPr>
            <w:noProof/>
            <w:webHidden/>
          </w:rPr>
          <w:fldChar w:fldCharType="separate"/>
        </w:r>
        <w:r w:rsidR="009A6B7E">
          <w:rPr>
            <w:noProof/>
            <w:webHidden/>
          </w:rPr>
          <w:t>36</w:t>
        </w:r>
        <w:r w:rsidR="009A6B7E">
          <w:rPr>
            <w:noProof/>
            <w:webHidden/>
          </w:rPr>
          <w:fldChar w:fldCharType="end"/>
        </w:r>
      </w:hyperlink>
    </w:p>
    <w:p w14:paraId="5C4CD8B8" w14:textId="312984DC"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290" w:history="1">
        <w:r w:rsidR="009A6B7E" w:rsidRPr="00DA1B9D">
          <w:rPr>
            <w:rStyle w:val="Hyperlink"/>
            <w:noProof/>
          </w:rPr>
          <w:t>Tabel 4.5</w:t>
        </w:r>
        <w:r w:rsidR="009A6B7E" w:rsidRPr="00DA1B9D">
          <w:rPr>
            <w:rStyle w:val="Hyperlink"/>
            <w:noProof/>
            <w:lang w:val="id-ID"/>
          </w:rPr>
          <w:t xml:space="preserve"> Perbandingan Hasil Pengujian Skenario</w:t>
        </w:r>
        <w:r w:rsidR="009A6B7E">
          <w:rPr>
            <w:noProof/>
            <w:webHidden/>
          </w:rPr>
          <w:tab/>
        </w:r>
        <w:r w:rsidR="009A6B7E">
          <w:rPr>
            <w:noProof/>
            <w:webHidden/>
          </w:rPr>
          <w:fldChar w:fldCharType="begin"/>
        </w:r>
        <w:r w:rsidR="009A6B7E">
          <w:rPr>
            <w:noProof/>
            <w:webHidden/>
          </w:rPr>
          <w:instrText xml:space="preserve"> PAGEREF _Toc177559290 \h </w:instrText>
        </w:r>
        <w:r w:rsidR="009A6B7E">
          <w:rPr>
            <w:noProof/>
            <w:webHidden/>
          </w:rPr>
        </w:r>
        <w:r w:rsidR="009A6B7E">
          <w:rPr>
            <w:noProof/>
            <w:webHidden/>
          </w:rPr>
          <w:fldChar w:fldCharType="separate"/>
        </w:r>
        <w:r w:rsidR="009A6B7E">
          <w:rPr>
            <w:noProof/>
            <w:webHidden/>
          </w:rPr>
          <w:t>39</w:t>
        </w:r>
        <w:r w:rsidR="009A6B7E">
          <w:rPr>
            <w:noProof/>
            <w:webHidden/>
          </w:rPr>
          <w:fldChar w:fldCharType="end"/>
        </w:r>
      </w:hyperlink>
    </w:p>
    <w:p w14:paraId="2EFA432B" w14:textId="0B22F492" w:rsidR="005D5BE6" w:rsidRPr="00D40E52" w:rsidRDefault="001272EB" w:rsidP="00D40E52">
      <w:pPr>
        <w:pStyle w:val="TableofFigures"/>
        <w:tabs>
          <w:tab w:val="right" w:leader="dot" w:pos="8261"/>
        </w:tabs>
        <w:rPr>
          <w:rFonts w:eastAsiaTheme="minorEastAsia"/>
          <w:szCs w:val="24"/>
          <w:lang w:val="id-ID" w:eastAsia="id-ID"/>
        </w:rPr>
      </w:pPr>
      <w:r>
        <w:rPr>
          <w:szCs w:val="24"/>
        </w:rPr>
        <w:fldChar w:fldCharType="end"/>
      </w:r>
    </w:p>
    <w:p w14:paraId="51EFA143" w14:textId="77777777" w:rsidR="005D5BE6" w:rsidRPr="00D40E52" w:rsidRDefault="006E0A83" w:rsidP="00D40E52">
      <w:pPr>
        <w:suppressAutoHyphens w:val="0"/>
        <w:spacing w:after="0" w:line="240" w:lineRule="auto"/>
        <w:rPr>
          <w:rFonts w:eastAsia="Times New Roman"/>
          <w:b/>
          <w:szCs w:val="24"/>
        </w:rPr>
      </w:pPr>
      <w:r w:rsidRPr="00D40E52">
        <w:rPr>
          <w:szCs w:val="24"/>
        </w:rPr>
        <w:br w:type="page"/>
      </w:r>
    </w:p>
    <w:p w14:paraId="7D9A3FA2" w14:textId="39A8BA2F" w:rsidR="005D5BE6" w:rsidRDefault="006E0A83" w:rsidP="00A737C8">
      <w:pPr>
        <w:pStyle w:val="Quote"/>
      </w:pPr>
      <w:bookmarkStart w:id="9" w:name="_Toc142127343"/>
      <w:r>
        <w:lastRenderedPageBreak/>
        <w:t>DAFTAR GAMBAR</w:t>
      </w:r>
      <w:bookmarkEnd w:id="9"/>
    </w:p>
    <w:p w14:paraId="7D19771B" w14:textId="4B371298" w:rsidR="009A6B7E" w:rsidRDefault="006E0A83">
      <w:pPr>
        <w:pStyle w:val="TableofFigures"/>
        <w:tabs>
          <w:tab w:val="right" w:leader="dot" w:pos="7927"/>
        </w:tabs>
        <w:rPr>
          <w:rFonts w:asciiTheme="minorHAnsi" w:eastAsiaTheme="minorEastAsia" w:hAnsiTheme="minorHAnsi" w:cstheme="minorBidi"/>
          <w:noProof/>
          <w:sz w:val="22"/>
          <w:lang w:val="en-ID" w:eastAsia="ja-JP"/>
        </w:rPr>
      </w:pPr>
      <w:r w:rsidRPr="00D40E52">
        <w:rPr>
          <w:szCs w:val="24"/>
        </w:rPr>
        <w:fldChar w:fldCharType="begin"/>
      </w:r>
      <w:r w:rsidRPr="00D40E52">
        <w:rPr>
          <w:szCs w:val="24"/>
        </w:rPr>
        <w:instrText xml:space="preserve"> TOC \h \z \c "Gambar" </w:instrText>
      </w:r>
      <w:r w:rsidRPr="00D40E52">
        <w:rPr>
          <w:szCs w:val="24"/>
        </w:rPr>
        <w:fldChar w:fldCharType="separate"/>
      </w:r>
      <w:hyperlink w:anchor="_Toc177559300" w:history="1">
        <w:r w:rsidR="009A6B7E" w:rsidRPr="009A4001">
          <w:rPr>
            <w:rStyle w:val="Hyperlink"/>
            <w:noProof/>
          </w:rPr>
          <w:t>Gambar 2.1</w:t>
        </w:r>
        <w:r w:rsidR="009A6B7E" w:rsidRPr="009A4001">
          <w:rPr>
            <w:rStyle w:val="Hyperlink"/>
            <w:noProof/>
            <w:lang w:val="id-ID"/>
          </w:rPr>
          <w:t xml:space="preserve"> Tahapan GA</w:t>
        </w:r>
        <w:r w:rsidR="009A6B7E">
          <w:rPr>
            <w:noProof/>
            <w:webHidden/>
          </w:rPr>
          <w:tab/>
        </w:r>
        <w:r w:rsidR="009A6B7E">
          <w:rPr>
            <w:noProof/>
            <w:webHidden/>
          </w:rPr>
          <w:fldChar w:fldCharType="begin"/>
        </w:r>
        <w:r w:rsidR="009A6B7E">
          <w:rPr>
            <w:noProof/>
            <w:webHidden/>
          </w:rPr>
          <w:instrText xml:space="preserve"> PAGEREF _Toc177559300 \h </w:instrText>
        </w:r>
        <w:r w:rsidR="009A6B7E">
          <w:rPr>
            <w:noProof/>
            <w:webHidden/>
          </w:rPr>
        </w:r>
        <w:r w:rsidR="009A6B7E">
          <w:rPr>
            <w:noProof/>
            <w:webHidden/>
          </w:rPr>
          <w:fldChar w:fldCharType="separate"/>
        </w:r>
        <w:r w:rsidR="009A6B7E">
          <w:rPr>
            <w:noProof/>
            <w:webHidden/>
          </w:rPr>
          <w:t>5</w:t>
        </w:r>
        <w:r w:rsidR="009A6B7E">
          <w:rPr>
            <w:noProof/>
            <w:webHidden/>
          </w:rPr>
          <w:fldChar w:fldCharType="end"/>
        </w:r>
      </w:hyperlink>
    </w:p>
    <w:p w14:paraId="54FB33FA" w14:textId="1C407737"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1" w:history="1">
        <w:r w:rsidR="009A6B7E" w:rsidRPr="009A4001">
          <w:rPr>
            <w:rStyle w:val="Hyperlink"/>
            <w:noProof/>
          </w:rPr>
          <w:t>Gambar 2.2</w:t>
        </w:r>
        <w:r w:rsidR="009A6B7E" w:rsidRPr="009A4001">
          <w:rPr>
            <w:rStyle w:val="Hyperlink"/>
            <w:noProof/>
            <w:lang w:val="id-ID"/>
          </w:rPr>
          <w:t xml:space="preserve"> </w:t>
        </w:r>
        <w:r w:rsidR="009A6B7E" w:rsidRPr="009A4001">
          <w:rPr>
            <w:rStyle w:val="Hyperlink"/>
            <w:noProof/>
          </w:rPr>
          <w:t>Judul Gambar</w:t>
        </w:r>
        <w:r w:rsidR="009A6B7E">
          <w:rPr>
            <w:noProof/>
            <w:webHidden/>
          </w:rPr>
          <w:tab/>
        </w:r>
        <w:r w:rsidR="009A6B7E">
          <w:rPr>
            <w:noProof/>
            <w:webHidden/>
          </w:rPr>
          <w:fldChar w:fldCharType="begin"/>
        </w:r>
        <w:r w:rsidR="009A6B7E">
          <w:rPr>
            <w:noProof/>
            <w:webHidden/>
          </w:rPr>
          <w:instrText xml:space="preserve"> PAGEREF _Toc177559301 \h </w:instrText>
        </w:r>
        <w:r w:rsidR="009A6B7E">
          <w:rPr>
            <w:noProof/>
            <w:webHidden/>
          </w:rPr>
        </w:r>
        <w:r w:rsidR="009A6B7E">
          <w:rPr>
            <w:noProof/>
            <w:webHidden/>
          </w:rPr>
          <w:fldChar w:fldCharType="separate"/>
        </w:r>
        <w:r w:rsidR="009A6B7E">
          <w:rPr>
            <w:noProof/>
            <w:webHidden/>
          </w:rPr>
          <w:t>5</w:t>
        </w:r>
        <w:r w:rsidR="009A6B7E">
          <w:rPr>
            <w:noProof/>
            <w:webHidden/>
          </w:rPr>
          <w:fldChar w:fldCharType="end"/>
        </w:r>
      </w:hyperlink>
    </w:p>
    <w:p w14:paraId="4405F0AF" w14:textId="75FAC2CB"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2" w:history="1">
        <w:r w:rsidR="009A6B7E" w:rsidRPr="009A4001">
          <w:rPr>
            <w:rStyle w:val="Hyperlink"/>
            <w:noProof/>
          </w:rPr>
          <w:t>Gambar 2.3 Struktur Organisasi Sumber: Buku Kepegawaian PT ABCD</w:t>
        </w:r>
        <w:r w:rsidR="009A6B7E">
          <w:rPr>
            <w:noProof/>
            <w:webHidden/>
          </w:rPr>
          <w:tab/>
        </w:r>
        <w:r w:rsidR="009A6B7E">
          <w:rPr>
            <w:noProof/>
            <w:webHidden/>
          </w:rPr>
          <w:fldChar w:fldCharType="begin"/>
        </w:r>
        <w:r w:rsidR="009A6B7E">
          <w:rPr>
            <w:noProof/>
            <w:webHidden/>
          </w:rPr>
          <w:instrText xml:space="preserve"> PAGEREF _Toc177559302 \h </w:instrText>
        </w:r>
        <w:r w:rsidR="009A6B7E">
          <w:rPr>
            <w:noProof/>
            <w:webHidden/>
          </w:rPr>
        </w:r>
        <w:r w:rsidR="009A6B7E">
          <w:rPr>
            <w:noProof/>
            <w:webHidden/>
          </w:rPr>
          <w:fldChar w:fldCharType="separate"/>
        </w:r>
        <w:r w:rsidR="009A6B7E">
          <w:rPr>
            <w:noProof/>
            <w:webHidden/>
          </w:rPr>
          <w:t>6</w:t>
        </w:r>
        <w:r w:rsidR="009A6B7E">
          <w:rPr>
            <w:noProof/>
            <w:webHidden/>
          </w:rPr>
          <w:fldChar w:fldCharType="end"/>
        </w:r>
      </w:hyperlink>
    </w:p>
    <w:p w14:paraId="32EF54DF" w14:textId="64BF5A79"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3" w:history="1">
        <w:r w:rsidR="009A6B7E" w:rsidRPr="009A4001">
          <w:rPr>
            <w:rStyle w:val="Hyperlink"/>
            <w:noProof/>
          </w:rPr>
          <w:t>Gambar 2.5 Bentuk Kromosom</w:t>
        </w:r>
        <w:r w:rsidR="009A6B7E">
          <w:rPr>
            <w:noProof/>
            <w:webHidden/>
          </w:rPr>
          <w:tab/>
        </w:r>
        <w:r w:rsidR="009A6B7E">
          <w:rPr>
            <w:noProof/>
            <w:webHidden/>
          </w:rPr>
          <w:fldChar w:fldCharType="begin"/>
        </w:r>
        <w:r w:rsidR="009A6B7E">
          <w:rPr>
            <w:noProof/>
            <w:webHidden/>
          </w:rPr>
          <w:instrText xml:space="preserve"> PAGEREF _Toc177559303 \h </w:instrText>
        </w:r>
        <w:r w:rsidR="009A6B7E">
          <w:rPr>
            <w:noProof/>
            <w:webHidden/>
          </w:rPr>
        </w:r>
        <w:r w:rsidR="009A6B7E">
          <w:rPr>
            <w:noProof/>
            <w:webHidden/>
          </w:rPr>
          <w:fldChar w:fldCharType="separate"/>
        </w:r>
        <w:r w:rsidR="009A6B7E">
          <w:rPr>
            <w:noProof/>
            <w:webHidden/>
          </w:rPr>
          <w:t>7</w:t>
        </w:r>
        <w:r w:rsidR="009A6B7E">
          <w:rPr>
            <w:noProof/>
            <w:webHidden/>
          </w:rPr>
          <w:fldChar w:fldCharType="end"/>
        </w:r>
      </w:hyperlink>
    </w:p>
    <w:p w14:paraId="2297CD0D" w14:textId="72280A29"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4" w:history="1">
        <w:r w:rsidR="009A6B7E" w:rsidRPr="009A4001">
          <w:rPr>
            <w:rStyle w:val="Hyperlink"/>
            <w:noProof/>
          </w:rPr>
          <w:t>Gambar 2.6</w:t>
        </w:r>
        <w:r w:rsidR="009A6B7E" w:rsidRPr="009A4001">
          <w:rPr>
            <w:rStyle w:val="Hyperlink"/>
            <w:noProof/>
            <w:lang w:val="id-ID"/>
          </w:rPr>
          <w:t xml:space="preserve"> Tahapan FGA</w:t>
        </w:r>
        <w:r w:rsidR="009A6B7E">
          <w:rPr>
            <w:noProof/>
            <w:webHidden/>
          </w:rPr>
          <w:tab/>
        </w:r>
        <w:r w:rsidR="009A6B7E">
          <w:rPr>
            <w:noProof/>
            <w:webHidden/>
          </w:rPr>
          <w:fldChar w:fldCharType="begin"/>
        </w:r>
        <w:r w:rsidR="009A6B7E">
          <w:rPr>
            <w:noProof/>
            <w:webHidden/>
          </w:rPr>
          <w:instrText xml:space="preserve"> PAGEREF _Toc177559304 \h </w:instrText>
        </w:r>
        <w:r w:rsidR="009A6B7E">
          <w:rPr>
            <w:noProof/>
            <w:webHidden/>
          </w:rPr>
        </w:r>
        <w:r w:rsidR="009A6B7E">
          <w:rPr>
            <w:noProof/>
            <w:webHidden/>
          </w:rPr>
          <w:fldChar w:fldCharType="separate"/>
        </w:r>
        <w:r w:rsidR="009A6B7E">
          <w:rPr>
            <w:noProof/>
            <w:webHidden/>
          </w:rPr>
          <w:t>9</w:t>
        </w:r>
        <w:r w:rsidR="009A6B7E">
          <w:rPr>
            <w:noProof/>
            <w:webHidden/>
          </w:rPr>
          <w:fldChar w:fldCharType="end"/>
        </w:r>
      </w:hyperlink>
    </w:p>
    <w:p w14:paraId="34A21DA0" w14:textId="660F6291"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5" w:history="1">
        <w:r w:rsidR="009A6B7E" w:rsidRPr="009A4001">
          <w:rPr>
            <w:rStyle w:val="Hyperlink"/>
            <w:noProof/>
          </w:rPr>
          <w:t>Gambar 2.7</w:t>
        </w:r>
        <w:r w:rsidR="009A6B7E" w:rsidRPr="009A4001">
          <w:rPr>
            <w:rStyle w:val="Hyperlink"/>
            <w:noProof/>
            <w:lang w:val="id-ID"/>
          </w:rPr>
          <w:t xml:space="preserve"> Bentuk Kromosom</w:t>
        </w:r>
        <w:r w:rsidR="009A6B7E">
          <w:rPr>
            <w:noProof/>
            <w:webHidden/>
          </w:rPr>
          <w:tab/>
        </w:r>
        <w:r w:rsidR="009A6B7E">
          <w:rPr>
            <w:noProof/>
            <w:webHidden/>
          </w:rPr>
          <w:fldChar w:fldCharType="begin"/>
        </w:r>
        <w:r w:rsidR="009A6B7E">
          <w:rPr>
            <w:noProof/>
            <w:webHidden/>
          </w:rPr>
          <w:instrText xml:space="preserve"> PAGEREF _Toc177559305 \h </w:instrText>
        </w:r>
        <w:r w:rsidR="009A6B7E">
          <w:rPr>
            <w:noProof/>
            <w:webHidden/>
          </w:rPr>
        </w:r>
        <w:r w:rsidR="009A6B7E">
          <w:rPr>
            <w:noProof/>
            <w:webHidden/>
          </w:rPr>
          <w:fldChar w:fldCharType="separate"/>
        </w:r>
        <w:r w:rsidR="009A6B7E">
          <w:rPr>
            <w:noProof/>
            <w:webHidden/>
          </w:rPr>
          <w:t>11</w:t>
        </w:r>
        <w:r w:rsidR="009A6B7E">
          <w:rPr>
            <w:noProof/>
            <w:webHidden/>
          </w:rPr>
          <w:fldChar w:fldCharType="end"/>
        </w:r>
      </w:hyperlink>
    </w:p>
    <w:p w14:paraId="4A575BEA" w14:textId="79CEAE3D"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6" w:history="1">
        <w:r w:rsidR="009A6B7E" w:rsidRPr="009A4001">
          <w:rPr>
            <w:rStyle w:val="Hyperlink"/>
            <w:noProof/>
          </w:rPr>
          <w:t>Gambar 3.1</w:t>
        </w:r>
        <w:r w:rsidR="009A6B7E" w:rsidRPr="009A4001">
          <w:rPr>
            <w:rStyle w:val="Hyperlink"/>
            <w:i/>
            <w:noProof/>
            <w:lang w:val="id-ID"/>
          </w:rPr>
          <w:t xml:space="preserve"> Flowchart </w:t>
        </w:r>
        <w:r w:rsidR="009A6B7E" w:rsidRPr="009A4001">
          <w:rPr>
            <w:rStyle w:val="Hyperlink"/>
            <w:noProof/>
            <w:lang w:val="id-ID"/>
          </w:rPr>
          <w:t>Algoritma GA</w:t>
        </w:r>
        <w:r w:rsidR="009A6B7E">
          <w:rPr>
            <w:noProof/>
            <w:webHidden/>
          </w:rPr>
          <w:tab/>
        </w:r>
        <w:r w:rsidR="009A6B7E">
          <w:rPr>
            <w:noProof/>
            <w:webHidden/>
          </w:rPr>
          <w:fldChar w:fldCharType="begin"/>
        </w:r>
        <w:r w:rsidR="009A6B7E">
          <w:rPr>
            <w:noProof/>
            <w:webHidden/>
          </w:rPr>
          <w:instrText xml:space="preserve"> PAGEREF _Toc177559306 \h </w:instrText>
        </w:r>
        <w:r w:rsidR="009A6B7E">
          <w:rPr>
            <w:noProof/>
            <w:webHidden/>
          </w:rPr>
        </w:r>
        <w:r w:rsidR="009A6B7E">
          <w:rPr>
            <w:noProof/>
            <w:webHidden/>
          </w:rPr>
          <w:fldChar w:fldCharType="separate"/>
        </w:r>
        <w:r w:rsidR="009A6B7E">
          <w:rPr>
            <w:noProof/>
            <w:webHidden/>
          </w:rPr>
          <w:t>19</w:t>
        </w:r>
        <w:r w:rsidR="009A6B7E">
          <w:rPr>
            <w:noProof/>
            <w:webHidden/>
          </w:rPr>
          <w:fldChar w:fldCharType="end"/>
        </w:r>
      </w:hyperlink>
    </w:p>
    <w:p w14:paraId="146E0337" w14:textId="7647D024"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7" w:history="1">
        <w:r w:rsidR="009A6B7E" w:rsidRPr="009A4001">
          <w:rPr>
            <w:rStyle w:val="Hyperlink"/>
            <w:noProof/>
          </w:rPr>
          <w:t>Gambar 3.2</w:t>
        </w:r>
        <w:r w:rsidR="009A6B7E" w:rsidRPr="009A4001">
          <w:rPr>
            <w:rStyle w:val="Hyperlink"/>
            <w:noProof/>
            <w:lang w:val="id-ID"/>
          </w:rPr>
          <w:t xml:space="preserve"> </w:t>
        </w:r>
        <w:r w:rsidR="009A6B7E" w:rsidRPr="009A4001">
          <w:rPr>
            <w:rStyle w:val="Hyperlink"/>
            <w:i/>
            <w:noProof/>
            <w:lang w:val="id-ID"/>
          </w:rPr>
          <w:t xml:space="preserve">Flowchart </w:t>
        </w:r>
        <w:r w:rsidR="009A6B7E" w:rsidRPr="009A4001">
          <w:rPr>
            <w:rStyle w:val="Hyperlink"/>
            <w:noProof/>
            <w:lang w:val="id-ID"/>
          </w:rPr>
          <w:t>Algoritma FGA</w:t>
        </w:r>
        <w:r w:rsidR="009A6B7E">
          <w:rPr>
            <w:noProof/>
            <w:webHidden/>
          </w:rPr>
          <w:tab/>
        </w:r>
        <w:r w:rsidR="009A6B7E">
          <w:rPr>
            <w:noProof/>
            <w:webHidden/>
          </w:rPr>
          <w:fldChar w:fldCharType="begin"/>
        </w:r>
        <w:r w:rsidR="009A6B7E">
          <w:rPr>
            <w:noProof/>
            <w:webHidden/>
          </w:rPr>
          <w:instrText xml:space="preserve"> PAGEREF _Toc177559307 \h </w:instrText>
        </w:r>
        <w:r w:rsidR="009A6B7E">
          <w:rPr>
            <w:noProof/>
            <w:webHidden/>
          </w:rPr>
        </w:r>
        <w:r w:rsidR="009A6B7E">
          <w:rPr>
            <w:noProof/>
            <w:webHidden/>
          </w:rPr>
          <w:fldChar w:fldCharType="separate"/>
        </w:r>
        <w:r w:rsidR="009A6B7E">
          <w:rPr>
            <w:noProof/>
            <w:webHidden/>
          </w:rPr>
          <w:t>20</w:t>
        </w:r>
        <w:r w:rsidR="009A6B7E">
          <w:rPr>
            <w:noProof/>
            <w:webHidden/>
          </w:rPr>
          <w:fldChar w:fldCharType="end"/>
        </w:r>
      </w:hyperlink>
    </w:p>
    <w:p w14:paraId="5B7E1B56" w14:textId="4F826D8F" w:rsidR="009A6B7E" w:rsidRDefault="004A61FE">
      <w:pPr>
        <w:pStyle w:val="TableofFigures"/>
        <w:tabs>
          <w:tab w:val="right" w:leader="dot" w:pos="7927"/>
        </w:tabs>
        <w:rPr>
          <w:rFonts w:asciiTheme="minorHAnsi" w:eastAsiaTheme="minorEastAsia" w:hAnsiTheme="minorHAnsi" w:cstheme="minorBidi"/>
          <w:noProof/>
          <w:sz w:val="22"/>
          <w:lang w:val="en-ID" w:eastAsia="ja-JP"/>
        </w:rPr>
      </w:pPr>
      <w:hyperlink w:anchor="_Toc177559308" w:history="1">
        <w:r w:rsidR="009A6B7E" w:rsidRPr="009A4001">
          <w:rPr>
            <w:rStyle w:val="Hyperlink"/>
            <w:noProof/>
          </w:rPr>
          <w:t>Gambar 4.1</w:t>
        </w:r>
        <w:r w:rsidR="009A6B7E" w:rsidRPr="009A4001">
          <w:rPr>
            <w:rStyle w:val="Hyperlink"/>
            <w:noProof/>
            <w:lang w:val="id-ID"/>
          </w:rPr>
          <w:t xml:space="preserve"> Contoh Hasil Jadwal</w:t>
        </w:r>
        <w:r w:rsidR="009A6B7E">
          <w:rPr>
            <w:noProof/>
            <w:webHidden/>
          </w:rPr>
          <w:tab/>
        </w:r>
        <w:r w:rsidR="009A6B7E">
          <w:rPr>
            <w:noProof/>
            <w:webHidden/>
          </w:rPr>
          <w:fldChar w:fldCharType="begin"/>
        </w:r>
        <w:r w:rsidR="009A6B7E">
          <w:rPr>
            <w:noProof/>
            <w:webHidden/>
          </w:rPr>
          <w:instrText xml:space="preserve"> PAGEREF _Toc177559308 \h </w:instrText>
        </w:r>
        <w:r w:rsidR="009A6B7E">
          <w:rPr>
            <w:noProof/>
            <w:webHidden/>
          </w:rPr>
        </w:r>
        <w:r w:rsidR="009A6B7E">
          <w:rPr>
            <w:noProof/>
            <w:webHidden/>
          </w:rPr>
          <w:fldChar w:fldCharType="separate"/>
        </w:r>
        <w:r w:rsidR="009A6B7E">
          <w:rPr>
            <w:noProof/>
            <w:webHidden/>
          </w:rPr>
          <w:t>29</w:t>
        </w:r>
        <w:r w:rsidR="009A6B7E">
          <w:rPr>
            <w:noProof/>
            <w:webHidden/>
          </w:rPr>
          <w:fldChar w:fldCharType="end"/>
        </w:r>
      </w:hyperlink>
    </w:p>
    <w:p w14:paraId="73913A16" w14:textId="0FEBA197" w:rsidR="005D5BE6" w:rsidRDefault="006E0A83" w:rsidP="00D40E52">
      <w:pPr>
        <w:spacing w:after="0" w:line="240" w:lineRule="auto"/>
        <w:rPr>
          <w:szCs w:val="24"/>
        </w:rPr>
      </w:pPr>
      <w:r w:rsidRPr="00D40E52">
        <w:rPr>
          <w:szCs w:val="24"/>
        </w:rPr>
        <w:fldChar w:fldCharType="end"/>
      </w:r>
    </w:p>
    <w:p w14:paraId="0C09BF15" w14:textId="14EA755B" w:rsidR="003930CA" w:rsidRDefault="003930CA" w:rsidP="003930CA">
      <w:pPr>
        <w:rPr>
          <w:szCs w:val="24"/>
        </w:rPr>
      </w:pPr>
    </w:p>
    <w:p w14:paraId="01A4CE8C" w14:textId="2A9483F6" w:rsidR="003930CA" w:rsidRDefault="003930CA" w:rsidP="003930CA">
      <w:pPr>
        <w:rPr>
          <w:szCs w:val="24"/>
        </w:rPr>
      </w:pPr>
    </w:p>
    <w:p w14:paraId="1E974990" w14:textId="2CEDEC72" w:rsidR="003930CA" w:rsidRDefault="003930CA" w:rsidP="003930CA">
      <w:pPr>
        <w:rPr>
          <w:szCs w:val="24"/>
        </w:rPr>
      </w:pPr>
    </w:p>
    <w:p w14:paraId="3E94AC6A" w14:textId="68A73C47" w:rsidR="003930CA" w:rsidRDefault="003930CA" w:rsidP="003930CA">
      <w:pPr>
        <w:rPr>
          <w:szCs w:val="24"/>
        </w:rPr>
      </w:pPr>
    </w:p>
    <w:p w14:paraId="72C0692D" w14:textId="5A8FC713" w:rsidR="003930CA" w:rsidRDefault="003930CA" w:rsidP="003930CA">
      <w:pPr>
        <w:rPr>
          <w:szCs w:val="24"/>
        </w:rPr>
      </w:pPr>
    </w:p>
    <w:p w14:paraId="58D51B1D" w14:textId="027E0101" w:rsidR="003930CA" w:rsidRDefault="003930CA" w:rsidP="003930CA">
      <w:pPr>
        <w:rPr>
          <w:szCs w:val="24"/>
        </w:rPr>
      </w:pPr>
    </w:p>
    <w:p w14:paraId="36F93232" w14:textId="11076FCD" w:rsidR="003930CA" w:rsidRDefault="003930CA" w:rsidP="003930CA">
      <w:pPr>
        <w:rPr>
          <w:szCs w:val="24"/>
        </w:rPr>
      </w:pPr>
    </w:p>
    <w:p w14:paraId="6558C876" w14:textId="1A0F5187" w:rsidR="003930CA" w:rsidRDefault="003930CA" w:rsidP="003930CA">
      <w:pPr>
        <w:rPr>
          <w:szCs w:val="24"/>
        </w:rPr>
      </w:pPr>
    </w:p>
    <w:p w14:paraId="58B768C8" w14:textId="0F3B981A" w:rsidR="003930CA" w:rsidRDefault="003930CA" w:rsidP="003930CA">
      <w:pPr>
        <w:rPr>
          <w:szCs w:val="24"/>
        </w:rPr>
      </w:pPr>
    </w:p>
    <w:p w14:paraId="7C46CFF2" w14:textId="43A46116" w:rsidR="003930CA" w:rsidRDefault="003930CA" w:rsidP="003930CA">
      <w:pPr>
        <w:rPr>
          <w:szCs w:val="24"/>
        </w:rPr>
      </w:pPr>
    </w:p>
    <w:p w14:paraId="142D71AC" w14:textId="2E6E7D72" w:rsidR="003930CA" w:rsidRDefault="003930CA" w:rsidP="003930CA">
      <w:pPr>
        <w:rPr>
          <w:szCs w:val="24"/>
        </w:rPr>
      </w:pPr>
    </w:p>
    <w:p w14:paraId="5FCF4D76" w14:textId="2EDB99E9" w:rsidR="003930CA" w:rsidRDefault="003930CA" w:rsidP="003930CA">
      <w:pPr>
        <w:rPr>
          <w:szCs w:val="24"/>
        </w:rPr>
      </w:pPr>
    </w:p>
    <w:p w14:paraId="39AC44A7" w14:textId="20D29FAC" w:rsidR="003930CA" w:rsidRDefault="003930CA" w:rsidP="003930CA">
      <w:pPr>
        <w:rPr>
          <w:szCs w:val="24"/>
        </w:rPr>
      </w:pPr>
    </w:p>
    <w:p w14:paraId="68E06059" w14:textId="02DD34D1" w:rsidR="003930CA" w:rsidRDefault="003930CA" w:rsidP="003930CA">
      <w:pPr>
        <w:rPr>
          <w:szCs w:val="24"/>
        </w:rPr>
      </w:pPr>
    </w:p>
    <w:p w14:paraId="2FF00904" w14:textId="77777777" w:rsidR="00BC113C" w:rsidRDefault="00BC113C" w:rsidP="003930CA">
      <w:pPr>
        <w:pBdr>
          <w:bottom w:val="single" w:sz="6" w:space="1" w:color="auto"/>
        </w:pBdr>
        <w:jc w:val="center"/>
        <w:rPr>
          <w:b/>
          <w:bCs/>
          <w:szCs w:val="24"/>
        </w:rPr>
      </w:pPr>
      <w:r>
        <w:rPr>
          <w:b/>
          <w:bCs/>
          <w:szCs w:val="24"/>
        </w:rPr>
        <w:br w:type="page"/>
      </w:r>
    </w:p>
    <w:p w14:paraId="7B3FDA6A" w14:textId="68B62D2D" w:rsidR="003930CA" w:rsidRPr="003930CA" w:rsidRDefault="003930CA" w:rsidP="003930CA">
      <w:pPr>
        <w:pBdr>
          <w:bottom w:val="single" w:sz="6" w:space="1" w:color="auto"/>
        </w:pBdr>
        <w:jc w:val="center"/>
        <w:rPr>
          <w:b/>
          <w:bCs/>
          <w:szCs w:val="24"/>
        </w:rPr>
      </w:pPr>
      <w:proofErr w:type="spellStart"/>
      <w:r w:rsidRPr="003930CA">
        <w:rPr>
          <w:b/>
          <w:bCs/>
          <w:szCs w:val="24"/>
        </w:rPr>
        <w:lastRenderedPageBreak/>
        <w:t>Fakultas</w:t>
      </w:r>
      <w:proofErr w:type="spellEnd"/>
      <w:r w:rsidRPr="003930CA">
        <w:rPr>
          <w:b/>
          <w:bCs/>
          <w:szCs w:val="24"/>
        </w:rPr>
        <w:t xml:space="preserve"> </w:t>
      </w:r>
      <w:proofErr w:type="spellStart"/>
      <w:r w:rsidRPr="003930CA">
        <w:rPr>
          <w:b/>
          <w:bCs/>
          <w:szCs w:val="24"/>
        </w:rPr>
        <w:t>Ilmu</w:t>
      </w:r>
      <w:proofErr w:type="spellEnd"/>
      <w:r w:rsidRPr="003930CA">
        <w:rPr>
          <w:b/>
          <w:bCs/>
          <w:szCs w:val="24"/>
        </w:rPr>
        <w:t xml:space="preserve"> </w:t>
      </w:r>
      <w:proofErr w:type="spellStart"/>
      <w:r w:rsidRPr="003930CA">
        <w:rPr>
          <w:b/>
          <w:bCs/>
          <w:szCs w:val="24"/>
        </w:rPr>
        <w:t>Komputer</w:t>
      </w:r>
      <w:proofErr w:type="spellEnd"/>
      <w:r w:rsidRPr="003930CA">
        <w:rPr>
          <w:b/>
          <w:bCs/>
          <w:szCs w:val="24"/>
        </w:rPr>
        <w:t xml:space="preserve"> dan </w:t>
      </w:r>
      <w:proofErr w:type="spellStart"/>
      <w:r w:rsidRPr="003930CA">
        <w:rPr>
          <w:b/>
          <w:bCs/>
          <w:szCs w:val="24"/>
        </w:rPr>
        <w:t>Rekayasa</w:t>
      </w:r>
      <w:proofErr w:type="spellEnd"/>
      <w:r w:rsidRPr="003930CA">
        <w:rPr>
          <w:b/>
          <w:bCs/>
          <w:szCs w:val="24"/>
        </w:rPr>
        <w:br/>
        <w:t>Universitas Multi Data Palembang</w:t>
      </w:r>
    </w:p>
    <w:p w14:paraId="5C26A218" w14:textId="7E8FE264" w:rsidR="003930CA" w:rsidRPr="007B7699" w:rsidRDefault="0080318D" w:rsidP="007B7699">
      <w:pPr>
        <w:pStyle w:val="judul"/>
      </w:pPr>
      <w:bookmarkStart w:id="10" w:name="_Toc142127344"/>
      <w:r w:rsidRPr="007B7699">
        <w:t>PERNYATAAN KEASLIAN TUGAS AKHIR</w:t>
      </w:r>
      <w:bookmarkEnd w:id="10"/>
    </w:p>
    <w:p w14:paraId="70ED0CC9" w14:textId="511081F7" w:rsidR="0080318D" w:rsidRDefault="0080318D" w:rsidP="003930CA">
      <w:pPr>
        <w:jc w:val="center"/>
        <w:rPr>
          <w:b/>
          <w:bCs/>
          <w:szCs w:val="24"/>
        </w:rPr>
      </w:pPr>
    </w:p>
    <w:p w14:paraId="42484C5E" w14:textId="4A9F49BA" w:rsidR="0080318D" w:rsidRPr="00B002A2" w:rsidRDefault="0080318D" w:rsidP="0080318D">
      <w:pPr>
        <w:tabs>
          <w:tab w:val="left" w:pos="1985"/>
          <w:tab w:val="left" w:pos="2268"/>
        </w:tabs>
        <w:spacing w:after="0" w:line="480" w:lineRule="auto"/>
        <w:rPr>
          <w:szCs w:val="24"/>
        </w:rPr>
      </w:pPr>
      <w:r w:rsidRPr="00B002A2">
        <w:rPr>
          <w:szCs w:val="24"/>
        </w:rPr>
        <w:t>Nama</w:t>
      </w:r>
      <w:r w:rsidRPr="00B002A2">
        <w:rPr>
          <w:szCs w:val="24"/>
        </w:rPr>
        <w:tab/>
        <w:t>:</w:t>
      </w:r>
    </w:p>
    <w:p w14:paraId="6AA68684" w14:textId="1C5D840B" w:rsidR="0080318D" w:rsidRPr="00B002A2" w:rsidRDefault="0080318D" w:rsidP="0080318D">
      <w:pPr>
        <w:tabs>
          <w:tab w:val="left" w:pos="1985"/>
          <w:tab w:val="left" w:pos="2268"/>
        </w:tabs>
        <w:spacing w:after="0" w:line="480" w:lineRule="auto"/>
        <w:rPr>
          <w:szCs w:val="24"/>
        </w:rPr>
      </w:pPr>
      <w:r w:rsidRPr="00B002A2">
        <w:rPr>
          <w:szCs w:val="24"/>
        </w:rPr>
        <w:t>NPM</w:t>
      </w:r>
      <w:r w:rsidRPr="00B002A2">
        <w:rPr>
          <w:szCs w:val="24"/>
        </w:rPr>
        <w:tab/>
        <w:t xml:space="preserve">: </w:t>
      </w:r>
    </w:p>
    <w:p w14:paraId="11836407" w14:textId="77777777" w:rsidR="0080318D" w:rsidRDefault="0080318D" w:rsidP="0080318D">
      <w:pPr>
        <w:tabs>
          <w:tab w:val="left" w:pos="1985"/>
          <w:tab w:val="left" w:pos="2268"/>
        </w:tabs>
        <w:spacing w:after="0" w:line="480" w:lineRule="auto"/>
        <w:rPr>
          <w:szCs w:val="24"/>
        </w:rPr>
      </w:pPr>
      <w:r w:rsidRPr="00B002A2">
        <w:rPr>
          <w:szCs w:val="24"/>
        </w:rPr>
        <w:t xml:space="preserve">Program </w:t>
      </w:r>
      <w:proofErr w:type="spellStart"/>
      <w:r w:rsidRPr="00B002A2">
        <w:rPr>
          <w:szCs w:val="24"/>
        </w:rPr>
        <w:t>Studi</w:t>
      </w:r>
      <w:proofErr w:type="spellEnd"/>
      <w:r w:rsidRPr="00B002A2">
        <w:rPr>
          <w:szCs w:val="24"/>
        </w:rPr>
        <w:tab/>
        <w:t xml:space="preserve">: </w:t>
      </w:r>
    </w:p>
    <w:p w14:paraId="78A10D7F" w14:textId="10FD9B32" w:rsidR="0080318D" w:rsidRPr="00B002A2" w:rsidRDefault="0080318D" w:rsidP="008A3C40">
      <w:pPr>
        <w:tabs>
          <w:tab w:val="left" w:pos="1985"/>
          <w:tab w:val="left" w:pos="2268"/>
          <w:tab w:val="right" w:pos="5103"/>
        </w:tabs>
        <w:spacing w:after="0" w:line="480" w:lineRule="auto"/>
        <w:ind w:left="2127" w:hanging="2127"/>
        <w:jc w:val="both"/>
        <w:rPr>
          <w:szCs w:val="24"/>
        </w:rPr>
      </w:pPr>
      <w:proofErr w:type="spellStart"/>
      <w:r w:rsidRPr="00B002A2">
        <w:rPr>
          <w:szCs w:val="24"/>
        </w:rPr>
        <w:t>Judul</w:t>
      </w:r>
      <w:proofErr w:type="spellEnd"/>
      <w:r w:rsidRPr="00B002A2">
        <w:rPr>
          <w:szCs w:val="24"/>
        </w:rPr>
        <w:t xml:space="preserve"> </w:t>
      </w:r>
      <w:r w:rsidR="00E035B5">
        <w:rPr>
          <w:szCs w:val="24"/>
        </w:rPr>
        <w:t>Tugas Akhir</w:t>
      </w:r>
      <w:r w:rsidRPr="00B002A2">
        <w:rPr>
          <w:szCs w:val="24"/>
        </w:rPr>
        <w:tab/>
        <w:t xml:space="preserve">: </w:t>
      </w:r>
      <w:r w:rsidR="0090418A">
        <w:rPr>
          <w:szCs w:val="24"/>
        </w:rPr>
        <w:t xml:space="preserve">Lorem Ipsum dolor sit </w:t>
      </w:r>
      <w:r w:rsidR="008A3C40">
        <w:rPr>
          <w:szCs w:val="24"/>
        </w:rPr>
        <w:tab/>
        <w:t xml:space="preserve"> </w:t>
      </w:r>
      <w:proofErr w:type="spellStart"/>
      <w:r w:rsidR="0090418A">
        <w:rPr>
          <w:szCs w:val="24"/>
        </w:rPr>
        <w:t>Amet</w:t>
      </w:r>
      <w:proofErr w:type="spellEnd"/>
      <w:r w:rsidR="0090418A">
        <w:rPr>
          <w:szCs w:val="24"/>
        </w:rPr>
        <w:t xml:space="preserve"> </w:t>
      </w:r>
      <w:proofErr w:type="spellStart"/>
      <w:r w:rsidR="0090418A">
        <w:rPr>
          <w:szCs w:val="24"/>
        </w:rPr>
        <w:t>Judul</w:t>
      </w:r>
      <w:proofErr w:type="spellEnd"/>
      <w:r w:rsidR="0090418A">
        <w:rPr>
          <w:szCs w:val="24"/>
        </w:rPr>
        <w:t xml:space="preserve"> </w:t>
      </w:r>
      <w:proofErr w:type="spellStart"/>
      <w:r w:rsidR="0090418A">
        <w:rPr>
          <w:szCs w:val="24"/>
        </w:rPr>
        <w:t>Harap</w:t>
      </w:r>
      <w:proofErr w:type="spellEnd"/>
      <w:r w:rsidR="0090418A">
        <w:rPr>
          <w:szCs w:val="24"/>
        </w:rPr>
        <w:t xml:space="preserve"> </w:t>
      </w:r>
      <w:proofErr w:type="spellStart"/>
      <w:r w:rsidR="0090418A">
        <w:rPr>
          <w:szCs w:val="24"/>
        </w:rPr>
        <w:t>Ditulis</w:t>
      </w:r>
      <w:proofErr w:type="spellEnd"/>
      <w:r w:rsidR="0090418A">
        <w:rPr>
          <w:szCs w:val="24"/>
        </w:rPr>
        <w:t xml:space="preserve"> </w:t>
      </w:r>
      <w:proofErr w:type="spellStart"/>
      <w:r w:rsidR="0090418A">
        <w:rPr>
          <w:szCs w:val="24"/>
        </w:rPr>
        <w:t>Menggunakan</w:t>
      </w:r>
      <w:proofErr w:type="spellEnd"/>
      <w:r w:rsidR="0090418A">
        <w:rPr>
          <w:szCs w:val="24"/>
        </w:rPr>
        <w:t xml:space="preserve"> </w:t>
      </w:r>
      <w:r w:rsidR="0090418A" w:rsidRPr="0090418A">
        <w:rPr>
          <w:i/>
          <w:iCs/>
          <w:szCs w:val="24"/>
        </w:rPr>
        <w:t>Title Case</w:t>
      </w:r>
      <w:r w:rsidR="0090418A">
        <w:rPr>
          <w:szCs w:val="24"/>
        </w:rPr>
        <w:t xml:space="preserve"> </w:t>
      </w:r>
      <w:proofErr w:type="spellStart"/>
      <w:r w:rsidR="00610B7A">
        <w:rPr>
          <w:szCs w:val="24"/>
        </w:rPr>
        <w:t>dengan</w:t>
      </w:r>
      <w:proofErr w:type="spellEnd"/>
      <w:r w:rsidR="00610B7A">
        <w:rPr>
          <w:szCs w:val="24"/>
        </w:rPr>
        <w:t xml:space="preserve"> </w:t>
      </w:r>
      <w:proofErr w:type="spellStart"/>
      <w:r w:rsidR="00610B7A">
        <w:rPr>
          <w:szCs w:val="24"/>
        </w:rPr>
        <w:t>Benar</w:t>
      </w:r>
      <w:proofErr w:type="spellEnd"/>
    </w:p>
    <w:p w14:paraId="558FC0BD" w14:textId="666A6A0D" w:rsidR="0080318D" w:rsidRPr="00B002A2" w:rsidRDefault="0080318D" w:rsidP="0080318D">
      <w:pPr>
        <w:spacing w:after="0" w:line="480" w:lineRule="auto"/>
        <w:jc w:val="both"/>
        <w:rPr>
          <w:szCs w:val="24"/>
        </w:rPr>
      </w:pPr>
    </w:p>
    <w:p w14:paraId="06E1F964" w14:textId="0D8367A6" w:rsidR="0080318D" w:rsidRPr="00B002A2" w:rsidRDefault="0080318D" w:rsidP="0080318D">
      <w:pPr>
        <w:spacing w:after="0" w:line="480" w:lineRule="auto"/>
        <w:jc w:val="both"/>
        <w:rPr>
          <w:szCs w:val="24"/>
        </w:rPr>
      </w:pPr>
      <w:r>
        <w:rPr>
          <w:szCs w:val="24"/>
        </w:rPr>
        <w:t xml:space="preserve">      </w:t>
      </w:r>
      <w:proofErr w:type="spellStart"/>
      <w:r w:rsidRPr="00B002A2">
        <w:rPr>
          <w:szCs w:val="24"/>
        </w:rPr>
        <w:t>Dengan</w:t>
      </w:r>
      <w:proofErr w:type="spellEnd"/>
      <w:r w:rsidRPr="00B002A2">
        <w:rPr>
          <w:szCs w:val="24"/>
        </w:rPr>
        <w:t xml:space="preserve"> ini </w:t>
      </w:r>
      <w:proofErr w:type="spellStart"/>
      <w:r w:rsidRPr="00B002A2">
        <w:rPr>
          <w:szCs w:val="24"/>
        </w:rPr>
        <w:t>saya</w:t>
      </w:r>
      <w:proofErr w:type="spellEnd"/>
      <w:r w:rsidRPr="00B002A2">
        <w:rPr>
          <w:szCs w:val="24"/>
        </w:rPr>
        <w:t xml:space="preserve"> </w:t>
      </w:r>
      <w:proofErr w:type="spellStart"/>
      <w:r w:rsidRPr="00B002A2">
        <w:rPr>
          <w:szCs w:val="24"/>
        </w:rPr>
        <w:t>menyatakan</w:t>
      </w:r>
      <w:proofErr w:type="spellEnd"/>
      <w:r w:rsidRPr="00B002A2">
        <w:rPr>
          <w:szCs w:val="24"/>
        </w:rPr>
        <w:t xml:space="preserve"> </w:t>
      </w:r>
      <w:proofErr w:type="spellStart"/>
      <w:r w:rsidRPr="00B002A2">
        <w:rPr>
          <w:szCs w:val="24"/>
        </w:rPr>
        <w:t>bahwa</w:t>
      </w:r>
      <w:proofErr w:type="spellEnd"/>
      <w:r w:rsidRPr="00B002A2">
        <w:rPr>
          <w:szCs w:val="24"/>
        </w:rPr>
        <w:t xml:space="preserve"> </w:t>
      </w:r>
      <w:proofErr w:type="spellStart"/>
      <w:r w:rsidRPr="00B002A2">
        <w:rPr>
          <w:szCs w:val="24"/>
        </w:rPr>
        <w:t>dalam</w:t>
      </w:r>
      <w:proofErr w:type="spellEnd"/>
      <w:r w:rsidRPr="00B002A2">
        <w:rPr>
          <w:szCs w:val="24"/>
        </w:rPr>
        <w:t xml:space="preserve"> </w:t>
      </w:r>
      <w:r w:rsidR="00E035B5">
        <w:rPr>
          <w:szCs w:val="24"/>
        </w:rPr>
        <w:t>Tugas Akhir</w:t>
      </w:r>
      <w:r w:rsidRPr="00B002A2">
        <w:rPr>
          <w:szCs w:val="24"/>
        </w:rPr>
        <w:t xml:space="preserve"> ini </w:t>
      </w:r>
      <w:proofErr w:type="spellStart"/>
      <w:r w:rsidRPr="00B002A2">
        <w:rPr>
          <w:szCs w:val="24"/>
        </w:rPr>
        <w:t>tidak</w:t>
      </w:r>
      <w:proofErr w:type="spellEnd"/>
      <w:r w:rsidRPr="00B002A2">
        <w:rPr>
          <w:szCs w:val="24"/>
        </w:rPr>
        <w:t xml:space="preserve"> </w:t>
      </w:r>
      <w:proofErr w:type="spellStart"/>
      <w:r w:rsidRPr="00B002A2">
        <w:rPr>
          <w:szCs w:val="24"/>
        </w:rPr>
        <w:t>terdapat</w:t>
      </w:r>
      <w:proofErr w:type="spellEnd"/>
      <w:r w:rsidRPr="00B002A2">
        <w:rPr>
          <w:szCs w:val="24"/>
        </w:rPr>
        <w:t xml:space="preserve"> </w:t>
      </w:r>
      <w:proofErr w:type="spellStart"/>
      <w:r w:rsidRPr="00B002A2">
        <w:rPr>
          <w:szCs w:val="24"/>
        </w:rPr>
        <w:t>karya</w:t>
      </w:r>
      <w:proofErr w:type="spellEnd"/>
      <w:r w:rsidRPr="00B002A2">
        <w:rPr>
          <w:szCs w:val="24"/>
        </w:rPr>
        <w:t xml:space="preserve"> yang </w:t>
      </w:r>
      <w:proofErr w:type="spellStart"/>
      <w:r w:rsidRPr="00B002A2">
        <w:rPr>
          <w:szCs w:val="24"/>
        </w:rPr>
        <w:t>pernah</w:t>
      </w:r>
      <w:proofErr w:type="spellEnd"/>
      <w:r w:rsidRPr="00B002A2">
        <w:rPr>
          <w:szCs w:val="24"/>
        </w:rPr>
        <w:t xml:space="preserve"> </w:t>
      </w:r>
      <w:proofErr w:type="spellStart"/>
      <w:r w:rsidRPr="00B002A2">
        <w:rPr>
          <w:szCs w:val="24"/>
        </w:rPr>
        <w:t>diajukan</w:t>
      </w:r>
      <w:proofErr w:type="spellEnd"/>
      <w:r w:rsidRPr="00B002A2">
        <w:rPr>
          <w:szCs w:val="24"/>
        </w:rPr>
        <w:t xml:space="preserve"> untuk </w:t>
      </w:r>
      <w:proofErr w:type="spellStart"/>
      <w:r w:rsidRPr="00B002A2">
        <w:rPr>
          <w:szCs w:val="24"/>
        </w:rPr>
        <w:t>memperoleh</w:t>
      </w:r>
      <w:proofErr w:type="spellEnd"/>
      <w:r w:rsidRPr="00B002A2">
        <w:rPr>
          <w:szCs w:val="24"/>
        </w:rPr>
        <w:t xml:space="preserve"> </w:t>
      </w:r>
      <w:proofErr w:type="spellStart"/>
      <w:r w:rsidRPr="00B002A2">
        <w:rPr>
          <w:szCs w:val="24"/>
        </w:rPr>
        <w:t>gelar</w:t>
      </w:r>
      <w:proofErr w:type="spellEnd"/>
      <w:r w:rsidRPr="00B002A2">
        <w:rPr>
          <w:szCs w:val="24"/>
        </w:rPr>
        <w:t xml:space="preserve"> </w:t>
      </w:r>
      <w:proofErr w:type="spellStart"/>
      <w:r w:rsidRPr="00B002A2">
        <w:rPr>
          <w:szCs w:val="24"/>
        </w:rPr>
        <w:t>kesarjanaan</w:t>
      </w:r>
      <w:proofErr w:type="spellEnd"/>
      <w:r w:rsidRPr="00B002A2">
        <w:rPr>
          <w:szCs w:val="24"/>
        </w:rPr>
        <w:t xml:space="preserve"> di </w:t>
      </w:r>
      <w:proofErr w:type="spellStart"/>
      <w:r w:rsidRPr="00B002A2">
        <w:rPr>
          <w:szCs w:val="24"/>
        </w:rPr>
        <w:t>suatu</w:t>
      </w:r>
      <w:proofErr w:type="spellEnd"/>
      <w:r w:rsidRPr="00B002A2">
        <w:rPr>
          <w:szCs w:val="24"/>
        </w:rPr>
        <w:t xml:space="preserve"> </w:t>
      </w:r>
      <w:proofErr w:type="spellStart"/>
      <w:r w:rsidRPr="00B002A2">
        <w:rPr>
          <w:szCs w:val="24"/>
        </w:rPr>
        <w:t>Perguruan</w:t>
      </w:r>
      <w:proofErr w:type="spellEnd"/>
      <w:r w:rsidRPr="00B002A2">
        <w:rPr>
          <w:szCs w:val="24"/>
        </w:rPr>
        <w:t xml:space="preserve"> Tinggi </w:t>
      </w:r>
      <w:proofErr w:type="spellStart"/>
      <w:r w:rsidRPr="00B002A2">
        <w:rPr>
          <w:szCs w:val="24"/>
        </w:rPr>
        <w:t>manapun</w:t>
      </w:r>
      <w:proofErr w:type="spellEnd"/>
      <w:r w:rsidRPr="00B002A2">
        <w:rPr>
          <w:szCs w:val="24"/>
        </w:rPr>
        <w:t xml:space="preserve">, dan </w:t>
      </w:r>
      <w:proofErr w:type="spellStart"/>
      <w:r w:rsidRPr="00B002A2">
        <w:rPr>
          <w:szCs w:val="24"/>
        </w:rPr>
        <w:t>sepanjang</w:t>
      </w:r>
      <w:proofErr w:type="spellEnd"/>
      <w:r w:rsidRPr="00B002A2">
        <w:rPr>
          <w:szCs w:val="24"/>
        </w:rPr>
        <w:t xml:space="preserve"> </w:t>
      </w:r>
      <w:proofErr w:type="spellStart"/>
      <w:r w:rsidRPr="00B002A2">
        <w:rPr>
          <w:szCs w:val="24"/>
        </w:rPr>
        <w:t>pengetahuan</w:t>
      </w:r>
      <w:proofErr w:type="spellEnd"/>
      <w:r w:rsidRPr="00B002A2">
        <w:rPr>
          <w:szCs w:val="24"/>
        </w:rPr>
        <w:t xml:space="preserve"> </w:t>
      </w:r>
      <w:proofErr w:type="spellStart"/>
      <w:r w:rsidRPr="00B002A2">
        <w:rPr>
          <w:szCs w:val="24"/>
        </w:rPr>
        <w:t>saya</w:t>
      </w:r>
      <w:proofErr w:type="spellEnd"/>
      <w:r w:rsidRPr="00B002A2">
        <w:rPr>
          <w:szCs w:val="24"/>
        </w:rPr>
        <w:t xml:space="preserve"> juga </w:t>
      </w:r>
      <w:proofErr w:type="spellStart"/>
      <w:r w:rsidRPr="00B002A2">
        <w:rPr>
          <w:szCs w:val="24"/>
        </w:rPr>
        <w:t>tidak</w:t>
      </w:r>
      <w:proofErr w:type="spellEnd"/>
      <w:r w:rsidRPr="00B002A2">
        <w:rPr>
          <w:szCs w:val="24"/>
        </w:rPr>
        <w:t xml:space="preserve"> </w:t>
      </w:r>
      <w:proofErr w:type="spellStart"/>
      <w:r w:rsidRPr="00B002A2">
        <w:rPr>
          <w:szCs w:val="24"/>
        </w:rPr>
        <w:t>terdapat</w:t>
      </w:r>
      <w:proofErr w:type="spellEnd"/>
      <w:r w:rsidRPr="00B002A2">
        <w:rPr>
          <w:szCs w:val="24"/>
        </w:rPr>
        <w:t xml:space="preserve"> </w:t>
      </w:r>
      <w:proofErr w:type="spellStart"/>
      <w:r w:rsidRPr="00B002A2">
        <w:rPr>
          <w:szCs w:val="24"/>
        </w:rPr>
        <w:t>karya</w:t>
      </w:r>
      <w:proofErr w:type="spellEnd"/>
      <w:r w:rsidRPr="00B002A2">
        <w:rPr>
          <w:szCs w:val="24"/>
        </w:rPr>
        <w:t xml:space="preserve"> </w:t>
      </w:r>
      <w:proofErr w:type="spellStart"/>
      <w:r w:rsidRPr="00B002A2">
        <w:rPr>
          <w:szCs w:val="24"/>
        </w:rPr>
        <w:t>atau</w:t>
      </w:r>
      <w:proofErr w:type="spellEnd"/>
      <w:r w:rsidRPr="00B002A2">
        <w:rPr>
          <w:szCs w:val="24"/>
        </w:rPr>
        <w:t xml:space="preserve"> </w:t>
      </w:r>
      <w:proofErr w:type="spellStart"/>
      <w:r w:rsidRPr="00B002A2">
        <w:rPr>
          <w:szCs w:val="24"/>
        </w:rPr>
        <w:t>pendapat</w:t>
      </w:r>
      <w:proofErr w:type="spellEnd"/>
      <w:r w:rsidRPr="00B002A2">
        <w:rPr>
          <w:szCs w:val="24"/>
        </w:rPr>
        <w:t xml:space="preserve"> yang </w:t>
      </w:r>
      <w:proofErr w:type="spellStart"/>
      <w:r w:rsidRPr="00B002A2">
        <w:rPr>
          <w:szCs w:val="24"/>
        </w:rPr>
        <w:t>pernah</w:t>
      </w:r>
      <w:proofErr w:type="spellEnd"/>
      <w:r w:rsidRPr="00B002A2">
        <w:rPr>
          <w:szCs w:val="24"/>
        </w:rPr>
        <w:t xml:space="preserve"> </w:t>
      </w:r>
      <w:proofErr w:type="spellStart"/>
      <w:r w:rsidRPr="00B002A2">
        <w:rPr>
          <w:szCs w:val="24"/>
        </w:rPr>
        <w:t>ditulis</w:t>
      </w:r>
      <w:proofErr w:type="spellEnd"/>
      <w:r w:rsidRPr="00B002A2">
        <w:rPr>
          <w:szCs w:val="24"/>
        </w:rPr>
        <w:t xml:space="preserve"> </w:t>
      </w:r>
      <w:proofErr w:type="spellStart"/>
      <w:r w:rsidRPr="00B002A2">
        <w:rPr>
          <w:szCs w:val="24"/>
        </w:rPr>
        <w:t>atau</w:t>
      </w:r>
      <w:proofErr w:type="spellEnd"/>
      <w:r w:rsidRPr="00B002A2">
        <w:rPr>
          <w:szCs w:val="24"/>
        </w:rPr>
        <w:t xml:space="preserve"> </w:t>
      </w:r>
      <w:proofErr w:type="spellStart"/>
      <w:r w:rsidRPr="00B002A2">
        <w:rPr>
          <w:szCs w:val="24"/>
        </w:rPr>
        <w:t>diterbitkan</w:t>
      </w:r>
      <w:proofErr w:type="spellEnd"/>
      <w:r w:rsidRPr="00B002A2">
        <w:rPr>
          <w:szCs w:val="24"/>
        </w:rPr>
        <w:t xml:space="preserve"> oleh orang lain, </w:t>
      </w:r>
      <w:proofErr w:type="spellStart"/>
      <w:r w:rsidRPr="00B002A2">
        <w:rPr>
          <w:szCs w:val="24"/>
        </w:rPr>
        <w:t>kecuali</w:t>
      </w:r>
      <w:proofErr w:type="spellEnd"/>
      <w:r w:rsidRPr="00B002A2">
        <w:rPr>
          <w:szCs w:val="24"/>
        </w:rPr>
        <w:t xml:space="preserve"> yang </w:t>
      </w:r>
      <w:proofErr w:type="spellStart"/>
      <w:r w:rsidRPr="00B002A2">
        <w:rPr>
          <w:szCs w:val="24"/>
        </w:rPr>
        <w:t>secara</w:t>
      </w:r>
      <w:proofErr w:type="spellEnd"/>
      <w:r w:rsidRPr="00B002A2">
        <w:rPr>
          <w:szCs w:val="24"/>
        </w:rPr>
        <w:t xml:space="preserve"> </w:t>
      </w:r>
      <w:proofErr w:type="spellStart"/>
      <w:r w:rsidRPr="00B002A2">
        <w:rPr>
          <w:szCs w:val="24"/>
        </w:rPr>
        <w:t>tertulis</w:t>
      </w:r>
      <w:proofErr w:type="spellEnd"/>
      <w:r w:rsidRPr="00B002A2">
        <w:rPr>
          <w:szCs w:val="24"/>
        </w:rPr>
        <w:t xml:space="preserve"> </w:t>
      </w:r>
      <w:proofErr w:type="spellStart"/>
      <w:r w:rsidRPr="00B002A2">
        <w:rPr>
          <w:szCs w:val="24"/>
        </w:rPr>
        <w:t>diacu</w:t>
      </w:r>
      <w:proofErr w:type="spellEnd"/>
      <w:r w:rsidRPr="00B002A2">
        <w:rPr>
          <w:szCs w:val="24"/>
        </w:rPr>
        <w:t xml:space="preserve"> </w:t>
      </w:r>
      <w:proofErr w:type="spellStart"/>
      <w:r w:rsidRPr="00B002A2">
        <w:rPr>
          <w:szCs w:val="24"/>
        </w:rPr>
        <w:t>dalam</w:t>
      </w:r>
      <w:proofErr w:type="spellEnd"/>
      <w:r w:rsidRPr="00B002A2">
        <w:rPr>
          <w:szCs w:val="24"/>
        </w:rPr>
        <w:t xml:space="preserve"> </w:t>
      </w:r>
      <w:proofErr w:type="spellStart"/>
      <w:r w:rsidRPr="00B002A2">
        <w:rPr>
          <w:szCs w:val="24"/>
        </w:rPr>
        <w:t>naskah</w:t>
      </w:r>
      <w:proofErr w:type="spellEnd"/>
      <w:r w:rsidRPr="00B002A2">
        <w:rPr>
          <w:szCs w:val="24"/>
        </w:rPr>
        <w:t xml:space="preserve"> ini dan </w:t>
      </w:r>
      <w:proofErr w:type="spellStart"/>
      <w:r w:rsidRPr="00B002A2">
        <w:rPr>
          <w:szCs w:val="24"/>
        </w:rPr>
        <w:t>disebutkan</w:t>
      </w:r>
      <w:proofErr w:type="spellEnd"/>
      <w:r w:rsidRPr="00B002A2">
        <w:rPr>
          <w:szCs w:val="24"/>
        </w:rPr>
        <w:t xml:space="preserve"> </w:t>
      </w:r>
      <w:proofErr w:type="spellStart"/>
      <w:r w:rsidRPr="00B002A2">
        <w:rPr>
          <w:szCs w:val="24"/>
        </w:rPr>
        <w:t>dalam</w:t>
      </w:r>
      <w:proofErr w:type="spellEnd"/>
      <w:r w:rsidRPr="00B002A2">
        <w:rPr>
          <w:szCs w:val="24"/>
        </w:rPr>
        <w:t xml:space="preserve"> daftar </w:t>
      </w:r>
      <w:proofErr w:type="spellStart"/>
      <w:r w:rsidRPr="00B002A2">
        <w:rPr>
          <w:szCs w:val="24"/>
        </w:rPr>
        <w:t>pustaka</w:t>
      </w:r>
      <w:proofErr w:type="spellEnd"/>
      <w:r w:rsidRPr="00B002A2">
        <w:rPr>
          <w:szCs w:val="24"/>
        </w:rPr>
        <w:t>.</w:t>
      </w:r>
    </w:p>
    <w:p w14:paraId="262925EE" w14:textId="07078BBC" w:rsidR="0080318D" w:rsidRDefault="0080318D" w:rsidP="0080318D">
      <w:pPr>
        <w:spacing w:after="0" w:line="480" w:lineRule="auto"/>
        <w:jc w:val="both"/>
        <w:rPr>
          <w:szCs w:val="24"/>
        </w:rPr>
      </w:pPr>
      <w:r>
        <w:rPr>
          <w:szCs w:val="24"/>
        </w:rPr>
        <w:t xml:space="preserve">      </w:t>
      </w:r>
      <w:proofErr w:type="spellStart"/>
      <w:r w:rsidRPr="00B002A2">
        <w:rPr>
          <w:szCs w:val="24"/>
        </w:rPr>
        <w:t>Apabila</w:t>
      </w:r>
      <w:proofErr w:type="spellEnd"/>
      <w:r w:rsidRPr="00B002A2">
        <w:rPr>
          <w:szCs w:val="24"/>
        </w:rPr>
        <w:t xml:space="preserve"> </w:t>
      </w:r>
      <w:proofErr w:type="spellStart"/>
      <w:r w:rsidRPr="00B002A2">
        <w:rPr>
          <w:szCs w:val="24"/>
        </w:rPr>
        <w:t>dikemudian</w:t>
      </w:r>
      <w:proofErr w:type="spellEnd"/>
      <w:r w:rsidRPr="00B002A2">
        <w:rPr>
          <w:szCs w:val="24"/>
        </w:rPr>
        <w:t xml:space="preserve"> </w:t>
      </w:r>
      <w:proofErr w:type="spellStart"/>
      <w:r w:rsidRPr="00B002A2">
        <w:rPr>
          <w:szCs w:val="24"/>
        </w:rPr>
        <w:t>hari</w:t>
      </w:r>
      <w:proofErr w:type="spellEnd"/>
      <w:r w:rsidRPr="00B002A2">
        <w:rPr>
          <w:szCs w:val="24"/>
        </w:rPr>
        <w:t xml:space="preserve"> </w:t>
      </w:r>
      <w:proofErr w:type="spellStart"/>
      <w:r w:rsidRPr="00B002A2">
        <w:rPr>
          <w:szCs w:val="24"/>
        </w:rPr>
        <w:t>terbukti</w:t>
      </w:r>
      <w:proofErr w:type="spellEnd"/>
      <w:r w:rsidRPr="00B002A2">
        <w:rPr>
          <w:szCs w:val="24"/>
        </w:rPr>
        <w:t xml:space="preserve"> </w:t>
      </w:r>
      <w:proofErr w:type="spellStart"/>
      <w:r w:rsidRPr="00B002A2">
        <w:rPr>
          <w:szCs w:val="24"/>
        </w:rPr>
        <w:t>ternyata</w:t>
      </w:r>
      <w:proofErr w:type="spellEnd"/>
      <w:r w:rsidRPr="00B002A2">
        <w:rPr>
          <w:szCs w:val="24"/>
        </w:rPr>
        <w:t xml:space="preserve"> </w:t>
      </w:r>
      <w:proofErr w:type="spellStart"/>
      <w:r w:rsidRPr="00B002A2">
        <w:rPr>
          <w:szCs w:val="24"/>
        </w:rPr>
        <w:t>saya</w:t>
      </w:r>
      <w:proofErr w:type="spellEnd"/>
      <w:r w:rsidRPr="00B002A2">
        <w:rPr>
          <w:szCs w:val="24"/>
        </w:rPr>
        <w:t xml:space="preserve"> </w:t>
      </w:r>
      <w:proofErr w:type="spellStart"/>
      <w:r w:rsidRPr="00B002A2">
        <w:rPr>
          <w:szCs w:val="24"/>
        </w:rPr>
        <w:t>memberikan</w:t>
      </w:r>
      <w:proofErr w:type="spellEnd"/>
      <w:r w:rsidRPr="00B002A2">
        <w:rPr>
          <w:szCs w:val="24"/>
        </w:rPr>
        <w:t xml:space="preserve"> </w:t>
      </w:r>
      <w:proofErr w:type="spellStart"/>
      <w:r w:rsidRPr="00B002A2">
        <w:rPr>
          <w:szCs w:val="24"/>
        </w:rPr>
        <w:t>pernyataan</w:t>
      </w:r>
      <w:proofErr w:type="spellEnd"/>
      <w:r w:rsidRPr="00B002A2">
        <w:rPr>
          <w:szCs w:val="24"/>
        </w:rPr>
        <w:t xml:space="preserve"> yang </w:t>
      </w:r>
      <w:proofErr w:type="spellStart"/>
      <w:r w:rsidRPr="00B002A2">
        <w:rPr>
          <w:szCs w:val="24"/>
        </w:rPr>
        <w:t>tidak</w:t>
      </w:r>
      <w:proofErr w:type="spellEnd"/>
      <w:r w:rsidRPr="00B002A2">
        <w:rPr>
          <w:szCs w:val="24"/>
        </w:rPr>
        <w:t xml:space="preserve"> </w:t>
      </w:r>
      <w:proofErr w:type="spellStart"/>
      <w:r w:rsidRPr="00B002A2">
        <w:rPr>
          <w:szCs w:val="24"/>
        </w:rPr>
        <w:t>benar</w:t>
      </w:r>
      <w:proofErr w:type="spellEnd"/>
      <w:r w:rsidRPr="00B002A2">
        <w:rPr>
          <w:szCs w:val="24"/>
        </w:rPr>
        <w:t xml:space="preserve">, </w:t>
      </w:r>
      <w:proofErr w:type="spellStart"/>
      <w:r w:rsidRPr="00B002A2">
        <w:rPr>
          <w:szCs w:val="24"/>
        </w:rPr>
        <w:t>saya</w:t>
      </w:r>
      <w:proofErr w:type="spellEnd"/>
      <w:r w:rsidRPr="00B002A2">
        <w:rPr>
          <w:szCs w:val="24"/>
        </w:rPr>
        <w:t xml:space="preserve"> </w:t>
      </w:r>
      <w:proofErr w:type="spellStart"/>
      <w:r w:rsidRPr="00B002A2">
        <w:rPr>
          <w:szCs w:val="24"/>
        </w:rPr>
        <w:t>bersedia</w:t>
      </w:r>
      <w:proofErr w:type="spellEnd"/>
      <w:r w:rsidRPr="00B002A2">
        <w:rPr>
          <w:szCs w:val="24"/>
        </w:rPr>
        <w:t xml:space="preserve"> </w:t>
      </w:r>
      <w:proofErr w:type="spellStart"/>
      <w:r w:rsidRPr="00B002A2">
        <w:rPr>
          <w:szCs w:val="24"/>
        </w:rPr>
        <w:t>menerima</w:t>
      </w:r>
      <w:proofErr w:type="spellEnd"/>
      <w:r w:rsidRPr="00B002A2">
        <w:rPr>
          <w:szCs w:val="24"/>
        </w:rPr>
        <w:t xml:space="preserve"> </w:t>
      </w:r>
      <w:proofErr w:type="spellStart"/>
      <w:r w:rsidRPr="00B002A2">
        <w:rPr>
          <w:szCs w:val="24"/>
        </w:rPr>
        <w:t>sanksi</w:t>
      </w:r>
      <w:proofErr w:type="spellEnd"/>
      <w:r w:rsidRPr="00B002A2">
        <w:rPr>
          <w:szCs w:val="24"/>
        </w:rPr>
        <w:t xml:space="preserve"> </w:t>
      </w:r>
      <w:proofErr w:type="spellStart"/>
      <w:r w:rsidRPr="00B002A2">
        <w:rPr>
          <w:szCs w:val="24"/>
        </w:rPr>
        <w:t>berupa</w:t>
      </w:r>
      <w:proofErr w:type="spellEnd"/>
      <w:r w:rsidRPr="00B002A2">
        <w:rPr>
          <w:szCs w:val="24"/>
        </w:rPr>
        <w:t xml:space="preserve"> </w:t>
      </w:r>
      <w:proofErr w:type="spellStart"/>
      <w:r w:rsidRPr="00B002A2">
        <w:rPr>
          <w:szCs w:val="24"/>
        </w:rPr>
        <w:t>pencabutan</w:t>
      </w:r>
      <w:proofErr w:type="spellEnd"/>
      <w:r w:rsidRPr="00B002A2">
        <w:rPr>
          <w:szCs w:val="24"/>
        </w:rPr>
        <w:t xml:space="preserve"> </w:t>
      </w:r>
      <w:proofErr w:type="spellStart"/>
      <w:r w:rsidRPr="00B002A2">
        <w:rPr>
          <w:szCs w:val="24"/>
        </w:rPr>
        <w:t>gelar</w:t>
      </w:r>
      <w:proofErr w:type="spellEnd"/>
      <w:r w:rsidRPr="00B002A2">
        <w:rPr>
          <w:szCs w:val="24"/>
        </w:rPr>
        <w:t xml:space="preserve"> </w:t>
      </w:r>
      <w:proofErr w:type="spellStart"/>
      <w:r w:rsidRPr="00B002A2">
        <w:rPr>
          <w:szCs w:val="24"/>
        </w:rPr>
        <w:t>kesarjanaan</w:t>
      </w:r>
      <w:proofErr w:type="spellEnd"/>
      <w:r w:rsidRPr="00B002A2">
        <w:rPr>
          <w:szCs w:val="24"/>
        </w:rPr>
        <w:t xml:space="preserve"> </w:t>
      </w:r>
      <w:proofErr w:type="spellStart"/>
      <w:r w:rsidRPr="00B002A2">
        <w:rPr>
          <w:szCs w:val="24"/>
        </w:rPr>
        <w:t>saya</w:t>
      </w:r>
      <w:proofErr w:type="spellEnd"/>
      <w:r w:rsidRPr="00B002A2">
        <w:rPr>
          <w:szCs w:val="24"/>
        </w:rPr>
        <w:t xml:space="preserve"> dan </w:t>
      </w:r>
      <w:proofErr w:type="spellStart"/>
      <w:r w:rsidRPr="00B002A2">
        <w:rPr>
          <w:szCs w:val="24"/>
        </w:rPr>
        <w:t>sanksi</w:t>
      </w:r>
      <w:proofErr w:type="spellEnd"/>
      <w:r w:rsidRPr="00B002A2">
        <w:rPr>
          <w:szCs w:val="24"/>
        </w:rPr>
        <w:t xml:space="preserve"> </w:t>
      </w:r>
      <w:proofErr w:type="spellStart"/>
      <w:r w:rsidRPr="00B002A2">
        <w:rPr>
          <w:szCs w:val="24"/>
        </w:rPr>
        <w:t>hukum</w:t>
      </w:r>
      <w:proofErr w:type="spellEnd"/>
      <w:r w:rsidRPr="00B002A2">
        <w:rPr>
          <w:szCs w:val="24"/>
        </w:rPr>
        <w:t xml:space="preserve"> yang </w:t>
      </w:r>
      <w:proofErr w:type="spellStart"/>
      <w:r w:rsidRPr="00B002A2">
        <w:rPr>
          <w:szCs w:val="24"/>
        </w:rPr>
        <w:t>berlaku</w:t>
      </w:r>
      <w:proofErr w:type="spellEnd"/>
      <w:r w:rsidRPr="00B002A2">
        <w:rPr>
          <w:szCs w:val="24"/>
        </w:rPr>
        <w:t>.</w:t>
      </w:r>
    </w:p>
    <w:p w14:paraId="0351E594" w14:textId="77777777" w:rsidR="0090418A" w:rsidRPr="00B002A2" w:rsidRDefault="0090418A" w:rsidP="0080318D">
      <w:pPr>
        <w:spacing w:after="0" w:line="480" w:lineRule="auto"/>
        <w:jc w:val="both"/>
        <w:rPr>
          <w:szCs w:val="24"/>
        </w:rPr>
      </w:pPr>
    </w:p>
    <w:p w14:paraId="13A0E292" w14:textId="315C9ED9" w:rsidR="0080318D" w:rsidRPr="00C64010" w:rsidRDefault="0080318D" w:rsidP="0080318D">
      <w:pPr>
        <w:rPr>
          <w:szCs w:val="24"/>
        </w:rPr>
      </w:pPr>
      <w:r>
        <w:rPr>
          <w:szCs w:val="24"/>
        </w:rPr>
        <w:tab/>
      </w:r>
      <w:r>
        <w:rPr>
          <w:szCs w:val="24"/>
        </w:rPr>
        <w:tab/>
      </w:r>
      <w:r>
        <w:rPr>
          <w:szCs w:val="24"/>
        </w:rPr>
        <w:tab/>
      </w:r>
      <w:r>
        <w:rPr>
          <w:szCs w:val="24"/>
        </w:rPr>
        <w:tab/>
      </w:r>
      <w:r>
        <w:rPr>
          <w:szCs w:val="24"/>
        </w:rPr>
        <w:tab/>
      </w:r>
      <w:r>
        <w:rPr>
          <w:szCs w:val="24"/>
        </w:rPr>
        <w:tab/>
      </w:r>
      <w:r>
        <w:rPr>
          <w:szCs w:val="24"/>
        </w:rPr>
        <w:tab/>
      </w:r>
      <w:r w:rsidRPr="00B002A2">
        <w:rPr>
          <w:szCs w:val="24"/>
        </w:rPr>
        <w:t>Palembang,</w:t>
      </w:r>
      <w:r>
        <w:rPr>
          <w:szCs w:val="24"/>
        </w:rPr>
        <w:t xml:space="preserve"> </w:t>
      </w:r>
      <w:proofErr w:type="gramStart"/>
      <w:r>
        <w:rPr>
          <w:szCs w:val="24"/>
        </w:rPr>
        <w:t>Bulan</w:t>
      </w:r>
      <w:r w:rsidRPr="00B002A2">
        <w:rPr>
          <w:szCs w:val="24"/>
        </w:rPr>
        <w:t xml:space="preserve"> </w:t>
      </w:r>
      <w:r>
        <w:rPr>
          <w:szCs w:val="24"/>
        </w:rPr>
        <w:t xml:space="preserve"> 20</w:t>
      </w:r>
      <w:proofErr w:type="gramEnd"/>
      <w:r>
        <w:rPr>
          <w:szCs w:val="24"/>
        </w:rPr>
        <w:t>xx</w:t>
      </w:r>
    </w:p>
    <w:p w14:paraId="1E20BCFA" w14:textId="6C379A43" w:rsidR="0080318D" w:rsidRDefault="008A3C40" w:rsidP="008A3C40">
      <w:pPr>
        <w:tabs>
          <w:tab w:val="right" w:pos="6379"/>
        </w:tabs>
        <w:rPr>
          <w:szCs w:val="24"/>
        </w:rPr>
      </w:pPr>
      <w:r>
        <w:rPr>
          <w:szCs w:val="24"/>
        </w:rPr>
        <w:tab/>
      </w:r>
      <w:r w:rsidR="0080318D">
        <w:rPr>
          <w:szCs w:val="24"/>
        </w:rPr>
        <w:t>(</w:t>
      </w:r>
      <w:proofErr w:type="spellStart"/>
      <w:r w:rsidR="0080318D" w:rsidRPr="00EB1A57">
        <w:rPr>
          <w:sz w:val="20"/>
          <w:szCs w:val="20"/>
        </w:rPr>
        <w:t>Materai</w:t>
      </w:r>
      <w:proofErr w:type="spellEnd"/>
      <w:r w:rsidR="0080318D" w:rsidRPr="00EB1A57">
        <w:rPr>
          <w:sz w:val="20"/>
          <w:szCs w:val="20"/>
        </w:rPr>
        <w:t xml:space="preserve"> </w:t>
      </w:r>
      <w:r w:rsidR="0080318D">
        <w:rPr>
          <w:sz w:val="20"/>
          <w:szCs w:val="20"/>
        </w:rPr>
        <w:t>10</w:t>
      </w:r>
      <w:r w:rsidR="0080318D" w:rsidRPr="00EB1A57">
        <w:rPr>
          <w:sz w:val="20"/>
          <w:szCs w:val="20"/>
        </w:rPr>
        <w:t>000</w:t>
      </w:r>
      <w:r w:rsidR="0080318D">
        <w:rPr>
          <w:szCs w:val="24"/>
        </w:rPr>
        <w:t>)</w:t>
      </w:r>
    </w:p>
    <w:p w14:paraId="56F63F4E" w14:textId="73EC9E3A" w:rsidR="008A3C40" w:rsidRPr="00EB1A57" w:rsidRDefault="008A3C40" w:rsidP="008A3C40">
      <w:pPr>
        <w:ind w:left="5812"/>
        <w:rPr>
          <w:szCs w:val="24"/>
        </w:rPr>
      </w:pPr>
      <w:r>
        <w:rPr>
          <w:szCs w:val="24"/>
        </w:rPr>
        <w:t>(</w:t>
      </w:r>
      <w:proofErr w:type="spellStart"/>
      <w:proofErr w:type="gramStart"/>
      <w:r>
        <w:rPr>
          <w:szCs w:val="24"/>
        </w:rPr>
        <w:t>ttd</w:t>
      </w:r>
      <w:proofErr w:type="spellEnd"/>
      <w:proofErr w:type="gramEnd"/>
      <w:r>
        <w:rPr>
          <w:szCs w:val="24"/>
        </w:rPr>
        <w:t xml:space="preserve"> di </w:t>
      </w:r>
      <w:proofErr w:type="spellStart"/>
      <w:r>
        <w:rPr>
          <w:szCs w:val="24"/>
        </w:rPr>
        <w:t>atas</w:t>
      </w:r>
      <w:proofErr w:type="spellEnd"/>
      <w:r>
        <w:rPr>
          <w:szCs w:val="24"/>
        </w:rPr>
        <w:t xml:space="preserve"> </w:t>
      </w:r>
      <w:proofErr w:type="spellStart"/>
      <w:r>
        <w:rPr>
          <w:szCs w:val="24"/>
        </w:rPr>
        <w:t>materai</w:t>
      </w:r>
      <w:proofErr w:type="spellEnd"/>
      <w:r>
        <w:rPr>
          <w:szCs w:val="24"/>
        </w:rPr>
        <w:t>)</w:t>
      </w:r>
    </w:p>
    <w:p w14:paraId="09E6DB6B" w14:textId="7C94407F" w:rsidR="0080318D" w:rsidRDefault="0080318D" w:rsidP="008A3C40">
      <w:pPr>
        <w:ind w:left="5103"/>
        <w:rPr>
          <w:szCs w:val="24"/>
        </w:rPr>
      </w:pPr>
      <w:r w:rsidRPr="00B002A2">
        <w:rPr>
          <w:szCs w:val="24"/>
        </w:rPr>
        <w:t>(</w:t>
      </w:r>
      <w:proofErr w:type="spellStart"/>
      <w:proofErr w:type="gramStart"/>
      <w:r w:rsidRPr="00B002A2">
        <w:rPr>
          <w:szCs w:val="24"/>
        </w:rPr>
        <w:t>nama</w:t>
      </w:r>
      <w:proofErr w:type="spellEnd"/>
      <w:proofErr w:type="gramEnd"/>
      <w:r w:rsidRPr="00B002A2">
        <w:rPr>
          <w:szCs w:val="24"/>
        </w:rPr>
        <w:t xml:space="preserve"> </w:t>
      </w:r>
      <w:proofErr w:type="spellStart"/>
      <w:r w:rsidR="008A3C40">
        <w:rPr>
          <w:szCs w:val="24"/>
        </w:rPr>
        <w:t>lengkap</w:t>
      </w:r>
      <w:proofErr w:type="spellEnd"/>
      <w:r w:rsidRPr="00B002A2">
        <w:rPr>
          <w:szCs w:val="24"/>
        </w:rPr>
        <w:t>)</w:t>
      </w:r>
    </w:p>
    <w:p w14:paraId="29A10759" w14:textId="77777777" w:rsidR="003930CA" w:rsidRDefault="003930CA" w:rsidP="003930CA">
      <w:pPr>
        <w:rPr>
          <w:rFonts w:eastAsia="Times New Roman"/>
          <w:szCs w:val="24"/>
          <w:lang w:val="id-ID"/>
        </w:rPr>
      </w:pPr>
    </w:p>
    <w:p w14:paraId="012BCFAE" w14:textId="77777777" w:rsidR="00146BBA" w:rsidRDefault="00146BBA" w:rsidP="003930CA">
      <w:pPr>
        <w:rPr>
          <w:rFonts w:eastAsia="Times New Roman"/>
          <w:szCs w:val="24"/>
          <w:lang w:val="id-ID"/>
        </w:rPr>
      </w:pPr>
    </w:p>
    <w:p w14:paraId="64AAD995" w14:textId="58E09B61" w:rsidR="0080318D" w:rsidRPr="006B03D5" w:rsidRDefault="0080318D" w:rsidP="00146BBA">
      <w:pPr>
        <w:pStyle w:val="judul"/>
      </w:pPr>
      <w:bookmarkStart w:id="11" w:name="_BAB_1"/>
      <w:bookmarkStart w:id="12" w:name="_Toc142127345"/>
      <w:bookmarkEnd w:id="11"/>
      <w:r w:rsidRPr="006B03D5">
        <w:lastRenderedPageBreak/>
        <w:t>SURAT PERNYATAAN</w:t>
      </w:r>
      <w:r w:rsidR="00146BBA">
        <w:t xml:space="preserve"> BEBAS PLAGIAT</w:t>
      </w:r>
      <w:bookmarkEnd w:id="12"/>
    </w:p>
    <w:p w14:paraId="096A17E0" w14:textId="45F08A83" w:rsidR="0080318D" w:rsidRPr="006B03D5" w:rsidRDefault="0080318D" w:rsidP="0080318D">
      <w:pPr>
        <w:pStyle w:val="PlainText"/>
        <w:spacing w:line="480" w:lineRule="auto"/>
        <w:jc w:val="center"/>
        <w:rPr>
          <w:rFonts w:ascii="Times New Roman" w:hAnsi="Times New Roman"/>
          <w:b/>
          <w:sz w:val="22"/>
          <w:szCs w:val="22"/>
        </w:rPr>
      </w:pPr>
    </w:p>
    <w:p w14:paraId="4622B1AF" w14:textId="77777777" w:rsidR="0080318D" w:rsidRPr="006B03D5" w:rsidRDefault="0080318D" w:rsidP="0080318D">
      <w:pPr>
        <w:pStyle w:val="PlainText"/>
        <w:spacing w:line="480" w:lineRule="auto"/>
        <w:rPr>
          <w:rFonts w:ascii="Times New Roman" w:hAnsi="Times New Roman"/>
          <w:sz w:val="22"/>
          <w:szCs w:val="22"/>
        </w:rPr>
      </w:pPr>
    </w:p>
    <w:p w14:paraId="3C076117" w14:textId="0B39541D" w:rsidR="0080318D" w:rsidRPr="006B03D5" w:rsidRDefault="0080318D" w:rsidP="0080318D">
      <w:pPr>
        <w:pStyle w:val="PlainText"/>
        <w:spacing w:line="480" w:lineRule="auto"/>
        <w:rPr>
          <w:rFonts w:ascii="Times New Roman" w:hAnsi="Times New Roman"/>
          <w:sz w:val="22"/>
          <w:szCs w:val="22"/>
        </w:rPr>
      </w:pPr>
      <w:r w:rsidRPr="006B03D5">
        <w:rPr>
          <w:rFonts w:ascii="Times New Roman" w:hAnsi="Times New Roman"/>
          <w:sz w:val="22"/>
          <w:szCs w:val="22"/>
        </w:rPr>
        <w:t xml:space="preserve">Bersama </w:t>
      </w:r>
      <w:proofErr w:type="spellStart"/>
      <w:r w:rsidRPr="006B03D5">
        <w:rPr>
          <w:rFonts w:ascii="Times New Roman" w:hAnsi="Times New Roman"/>
          <w:sz w:val="22"/>
          <w:szCs w:val="22"/>
        </w:rPr>
        <w:t>surat</w:t>
      </w:r>
      <w:proofErr w:type="spellEnd"/>
      <w:r w:rsidRPr="006B03D5">
        <w:rPr>
          <w:rFonts w:ascii="Times New Roman" w:hAnsi="Times New Roman"/>
          <w:sz w:val="22"/>
          <w:szCs w:val="22"/>
        </w:rPr>
        <w:t xml:space="preserve"> ini </w:t>
      </w:r>
      <w:proofErr w:type="spellStart"/>
      <w:r w:rsidRPr="006B03D5">
        <w:rPr>
          <w:rFonts w:ascii="Times New Roman" w:hAnsi="Times New Roman"/>
          <w:sz w:val="22"/>
          <w:szCs w:val="22"/>
        </w:rPr>
        <w:t>saya</w:t>
      </w:r>
      <w:proofErr w:type="spellEnd"/>
      <w:r w:rsidRPr="006B03D5">
        <w:rPr>
          <w:rFonts w:ascii="Times New Roman" w:hAnsi="Times New Roman"/>
          <w:sz w:val="22"/>
          <w:szCs w:val="22"/>
        </w:rPr>
        <w:t>:</w:t>
      </w:r>
    </w:p>
    <w:p w14:paraId="02247305" w14:textId="410F839F" w:rsidR="0080318D" w:rsidRPr="0032111A" w:rsidRDefault="0080318D" w:rsidP="0080318D">
      <w:pPr>
        <w:pStyle w:val="PlainText"/>
        <w:tabs>
          <w:tab w:val="left" w:pos="1170"/>
          <w:tab w:val="right" w:leader="underscore" w:pos="8364"/>
        </w:tabs>
        <w:spacing w:line="480" w:lineRule="auto"/>
        <w:rPr>
          <w:rFonts w:ascii="Times New Roman" w:hAnsi="Times New Roman"/>
          <w:sz w:val="22"/>
          <w:szCs w:val="22"/>
          <w:lang w:val="id-ID"/>
        </w:rPr>
      </w:pPr>
      <w:r w:rsidRPr="006B03D5">
        <w:rPr>
          <w:rFonts w:ascii="Times New Roman" w:hAnsi="Times New Roman"/>
          <w:sz w:val="22"/>
          <w:szCs w:val="22"/>
        </w:rPr>
        <w:t>Nama</w:t>
      </w:r>
      <w:r w:rsidRPr="006B03D5">
        <w:rPr>
          <w:rFonts w:ascii="Times New Roman" w:hAnsi="Times New Roman"/>
          <w:sz w:val="22"/>
          <w:szCs w:val="22"/>
        </w:rPr>
        <w:tab/>
        <w:t>:</w:t>
      </w:r>
      <w:r>
        <w:rPr>
          <w:rFonts w:ascii="Times New Roman" w:hAnsi="Times New Roman"/>
          <w:sz w:val="22"/>
          <w:szCs w:val="22"/>
          <w:lang w:val="id-ID"/>
        </w:rPr>
        <w:tab/>
      </w:r>
    </w:p>
    <w:p w14:paraId="4B5D3B1E" w14:textId="77777777" w:rsidR="0080318D" w:rsidRDefault="0080318D" w:rsidP="0080318D">
      <w:pPr>
        <w:pStyle w:val="PlainText"/>
        <w:tabs>
          <w:tab w:val="left" w:pos="1170"/>
          <w:tab w:val="right" w:leader="underscore" w:pos="8364"/>
        </w:tabs>
        <w:spacing w:line="480" w:lineRule="auto"/>
        <w:rPr>
          <w:rFonts w:ascii="Times New Roman" w:hAnsi="Times New Roman"/>
          <w:sz w:val="22"/>
          <w:szCs w:val="22"/>
        </w:rPr>
      </w:pPr>
      <w:r w:rsidRPr="006B03D5">
        <w:rPr>
          <w:rFonts w:ascii="Times New Roman" w:hAnsi="Times New Roman"/>
          <w:sz w:val="22"/>
          <w:szCs w:val="22"/>
        </w:rPr>
        <w:t>Alamat</w:t>
      </w:r>
      <w:r w:rsidRPr="006B03D5">
        <w:rPr>
          <w:rFonts w:ascii="Times New Roman" w:hAnsi="Times New Roman"/>
          <w:sz w:val="22"/>
          <w:szCs w:val="22"/>
        </w:rPr>
        <w:tab/>
        <w:t>:</w:t>
      </w:r>
      <w:r>
        <w:rPr>
          <w:rFonts w:ascii="Times New Roman" w:hAnsi="Times New Roman"/>
          <w:sz w:val="22"/>
          <w:szCs w:val="22"/>
        </w:rPr>
        <w:t xml:space="preserve"> </w:t>
      </w:r>
      <w:r>
        <w:rPr>
          <w:rFonts w:ascii="Times New Roman" w:hAnsi="Times New Roman"/>
          <w:sz w:val="22"/>
          <w:szCs w:val="22"/>
        </w:rPr>
        <w:tab/>
      </w:r>
    </w:p>
    <w:p w14:paraId="52B1BF7F" w14:textId="77777777" w:rsidR="0080318D" w:rsidRDefault="0080318D" w:rsidP="0080318D">
      <w:pPr>
        <w:pStyle w:val="PlainText"/>
        <w:tabs>
          <w:tab w:val="left" w:pos="1170"/>
          <w:tab w:val="right" w:leader="underscore" w:pos="8364"/>
        </w:tabs>
        <w:spacing w:line="480" w:lineRule="auto"/>
        <w:rPr>
          <w:rFonts w:ascii="Times New Roman" w:hAnsi="Times New Roman"/>
          <w:sz w:val="22"/>
          <w:szCs w:val="22"/>
        </w:rPr>
      </w:pPr>
      <w:proofErr w:type="spellStart"/>
      <w:r w:rsidRPr="006B03D5">
        <w:rPr>
          <w:rFonts w:ascii="Times New Roman" w:hAnsi="Times New Roman"/>
          <w:sz w:val="22"/>
          <w:szCs w:val="22"/>
        </w:rPr>
        <w:t>Instansi</w:t>
      </w:r>
      <w:proofErr w:type="spellEnd"/>
      <w:r w:rsidRPr="006B03D5">
        <w:rPr>
          <w:rFonts w:ascii="Times New Roman" w:hAnsi="Times New Roman"/>
          <w:sz w:val="22"/>
          <w:szCs w:val="22"/>
        </w:rPr>
        <w:t xml:space="preserve"> </w:t>
      </w:r>
      <w:r w:rsidRPr="006B03D5">
        <w:rPr>
          <w:rFonts w:ascii="Times New Roman" w:hAnsi="Times New Roman"/>
          <w:sz w:val="22"/>
          <w:szCs w:val="22"/>
        </w:rPr>
        <w:tab/>
        <w:t>:</w:t>
      </w:r>
      <w:r>
        <w:rPr>
          <w:rFonts w:ascii="Times New Roman" w:hAnsi="Times New Roman"/>
          <w:sz w:val="22"/>
          <w:szCs w:val="22"/>
        </w:rPr>
        <w:t xml:space="preserve"> </w:t>
      </w:r>
      <w:r>
        <w:rPr>
          <w:rFonts w:ascii="Times New Roman" w:hAnsi="Times New Roman"/>
          <w:sz w:val="22"/>
          <w:szCs w:val="22"/>
        </w:rPr>
        <w:tab/>
      </w:r>
    </w:p>
    <w:p w14:paraId="5C14E197" w14:textId="3F0BA922" w:rsidR="0080318D" w:rsidRDefault="0080318D" w:rsidP="00B10D80">
      <w:pPr>
        <w:pStyle w:val="PlainText"/>
        <w:tabs>
          <w:tab w:val="left" w:pos="1170"/>
        </w:tabs>
        <w:spacing w:line="480" w:lineRule="auto"/>
        <w:rPr>
          <w:rFonts w:ascii="Times New Roman" w:hAnsi="Times New Roman"/>
          <w:sz w:val="22"/>
          <w:szCs w:val="22"/>
        </w:rPr>
      </w:pPr>
      <w:proofErr w:type="spellStart"/>
      <w:r w:rsidRPr="006B03D5">
        <w:rPr>
          <w:rFonts w:ascii="Times New Roman" w:hAnsi="Times New Roman"/>
          <w:sz w:val="22"/>
          <w:szCs w:val="22"/>
        </w:rPr>
        <w:t>Menyatakan</w:t>
      </w:r>
      <w:proofErr w:type="spellEnd"/>
      <w:r w:rsidRPr="006B03D5">
        <w:rPr>
          <w:rFonts w:ascii="Times New Roman" w:hAnsi="Times New Roman"/>
          <w:sz w:val="22"/>
          <w:szCs w:val="22"/>
        </w:rPr>
        <w:t xml:space="preserve"> </w:t>
      </w:r>
      <w:proofErr w:type="spellStart"/>
      <w:r w:rsidRPr="006B03D5">
        <w:rPr>
          <w:rFonts w:ascii="Times New Roman" w:hAnsi="Times New Roman"/>
          <w:sz w:val="22"/>
          <w:szCs w:val="22"/>
        </w:rPr>
        <w:t>bahwa</w:t>
      </w:r>
      <w:proofErr w:type="spellEnd"/>
      <w:r w:rsidRPr="006B03D5">
        <w:rPr>
          <w:rFonts w:ascii="Times New Roman" w:hAnsi="Times New Roman"/>
          <w:sz w:val="22"/>
          <w:szCs w:val="22"/>
        </w:rPr>
        <w:t xml:space="preserve"> paper </w:t>
      </w:r>
      <w:proofErr w:type="spellStart"/>
      <w:r w:rsidRPr="006B03D5">
        <w:rPr>
          <w:rFonts w:ascii="Times New Roman" w:hAnsi="Times New Roman"/>
          <w:sz w:val="22"/>
          <w:szCs w:val="22"/>
        </w:rPr>
        <w:t>saya</w:t>
      </w:r>
      <w:proofErr w:type="spellEnd"/>
      <w:r w:rsidRPr="006B03D5">
        <w:rPr>
          <w:rFonts w:ascii="Times New Roman" w:hAnsi="Times New Roman"/>
          <w:sz w:val="22"/>
          <w:szCs w:val="22"/>
        </w:rPr>
        <w:t xml:space="preserve"> yang </w:t>
      </w:r>
      <w:proofErr w:type="spellStart"/>
      <w:r w:rsidRPr="006B03D5">
        <w:rPr>
          <w:rFonts w:ascii="Times New Roman" w:hAnsi="Times New Roman"/>
          <w:sz w:val="22"/>
          <w:szCs w:val="22"/>
        </w:rPr>
        <w:t>berjudul</w:t>
      </w:r>
      <w:proofErr w:type="spellEnd"/>
      <w:r w:rsidRPr="006B03D5">
        <w:rPr>
          <w:rFonts w:ascii="Times New Roman" w:hAnsi="Times New Roman"/>
          <w:sz w:val="22"/>
          <w:szCs w:val="22"/>
        </w:rPr>
        <w:t>:</w:t>
      </w:r>
    </w:p>
    <w:p w14:paraId="281F506C" w14:textId="37FE8BAC" w:rsidR="0080318D" w:rsidRDefault="0080318D" w:rsidP="0080318D">
      <w:pPr>
        <w:pStyle w:val="PlainText"/>
        <w:pBdr>
          <w:bottom w:val="single" w:sz="6" w:space="1" w:color="auto"/>
          <w:between w:val="single" w:sz="6" w:space="1" w:color="auto"/>
        </w:pBdr>
        <w:tabs>
          <w:tab w:val="left" w:pos="1170"/>
        </w:tabs>
        <w:spacing w:line="480" w:lineRule="auto"/>
        <w:rPr>
          <w:rFonts w:ascii="Times New Roman" w:hAnsi="Times New Roman"/>
          <w:sz w:val="22"/>
          <w:szCs w:val="22"/>
        </w:rPr>
      </w:pPr>
    </w:p>
    <w:p w14:paraId="545D0EA8" w14:textId="77777777" w:rsidR="0080318D" w:rsidRDefault="0080318D" w:rsidP="0080318D">
      <w:pPr>
        <w:pStyle w:val="PlainText"/>
        <w:pBdr>
          <w:bottom w:val="single" w:sz="6" w:space="1" w:color="auto"/>
          <w:between w:val="single" w:sz="6" w:space="1" w:color="auto"/>
        </w:pBdr>
        <w:tabs>
          <w:tab w:val="left" w:pos="1170"/>
        </w:tabs>
        <w:spacing w:line="480" w:lineRule="auto"/>
        <w:rPr>
          <w:rFonts w:ascii="Times New Roman" w:hAnsi="Times New Roman"/>
          <w:sz w:val="22"/>
          <w:szCs w:val="22"/>
        </w:rPr>
      </w:pPr>
    </w:p>
    <w:p w14:paraId="1108318E" w14:textId="77777777" w:rsidR="0080318D" w:rsidRDefault="0080318D" w:rsidP="0080318D">
      <w:pPr>
        <w:pStyle w:val="PlainText"/>
        <w:tabs>
          <w:tab w:val="left" w:pos="1170"/>
        </w:tabs>
        <w:spacing w:line="480" w:lineRule="auto"/>
        <w:rPr>
          <w:rFonts w:ascii="Times New Roman" w:hAnsi="Times New Roman"/>
          <w:sz w:val="22"/>
          <w:szCs w:val="22"/>
        </w:rPr>
      </w:pPr>
    </w:p>
    <w:p w14:paraId="0261C4FE" w14:textId="77777777" w:rsidR="0080318D" w:rsidRPr="006B03D5" w:rsidRDefault="0080318D" w:rsidP="0080318D">
      <w:pPr>
        <w:numPr>
          <w:ilvl w:val="0"/>
          <w:numId w:val="44"/>
        </w:numPr>
        <w:tabs>
          <w:tab w:val="left" w:pos="426"/>
        </w:tabs>
        <w:suppressAutoHyphens w:val="0"/>
        <w:spacing w:after="0" w:line="480" w:lineRule="auto"/>
        <w:ind w:left="426" w:hanging="426"/>
        <w:jc w:val="both"/>
      </w:pPr>
      <w:proofErr w:type="spellStart"/>
      <w:r w:rsidRPr="006B03D5">
        <w:t>Adalah</w:t>
      </w:r>
      <w:proofErr w:type="spellEnd"/>
      <w:r w:rsidRPr="006B03D5">
        <w:t xml:space="preserve"> </w:t>
      </w:r>
      <w:proofErr w:type="spellStart"/>
      <w:r w:rsidRPr="006B03D5">
        <w:t>benar</w:t>
      </w:r>
      <w:proofErr w:type="spellEnd"/>
      <w:r w:rsidRPr="006B03D5">
        <w:t xml:space="preserve"> </w:t>
      </w:r>
      <w:proofErr w:type="spellStart"/>
      <w:r w:rsidRPr="00632F6B">
        <w:rPr>
          <w:b/>
        </w:rPr>
        <w:t>karya</w:t>
      </w:r>
      <w:proofErr w:type="spellEnd"/>
      <w:r w:rsidRPr="00632F6B">
        <w:rPr>
          <w:b/>
        </w:rPr>
        <w:t xml:space="preserve"> </w:t>
      </w:r>
      <w:proofErr w:type="spellStart"/>
      <w:r w:rsidRPr="00632F6B">
        <w:rPr>
          <w:b/>
        </w:rPr>
        <w:t>saya</w:t>
      </w:r>
      <w:proofErr w:type="spellEnd"/>
      <w:r w:rsidRPr="00632F6B">
        <w:rPr>
          <w:b/>
        </w:rPr>
        <w:t xml:space="preserve"> </w:t>
      </w:r>
      <w:proofErr w:type="spellStart"/>
      <w:r w:rsidRPr="00632F6B">
        <w:rPr>
          <w:b/>
        </w:rPr>
        <w:t>sendiri</w:t>
      </w:r>
      <w:proofErr w:type="spellEnd"/>
      <w:r w:rsidRPr="006B03D5">
        <w:t xml:space="preserve"> </w:t>
      </w:r>
      <w:proofErr w:type="spellStart"/>
      <w:r w:rsidRPr="006B03D5">
        <w:t>atau</w:t>
      </w:r>
      <w:proofErr w:type="spellEnd"/>
      <w:r w:rsidRPr="006B03D5">
        <w:t xml:space="preserve"> </w:t>
      </w:r>
      <w:r w:rsidRPr="00632F6B">
        <w:rPr>
          <w:b/>
        </w:rPr>
        <w:t xml:space="preserve">bukan </w:t>
      </w:r>
      <w:proofErr w:type="spellStart"/>
      <w:r w:rsidRPr="00632F6B">
        <w:rPr>
          <w:b/>
        </w:rPr>
        <w:t>plagiat</w:t>
      </w:r>
      <w:proofErr w:type="spellEnd"/>
      <w:r w:rsidRPr="006B03D5">
        <w:t xml:space="preserve"> </w:t>
      </w:r>
      <w:proofErr w:type="spellStart"/>
      <w:r w:rsidRPr="006B03D5">
        <w:t>hasil</w:t>
      </w:r>
      <w:proofErr w:type="spellEnd"/>
      <w:r w:rsidRPr="006B03D5">
        <w:t xml:space="preserve"> </w:t>
      </w:r>
      <w:proofErr w:type="spellStart"/>
      <w:r w:rsidRPr="006B03D5">
        <w:t>karya</w:t>
      </w:r>
      <w:proofErr w:type="spellEnd"/>
      <w:r w:rsidRPr="006B03D5">
        <w:t xml:space="preserve"> orang lain.</w:t>
      </w:r>
    </w:p>
    <w:p w14:paraId="7BCF04C9" w14:textId="77777777" w:rsidR="0080318D" w:rsidRPr="006B03D5" w:rsidRDefault="0080318D" w:rsidP="0080318D">
      <w:pPr>
        <w:numPr>
          <w:ilvl w:val="0"/>
          <w:numId w:val="44"/>
        </w:numPr>
        <w:tabs>
          <w:tab w:val="left" w:pos="426"/>
        </w:tabs>
        <w:suppressAutoHyphens w:val="0"/>
        <w:spacing w:after="0" w:line="480" w:lineRule="auto"/>
        <w:ind w:left="426" w:hanging="426"/>
        <w:jc w:val="both"/>
      </w:pPr>
      <w:r w:rsidRPr="006B03D5">
        <w:t xml:space="preserve">Belum </w:t>
      </w:r>
      <w:proofErr w:type="spellStart"/>
      <w:r w:rsidRPr="006B03D5">
        <w:t>pernah</w:t>
      </w:r>
      <w:proofErr w:type="spellEnd"/>
      <w:r w:rsidRPr="006B03D5">
        <w:t xml:space="preserve"> </w:t>
      </w:r>
      <w:proofErr w:type="spellStart"/>
      <w:r w:rsidRPr="006B03D5">
        <w:t>dipublikasikan</w:t>
      </w:r>
      <w:proofErr w:type="spellEnd"/>
      <w:r w:rsidRPr="006B03D5">
        <w:t xml:space="preserve"> di media lain.</w:t>
      </w:r>
    </w:p>
    <w:p w14:paraId="4FF77BEC" w14:textId="47884EF6" w:rsidR="0080318D" w:rsidRPr="006B03D5" w:rsidRDefault="0080318D" w:rsidP="0080318D">
      <w:pPr>
        <w:numPr>
          <w:ilvl w:val="0"/>
          <w:numId w:val="44"/>
        </w:numPr>
        <w:tabs>
          <w:tab w:val="left" w:pos="426"/>
        </w:tabs>
        <w:suppressAutoHyphens w:val="0"/>
        <w:spacing w:after="0" w:line="480" w:lineRule="auto"/>
        <w:ind w:left="426" w:hanging="426"/>
        <w:jc w:val="both"/>
      </w:pPr>
      <w:proofErr w:type="spellStart"/>
      <w:r w:rsidRPr="006B03D5">
        <w:t>Apabila</w:t>
      </w:r>
      <w:proofErr w:type="spellEnd"/>
      <w:r w:rsidRPr="006B03D5">
        <w:t xml:space="preserve"> </w:t>
      </w:r>
      <w:proofErr w:type="spellStart"/>
      <w:r w:rsidRPr="006B03D5">
        <w:t>dikemudian</w:t>
      </w:r>
      <w:proofErr w:type="spellEnd"/>
      <w:r w:rsidRPr="006B03D5">
        <w:t xml:space="preserve"> </w:t>
      </w:r>
      <w:proofErr w:type="spellStart"/>
      <w:r w:rsidRPr="006B03D5">
        <w:t>hari</w:t>
      </w:r>
      <w:proofErr w:type="spellEnd"/>
      <w:r w:rsidRPr="006B03D5">
        <w:t xml:space="preserve"> </w:t>
      </w:r>
      <w:proofErr w:type="spellStart"/>
      <w:r w:rsidRPr="006B03D5">
        <w:t>terbukti</w:t>
      </w:r>
      <w:proofErr w:type="spellEnd"/>
      <w:r w:rsidRPr="006B03D5">
        <w:t xml:space="preserve"> </w:t>
      </w:r>
      <w:proofErr w:type="spellStart"/>
      <w:r w:rsidRPr="006B03D5">
        <w:t>bahwa</w:t>
      </w:r>
      <w:proofErr w:type="spellEnd"/>
      <w:r w:rsidRPr="006B03D5">
        <w:t xml:space="preserve"> </w:t>
      </w:r>
      <w:proofErr w:type="spellStart"/>
      <w:r w:rsidRPr="006B03D5">
        <w:t>karya</w:t>
      </w:r>
      <w:proofErr w:type="spellEnd"/>
      <w:r w:rsidRPr="006B03D5">
        <w:t xml:space="preserve"> </w:t>
      </w:r>
      <w:proofErr w:type="spellStart"/>
      <w:r w:rsidRPr="006B03D5">
        <w:t>ilmiah</w:t>
      </w:r>
      <w:proofErr w:type="spellEnd"/>
      <w:r w:rsidRPr="006B03D5">
        <w:t xml:space="preserve"> ini bukan </w:t>
      </w:r>
      <w:proofErr w:type="spellStart"/>
      <w:r w:rsidRPr="006B03D5">
        <w:t>karya</w:t>
      </w:r>
      <w:proofErr w:type="spellEnd"/>
      <w:r w:rsidRPr="006B03D5">
        <w:t xml:space="preserve"> </w:t>
      </w:r>
      <w:proofErr w:type="spellStart"/>
      <w:r w:rsidRPr="006B03D5">
        <w:t>saya</w:t>
      </w:r>
      <w:proofErr w:type="spellEnd"/>
      <w:r w:rsidRPr="006B03D5">
        <w:t xml:space="preserve"> </w:t>
      </w:r>
      <w:proofErr w:type="spellStart"/>
      <w:r w:rsidRPr="006B03D5">
        <w:t>sendiri</w:t>
      </w:r>
      <w:proofErr w:type="spellEnd"/>
      <w:r w:rsidRPr="006B03D5">
        <w:t xml:space="preserve"> </w:t>
      </w:r>
      <w:proofErr w:type="spellStart"/>
      <w:r w:rsidRPr="006B03D5">
        <w:t>atau</w:t>
      </w:r>
      <w:proofErr w:type="spellEnd"/>
      <w:r w:rsidRPr="006B03D5">
        <w:t xml:space="preserve"> </w:t>
      </w:r>
      <w:proofErr w:type="spellStart"/>
      <w:r w:rsidRPr="006B03D5">
        <w:t>plagiat</w:t>
      </w:r>
      <w:proofErr w:type="spellEnd"/>
      <w:r w:rsidRPr="006B03D5">
        <w:t xml:space="preserve"> </w:t>
      </w:r>
      <w:proofErr w:type="spellStart"/>
      <w:r w:rsidRPr="006B03D5">
        <w:t>hasil</w:t>
      </w:r>
      <w:proofErr w:type="spellEnd"/>
      <w:r w:rsidRPr="006B03D5">
        <w:t xml:space="preserve"> </w:t>
      </w:r>
      <w:proofErr w:type="spellStart"/>
      <w:r w:rsidRPr="006B03D5">
        <w:t>karya</w:t>
      </w:r>
      <w:proofErr w:type="spellEnd"/>
      <w:r w:rsidRPr="006B03D5">
        <w:t xml:space="preserve"> orang lain </w:t>
      </w:r>
      <w:proofErr w:type="spellStart"/>
      <w:r w:rsidRPr="006B03D5">
        <w:t>atau</w:t>
      </w:r>
      <w:proofErr w:type="spellEnd"/>
      <w:r w:rsidRPr="006B03D5">
        <w:t xml:space="preserve"> </w:t>
      </w:r>
      <w:proofErr w:type="spellStart"/>
      <w:r w:rsidRPr="006B03D5">
        <w:t>ditemukan</w:t>
      </w:r>
      <w:proofErr w:type="spellEnd"/>
      <w:r w:rsidRPr="006B03D5">
        <w:t xml:space="preserve"> pada media </w:t>
      </w:r>
      <w:proofErr w:type="spellStart"/>
      <w:r w:rsidRPr="006B03D5">
        <w:t>publikasi</w:t>
      </w:r>
      <w:proofErr w:type="spellEnd"/>
      <w:r w:rsidRPr="006B03D5">
        <w:t xml:space="preserve"> </w:t>
      </w:r>
      <w:proofErr w:type="spellStart"/>
      <w:r w:rsidRPr="006B03D5">
        <w:t>lain</w:t>
      </w:r>
      <w:proofErr w:type="spellEnd"/>
      <w:r w:rsidRPr="006B03D5">
        <w:t xml:space="preserve">, </w:t>
      </w:r>
      <w:proofErr w:type="spellStart"/>
      <w:r w:rsidRPr="006B03D5">
        <w:t>maka</w:t>
      </w:r>
      <w:proofErr w:type="spellEnd"/>
      <w:r w:rsidRPr="006B03D5">
        <w:t xml:space="preserve"> </w:t>
      </w:r>
      <w:proofErr w:type="spellStart"/>
      <w:r w:rsidRPr="006B03D5">
        <w:t>saya</w:t>
      </w:r>
      <w:proofErr w:type="spellEnd"/>
      <w:r w:rsidRPr="006B03D5">
        <w:t xml:space="preserve"> </w:t>
      </w:r>
      <w:proofErr w:type="spellStart"/>
      <w:r w:rsidRPr="006B03D5">
        <w:t>bersedia</w:t>
      </w:r>
      <w:proofErr w:type="spellEnd"/>
      <w:r w:rsidRPr="006B03D5">
        <w:t xml:space="preserve"> </w:t>
      </w:r>
      <w:proofErr w:type="spellStart"/>
      <w:r w:rsidRPr="006B03D5">
        <w:t>menerima</w:t>
      </w:r>
      <w:proofErr w:type="spellEnd"/>
      <w:r w:rsidRPr="006B03D5">
        <w:t xml:space="preserve"> </w:t>
      </w:r>
      <w:proofErr w:type="spellStart"/>
      <w:r w:rsidRPr="006B03D5">
        <w:t>sanksi</w:t>
      </w:r>
      <w:proofErr w:type="spellEnd"/>
      <w:r w:rsidRPr="006B03D5">
        <w:t xml:space="preserve"> </w:t>
      </w:r>
      <w:proofErr w:type="spellStart"/>
      <w:r w:rsidRPr="006B03D5">
        <w:t>sesuai</w:t>
      </w:r>
      <w:proofErr w:type="spellEnd"/>
      <w:r w:rsidRPr="006B03D5">
        <w:t xml:space="preserve"> </w:t>
      </w:r>
      <w:proofErr w:type="spellStart"/>
      <w:r w:rsidRPr="006B03D5">
        <w:t>ketentuan</w:t>
      </w:r>
      <w:proofErr w:type="spellEnd"/>
      <w:r w:rsidRPr="006B03D5">
        <w:t xml:space="preserve"> </w:t>
      </w:r>
      <w:proofErr w:type="spellStart"/>
      <w:r w:rsidRPr="006B03D5">
        <w:t>perundang-undangan</w:t>
      </w:r>
      <w:proofErr w:type="spellEnd"/>
      <w:r w:rsidRPr="006B03D5">
        <w:t xml:space="preserve"> yang </w:t>
      </w:r>
      <w:proofErr w:type="spellStart"/>
      <w:r w:rsidRPr="006B03D5">
        <w:t>berlaku</w:t>
      </w:r>
      <w:proofErr w:type="spellEnd"/>
      <w:r w:rsidRPr="006B03D5">
        <w:t>.</w:t>
      </w:r>
    </w:p>
    <w:p w14:paraId="6459E2AD" w14:textId="534A1EE3" w:rsidR="0080318D" w:rsidRDefault="0080318D" w:rsidP="0090418A">
      <w:pPr>
        <w:tabs>
          <w:tab w:val="left" w:pos="426"/>
        </w:tabs>
        <w:spacing w:after="0" w:line="480" w:lineRule="auto"/>
        <w:jc w:val="both"/>
      </w:pPr>
      <w:proofErr w:type="spellStart"/>
      <w:r w:rsidRPr="006B03D5">
        <w:t>Demikian</w:t>
      </w:r>
      <w:proofErr w:type="spellEnd"/>
      <w:r w:rsidRPr="006B03D5">
        <w:t xml:space="preserve"> </w:t>
      </w:r>
      <w:proofErr w:type="spellStart"/>
      <w:r w:rsidRPr="006B03D5">
        <w:t>surat</w:t>
      </w:r>
      <w:proofErr w:type="spellEnd"/>
      <w:r w:rsidRPr="006B03D5">
        <w:t xml:space="preserve"> </w:t>
      </w:r>
      <w:proofErr w:type="spellStart"/>
      <w:r w:rsidRPr="006B03D5">
        <w:t>pernyataan</w:t>
      </w:r>
      <w:proofErr w:type="spellEnd"/>
      <w:r w:rsidRPr="006B03D5">
        <w:t xml:space="preserve"> ini </w:t>
      </w:r>
      <w:proofErr w:type="spellStart"/>
      <w:r w:rsidRPr="006B03D5">
        <w:t>saya</w:t>
      </w:r>
      <w:proofErr w:type="spellEnd"/>
      <w:r w:rsidRPr="006B03D5">
        <w:t xml:space="preserve"> buat untuk </w:t>
      </w:r>
      <w:proofErr w:type="spellStart"/>
      <w:r w:rsidRPr="006B03D5">
        <w:t>dipergunakan</w:t>
      </w:r>
      <w:proofErr w:type="spellEnd"/>
      <w:r w:rsidRPr="006B03D5">
        <w:t xml:space="preserve"> </w:t>
      </w:r>
      <w:proofErr w:type="spellStart"/>
      <w:r w:rsidRPr="006B03D5">
        <w:t>sebagaimana</w:t>
      </w:r>
      <w:proofErr w:type="spellEnd"/>
      <w:r w:rsidRPr="006B03D5">
        <w:t xml:space="preserve"> </w:t>
      </w:r>
      <w:proofErr w:type="spellStart"/>
      <w:r w:rsidRPr="006B03D5">
        <w:t>mestinya</w:t>
      </w:r>
      <w:proofErr w:type="spellEnd"/>
      <w:r w:rsidRPr="006B03D5">
        <w:t>.</w:t>
      </w:r>
    </w:p>
    <w:p w14:paraId="25AB8B66" w14:textId="77777777" w:rsidR="0090418A" w:rsidRPr="006B03D5" w:rsidRDefault="0090418A" w:rsidP="0090418A">
      <w:pPr>
        <w:tabs>
          <w:tab w:val="left" w:pos="426"/>
        </w:tabs>
        <w:spacing w:after="0" w:line="480" w:lineRule="auto"/>
        <w:jc w:val="both"/>
      </w:pPr>
    </w:p>
    <w:p w14:paraId="6759EDCC" w14:textId="11A01920" w:rsidR="0080318D" w:rsidRPr="006B03D5" w:rsidRDefault="0080318D" w:rsidP="0080318D">
      <w:pPr>
        <w:spacing w:after="0" w:line="480" w:lineRule="auto"/>
        <w:ind w:left="4320" w:firstLine="720"/>
      </w:pPr>
      <w:r>
        <w:t>Palembang</w:t>
      </w:r>
      <w:r w:rsidRPr="006B03D5">
        <w:t>,</w:t>
      </w:r>
      <w:r>
        <w:t xml:space="preserve"> Bulan 20xx</w:t>
      </w:r>
      <w:r w:rsidRPr="006B03D5">
        <w:t xml:space="preserve"> </w:t>
      </w:r>
    </w:p>
    <w:p w14:paraId="00049AFB" w14:textId="77777777" w:rsidR="0080318D" w:rsidRPr="006B03D5" w:rsidRDefault="0080318D" w:rsidP="0080318D">
      <w:pPr>
        <w:spacing w:after="0" w:line="480" w:lineRule="auto"/>
        <w:ind w:left="4320" w:firstLine="720"/>
      </w:pPr>
      <w:r w:rsidRPr="006B03D5">
        <w:t xml:space="preserve">Yang </w:t>
      </w:r>
      <w:proofErr w:type="spellStart"/>
      <w:r w:rsidRPr="006B03D5">
        <w:t>membuat</w:t>
      </w:r>
      <w:proofErr w:type="spellEnd"/>
      <w:r w:rsidRPr="006B03D5">
        <w:t xml:space="preserve"> </w:t>
      </w:r>
      <w:proofErr w:type="spellStart"/>
      <w:r w:rsidRPr="006B03D5">
        <w:t>pernyataan</w:t>
      </w:r>
      <w:proofErr w:type="spellEnd"/>
      <w:r w:rsidRPr="006B03D5">
        <w:t>,</w:t>
      </w:r>
    </w:p>
    <w:p w14:paraId="4BBA49ED" w14:textId="1060AD26" w:rsidR="0080318D" w:rsidRDefault="0080318D" w:rsidP="0080318D">
      <w:pPr>
        <w:pStyle w:val="PlainText"/>
        <w:tabs>
          <w:tab w:val="left" w:pos="1170"/>
        </w:tabs>
        <w:spacing w:line="240" w:lineRule="auto"/>
        <w:rPr>
          <w:rFonts w:ascii="Times New Roman" w:hAnsi="Times New Roman"/>
          <w:i/>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roofErr w:type="spellStart"/>
      <w:r w:rsidRPr="00497355">
        <w:rPr>
          <w:rFonts w:ascii="Times New Roman" w:hAnsi="Times New Roman"/>
          <w:i/>
          <w:sz w:val="22"/>
          <w:szCs w:val="22"/>
        </w:rPr>
        <w:t>Materai</w:t>
      </w:r>
      <w:proofErr w:type="spellEnd"/>
      <w:r w:rsidRPr="00497355">
        <w:rPr>
          <w:rFonts w:ascii="Times New Roman" w:hAnsi="Times New Roman"/>
          <w:i/>
          <w:sz w:val="22"/>
          <w:szCs w:val="22"/>
        </w:rPr>
        <w:t xml:space="preserve"> </w:t>
      </w:r>
      <w:r>
        <w:rPr>
          <w:rFonts w:ascii="Times New Roman" w:hAnsi="Times New Roman"/>
          <w:i/>
          <w:sz w:val="22"/>
          <w:szCs w:val="22"/>
        </w:rPr>
        <w:t>10</w:t>
      </w:r>
      <w:r w:rsidRPr="00497355">
        <w:rPr>
          <w:rFonts w:ascii="Times New Roman" w:hAnsi="Times New Roman"/>
          <w:i/>
          <w:sz w:val="22"/>
          <w:szCs w:val="22"/>
        </w:rPr>
        <w:t>000</w:t>
      </w:r>
    </w:p>
    <w:p w14:paraId="44B2F286" w14:textId="77777777" w:rsidR="0080318D" w:rsidRDefault="0080318D" w:rsidP="0080318D">
      <w:pPr>
        <w:pStyle w:val="PlainText"/>
        <w:tabs>
          <w:tab w:val="left" w:pos="1170"/>
        </w:tabs>
        <w:spacing w:line="480" w:lineRule="auto"/>
        <w:rPr>
          <w:rFonts w:ascii="Times New Roman" w:hAnsi="Times New Roman"/>
          <w:i/>
          <w:sz w:val="22"/>
          <w:szCs w:val="22"/>
        </w:rPr>
      </w:pPr>
    </w:p>
    <w:p w14:paraId="34109DEC" w14:textId="77777777" w:rsidR="007A6119" w:rsidRPr="00497355" w:rsidRDefault="007A6119" w:rsidP="0080318D">
      <w:pPr>
        <w:pStyle w:val="PlainText"/>
        <w:tabs>
          <w:tab w:val="left" w:pos="1170"/>
        </w:tabs>
        <w:spacing w:line="480" w:lineRule="auto"/>
        <w:rPr>
          <w:rFonts w:ascii="Times New Roman" w:hAnsi="Times New Roman"/>
          <w:i/>
          <w:sz w:val="22"/>
          <w:szCs w:val="22"/>
        </w:rPr>
      </w:pPr>
    </w:p>
    <w:p w14:paraId="17D9A7C4" w14:textId="77777777" w:rsidR="00AE2514" w:rsidRDefault="0080318D" w:rsidP="0080318D">
      <w:pPr>
        <w:pStyle w:val="PlainText"/>
        <w:tabs>
          <w:tab w:val="left" w:pos="990"/>
        </w:tabs>
        <w:spacing w:line="480" w:lineRule="auto"/>
        <w:rPr>
          <w:rFonts w:ascii="Times New Roman" w:hAnsi="Times New Roman"/>
          <w:sz w:val="22"/>
          <w:szCs w:val="22"/>
        </w:rPr>
        <w:sectPr w:rsidR="00AE2514" w:rsidSect="0090418A">
          <w:headerReference w:type="even" r:id="rId12"/>
          <w:headerReference w:type="default" r:id="rId13"/>
          <w:footerReference w:type="even" r:id="rId14"/>
          <w:footerReference w:type="default" r:id="rId15"/>
          <w:headerReference w:type="first" r:id="rId16"/>
          <w:footerReference w:type="first" r:id="rId17"/>
          <w:pgSz w:w="11906" w:h="16838" w:code="9"/>
          <w:pgMar w:top="2268" w:right="1701" w:bottom="1701" w:left="2268" w:header="1417" w:footer="850" w:gutter="0"/>
          <w:pgNumType w:fmt="lowerRoman"/>
          <w:cols w:space="720"/>
          <w:docGrid w:linePitch="360"/>
        </w:sect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6B03D5">
        <w:rPr>
          <w:rFonts w:ascii="Times New Roman" w:hAnsi="Times New Roman"/>
          <w:sz w:val="22"/>
          <w:szCs w:val="22"/>
        </w:rPr>
        <w:t xml:space="preserve">(                 </w:t>
      </w:r>
      <w:r>
        <w:rPr>
          <w:rFonts w:ascii="Times New Roman" w:hAnsi="Times New Roman"/>
          <w:sz w:val="22"/>
          <w:szCs w:val="22"/>
        </w:rPr>
        <w:t xml:space="preserve">          </w:t>
      </w:r>
      <w:r w:rsidRPr="006B03D5">
        <w:rPr>
          <w:rFonts w:ascii="Times New Roman" w:hAnsi="Times New Roman"/>
          <w:sz w:val="22"/>
          <w:szCs w:val="22"/>
        </w:rPr>
        <w:t xml:space="preserve">  </w:t>
      </w:r>
      <w:r>
        <w:rPr>
          <w:rFonts w:ascii="Times New Roman" w:hAnsi="Times New Roman"/>
          <w:sz w:val="22"/>
          <w:szCs w:val="22"/>
        </w:rPr>
        <w:t xml:space="preserve">       </w:t>
      </w:r>
      <w:r w:rsidRPr="006B03D5">
        <w:rPr>
          <w:rFonts w:ascii="Times New Roman" w:hAnsi="Times New Roman"/>
          <w:sz w:val="22"/>
          <w:szCs w:val="22"/>
        </w:rPr>
        <w:t xml:space="preserve">   )</w:t>
      </w:r>
    </w:p>
    <w:p w14:paraId="555B72B9" w14:textId="42462FF5" w:rsidR="005D5BE6" w:rsidRPr="000D3765" w:rsidRDefault="000D3765" w:rsidP="00A737C8">
      <w:pPr>
        <w:pStyle w:val="Heading1"/>
        <w:ind w:left="0" w:firstLine="0"/>
      </w:pPr>
      <w:r>
        <w:rPr>
          <w:lang w:val="id-ID"/>
        </w:rPr>
        <w:lastRenderedPageBreak/>
        <w:br/>
      </w:r>
      <w:bookmarkStart w:id="13" w:name="_Toc142127346"/>
      <w:r w:rsidR="006E0A83" w:rsidRPr="000D3765">
        <w:rPr>
          <w:lang w:val="id-ID"/>
        </w:rPr>
        <w:t>PENDAHULUAN</w:t>
      </w:r>
      <w:bookmarkEnd w:id="13"/>
    </w:p>
    <w:p w14:paraId="714D0E57" w14:textId="2A36B571" w:rsidR="005D5BE6" w:rsidRPr="003A5A1E" w:rsidRDefault="0092681C" w:rsidP="00E93D99">
      <w:pPr>
        <w:pStyle w:val="paragraf"/>
      </w:pPr>
      <w:r>
        <w:t xml:space="preserve">Bab ini </w:t>
      </w:r>
      <w:proofErr w:type="spellStart"/>
      <w:r>
        <w:t>mencakup</w:t>
      </w:r>
      <w:proofErr w:type="spellEnd"/>
      <w:r>
        <w:t xml:space="preserve"> </w:t>
      </w:r>
      <w:proofErr w:type="spellStart"/>
      <w:r>
        <w:t>tinjauan</w:t>
      </w:r>
      <w:proofErr w:type="spellEnd"/>
      <w:r>
        <w:t xml:space="preserve"> </w:t>
      </w:r>
      <w:proofErr w:type="spellStart"/>
      <w:r>
        <w:t>umum</w:t>
      </w:r>
      <w:proofErr w:type="spellEnd"/>
      <w:r>
        <w:t xml:space="preserve"> </w:t>
      </w:r>
      <w:proofErr w:type="spellStart"/>
      <w:r>
        <w:t>dari</w:t>
      </w:r>
      <w:proofErr w:type="spellEnd"/>
      <w:r>
        <w:t xml:space="preserve"> </w:t>
      </w:r>
      <w:proofErr w:type="spellStart"/>
      <w:r>
        <w:t>masalah</w:t>
      </w:r>
      <w:proofErr w:type="spellEnd"/>
      <w:r>
        <w:t xml:space="preserve"> yang </w:t>
      </w:r>
      <w:proofErr w:type="spellStart"/>
      <w:r>
        <w:t>akan</w:t>
      </w:r>
      <w:proofErr w:type="spellEnd"/>
      <w:r>
        <w:t xml:space="preserve"> </w:t>
      </w:r>
      <w:proofErr w:type="spellStart"/>
      <w:r>
        <w:t>dibahas</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subbab</w:t>
      </w:r>
      <w:proofErr w:type="spellEnd"/>
      <w:r>
        <w:t xml:space="preserve">, </w:t>
      </w:r>
      <w:proofErr w:type="spellStart"/>
      <w:r>
        <w:t>yaitu</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masalah</w:t>
      </w:r>
      <w:proofErr w:type="spellEnd"/>
      <w:r>
        <w:t xml:space="preserve">, </w:t>
      </w:r>
      <w:proofErr w:type="spellStart"/>
      <w:r>
        <w:t>rumusan</w:t>
      </w:r>
      <w:proofErr w:type="spellEnd"/>
      <w:r>
        <w:t xml:space="preserve"> </w:t>
      </w:r>
      <w:proofErr w:type="spellStart"/>
      <w:r>
        <w:t>masalah</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batasan</w:t>
      </w:r>
      <w:proofErr w:type="spellEnd"/>
      <w:r>
        <w:t xml:space="preserve">, </w:t>
      </w:r>
      <w:proofErr w:type="spellStart"/>
      <w:r>
        <w:t>analasis</w:t>
      </w:r>
      <w:proofErr w:type="spellEnd"/>
      <w:r>
        <w:t xml:space="preserve"> </w:t>
      </w:r>
      <w:proofErr w:type="spellStart"/>
      <w:r>
        <w:t>terhadap</w:t>
      </w:r>
      <w:proofErr w:type="spellEnd"/>
      <w:r>
        <w:t xml:space="preserve"> </w:t>
      </w:r>
      <w:proofErr w:type="spellStart"/>
      <w:r>
        <w:t>karakteristik</w:t>
      </w:r>
      <w:proofErr w:type="spellEnd"/>
      <w:r>
        <w:t xml:space="preserve"> </w:t>
      </w:r>
      <w:proofErr w:type="spellStart"/>
      <w:r>
        <w:t>solusi</w:t>
      </w:r>
      <w:proofErr w:type="spellEnd"/>
      <w:r>
        <w:t xml:space="preserve">, </w:t>
      </w:r>
      <w:proofErr w:type="spellStart"/>
      <w:r>
        <w:t>pemilihan</w:t>
      </w:r>
      <w:proofErr w:type="spellEnd"/>
      <w:r>
        <w:t xml:space="preserve"> </w:t>
      </w:r>
      <w:proofErr w:type="spellStart"/>
      <w:r>
        <w:t>solusi</w:t>
      </w:r>
      <w:proofErr w:type="spellEnd"/>
      <w:r>
        <w:t xml:space="preserve">, </w:t>
      </w:r>
      <w:proofErr w:type="spellStart"/>
      <w:r>
        <w:t>skenario</w:t>
      </w:r>
      <w:proofErr w:type="spellEnd"/>
      <w:r>
        <w:t xml:space="preserve"> </w:t>
      </w:r>
      <w:proofErr w:type="spellStart"/>
      <w:r>
        <w:t>pemanfaatan</w:t>
      </w:r>
      <w:proofErr w:type="spellEnd"/>
      <w:r>
        <w:t xml:space="preserve">, dan </w:t>
      </w:r>
      <w:proofErr w:type="spellStart"/>
      <w:r>
        <w:t>tujuan</w:t>
      </w:r>
      <w:proofErr w:type="spellEnd"/>
      <w:r>
        <w:t xml:space="preserve"> </w:t>
      </w:r>
      <w:proofErr w:type="spellStart"/>
      <w:r>
        <w:t>penelitian</w:t>
      </w:r>
      <w:proofErr w:type="spellEnd"/>
      <w:r>
        <w:t>.</w:t>
      </w:r>
    </w:p>
    <w:p w14:paraId="342C20B5" w14:textId="77777777" w:rsidR="005D5BE6" w:rsidRDefault="006E0A83">
      <w:pPr>
        <w:pStyle w:val="Heading2"/>
      </w:pPr>
      <w:bookmarkStart w:id="14" w:name="_Toc142127347"/>
      <w:r>
        <w:rPr>
          <w:lang w:val="id-ID"/>
        </w:rPr>
        <w:t>Latar Belakang</w:t>
      </w:r>
      <w:bookmarkEnd w:id="14"/>
    </w:p>
    <w:p w14:paraId="399CAF5A" w14:textId="5C78E0B6" w:rsidR="00243762" w:rsidRDefault="00B512A0" w:rsidP="00285E1E">
      <w:pPr>
        <w:pStyle w:val="paragraf"/>
      </w:pPr>
      <w:r w:rsidRPr="00A00A33">
        <w:rPr>
          <w:i/>
          <w:iCs/>
        </w:rPr>
        <w:t>Blur</w:t>
      </w:r>
      <w:r>
        <w:t xml:space="preserve"> </w:t>
      </w:r>
      <w:proofErr w:type="spellStart"/>
      <w:r>
        <w:t>merupakan</w:t>
      </w:r>
      <w:proofErr w:type="spellEnd"/>
      <w:r>
        <w:t xml:space="preserve"> </w:t>
      </w:r>
      <w:proofErr w:type="spellStart"/>
      <w:r w:rsidR="00994AE1">
        <w:t>kecatatan</w:t>
      </w:r>
      <w:proofErr w:type="spellEnd"/>
      <w:r w:rsidR="00994AE1">
        <w:t xml:space="preserve"> </w:t>
      </w:r>
      <w:proofErr w:type="spellStart"/>
      <w:r w:rsidR="00994AE1">
        <w:t>gambar</w:t>
      </w:r>
      <w:proofErr w:type="spellEnd"/>
      <w:r w:rsidR="00994AE1">
        <w:t xml:space="preserve"> yang </w:t>
      </w:r>
      <w:proofErr w:type="spellStart"/>
      <w:r w:rsidR="00994AE1">
        <w:t>muncul</w:t>
      </w:r>
      <w:proofErr w:type="spellEnd"/>
      <w:r w:rsidR="00994AE1">
        <w:t xml:space="preserve"> </w:t>
      </w:r>
      <w:proofErr w:type="spellStart"/>
      <w:r w:rsidR="00994AE1">
        <w:t>dari</w:t>
      </w:r>
      <w:proofErr w:type="spellEnd"/>
      <w:r w:rsidR="00994AE1">
        <w:t xml:space="preserve"> </w:t>
      </w:r>
      <w:proofErr w:type="spellStart"/>
      <w:r w:rsidR="00994AE1">
        <w:t>getaran</w:t>
      </w:r>
      <w:proofErr w:type="spellEnd"/>
      <w:r w:rsidR="00994AE1">
        <w:t xml:space="preserve"> pada </w:t>
      </w:r>
      <w:proofErr w:type="spellStart"/>
      <w:r w:rsidR="00994AE1">
        <w:t>kamera</w:t>
      </w:r>
      <w:proofErr w:type="spellEnd"/>
      <w:r w:rsidR="00994AE1">
        <w:t xml:space="preserve"> </w:t>
      </w:r>
      <w:proofErr w:type="spellStart"/>
      <w:r w:rsidR="00994AE1">
        <w:t>atau</w:t>
      </w:r>
      <w:proofErr w:type="spellEnd"/>
      <w:r w:rsidR="00994AE1">
        <w:t xml:space="preserve"> </w:t>
      </w:r>
      <w:proofErr w:type="spellStart"/>
      <w:r w:rsidR="00994AE1">
        <w:t>gerakan</w:t>
      </w:r>
      <w:proofErr w:type="spellEnd"/>
      <w:r w:rsidR="00994AE1">
        <w:t xml:space="preserve"> pada </w:t>
      </w:r>
      <w:proofErr w:type="spellStart"/>
      <w:r w:rsidR="00994AE1">
        <w:t>objek</w:t>
      </w:r>
      <w:proofErr w:type="spellEnd"/>
      <w:r w:rsidR="00994AE1">
        <w:t xml:space="preserve"> target </w:t>
      </w:r>
      <w:proofErr w:type="spellStart"/>
      <w:r w:rsidR="00994AE1">
        <w:t>karena</w:t>
      </w:r>
      <w:proofErr w:type="spellEnd"/>
      <w:r w:rsidR="00994AE1">
        <w:t xml:space="preserve"> </w:t>
      </w:r>
      <w:proofErr w:type="spellStart"/>
      <w:r w:rsidR="00994AE1">
        <w:t>kamera</w:t>
      </w:r>
      <w:proofErr w:type="spellEnd"/>
      <w:r w:rsidR="00994AE1">
        <w:t xml:space="preserve"> </w:t>
      </w:r>
      <w:proofErr w:type="spellStart"/>
      <w:r w:rsidR="00994AE1">
        <w:t>memerlukan</w:t>
      </w:r>
      <w:proofErr w:type="spellEnd"/>
      <w:r w:rsidR="00994AE1">
        <w:t xml:space="preserve"> </w:t>
      </w:r>
      <w:proofErr w:type="spellStart"/>
      <w:r w:rsidR="00994AE1">
        <w:t>waktu</w:t>
      </w:r>
      <w:proofErr w:type="spellEnd"/>
      <w:r w:rsidR="00994AE1">
        <w:t xml:space="preserve"> </w:t>
      </w:r>
      <w:proofErr w:type="spellStart"/>
      <w:r w:rsidR="00994AE1">
        <w:t>pemaparan</w:t>
      </w:r>
      <w:proofErr w:type="spellEnd"/>
      <w:r w:rsidR="00994AE1">
        <w:t xml:space="preserve"> lama yang </w:t>
      </w:r>
      <w:proofErr w:type="spellStart"/>
      <w:r w:rsidR="00994AE1">
        <w:t>menyebabkan</w:t>
      </w:r>
      <w:proofErr w:type="spellEnd"/>
      <w:r w:rsidR="00994AE1">
        <w:t xml:space="preserve"> </w:t>
      </w:r>
      <w:proofErr w:type="spellStart"/>
      <w:r w:rsidR="00994AE1">
        <w:t>penurunan</w:t>
      </w:r>
      <w:proofErr w:type="spellEnd"/>
      <w:r w:rsidR="00994AE1">
        <w:t xml:space="preserve"> </w:t>
      </w:r>
      <w:proofErr w:type="spellStart"/>
      <w:r w:rsidR="00994AE1">
        <w:t>kualitas</w:t>
      </w:r>
      <w:proofErr w:type="spellEnd"/>
      <w:r w:rsidR="00994AE1">
        <w:t xml:space="preserve"> </w:t>
      </w:r>
      <w:proofErr w:type="spellStart"/>
      <w:r w:rsidR="00994AE1">
        <w:t>gambar</w:t>
      </w:r>
      <w:proofErr w:type="spellEnd"/>
      <w:r w:rsidR="00994AE1">
        <w:t xml:space="preserve"> dan </w:t>
      </w:r>
      <w:proofErr w:type="spellStart"/>
      <w:r w:rsidR="00994AE1">
        <w:t>menyebabkan</w:t>
      </w:r>
      <w:proofErr w:type="spellEnd"/>
      <w:r w:rsidR="00994AE1">
        <w:t xml:space="preserve"> </w:t>
      </w:r>
      <w:proofErr w:type="spellStart"/>
      <w:r w:rsidR="00994AE1">
        <w:t>turunnya</w:t>
      </w:r>
      <w:proofErr w:type="spellEnd"/>
      <w:r w:rsidR="00994AE1">
        <w:t xml:space="preserve"> </w:t>
      </w:r>
      <w:proofErr w:type="spellStart"/>
      <w:r w:rsidR="00994AE1">
        <w:t>performa</w:t>
      </w:r>
      <w:proofErr w:type="spellEnd"/>
      <w:r w:rsidR="00994AE1">
        <w:t xml:space="preserve"> proses </w:t>
      </w:r>
      <w:r w:rsidR="00994AE1" w:rsidRPr="00994AE1">
        <w:rPr>
          <w:i/>
          <w:iCs/>
        </w:rPr>
        <w:t>computer vision</w:t>
      </w:r>
      <w:r w:rsidR="00994AE1">
        <w:t xml:space="preserve"> lain </w:t>
      </w:r>
      <w:sdt>
        <w:sdtPr>
          <w:tag w:val="MENDELEY_CITATION_v3_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"/>
          <w:id w:val="-973979368"/>
          <w:placeholder>
            <w:docPart w:val="DefaultPlaceholder_-1854013440"/>
          </w:placeholder>
        </w:sdtPr>
        <w:sdtEndPr/>
        <w:sdtContent>
          <w:r w:rsidR="00DB418C" w:rsidRPr="00DB418C">
            <w:t xml:space="preserve">(Rim </w:t>
          </w:r>
          <w:proofErr w:type="spellStart"/>
          <w:r w:rsidR="00DB418C" w:rsidRPr="00DB418C">
            <w:t>Jaesungand</w:t>
          </w:r>
          <w:proofErr w:type="spellEnd"/>
          <w:r w:rsidR="00DB418C" w:rsidRPr="00DB418C">
            <w:t xml:space="preserve"> Lee, 2020)</w:t>
          </w:r>
        </w:sdtContent>
      </w:sdt>
      <w:r w:rsidR="006F0C08">
        <w:t>.</w:t>
      </w:r>
      <w:r w:rsidR="007F74A3">
        <w:t xml:space="preserve"> </w:t>
      </w:r>
      <w:proofErr w:type="spellStart"/>
      <w:r w:rsidR="00BB4F2D">
        <w:t>Dengan</w:t>
      </w:r>
      <w:proofErr w:type="spellEnd"/>
      <w:r w:rsidR="00BB4F2D">
        <w:t xml:space="preserve"> </w:t>
      </w:r>
      <w:proofErr w:type="spellStart"/>
      <w:r w:rsidR="00BB4F2D">
        <w:t>berkembangnya</w:t>
      </w:r>
      <w:proofErr w:type="spellEnd"/>
      <w:r w:rsidR="00BB4F2D">
        <w:t xml:space="preserve"> </w:t>
      </w:r>
      <w:proofErr w:type="spellStart"/>
      <w:r w:rsidR="00BB4F2D">
        <w:t>penggunaan</w:t>
      </w:r>
      <w:proofErr w:type="spellEnd"/>
      <w:r w:rsidR="00BB4F2D">
        <w:t xml:space="preserve"> </w:t>
      </w:r>
      <w:proofErr w:type="spellStart"/>
      <w:r w:rsidR="00BB4F2D">
        <w:t>teknologi</w:t>
      </w:r>
      <w:proofErr w:type="spellEnd"/>
      <w:r w:rsidR="00BB4F2D">
        <w:t xml:space="preserve"> </w:t>
      </w:r>
      <w:proofErr w:type="spellStart"/>
      <w:r w:rsidR="00BB4F2D">
        <w:t>meningkat</w:t>
      </w:r>
      <w:proofErr w:type="spellEnd"/>
      <w:r w:rsidR="00BB4F2D">
        <w:t xml:space="preserve"> volume media yang </w:t>
      </w:r>
      <w:proofErr w:type="spellStart"/>
      <w:r w:rsidR="00BB4F2D">
        <w:t>diambil</w:t>
      </w:r>
      <w:proofErr w:type="spellEnd"/>
      <w:r w:rsidR="00BB4F2D">
        <w:t xml:space="preserve"> dan </w:t>
      </w:r>
      <w:proofErr w:type="spellStart"/>
      <w:r w:rsidR="00BB4F2D">
        <w:t>meningkat</w:t>
      </w:r>
      <w:proofErr w:type="spellEnd"/>
      <w:r w:rsidR="00BB4F2D">
        <w:t xml:space="preserve"> </w:t>
      </w:r>
      <w:proofErr w:type="spellStart"/>
      <w:r w:rsidR="00BB4F2D">
        <w:t>keperluan</w:t>
      </w:r>
      <w:proofErr w:type="spellEnd"/>
      <w:r w:rsidR="00BB4F2D">
        <w:t xml:space="preserve"> </w:t>
      </w:r>
      <w:proofErr w:type="spellStart"/>
      <w:r w:rsidR="00BB4F2D">
        <w:t>terhadap</w:t>
      </w:r>
      <w:proofErr w:type="spellEnd"/>
      <w:r w:rsidR="00BB4F2D">
        <w:t xml:space="preserve"> </w:t>
      </w:r>
      <w:proofErr w:type="spellStart"/>
      <w:r w:rsidR="00BB4F2D">
        <w:t>metode</w:t>
      </w:r>
      <w:proofErr w:type="spellEnd"/>
      <w:r w:rsidR="00BB4F2D">
        <w:t xml:space="preserve"> untuk </w:t>
      </w:r>
      <w:proofErr w:type="spellStart"/>
      <w:r w:rsidR="00BB4F2D">
        <w:t>secara</w:t>
      </w:r>
      <w:proofErr w:type="spellEnd"/>
      <w:r w:rsidR="00BB4F2D">
        <w:t xml:space="preserve"> </w:t>
      </w:r>
      <w:proofErr w:type="spellStart"/>
      <w:r w:rsidR="00BB4F2D">
        <w:t>cepat</w:t>
      </w:r>
      <w:proofErr w:type="spellEnd"/>
      <w:r w:rsidR="00BB4F2D">
        <w:t xml:space="preserve"> </w:t>
      </w:r>
      <w:proofErr w:type="spellStart"/>
      <w:r w:rsidR="00BB4F2D">
        <w:t>menyortir</w:t>
      </w:r>
      <w:proofErr w:type="spellEnd"/>
      <w:r w:rsidR="00BB4F2D">
        <w:t xml:space="preserve"> </w:t>
      </w:r>
      <w:proofErr w:type="spellStart"/>
      <w:r w:rsidR="00BB4F2D">
        <w:t>gambar</w:t>
      </w:r>
      <w:proofErr w:type="spellEnd"/>
      <w:r w:rsidR="00BB4F2D">
        <w:t xml:space="preserve"> </w:t>
      </w:r>
      <w:proofErr w:type="spellStart"/>
      <w:r w:rsidR="00BB4F2D">
        <w:t>berkualitas</w:t>
      </w:r>
      <w:proofErr w:type="spellEnd"/>
      <w:r w:rsidR="00BB4F2D">
        <w:t xml:space="preserve"> </w:t>
      </w:r>
      <w:proofErr w:type="spellStart"/>
      <w:r w:rsidR="00BB4F2D">
        <w:t>rendah</w:t>
      </w:r>
      <w:proofErr w:type="spellEnd"/>
      <w:r w:rsidR="00BB4F2D">
        <w:t xml:space="preserve"> </w:t>
      </w:r>
      <w:sdt>
        <w:sdtPr>
          <w:tag w:val="MENDELEY_CITATION_v3_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"/>
          <w:id w:val="-237568060"/>
          <w:placeholder>
            <w:docPart w:val="DefaultPlaceholder_-1854013440"/>
          </w:placeholder>
        </w:sdtPr>
        <w:sdtEndPr/>
        <w:sdtContent>
          <w:r w:rsidR="00DB418C" w:rsidRPr="00DB418C">
            <w:t xml:space="preserve">(Liu </w:t>
          </w:r>
          <w:proofErr w:type="spellStart"/>
          <w:r w:rsidR="00DB418C" w:rsidRPr="00DB418C">
            <w:t>dkk</w:t>
          </w:r>
          <w:proofErr w:type="spellEnd"/>
          <w:r w:rsidR="00DB418C" w:rsidRPr="00DB418C">
            <w:t>., 2021)</w:t>
          </w:r>
        </w:sdtContent>
      </w:sdt>
      <w:r w:rsidR="00BB4F2D">
        <w:t xml:space="preserve">. </w:t>
      </w:r>
    </w:p>
    <w:p w14:paraId="39BD9FBD" w14:textId="282AC001" w:rsidR="00285E1E" w:rsidRDefault="009E52A2" w:rsidP="00B512A0">
      <w:pPr>
        <w:pStyle w:val="paragraf"/>
      </w:pPr>
      <w:proofErr w:type="spellStart"/>
      <w:r>
        <w:t>Menurut</w:t>
      </w:r>
      <w:proofErr w:type="spellEnd"/>
      <w:r>
        <w:t xml:space="preserve"> </w:t>
      </w:r>
      <w:r w:rsidR="00E81197">
        <w:t xml:space="preserve">Desi </w:t>
      </w:r>
      <w:proofErr w:type="spellStart"/>
      <w:r w:rsidR="00E81197">
        <w:t>Arrani</w:t>
      </w:r>
      <w:proofErr w:type="spellEnd"/>
      <w:r w:rsidR="00E81197">
        <w:t xml:space="preserve">, </w:t>
      </w:r>
      <w:proofErr w:type="spellStart"/>
      <w:r w:rsidR="00E81197">
        <w:t>selaku</w:t>
      </w:r>
      <w:proofErr w:type="spellEnd"/>
      <w:r w:rsidR="00E81197">
        <w:t xml:space="preserve"> </w:t>
      </w:r>
      <w:proofErr w:type="spellStart"/>
      <w:r w:rsidR="00285E1E">
        <w:t>S</w:t>
      </w:r>
      <w:r w:rsidR="00E81197">
        <w:t>taf</w:t>
      </w:r>
      <w:proofErr w:type="spellEnd"/>
      <w:r w:rsidR="00E81197">
        <w:t xml:space="preserve"> </w:t>
      </w:r>
      <w:proofErr w:type="spellStart"/>
      <w:r w:rsidR="00285E1E">
        <w:t>A</w:t>
      </w:r>
      <w:r w:rsidR="00E81197">
        <w:t>dministrasi</w:t>
      </w:r>
      <w:proofErr w:type="spellEnd"/>
      <w:r w:rsidR="00E81197">
        <w:t xml:space="preserve"> PT </w:t>
      </w:r>
      <w:proofErr w:type="spellStart"/>
      <w:r w:rsidR="00E81197">
        <w:t>Sukses</w:t>
      </w:r>
      <w:proofErr w:type="spellEnd"/>
      <w:r w:rsidR="00E81197">
        <w:t xml:space="preserve"> Wijaya </w:t>
      </w:r>
      <w:proofErr w:type="spellStart"/>
      <w:r w:rsidR="00E81197">
        <w:t>Adikarya</w:t>
      </w:r>
      <w:proofErr w:type="spellEnd"/>
      <w:r>
        <w:t xml:space="preserve">, </w:t>
      </w:r>
      <w:proofErr w:type="spellStart"/>
      <w:r>
        <w:t>gambar</w:t>
      </w:r>
      <w:proofErr w:type="spellEnd"/>
      <w:r>
        <w:t xml:space="preserve"> </w:t>
      </w:r>
      <w:proofErr w:type="spellStart"/>
      <w:r>
        <w:t>foto</w:t>
      </w:r>
      <w:proofErr w:type="spellEnd"/>
      <w:r>
        <w:t xml:space="preserve"> </w:t>
      </w:r>
      <w:proofErr w:type="spellStart"/>
      <w:r>
        <w:t>dokumen</w:t>
      </w:r>
      <w:proofErr w:type="spellEnd"/>
      <w:r>
        <w:t xml:space="preserve"> </w:t>
      </w:r>
      <w:r w:rsidRPr="009E52A2">
        <w:rPr>
          <w:i/>
          <w:iCs/>
        </w:rPr>
        <w:t>blur</w:t>
      </w:r>
      <w:r>
        <w:t xml:space="preserve"> </w:t>
      </w:r>
      <w:proofErr w:type="spellStart"/>
      <w:r>
        <w:t>sering</w:t>
      </w:r>
      <w:proofErr w:type="spellEnd"/>
      <w:r>
        <w:t xml:space="preserve"> </w:t>
      </w:r>
      <w:proofErr w:type="spellStart"/>
      <w:r>
        <w:t>diterima</w:t>
      </w:r>
      <w:proofErr w:type="spellEnd"/>
      <w:r>
        <w:t xml:space="preserve"> </w:t>
      </w:r>
      <w:proofErr w:type="spellStart"/>
      <w:r>
        <w:t>dalam</w:t>
      </w:r>
      <w:proofErr w:type="spellEnd"/>
      <w:r>
        <w:t xml:space="preserve"> proses </w:t>
      </w:r>
      <w:proofErr w:type="spellStart"/>
      <w:r>
        <w:t>pengajuan</w:t>
      </w:r>
      <w:proofErr w:type="spellEnd"/>
      <w:r>
        <w:t xml:space="preserve"> </w:t>
      </w:r>
      <w:proofErr w:type="spellStart"/>
      <w:r>
        <w:t>kredit</w:t>
      </w:r>
      <w:proofErr w:type="spellEnd"/>
      <w:r>
        <w:t xml:space="preserve"> </w:t>
      </w:r>
      <w:proofErr w:type="spellStart"/>
      <w:r>
        <w:t>dari</w:t>
      </w:r>
      <w:proofErr w:type="spellEnd"/>
      <w:r>
        <w:t xml:space="preserve"> </w:t>
      </w:r>
      <w:proofErr w:type="spellStart"/>
      <w:r>
        <w:t>klien</w:t>
      </w:r>
      <w:proofErr w:type="spellEnd"/>
      <w:r w:rsidR="003F37F9">
        <w:t xml:space="preserve">, </w:t>
      </w:r>
      <w:proofErr w:type="spellStart"/>
      <w:r w:rsidR="003F37F9">
        <w:t>umumnya</w:t>
      </w:r>
      <w:proofErr w:type="spellEnd"/>
      <w:r w:rsidR="003F37F9">
        <w:t xml:space="preserve"> </w:t>
      </w:r>
      <w:proofErr w:type="spellStart"/>
      <w:r w:rsidR="003F37F9">
        <w:t>karena</w:t>
      </w:r>
      <w:proofErr w:type="spellEnd"/>
      <w:r w:rsidR="003F37F9">
        <w:t xml:space="preserve"> </w:t>
      </w:r>
      <w:proofErr w:type="spellStart"/>
      <w:r w:rsidR="003F37F9">
        <w:t>klien</w:t>
      </w:r>
      <w:proofErr w:type="spellEnd"/>
      <w:r w:rsidR="003F37F9">
        <w:t xml:space="preserve"> </w:t>
      </w:r>
      <w:proofErr w:type="spellStart"/>
      <w:r w:rsidR="003F37F9">
        <w:t>tidak</w:t>
      </w:r>
      <w:proofErr w:type="spellEnd"/>
      <w:r w:rsidR="003F37F9">
        <w:t xml:space="preserve"> </w:t>
      </w:r>
      <w:proofErr w:type="spellStart"/>
      <w:r w:rsidR="003F37F9">
        <w:t>terbiasa</w:t>
      </w:r>
      <w:proofErr w:type="spellEnd"/>
      <w:r w:rsidR="003F37F9">
        <w:t xml:space="preserve"> </w:t>
      </w:r>
      <w:proofErr w:type="spellStart"/>
      <w:r w:rsidR="003F37F9">
        <w:t>dalam</w:t>
      </w:r>
      <w:proofErr w:type="spellEnd"/>
      <w:r w:rsidR="003F37F9">
        <w:t xml:space="preserve"> </w:t>
      </w:r>
      <w:proofErr w:type="spellStart"/>
      <w:r w:rsidR="003F37F9">
        <w:t>mengunduh</w:t>
      </w:r>
      <w:proofErr w:type="spellEnd"/>
      <w:r w:rsidR="003F37F9">
        <w:t xml:space="preserve"> dan </w:t>
      </w:r>
      <w:proofErr w:type="spellStart"/>
      <w:r w:rsidR="003F37F9">
        <w:t>menggunakan</w:t>
      </w:r>
      <w:proofErr w:type="spellEnd"/>
      <w:r w:rsidR="003F37F9">
        <w:t xml:space="preserve"> </w:t>
      </w:r>
      <w:proofErr w:type="spellStart"/>
      <w:r w:rsidR="003F37F9">
        <w:t>aplikasi</w:t>
      </w:r>
      <w:proofErr w:type="spellEnd"/>
      <w:r w:rsidR="003F37F9">
        <w:t xml:space="preserve"> </w:t>
      </w:r>
      <w:proofErr w:type="spellStart"/>
      <w:r w:rsidR="003F37F9">
        <w:t>seperti</w:t>
      </w:r>
      <w:proofErr w:type="spellEnd"/>
      <w:r w:rsidR="003F37F9">
        <w:t xml:space="preserve"> </w:t>
      </w:r>
      <w:proofErr w:type="spellStart"/>
      <w:r w:rsidR="003F37F9">
        <w:t>CamScanner</w:t>
      </w:r>
      <w:proofErr w:type="spellEnd"/>
      <w:r>
        <w:t xml:space="preserve">. </w:t>
      </w:r>
      <w:proofErr w:type="spellStart"/>
      <w:r w:rsidR="00E81197">
        <w:t>Menurut</w:t>
      </w:r>
      <w:proofErr w:type="spellEnd"/>
      <w:r w:rsidR="00E81197">
        <w:t xml:space="preserve"> </w:t>
      </w:r>
      <w:proofErr w:type="spellStart"/>
      <w:r w:rsidR="00E81197">
        <w:t>Puzha</w:t>
      </w:r>
      <w:proofErr w:type="spellEnd"/>
      <w:r w:rsidR="00E81197">
        <w:t xml:space="preserve"> </w:t>
      </w:r>
      <w:proofErr w:type="spellStart"/>
      <w:r w:rsidR="00E81197">
        <w:t>Manzha</w:t>
      </w:r>
      <w:proofErr w:type="spellEnd"/>
      <w:r w:rsidR="00E81197">
        <w:t xml:space="preserve"> K., </w:t>
      </w:r>
      <w:proofErr w:type="spellStart"/>
      <w:r w:rsidR="00E81197">
        <w:t>selaku</w:t>
      </w:r>
      <w:proofErr w:type="spellEnd"/>
      <w:r w:rsidR="00E81197">
        <w:t xml:space="preserve"> </w:t>
      </w:r>
      <w:proofErr w:type="spellStart"/>
      <w:r w:rsidR="00285E1E">
        <w:t>S</w:t>
      </w:r>
      <w:r w:rsidR="00E81197">
        <w:t>taf</w:t>
      </w:r>
      <w:proofErr w:type="spellEnd"/>
      <w:r w:rsidR="00E81197">
        <w:t xml:space="preserve"> </w:t>
      </w:r>
      <w:proofErr w:type="spellStart"/>
      <w:r w:rsidR="00285E1E">
        <w:t>P</w:t>
      </w:r>
      <w:r w:rsidR="00E81197">
        <w:t>emberkasan</w:t>
      </w:r>
      <w:proofErr w:type="spellEnd"/>
      <w:r w:rsidR="00E81197">
        <w:t xml:space="preserve"> PT </w:t>
      </w:r>
      <w:proofErr w:type="spellStart"/>
      <w:r w:rsidR="00E81197">
        <w:t>Cahaya</w:t>
      </w:r>
      <w:proofErr w:type="spellEnd"/>
      <w:r w:rsidR="00E81197">
        <w:t xml:space="preserve"> </w:t>
      </w:r>
      <w:proofErr w:type="spellStart"/>
      <w:r w:rsidR="00E81197">
        <w:t>Sanubari</w:t>
      </w:r>
      <w:proofErr w:type="spellEnd"/>
      <w:r w:rsidR="00E81197">
        <w:t xml:space="preserve"> Sakti, </w:t>
      </w:r>
      <w:proofErr w:type="spellStart"/>
      <w:r w:rsidR="00E81197">
        <w:t>k</w:t>
      </w:r>
      <w:r>
        <w:t>lien</w:t>
      </w:r>
      <w:proofErr w:type="spellEnd"/>
      <w:r>
        <w:t xml:space="preserve"> </w:t>
      </w:r>
      <w:proofErr w:type="spellStart"/>
      <w:r>
        <w:t>mengirim</w:t>
      </w:r>
      <w:proofErr w:type="spellEnd"/>
      <w:r>
        <w:t xml:space="preserve"> </w:t>
      </w:r>
      <w:proofErr w:type="spellStart"/>
      <w:r>
        <w:t>foto</w:t>
      </w:r>
      <w:proofErr w:type="spellEnd"/>
      <w:r>
        <w:t xml:space="preserve"> blur </w:t>
      </w:r>
      <w:proofErr w:type="spellStart"/>
      <w:r>
        <w:t>tersebut</w:t>
      </w:r>
      <w:proofErr w:type="spellEnd"/>
      <w:r>
        <w:t xml:space="preserve"> </w:t>
      </w:r>
      <w:proofErr w:type="spellStart"/>
      <w:r>
        <w:t>umumnya</w:t>
      </w:r>
      <w:proofErr w:type="spellEnd"/>
      <w:r>
        <w:t xml:space="preserve"> </w:t>
      </w:r>
      <w:proofErr w:type="spellStart"/>
      <w:r>
        <w:t>karena</w:t>
      </w:r>
      <w:proofErr w:type="spellEnd"/>
      <w:r>
        <w:t xml:space="preserve"> </w:t>
      </w:r>
      <w:proofErr w:type="spellStart"/>
      <w:r>
        <w:t>tergesa-gesa</w:t>
      </w:r>
      <w:proofErr w:type="spellEnd"/>
      <w:r>
        <w:t xml:space="preserve"> </w:t>
      </w:r>
      <w:proofErr w:type="spellStart"/>
      <w:r>
        <w:t>dalam</w:t>
      </w:r>
      <w:proofErr w:type="spellEnd"/>
      <w:r>
        <w:t xml:space="preserve"> </w:t>
      </w:r>
      <w:proofErr w:type="spellStart"/>
      <w:r>
        <w:t>mengirim</w:t>
      </w:r>
      <w:proofErr w:type="spellEnd"/>
      <w:r>
        <w:t xml:space="preserve"> </w:t>
      </w:r>
      <w:proofErr w:type="spellStart"/>
      <w:r>
        <w:t>foto</w:t>
      </w:r>
      <w:proofErr w:type="spellEnd"/>
      <w:r>
        <w:t xml:space="preserve"> </w:t>
      </w:r>
      <w:proofErr w:type="spellStart"/>
      <w:r>
        <w:t>atau</w:t>
      </w:r>
      <w:proofErr w:type="spellEnd"/>
      <w:r>
        <w:t xml:space="preserve"> </w:t>
      </w:r>
      <w:proofErr w:type="spellStart"/>
      <w:r>
        <w:t>karena</w:t>
      </w:r>
      <w:proofErr w:type="spellEnd"/>
      <w:r>
        <w:t xml:space="preserve"> </w:t>
      </w:r>
      <w:proofErr w:type="spellStart"/>
      <w:r>
        <w:t>klien</w:t>
      </w:r>
      <w:proofErr w:type="spellEnd"/>
      <w:r>
        <w:t xml:space="preserve"> </w:t>
      </w:r>
      <w:proofErr w:type="spellStart"/>
      <w:r>
        <w:t>tidak</w:t>
      </w:r>
      <w:proofErr w:type="spellEnd"/>
      <w:r>
        <w:t xml:space="preserve"> </w:t>
      </w:r>
      <w:proofErr w:type="spellStart"/>
      <w:r>
        <w:t>terbiasa</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lastRenderedPageBreak/>
        <w:t>mereka</w:t>
      </w:r>
      <w:proofErr w:type="spellEnd"/>
      <w:r>
        <w:t xml:space="preserve"> untuk </w:t>
      </w:r>
      <w:proofErr w:type="spellStart"/>
      <w:r>
        <w:t>mengambil</w:t>
      </w:r>
      <w:proofErr w:type="spellEnd"/>
      <w:r>
        <w:t xml:space="preserve"> </w:t>
      </w:r>
      <w:proofErr w:type="spellStart"/>
      <w:r>
        <w:t>gambar</w:t>
      </w:r>
      <w:proofErr w:type="spellEnd"/>
      <w:r>
        <w:t xml:space="preserve"> </w:t>
      </w:r>
      <w:proofErr w:type="spellStart"/>
      <w:r>
        <w:t>dokumen</w:t>
      </w:r>
      <w:proofErr w:type="spellEnd"/>
      <w:r w:rsidR="00205291">
        <w:t xml:space="preserve"> dan </w:t>
      </w:r>
      <w:proofErr w:type="spellStart"/>
      <w:r w:rsidR="00205291">
        <w:t>tidak</w:t>
      </w:r>
      <w:proofErr w:type="spellEnd"/>
      <w:r w:rsidR="00205291">
        <w:t xml:space="preserve"> </w:t>
      </w:r>
      <w:proofErr w:type="spellStart"/>
      <w:r w:rsidR="00205291">
        <w:t>menggunakan</w:t>
      </w:r>
      <w:proofErr w:type="spellEnd"/>
      <w:r w:rsidR="00205291">
        <w:t xml:space="preserve"> </w:t>
      </w:r>
      <w:proofErr w:type="spellStart"/>
      <w:r w:rsidR="00205291">
        <w:t>aplikasi</w:t>
      </w:r>
      <w:proofErr w:type="spellEnd"/>
      <w:r w:rsidR="00205291">
        <w:t xml:space="preserve"> </w:t>
      </w:r>
      <w:proofErr w:type="spellStart"/>
      <w:r w:rsidR="00205291">
        <w:t>pemindaian</w:t>
      </w:r>
      <w:proofErr w:type="spellEnd"/>
      <w:r w:rsidR="00205291">
        <w:t xml:space="preserve"> </w:t>
      </w:r>
      <w:proofErr w:type="spellStart"/>
      <w:r w:rsidR="00205291">
        <w:t>dokumen</w:t>
      </w:r>
      <w:proofErr w:type="spellEnd"/>
      <w:r w:rsidR="00205291">
        <w:t xml:space="preserve"> </w:t>
      </w:r>
      <w:proofErr w:type="spellStart"/>
      <w:r w:rsidR="00205291">
        <w:t>seperti</w:t>
      </w:r>
      <w:proofErr w:type="spellEnd"/>
      <w:r w:rsidR="00205291">
        <w:t xml:space="preserve"> </w:t>
      </w:r>
      <w:proofErr w:type="spellStart"/>
      <w:r w:rsidR="00205291">
        <w:t>CamScanner</w:t>
      </w:r>
      <w:proofErr w:type="spellEnd"/>
      <w:r>
        <w:t xml:space="preserve">. </w:t>
      </w:r>
    </w:p>
    <w:p w14:paraId="51A49A1D" w14:textId="0B14A861" w:rsidR="003F37F9" w:rsidRDefault="003F37F9" w:rsidP="003F37F9">
      <w:pPr>
        <w:pStyle w:val="paragraf"/>
      </w:pPr>
      <w:proofErr w:type="spellStart"/>
      <w:r>
        <w:t>Menurut</w:t>
      </w:r>
      <w:proofErr w:type="spellEnd"/>
      <w:r>
        <w:t xml:space="preserve"> </w:t>
      </w:r>
      <w:proofErr w:type="spellStart"/>
      <w:r>
        <w:t>Yuniar</w:t>
      </w:r>
      <w:proofErr w:type="spellEnd"/>
      <w:r>
        <w:t xml:space="preserve"> </w:t>
      </w:r>
      <w:proofErr w:type="spellStart"/>
      <w:r>
        <w:t>Saputri</w:t>
      </w:r>
      <w:proofErr w:type="spellEnd"/>
      <w:r>
        <w:t xml:space="preserve">, </w:t>
      </w:r>
      <w:proofErr w:type="spellStart"/>
      <w:r>
        <w:t>selaku</w:t>
      </w:r>
      <w:proofErr w:type="spellEnd"/>
      <w:r>
        <w:t xml:space="preserve"> </w:t>
      </w:r>
      <w:proofErr w:type="spellStart"/>
      <w:r>
        <w:t>Staf</w:t>
      </w:r>
      <w:proofErr w:type="spellEnd"/>
      <w:r>
        <w:t xml:space="preserve"> HRD PT </w:t>
      </w:r>
      <w:proofErr w:type="spellStart"/>
      <w:r>
        <w:t>Kesuma</w:t>
      </w:r>
      <w:proofErr w:type="spellEnd"/>
      <w:r>
        <w:t xml:space="preserve"> </w:t>
      </w:r>
      <w:proofErr w:type="spellStart"/>
      <w:r>
        <w:t>Maju</w:t>
      </w:r>
      <w:proofErr w:type="spellEnd"/>
      <w:r>
        <w:t xml:space="preserve"> Sejahtera, </w:t>
      </w:r>
      <w:proofErr w:type="spellStart"/>
      <w:r>
        <w:t>pengiriman</w:t>
      </w:r>
      <w:proofErr w:type="spellEnd"/>
      <w:r>
        <w:t xml:space="preserve"> </w:t>
      </w:r>
      <w:proofErr w:type="spellStart"/>
      <w:r>
        <w:t>gambar</w:t>
      </w:r>
      <w:proofErr w:type="spellEnd"/>
      <w:r>
        <w:t xml:space="preserve"> </w:t>
      </w:r>
      <w:proofErr w:type="spellStart"/>
      <w:r>
        <w:t>foto</w:t>
      </w:r>
      <w:proofErr w:type="spellEnd"/>
      <w:r>
        <w:t xml:space="preserve"> </w:t>
      </w:r>
      <w:proofErr w:type="spellStart"/>
      <w:r>
        <w:t>dokumen</w:t>
      </w:r>
      <w:proofErr w:type="spellEnd"/>
      <w:r>
        <w:t xml:space="preserve"> </w:t>
      </w:r>
      <w:r w:rsidRPr="00285E1E">
        <w:rPr>
          <w:i/>
          <w:iCs/>
        </w:rPr>
        <w:t>blur</w:t>
      </w:r>
      <w:r>
        <w:t xml:space="preserve"> ini </w:t>
      </w:r>
      <w:proofErr w:type="spellStart"/>
      <w:r>
        <w:t>dapat</w:t>
      </w:r>
      <w:proofErr w:type="spellEnd"/>
      <w:r>
        <w:t xml:space="preserve"> </w:t>
      </w:r>
      <w:proofErr w:type="spellStart"/>
      <w:r>
        <w:t>menyebabkan</w:t>
      </w:r>
      <w:proofErr w:type="spellEnd"/>
      <w:r>
        <w:t xml:space="preserve"> </w:t>
      </w:r>
      <w:proofErr w:type="spellStart"/>
      <w:r>
        <w:t>melambannya</w:t>
      </w:r>
      <w:proofErr w:type="spellEnd"/>
      <w:r>
        <w:t xml:space="preserve"> proses </w:t>
      </w:r>
      <w:proofErr w:type="spellStart"/>
      <w:r>
        <w:t>pengajuan</w:t>
      </w:r>
      <w:proofErr w:type="spellEnd"/>
      <w:r>
        <w:t xml:space="preserve"> </w:t>
      </w:r>
      <w:proofErr w:type="spellStart"/>
      <w:r>
        <w:t>kredit</w:t>
      </w:r>
      <w:proofErr w:type="spellEnd"/>
      <w:r>
        <w:t xml:space="preserve"> </w:t>
      </w:r>
      <w:proofErr w:type="spellStart"/>
      <w:r>
        <w:t>sebab</w:t>
      </w:r>
      <w:proofErr w:type="spellEnd"/>
      <w:r>
        <w:t xml:space="preserve"> </w:t>
      </w:r>
      <w:proofErr w:type="spellStart"/>
      <w:r>
        <w:t>klien</w:t>
      </w:r>
      <w:proofErr w:type="spellEnd"/>
      <w:r>
        <w:t xml:space="preserve"> yang </w:t>
      </w:r>
      <w:proofErr w:type="spellStart"/>
      <w:r>
        <w:t>mengirim</w:t>
      </w:r>
      <w:proofErr w:type="spellEnd"/>
      <w:r>
        <w:t xml:space="preserve"> </w:t>
      </w:r>
      <w:proofErr w:type="spellStart"/>
      <w:r>
        <w:t>tidak</w:t>
      </w:r>
      <w:proofErr w:type="spellEnd"/>
      <w:r>
        <w:t xml:space="preserve"> </w:t>
      </w:r>
      <w:proofErr w:type="spellStart"/>
      <w:r>
        <w:t>mengetahui</w:t>
      </w:r>
      <w:proofErr w:type="spellEnd"/>
      <w:r>
        <w:t xml:space="preserve"> </w:t>
      </w:r>
      <w:proofErr w:type="spellStart"/>
      <w:r>
        <w:t>bahwa</w:t>
      </w:r>
      <w:proofErr w:type="spellEnd"/>
      <w:r>
        <w:t xml:space="preserve"> </w:t>
      </w:r>
      <w:proofErr w:type="spellStart"/>
      <w:r>
        <w:t>foto</w:t>
      </w:r>
      <w:proofErr w:type="spellEnd"/>
      <w:r>
        <w:t xml:space="preserve"> yang </w:t>
      </w:r>
      <w:proofErr w:type="spellStart"/>
      <w:r>
        <w:t>mereka</w:t>
      </w:r>
      <w:proofErr w:type="spellEnd"/>
      <w:r>
        <w:t xml:space="preserve"> </w:t>
      </w:r>
      <w:proofErr w:type="spellStart"/>
      <w:r>
        <w:t>kirim</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sehingga</w:t>
      </w:r>
      <w:proofErr w:type="spellEnd"/>
      <w:r>
        <w:t xml:space="preserve"> </w:t>
      </w:r>
      <w:proofErr w:type="spellStart"/>
      <w:r>
        <w:t>perlu</w:t>
      </w:r>
      <w:proofErr w:type="spellEnd"/>
      <w:r>
        <w:t xml:space="preserve"> </w:t>
      </w:r>
      <w:proofErr w:type="spellStart"/>
      <w:r>
        <w:t>menunggu</w:t>
      </w:r>
      <w:proofErr w:type="spellEnd"/>
      <w:r>
        <w:t xml:space="preserve"> </w:t>
      </w:r>
      <w:proofErr w:type="spellStart"/>
      <w:r>
        <w:t>seorang</w:t>
      </w:r>
      <w:proofErr w:type="spellEnd"/>
      <w:r>
        <w:t xml:space="preserve"> </w:t>
      </w:r>
      <w:proofErr w:type="spellStart"/>
      <w:r>
        <w:t>karyawan</w:t>
      </w:r>
      <w:proofErr w:type="spellEnd"/>
      <w:r>
        <w:t xml:space="preserve"> </w:t>
      </w:r>
      <w:proofErr w:type="spellStart"/>
      <w:r>
        <w:t>mengecek</w:t>
      </w:r>
      <w:proofErr w:type="spellEnd"/>
      <w:r>
        <w:t xml:space="preserve"> </w:t>
      </w:r>
      <w:proofErr w:type="spellStart"/>
      <w:r>
        <w:t>fotonya</w:t>
      </w:r>
      <w:proofErr w:type="spellEnd"/>
      <w:r>
        <w:t xml:space="preserve">, </w:t>
      </w:r>
      <w:proofErr w:type="spellStart"/>
      <w:r>
        <w:t>lalu</w:t>
      </w:r>
      <w:proofErr w:type="spellEnd"/>
      <w:r>
        <w:t xml:space="preserve"> </w:t>
      </w:r>
      <w:proofErr w:type="spellStart"/>
      <w:r>
        <w:t>menunggu</w:t>
      </w:r>
      <w:proofErr w:type="spellEnd"/>
      <w:r>
        <w:t xml:space="preserve"> </w:t>
      </w:r>
      <w:proofErr w:type="spellStart"/>
      <w:r>
        <w:t>klien</w:t>
      </w:r>
      <w:proofErr w:type="spellEnd"/>
      <w:r>
        <w:t xml:space="preserve"> untuk </w:t>
      </w:r>
      <w:proofErr w:type="spellStart"/>
      <w:r>
        <w:t>mengirim</w:t>
      </w:r>
      <w:proofErr w:type="spellEnd"/>
      <w:r>
        <w:t xml:space="preserve"> </w:t>
      </w:r>
      <w:proofErr w:type="spellStart"/>
      <w:r>
        <w:t>foto</w:t>
      </w:r>
      <w:proofErr w:type="spellEnd"/>
      <w:r>
        <w:t xml:space="preserve"> baru yang </w:t>
      </w:r>
      <w:proofErr w:type="spellStart"/>
      <w:r>
        <w:t>diambil</w:t>
      </w:r>
      <w:proofErr w:type="spellEnd"/>
      <w:r>
        <w:t xml:space="preserve"> </w:t>
      </w:r>
      <w:proofErr w:type="spellStart"/>
      <w:r>
        <w:t>ulang</w:t>
      </w:r>
      <w:proofErr w:type="spellEnd"/>
      <w:r>
        <w:t>.</w:t>
      </w:r>
    </w:p>
    <w:p w14:paraId="1A0EBAC6" w14:textId="39039708" w:rsidR="00285E1E" w:rsidRDefault="00285E1E" w:rsidP="00B512A0">
      <w:pPr>
        <w:pStyle w:val="paragraf"/>
      </w:pPr>
      <w:proofErr w:type="spellStart"/>
      <w:r>
        <w:t>Berdasarkan</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ibu</w:t>
      </w:r>
      <w:proofErr w:type="spellEnd"/>
      <w:r>
        <w:t xml:space="preserve"> Des</w:t>
      </w:r>
      <w:r w:rsidR="003F37F9">
        <w:t>i</w:t>
      </w:r>
      <w:r>
        <w:t xml:space="preserve">, </w:t>
      </w:r>
      <w:proofErr w:type="spellStart"/>
      <w:r w:rsidR="003F37F9">
        <w:t>penerimaan</w:t>
      </w:r>
      <w:proofErr w:type="spellEnd"/>
      <w:r w:rsidR="003F37F9">
        <w:t xml:space="preserve"> </w:t>
      </w:r>
      <w:proofErr w:type="spellStart"/>
      <w:r w:rsidR="003F37F9">
        <w:t>gambar</w:t>
      </w:r>
      <w:proofErr w:type="spellEnd"/>
      <w:r w:rsidR="003F37F9">
        <w:t xml:space="preserve"> </w:t>
      </w:r>
      <w:proofErr w:type="spellStart"/>
      <w:r w:rsidR="003F37F9">
        <w:t>foto</w:t>
      </w:r>
      <w:proofErr w:type="spellEnd"/>
      <w:r w:rsidR="003F37F9">
        <w:t xml:space="preserve"> </w:t>
      </w:r>
      <w:proofErr w:type="spellStart"/>
      <w:r w:rsidR="003F37F9">
        <w:t>dokumen</w:t>
      </w:r>
      <w:proofErr w:type="spellEnd"/>
      <w:r w:rsidR="003F37F9">
        <w:t xml:space="preserve"> </w:t>
      </w:r>
      <w:r w:rsidR="003F37F9" w:rsidRPr="003F37F9">
        <w:rPr>
          <w:i/>
          <w:iCs/>
        </w:rPr>
        <w:t>blur</w:t>
      </w:r>
      <w:r w:rsidR="003F37F9">
        <w:t xml:space="preserve"> </w:t>
      </w:r>
      <w:proofErr w:type="spellStart"/>
      <w:r w:rsidR="003F37F9">
        <w:t>dapat</w:t>
      </w:r>
      <w:proofErr w:type="spellEnd"/>
      <w:r w:rsidR="003F37F9">
        <w:t xml:space="preserve"> </w:t>
      </w:r>
      <w:proofErr w:type="spellStart"/>
      <w:r w:rsidR="003F37F9">
        <w:t>menyebabkan</w:t>
      </w:r>
      <w:proofErr w:type="spellEnd"/>
      <w:r w:rsidR="003F37F9">
        <w:t xml:space="preserve"> </w:t>
      </w:r>
      <w:r w:rsidR="003F37F9" w:rsidRPr="003F37F9">
        <w:rPr>
          <w:i/>
          <w:iCs/>
        </w:rPr>
        <w:t>delay</w:t>
      </w:r>
      <w:r w:rsidR="003F37F9">
        <w:t xml:space="preserve"> </w:t>
      </w:r>
      <w:proofErr w:type="spellStart"/>
      <w:r w:rsidR="003F37F9">
        <w:t>dalam</w:t>
      </w:r>
      <w:proofErr w:type="spellEnd"/>
      <w:r w:rsidR="003F37F9">
        <w:t xml:space="preserve"> proses </w:t>
      </w:r>
      <w:proofErr w:type="spellStart"/>
      <w:r w:rsidR="003F37F9">
        <w:t>pengajuan</w:t>
      </w:r>
      <w:proofErr w:type="spellEnd"/>
      <w:r w:rsidR="003F37F9">
        <w:t xml:space="preserve"> </w:t>
      </w:r>
      <w:proofErr w:type="spellStart"/>
      <w:r w:rsidR="003F37F9">
        <w:t>kredit</w:t>
      </w:r>
      <w:proofErr w:type="spellEnd"/>
      <w:r w:rsidR="003F37F9">
        <w:t xml:space="preserve"> </w:t>
      </w:r>
      <w:proofErr w:type="spellStart"/>
      <w:r w:rsidR="003F37F9">
        <w:t>sebab</w:t>
      </w:r>
      <w:proofErr w:type="spellEnd"/>
      <w:r w:rsidR="003F37F9">
        <w:t xml:space="preserve"> </w:t>
      </w:r>
      <w:proofErr w:type="spellStart"/>
      <w:r w:rsidR="003F37F9">
        <w:t>perlu</w:t>
      </w:r>
      <w:proofErr w:type="spellEnd"/>
      <w:r w:rsidR="003F37F9">
        <w:t xml:space="preserve"> </w:t>
      </w:r>
      <w:proofErr w:type="spellStart"/>
      <w:r w:rsidR="003F37F9">
        <w:t>menunggu</w:t>
      </w:r>
      <w:proofErr w:type="spellEnd"/>
      <w:r w:rsidR="003F37F9">
        <w:t xml:space="preserve"> </w:t>
      </w:r>
      <w:proofErr w:type="spellStart"/>
      <w:r w:rsidR="003F37F9">
        <w:t>klien</w:t>
      </w:r>
      <w:proofErr w:type="spellEnd"/>
      <w:r w:rsidR="003F37F9">
        <w:t xml:space="preserve"> </w:t>
      </w:r>
      <w:proofErr w:type="spellStart"/>
      <w:r w:rsidR="003F37F9">
        <w:t>membaca</w:t>
      </w:r>
      <w:proofErr w:type="spellEnd"/>
      <w:r w:rsidR="003F37F9">
        <w:t xml:space="preserve"> </w:t>
      </w:r>
      <w:proofErr w:type="spellStart"/>
      <w:r w:rsidR="003F37F9">
        <w:t>pesan</w:t>
      </w:r>
      <w:proofErr w:type="spellEnd"/>
      <w:r w:rsidR="003F37F9">
        <w:t xml:space="preserve"> </w:t>
      </w:r>
      <w:proofErr w:type="spellStart"/>
      <w:r w:rsidR="003F37F9">
        <w:t>permintaan</w:t>
      </w:r>
      <w:proofErr w:type="spellEnd"/>
      <w:r w:rsidR="003F37F9">
        <w:t xml:space="preserve"> </w:t>
      </w:r>
      <w:proofErr w:type="spellStart"/>
      <w:r w:rsidR="003F37F9">
        <w:t>pengiriman</w:t>
      </w:r>
      <w:proofErr w:type="spellEnd"/>
      <w:r w:rsidR="003F37F9">
        <w:t xml:space="preserve"> </w:t>
      </w:r>
      <w:proofErr w:type="spellStart"/>
      <w:r w:rsidR="003F37F9">
        <w:t>ulang</w:t>
      </w:r>
      <w:proofErr w:type="spellEnd"/>
      <w:r w:rsidR="003F37F9">
        <w:t xml:space="preserve"> </w:t>
      </w:r>
      <w:proofErr w:type="spellStart"/>
      <w:r w:rsidR="003F37F9">
        <w:t>foto</w:t>
      </w:r>
      <w:proofErr w:type="spellEnd"/>
      <w:r w:rsidR="003F37F9">
        <w:t xml:space="preserve"> </w:t>
      </w:r>
      <w:proofErr w:type="spellStart"/>
      <w:r w:rsidR="003F37F9">
        <w:t>lalu</w:t>
      </w:r>
      <w:proofErr w:type="spellEnd"/>
      <w:r w:rsidR="003F37F9">
        <w:t xml:space="preserve"> </w:t>
      </w:r>
      <w:proofErr w:type="spellStart"/>
      <w:r w:rsidR="003F37F9">
        <w:t>mengambil</w:t>
      </w:r>
      <w:proofErr w:type="spellEnd"/>
      <w:r w:rsidR="003F37F9">
        <w:t xml:space="preserve"> </w:t>
      </w:r>
      <w:proofErr w:type="spellStart"/>
      <w:r w:rsidR="003F37F9">
        <w:t>gambar</w:t>
      </w:r>
      <w:proofErr w:type="spellEnd"/>
      <w:r w:rsidR="003F37F9">
        <w:t xml:space="preserve"> </w:t>
      </w:r>
      <w:proofErr w:type="spellStart"/>
      <w:r w:rsidR="003F37F9">
        <w:t>dokumen</w:t>
      </w:r>
      <w:proofErr w:type="spellEnd"/>
      <w:r w:rsidR="003F37F9">
        <w:t xml:space="preserve"> yang baru.</w:t>
      </w:r>
    </w:p>
    <w:p w14:paraId="423E0FDD" w14:textId="53558049" w:rsidR="003F37F9" w:rsidRDefault="003F37F9" w:rsidP="00B512A0">
      <w:pPr>
        <w:pStyle w:val="paragraf"/>
      </w:pPr>
      <w:proofErr w:type="spellStart"/>
      <w:r>
        <w:t>Selanjutnya</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ibu</w:t>
      </w:r>
      <w:proofErr w:type="spellEnd"/>
      <w:r>
        <w:t xml:space="preserve"> </w:t>
      </w:r>
      <w:proofErr w:type="spellStart"/>
      <w:r>
        <w:t>Puzha</w:t>
      </w:r>
      <w:proofErr w:type="spellEnd"/>
      <w:r>
        <w:t xml:space="preserve">, </w:t>
      </w:r>
      <w:proofErr w:type="spellStart"/>
      <w:r>
        <w:t>pengiriman</w:t>
      </w:r>
      <w:proofErr w:type="spellEnd"/>
      <w:r>
        <w:t xml:space="preserve"> </w:t>
      </w:r>
      <w:proofErr w:type="spellStart"/>
      <w:r>
        <w:t>foto</w:t>
      </w:r>
      <w:proofErr w:type="spellEnd"/>
      <w:r>
        <w:t xml:space="preserve"> </w:t>
      </w:r>
      <w:proofErr w:type="spellStart"/>
      <w:r>
        <w:t>dokumen</w:t>
      </w:r>
      <w:proofErr w:type="spellEnd"/>
      <w:r>
        <w:t xml:space="preserve"> </w:t>
      </w:r>
      <w:r w:rsidRPr="003F37F9">
        <w:rPr>
          <w:i/>
          <w:iCs/>
        </w:rPr>
        <w:t>blur</w:t>
      </w:r>
      <w:r>
        <w:t xml:space="preserve"> </w:t>
      </w:r>
      <w:proofErr w:type="spellStart"/>
      <w:r>
        <w:t>menyebabkan</w:t>
      </w:r>
      <w:proofErr w:type="spellEnd"/>
      <w:r>
        <w:t xml:space="preserve"> </w:t>
      </w:r>
      <w:r w:rsidRPr="003F37F9">
        <w:rPr>
          <w:i/>
          <w:iCs/>
        </w:rPr>
        <w:t>delay</w:t>
      </w:r>
      <w:r>
        <w:t xml:space="preserve"> </w:t>
      </w:r>
      <w:proofErr w:type="spellStart"/>
      <w:r>
        <w:t>karena</w:t>
      </w:r>
      <w:proofErr w:type="spellEnd"/>
      <w:r>
        <w:t xml:space="preserve"> </w:t>
      </w:r>
      <w:proofErr w:type="spellStart"/>
      <w:r w:rsidR="00205291">
        <w:t>klien</w:t>
      </w:r>
      <w:proofErr w:type="spellEnd"/>
      <w:r w:rsidR="00205291">
        <w:t xml:space="preserve"> </w:t>
      </w:r>
      <w:proofErr w:type="spellStart"/>
      <w:r w:rsidR="00205291">
        <w:t>belum</w:t>
      </w:r>
      <w:proofErr w:type="spellEnd"/>
      <w:r w:rsidR="00205291">
        <w:t xml:space="preserve"> </w:t>
      </w:r>
      <w:proofErr w:type="spellStart"/>
      <w:r w:rsidR="00205291">
        <w:t>tentu</w:t>
      </w:r>
      <w:proofErr w:type="spellEnd"/>
      <w:r w:rsidR="00205291">
        <w:t xml:space="preserve"> langsung </w:t>
      </w:r>
      <w:proofErr w:type="spellStart"/>
      <w:r w:rsidR="00205291">
        <w:t>membaca</w:t>
      </w:r>
      <w:proofErr w:type="spellEnd"/>
      <w:r w:rsidR="00205291">
        <w:t xml:space="preserve"> </w:t>
      </w:r>
      <w:proofErr w:type="spellStart"/>
      <w:r w:rsidR="00205291">
        <w:t>pesan</w:t>
      </w:r>
      <w:proofErr w:type="spellEnd"/>
      <w:r w:rsidR="00205291">
        <w:t xml:space="preserve"> untuk </w:t>
      </w:r>
      <w:proofErr w:type="spellStart"/>
      <w:r w:rsidR="00205291">
        <w:t>mengirim</w:t>
      </w:r>
      <w:proofErr w:type="spellEnd"/>
      <w:r w:rsidR="00205291">
        <w:t xml:space="preserve"> </w:t>
      </w:r>
      <w:proofErr w:type="spellStart"/>
      <w:r w:rsidR="00205291">
        <w:t>ulang</w:t>
      </w:r>
      <w:proofErr w:type="spellEnd"/>
      <w:r w:rsidR="00205291">
        <w:t xml:space="preserve"> </w:t>
      </w:r>
      <w:proofErr w:type="spellStart"/>
      <w:r w:rsidR="00205291">
        <w:t>foto</w:t>
      </w:r>
      <w:proofErr w:type="spellEnd"/>
      <w:r w:rsidR="00205291">
        <w:t xml:space="preserve"> </w:t>
      </w:r>
      <w:proofErr w:type="spellStart"/>
      <w:r w:rsidR="00205291">
        <w:t>sehingga</w:t>
      </w:r>
      <w:proofErr w:type="spellEnd"/>
      <w:r w:rsidR="00205291">
        <w:t xml:space="preserve"> </w:t>
      </w:r>
      <w:proofErr w:type="spellStart"/>
      <w:r w:rsidR="00205291">
        <w:t>perlu</w:t>
      </w:r>
      <w:proofErr w:type="spellEnd"/>
      <w:r w:rsidR="00205291">
        <w:t xml:space="preserve"> </w:t>
      </w:r>
      <w:proofErr w:type="spellStart"/>
      <w:r w:rsidR="00205291">
        <w:t>menunggu</w:t>
      </w:r>
      <w:proofErr w:type="spellEnd"/>
      <w:r w:rsidR="00205291">
        <w:t xml:space="preserve"> </w:t>
      </w:r>
      <w:proofErr w:type="spellStart"/>
      <w:r w:rsidR="00205291">
        <w:t>saat</w:t>
      </w:r>
      <w:proofErr w:type="spellEnd"/>
      <w:r w:rsidR="00205291">
        <w:t xml:space="preserve"> </w:t>
      </w:r>
      <w:proofErr w:type="spellStart"/>
      <w:r w:rsidR="00205291">
        <w:t>klien</w:t>
      </w:r>
      <w:proofErr w:type="spellEnd"/>
      <w:r w:rsidR="00205291">
        <w:t xml:space="preserve"> </w:t>
      </w:r>
      <w:proofErr w:type="spellStart"/>
      <w:r w:rsidR="00205291">
        <w:t>dapat</w:t>
      </w:r>
      <w:proofErr w:type="spellEnd"/>
      <w:r w:rsidR="00205291">
        <w:t xml:space="preserve"> </w:t>
      </w:r>
      <w:proofErr w:type="spellStart"/>
      <w:r w:rsidR="00205291">
        <w:t>merespons</w:t>
      </w:r>
      <w:proofErr w:type="spellEnd"/>
      <w:r w:rsidR="00205291">
        <w:t xml:space="preserve"> </w:t>
      </w:r>
      <w:proofErr w:type="spellStart"/>
      <w:r w:rsidR="00205291">
        <w:t>balik</w:t>
      </w:r>
      <w:proofErr w:type="spellEnd"/>
      <w:r w:rsidR="00205291">
        <w:t xml:space="preserve"> </w:t>
      </w:r>
      <w:proofErr w:type="spellStart"/>
      <w:r w:rsidR="00205291">
        <w:t>sebelum</w:t>
      </w:r>
      <w:proofErr w:type="spellEnd"/>
      <w:r w:rsidR="00205291">
        <w:t xml:space="preserve"> </w:t>
      </w:r>
      <w:proofErr w:type="spellStart"/>
      <w:r w:rsidR="00205291">
        <w:t>mendapat</w:t>
      </w:r>
      <w:proofErr w:type="spellEnd"/>
      <w:r w:rsidR="00205291">
        <w:t xml:space="preserve"> </w:t>
      </w:r>
      <w:proofErr w:type="spellStart"/>
      <w:r w:rsidR="00205291">
        <w:t>foto</w:t>
      </w:r>
      <w:proofErr w:type="spellEnd"/>
      <w:r w:rsidR="00205291">
        <w:t xml:space="preserve"> baru.</w:t>
      </w:r>
    </w:p>
    <w:p w14:paraId="12274737" w14:textId="4F1062FD" w:rsidR="00205291" w:rsidRDefault="00205291" w:rsidP="00B512A0">
      <w:pPr>
        <w:pStyle w:val="paragraf"/>
      </w:pPr>
      <w:proofErr w:type="spellStart"/>
      <w:r>
        <w:t>Kemudian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dengan</w:t>
      </w:r>
      <w:proofErr w:type="spellEnd"/>
      <w:r>
        <w:t xml:space="preserve"> </w:t>
      </w:r>
      <w:proofErr w:type="spellStart"/>
      <w:r>
        <w:t>ibu</w:t>
      </w:r>
      <w:proofErr w:type="spellEnd"/>
      <w:r>
        <w:t xml:space="preserve"> </w:t>
      </w:r>
      <w:proofErr w:type="spellStart"/>
      <w:r>
        <w:t>Yuniar</w:t>
      </w:r>
      <w:proofErr w:type="spellEnd"/>
      <w:r>
        <w:t xml:space="preserve">, </w:t>
      </w:r>
      <w:proofErr w:type="spellStart"/>
      <w:r>
        <w:t>penyebab</w:t>
      </w:r>
      <w:proofErr w:type="spellEnd"/>
      <w:r>
        <w:t xml:space="preserve"> </w:t>
      </w:r>
      <w:proofErr w:type="spellStart"/>
      <w:r>
        <w:t>dokumen</w:t>
      </w:r>
      <w:proofErr w:type="spellEnd"/>
      <w:r>
        <w:t xml:space="preserve"> </w:t>
      </w:r>
      <w:r w:rsidRPr="00205291">
        <w:rPr>
          <w:i/>
          <w:iCs/>
        </w:rPr>
        <w:t>blur</w:t>
      </w:r>
      <w:r>
        <w:t xml:space="preserve"> </w:t>
      </w:r>
      <w:proofErr w:type="spellStart"/>
      <w:r>
        <w:t>dapat</w:t>
      </w:r>
      <w:proofErr w:type="spellEnd"/>
      <w:r>
        <w:t xml:space="preserve"> </w:t>
      </w:r>
      <w:proofErr w:type="spellStart"/>
      <w:r>
        <w:t>menjadi</w:t>
      </w:r>
      <w:proofErr w:type="spellEnd"/>
      <w:r>
        <w:t xml:space="preserve"> </w:t>
      </w:r>
      <w:proofErr w:type="spellStart"/>
      <w:r>
        <w:t>hambatan</w:t>
      </w:r>
      <w:proofErr w:type="spellEnd"/>
      <w:r>
        <w:t xml:space="preserve"> </w:t>
      </w:r>
      <w:proofErr w:type="spellStart"/>
      <w:r>
        <w:t>adalah</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jangka</w:t>
      </w:r>
      <w:proofErr w:type="spellEnd"/>
      <w:r>
        <w:t xml:space="preserve"> </w:t>
      </w:r>
      <w:proofErr w:type="spellStart"/>
      <w:r>
        <w:t>waktu</w:t>
      </w:r>
      <w:proofErr w:type="spellEnd"/>
      <w:r>
        <w:t xml:space="preserve"> </w:t>
      </w:r>
      <w:proofErr w:type="spellStart"/>
      <w:r>
        <w:t>sebelum</w:t>
      </w:r>
      <w:proofErr w:type="spellEnd"/>
      <w:r>
        <w:t xml:space="preserve"> </w:t>
      </w:r>
      <w:proofErr w:type="spellStart"/>
      <w:r>
        <w:t>klien</w:t>
      </w:r>
      <w:proofErr w:type="spellEnd"/>
      <w:r>
        <w:t xml:space="preserve"> </w:t>
      </w:r>
      <w:proofErr w:type="spellStart"/>
      <w:r>
        <w:t>membaca</w:t>
      </w:r>
      <w:proofErr w:type="spellEnd"/>
      <w:r>
        <w:t xml:space="preserve"> </w:t>
      </w:r>
      <w:proofErr w:type="spellStart"/>
      <w:r>
        <w:t>pesan</w:t>
      </w:r>
      <w:proofErr w:type="spellEnd"/>
      <w:r>
        <w:t xml:space="preserve"> </w:t>
      </w:r>
      <w:proofErr w:type="spellStart"/>
      <w:r>
        <w:t>bahwa</w:t>
      </w:r>
      <w:proofErr w:type="spellEnd"/>
      <w:r>
        <w:t xml:space="preserve"> </w:t>
      </w:r>
      <w:proofErr w:type="spellStart"/>
      <w:r>
        <w:t>foto</w:t>
      </w:r>
      <w:proofErr w:type="spellEnd"/>
      <w:r>
        <w:t xml:space="preserve"> yang </w:t>
      </w:r>
      <w:proofErr w:type="spellStart"/>
      <w:r>
        <w:t>dikirim</w:t>
      </w:r>
      <w:proofErr w:type="spellEnd"/>
      <w:r>
        <w:t xml:space="preserve"> </w:t>
      </w:r>
      <w:r w:rsidRPr="00205291">
        <w:rPr>
          <w:i/>
          <w:iCs/>
        </w:rPr>
        <w:t>blur</w:t>
      </w:r>
      <w:r>
        <w:t xml:space="preserve"> </w:t>
      </w:r>
      <w:proofErr w:type="spellStart"/>
      <w:r>
        <w:t>sehingga</w:t>
      </w:r>
      <w:proofErr w:type="spellEnd"/>
      <w:r>
        <w:t xml:space="preserve"> </w:t>
      </w:r>
      <w:proofErr w:type="spellStart"/>
      <w:r>
        <w:t>klien</w:t>
      </w:r>
      <w:proofErr w:type="spellEnd"/>
      <w:r>
        <w:t xml:space="preserve"> </w:t>
      </w:r>
      <w:proofErr w:type="spellStart"/>
      <w:r>
        <w:t>telah</w:t>
      </w:r>
      <w:proofErr w:type="spellEnd"/>
      <w:r>
        <w:t xml:space="preserve"> </w:t>
      </w:r>
      <w:proofErr w:type="spellStart"/>
      <w:r>
        <w:t>berpindah</w:t>
      </w:r>
      <w:proofErr w:type="spellEnd"/>
      <w:r>
        <w:t xml:space="preserve"> ke </w:t>
      </w:r>
      <w:proofErr w:type="spellStart"/>
      <w:r>
        <w:t>kesibukan</w:t>
      </w:r>
      <w:proofErr w:type="spellEnd"/>
      <w:r>
        <w:t xml:space="preserve"> lain dan </w:t>
      </w:r>
      <w:proofErr w:type="spellStart"/>
      <w:r>
        <w:t>tidak</w:t>
      </w:r>
      <w:proofErr w:type="spellEnd"/>
      <w:r>
        <w:t xml:space="preserve"> </w:t>
      </w:r>
      <w:proofErr w:type="spellStart"/>
      <w:r>
        <w:t>membaca</w:t>
      </w:r>
      <w:proofErr w:type="spellEnd"/>
      <w:r>
        <w:t xml:space="preserve"> </w:t>
      </w:r>
      <w:proofErr w:type="spellStart"/>
      <w:r>
        <w:t>pesan</w:t>
      </w:r>
      <w:proofErr w:type="spellEnd"/>
      <w:r>
        <w:t xml:space="preserve"> yang </w:t>
      </w:r>
      <w:proofErr w:type="spellStart"/>
      <w:r>
        <w:t>dikirim</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mengirim</w:t>
      </w:r>
      <w:proofErr w:type="spellEnd"/>
      <w:r>
        <w:t xml:space="preserve"> </w:t>
      </w:r>
      <w:proofErr w:type="spellStart"/>
      <w:r>
        <w:t>foto</w:t>
      </w:r>
      <w:proofErr w:type="spellEnd"/>
      <w:r>
        <w:t xml:space="preserve"> yang baru.</w:t>
      </w:r>
    </w:p>
    <w:p w14:paraId="1EF7CE76" w14:textId="25B90EC1" w:rsidR="003F37F9" w:rsidRDefault="00205291" w:rsidP="00B512A0">
      <w:pPr>
        <w:pStyle w:val="paragraf"/>
      </w:pPr>
      <w:proofErr w:type="spellStart"/>
      <w:r>
        <w:t>Berdasarkan</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tersebut</w:t>
      </w:r>
      <w:proofErr w:type="spellEnd"/>
      <w:r>
        <w:t xml:space="preserve">, </w:t>
      </w:r>
      <w:proofErr w:type="spellStart"/>
      <w:r>
        <w:t>permasalahan</w:t>
      </w:r>
      <w:proofErr w:type="spellEnd"/>
      <w:r>
        <w:t xml:space="preserve"> </w:t>
      </w:r>
      <w:proofErr w:type="spellStart"/>
      <w:r>
        <w:t>dari</w:t>
      </w:r>
      <w:proofErr w:type="spellEnd"/>
      <w:r>
        <w:t xml:space="preserve"> </w:t>
      </w:r>
      <w:proofErr w:type="spellStart"/>
      <w:r>
        <w:t>foto</w:t>
      </w:r>
      <w:proofErr w:type="spellEnd"/>
      <w:r>
        <w:t xml:space="preserve"> </w:t>
      </w:r>
      <w:proofErr w:type="spellStart"/>
      <w:r>
        <w:t>dokumen</w:t>
      </w:r>
      <w:proofErr w:type="spellEnd"/>
      <w:r>
        <w:t xml:space="preserve"> </w:t>
      </w:r>
      <w:r w:rsidRPr="00205291">
        <w:rPr>
          <w:i/>
          <w:iCs/>
        </w:rPr>
        <w:t>blur</w:t>
      </w:r>
      <w:r>
        <w:t xml:space="preserve"> </w:t>
      </w:r>
      <w:proofErr w:type="spellStart"/>
      <w:r>
        <w:t>tersebut</w:t>
      </w:r>
      <w:proofErr w:type="spellEnd"/>
      <w:r>
        <w:t xml:space="preserve"> </w:t>
      </w:r>
      <w:proofErr w:type="spellStart"/>
      <w:r>
        <w:t>ditemukan</w:t>
      </w:r>
      <w:proofErr w:type="spellEnd"/>
      <w:r>
        <w:t xml:space="preserve"> </w:t>
      </w:r>
      <w:proofErr w:type="spellStart"/>
      <w:r>
        <w:t>terjadi</w:t>
      </w:r>
      <w:proofErr w:type="spellEnd"/>
      <w:r>
        <w:t xml:space="preserve"> </w:t>
      </w:r>
      <w:proofErr w:type="spellStart"/>
      <w:r>
        <w:t>karena</w:t>
      </w:r>
      <w:proofErr w:type="spellEnd"/>
      <w:r>
        <w:t xml:space="preserve"> </w:t>
      </w:r>
      <w:proofErr w:type="spellStart"/>
      <w:r>
        <w:t>adanya</w:t>
      </w:r>
      <w:proofErr w:type="spellEnd"/>
      <w:r>
        <w:t xml:space="preserve"> </w:t>
      </w:r>
      <w:proofErr w:type="spellStart"/>
      <w:r>
        <w:t>jangka</w:t>
      </w:r>
      <w:proofErr w:type="spellEnd"/>
      <w:r>
        <w:t xml:space="preserve"> </w:t>
      </w:r>
      <w:proofErr w:type="spellStart"/>
      <w:r>
        <w:t>waktu</w:t>
      </w:r>
      <w:proofErr w:type="spellEnd"/>
      <w:r>
        <w:t xml:space="preserve"> </w:t>
      </w:r>
      <w:proofErr w:type="spellStart"/>
      <w:r>
        <w:t>sebelum</w:t>
      </w:r>
      <w:proofErr w:type="spellEnd"/>
      <w:r>
        <w:t xml:space="preserve"> </w:t>
      </w:r>
      <w:proofErr w:type="spellStart"/>
      <w:r>
        <w:t>klien</w:t>
      </w:r>
      <w:proofErr w:type="spellEnd"/>
      <w:r>
        <w:t xml:space="preserve"> </w:t>
      </w:r>
      <w:proofErr w:type="spellStart"/>
      <w:r>
        <w:t>menerima</w:t>
      </w:r>
      <w:proofErr w:type="spellEnd"/>
      <w:r>
        <w:t xml:space="preserve"> </w:t>
      </w:r>
      <w:proofErr w:type="spellStart"/>
      <w:r>
        <w:lastRenderedPageBreak/>
        <w:t>pesan</w:t>
      </w:r>
      <w:proofErr w:type="spellEnd"/>
      <w:r>
        <w:t xml:space="preserve"> </w:t>
      </w:r>
      <w:proofErr w:type="spellStart"/>
      <w:r>
        <w:t>bahwa</w:t>
      </w:r>
      <w:proofErr w:type="spellEnd"/>
      <w:r>
        <w:t xml:space="preserve"> </w:t>
      </w:r>
      <w:proofErr w:type="spellStart"/>
      <w:r>
        <w:t>foto</w:t>
      </w:r>
      <w:proofErr w:type="spellEnd"/>
      <w:r>
        <w:t xml:space="preserve"> yang </w:t>
      </w:r>
      <w:proofErr w:type="spellStart"/>
      <w:r>
        <w:t>mereka</w:t>
      </w:r>
      <w:proofErr w:type="spellEnd"/>
      <w:r>
        <w:t xml:space="preserve"> </w:t>
      </w:r>
      <w:proofErr w:type="spellStart"/>
      <w:r>
        <w:t>kirim</w:t>
      </w:r>
      <w:proofErr w:type="spellEnd"/>
      <w:r>
        <w:t xml:space="preserve"> </w:t>
      </w:r>
      <w:r w:rsidRPr="00205291">
        <w:rPr>
          <w:i/>
          <w:iCs/>
        </w:rPr>
        <w:t>blur</w:t>
      </w:r>
      <w:r>
        <w:t xml:space="preserve">, </w:t>
      </w:r>
      <w:proofErr w:type="spellStart"/>
      <w:r>
        <w:t>sehingga</w:t>
      </w:r>
      <w:proofErr w:type="spellEnd"/>
      <w:r>
        <w:t xml:space="preserve"> </w:t>
      </w:r>
      <w:proofErr w:type="spellStart"/>
      <w:r>
        <w:t>klien</w:t>
      </w:r>
      <w:proofErr w:type="spellEnd"/>
      <w:r>
        <w:t xml:space="preserve"> </w:t>
      </w:r>
      <w:proofErr w:type="spellStart"/>
      <w:r>
        <w:t>berpindah</w:t>
      </w:r>
      <w:proofErr w:type="spellEnd"/>
      <w:r>
        <w:t xml:space="preserve"> ke </w:t>
      </w:r>
      <w:proofErr w:type="spellStart"/>
      <w:r>
        <w:t>aktivitas</w:t>
      </w:r>
      <w:proofErr w:type="spellEnd"/>
      <w:r>
        <w:t xml:space="preserve"> lain yang </w:t>
      </w:r>
      <w:proofErr w:type="spellStart"/>
      <w:r>
        <w:t>mencegah</w:t>
      </w:r>
      <w:proofErr w:type="spellEnd"/>
      <w:r>
        <w:t xml:space="preserve"> </w:t>
      </w:r>
      <w:proofErr w:type="spellStart"/>
      <w:r>
        <w:t>klien</w:t>
      </w:r>
      <w:proofErr w:type="spellEnd"/>
      <w:r>
        <w:t xml:space="preserve"> </w:t>
      </w:r>
      <w:proofErr w:type="spellStart"/>
      <w:r>
        <w:t>dari</w:t>
      </w:r>
      <w:proofErr w:type="spellEnd"/>
      <w:r>
        <w:t xml:space="preserve"> </w:t>
      </w:r>
      <w:proofErr w:type="spellStart"/>
      <w:r>
        <w:t>mengambil</w:t>
      </w:r>
      <w:proofErr w:type="spellEnd"/>
      <w:r>
        <w:t xml:space="preserve"> </w:t>
      </w:r>
      <w:proofErr w:type="spellStart"/>
      <w:r>
        <w:t>foto</w:t>
      </w:r>
      <w:proofErr w:type="spellEnd"/>
      <w:r>
        <w:t xml:space="preserve"> </w:t>
      </w:r>
      <w:proofErr w:type="spellStart"/>
      <w:r>
        <w:t>dokumen</w:t>
      </w:r>
      <w:proofErr w:type="spellEnd"/>
      <w:r>
        <w:t xml:space="preserve"> baru. </w:t>
      </w: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memberi</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lebih</w:t>
      </w:r>
      <w:proofErr w:type="spellEnd"/>
      <w:r>
        <w:t xml:space="preserve"> </w:t>
      </w:r>
      <w:proofErr w:type="spellStart"/>
      <w:r>
        <w:t>cepat</w:t>
      </w:r>
      <w:proofErr w:type="spellEnd"/>
      <w:r>
        <w:t xml:space="preserve"> </w:t>
      </w:r>
      <w:proofErr w:type="spellStart"/>
      <w:r>
        <w:t>kepada</w:t>
      </w:r>
      <w:proofErr w:type="spellEnd"/>
      <w:r>
        <w:t xml:space="preserve"> </w:t>
      </w:r>
      <w:proofErr w:type="spellStart"/>
      <w:r>
        <w:t>klien</w:t>
      </w:r>
      <w:proofErr w:type="spellEnd"/>
      <w:r>
        <w:t xml:space="preserve"> </w:t>
      </w:r>
      <w:proofErr w:type="spellStart"/>
      <w:r>
        <w:t>terkait</w:t>
      </w:r>
      <w:proofErr w:type="spellEnd"/>
      <w:r>
        <w:t xml:space="preserve"> </w:t>
      </w:r>
      <w:proofErr w:type="spellStart"/>
      <w:r>
        <w:t>apakah</w:t>
      </w:r>
      <w:proofErr w:type="spellEnd"/>
      <w:r>
        <w:t xml:space="preserve"> </w:t>
      </w:r>
      <w:proofErr w:type="spellStart"/>
      <w:r>
        <w:t>foto</w:t>
      </w:r>
      <w:proofErr w:type="spellEnd"/>
      <w:r>
        <w:t xml:space="preserve"> yang </w:t>
      </w:r>
      <w:proofErr w:type="spellStart"/>
      <w:r>
        <w:t>mereka</w:t>
      </w:r>
      <w:proofErr w:type="spellEnd"/>
      <w:r>
        <w:t xml:space="preserve"> </w:t>
      </w:r>
      <w:proofErr w:type="spellStart"/>
      <w:r>
        <w:t>kirim</w:t>
      </w:r>
      <w:proofErr w:type="spellEnd"/>
      <w:r>
        <w:t xml:space="preserve"> </w:t>
      </w:r>
      <w:proofErr w:type="spellStart"/>
      <w:r>
        <w:t>terdapat</w:t>
      </w:r>
      <w:proofErr w:type="spellEnd"/>
      <w:r>
        <w:t xml:space="preserve"> </w:t>
      </w:r>
      <w:r w:rsidRPr="00205291">
        <w:rPr>
          <w:i/>
          <w:iCs/>
        </w:rPr>
        <w:t>blur</w:t>
      </w:r>
      <w:r>
        <w:t xml:space="preserve"> </w:t>
      </w:r>
      <w:proofErr w:type="spellStart"/>
      <w:r>
        <w:t>atau</w:t>
      </w:r>
      <w:proofErr w:type="spellEnd"/>
      <w:r>
        <w:t xml:space="preserve"> </w:t>
      </w:r>
      <w:proofErr w:type="spellStart"/>
      <w:r>
        <w:t>tidak</w:t>
      </w:r>
      <w:proofErr w:type="spellEnd"/>
      <w:r>
        <w:t xml:space="preserve">, </w:t>
      </w:r>
      <w:proofErr w:type="spellStart"/>
      <w:r>
        <w:t>dapat</w:t>
      </w:r>
      <w:proofErr w:type="spellEnd"/>
      <w:r>
        <w:t xml:space="preserve"> </w:t>
      </w:r>
      <w:proofErr w:type="spellStart"/>
      <w:r>
        <w:t>mengurangi</w:t>
      </w:r>
      <w:proofErr w:type="spellEnd"/>
      <w:r>
        <w:t xml:space="preserve"> </w:t>
      </w:r>
      <w:proofErr w:type="spellStart"/>
      <w:r>
        <w:t>penghambatan</w:t>
      </w:r>
      <w:proofErr w:type="spellEnd"/>
      <w:r>
        <w:t xml:space="preserve"> yang </w:t>
      </w:r>
      <w:proofErr w:type="spellStart"/>
      <w:r>
        <w:t>terjadi</w:t>
      </w:r>
      <w:proofErr w:type="spellEnd"/>
      <w:r>
        <w:t xml:space="preserve"> </w:t>
      </w:r>
      <w:proofErr w:type="spellStart"/>
      <w:r>
        <w:t>dalam</w:t>
      </w:r>
      <w:proofErr w:type="spellEnd"/>
      <w:r>
        <w:t xml:space="preserve"> proses </w:t>
      </w:r>
      <w:proofErr w:type="spellStart"/>
      <w:r>
        <w:t>pengajuan</w:t>
      </w:r>
      <w:proofErr w:type="spellEnd"/>
      <w:r>
        <w:t xml:space="preserve"> </w:t>
      </w:r>
      <w:proofErr w:type="spellStart"/>
      <w:r>
        <w:t>kredit</w:t>
      </w:r>
      <w:proofErr w:type="spellEnd"/>
      <w:r>
        <w:t>.</w:t>
      </w:r>
    </w:p>
    <w:p w14:paraId="4C3201FD" w14:textId="6314C79B" w:rsidR="0092681C" w:rsidRDefault="00CF2849" w:rsidP="00834839">
      <w:pPr>
        <w:pStyle w:val="paragraf"/>
      </w:pPr>
      <w:r>
        <w:t xml:space="preserve">Salah </w:t>
      </w:r>
      <w:proofErr w:type="spellStart"/>
      <w:r>
        <w:t>satu</w:t>
      </w:r>
      <w:proofErr w:type="spellEnd"/>
      <w:r>
        <w:t xml:space="preserve"> </w:t>
      </w:r>
      <w:proofErr w:type="spellStart"/>
      <w:r>
        <w:t>solusi</w:t>
      </w:r>
      <w:proofErr w:type="spellEnd"/>
      <w:r>
        <w:t xml:space="preserve"> </w:t>
      </w:r>
      <w:proofErr w:type="spellStart"/>
      <w:r>
        <w:t>terhadap</w:t>
      </w:r>
      <w:proofErr w:type="spellEnd"/>
      <w:r>
        <w:t xml:space="preserve"> </w:t>
      </w:r>
      <w:proofErr w:type="spellStart"/>
      <w:r>
        <w:t>permasalahan</w:t>
      </w:r>
      <w:proofErr w:type="spellEnd"/>
      <w:r>
        <w:t xml:space="preserve"> </w:t>
      </w:r>
      <w:proofErr w:type="spellStart"/>
      <w:r>
        <w:t>tersebut</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mendeteksi</w:t>
      </w:r>
      <w:proofErr w:type="spellEnd"/>
      <w:r>
        <w:t xml:space="preserve"> </w:t>
      </w:r>
      <w:proofErr w:type="spellStart"/>
      <w:r>
        <w:t>keberadaan</w:t>
      </w:r>
      <w:proofErr w:type="spellEnd"/>
      <w:r>
        <w:t xml:space="preserve"> </w:t>
      </w:r>
      <w:r w:rsidRPr="00CF2849">
        <w:rPr>
          <w:i/>
          <w:iCs/>
        </w:rPr>
        <w:t>blur</w:t>
      </w:r>
      <w:r>
        <w:t xml:space="preserve"> pada </w:t>
      </w:r>
      <w:proofErr w:type="spellStart"/>
      <w:r>
        <w:t>dokumen</w:t>
      </w:r>
      <w:proofErr w:type="spellEnd"/>
      <w:r>
        <w:t xml:space="preserve"> </w:t>
      </w:r>
      <w:proofErr w:type="spellStart"/>
      <w:r>
        <w:t>teks</w:t>
      </w:r>
      <w:proofErr w:type="spellEnd"/>
      <w:r>
        <w:t xml:space="preserve"> yang </w:t>
      </w:r>
      <w:proofErr w:type="spellStart"/>
      <w:r>
        <w:t>dikirim</w:t>
      </w:r>
      <w:proofErr w:type="spellEnd"/>
      <w:r>
        <w:t xml:space="preserve"> </w:t>
      </w:r>
      <w:proofErr w:type="spellStart"/>
      <w:r>
        <w:t>lalu</w:t>
      </w:r>
      <w:proofErr w:type="spellEnd"/>
      <w:r>
        <w:t xml:space="preserve"> </w:t>
      </w:r>
      <w:proofErr w:type="spellStart"/>
      <w:r>
        <w:t>memberi</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secara</w:t>
      </w:r>
      <w:proofErr w:type="spellEnd"/>
      <w:r>
        <w:t xml:space="preserve"> </w:t>
      </w:r>
      <w:proofErr w:type="spellStart"/>
      <w:r>
        <w:t>cepat</w:t>
      </w:r>
      <w:proofErr w:type="spellEnd"/>
      <w:r>
        <w:t xml:space="preserve"> </w:t>
      </w:r>
      <w:proofErr w:type="spellStart"/>
      <w:r>
        <w:t>kepada</w:t>
      </w:r>
      <w:proofErr w:type="spellEnd"/>
      <w:r>
        <w:t xml:space="preserve"> </w:t>
      </w:r>
      <w:proofErr w:type="spellStart"/>
      <w:r>
        <w:t>pengirim</w:t>
      </w:r>
      <w:proofErr w:type="spellEnd"/>
      <w:r>
        <w:t xml:space="preserve"> </w:t>
      </w:r>
      <w:proofErr w:type="spellStart"/>
      <w:r>
        <w:t>foto</w:t>
      </w:r>
      <w:proofErr w:type="spellEnd"/>
      <w:r>
        <w:t>.</w:t>
      </w:r>
      <w:r w:rsidR="00E363C2">
        <w:t xml:space="preserve"> </w:t>
      </w:r>
      <w:proofErr w:type="spellStart"/>
      <w:r w:rsidR="00E363C2">
        <w:t>Sistem</w:t>
      </w:r>
      <w:proofErr w:type="spellEnd"/>
      <w:r w:rsidR="00E363C2">
        <w:t xml:space="preserve"> </w:t>
      </w:r>
      <w:proofErr w:type="spellStart"/>
      <w:r w:rsidR="00E363C2">
        <w:t>diintegrasi</w:t>
      </w:r>
      <w:proofErr w:type="spellEnd"/>
      <w:r w:rsidR="00E363C2">
        <w:t xml:space="preserve"> pada </w:t>
      </w:r>
      <w:proofErr w:type="spellStart"/>
      <w:r w:rsidR="00E363C2">
        <w:t>kanal</w:t>
      </w:r>
      <w:proofErr w:type="spellEnd"/>
      <w:r w:rsidR="00E363C2">
        <w:t xml:space="preserve"> </w:t>
      </w:r>
      <w:proofErr w:type="spellStart"/>
      <w:r w:rsidR="00E363C2">
        <w:t>komunikasi</w:t>
      </w:r>
      <w:proofErr w:type="spellEnd"/>
      <w:r w:rsidR="00E363C2">
        <w:t xml:space="preserve"> yang </w:t>
      </w:r>
      <w:proofErr w:type="spellStart"/>
      <w:r w:rsidR="00E363C2">
        <w:t>telah</w:t>
      </w:r>
      <w:proofErr w:type="spellEnd"/>
      <w:r w:rsidR="00E363C2">
        <w:t xml:space="preserve"> </w:t>
      </w:r>
      <w:proofErr w:type="spellStart"/>
      <w:r w:rsidR="00E363C2">
        <w:t>digunakan</w:t>
      </w:r>
      <w:proofErr w:type="spellEnd"/>
      <w:r w:rsidR="00E363C2">
        <w:t xml:space="preserve"> oleh </w:t>
      </w:r>
      <w:proofErr w:type="spellStart"/>
      <w:r w:rsidR="00E363C2">
        <w:t>perusaahan</w:t>
      </w:r>
      <w:proofErr w:type="spellEnd"/>
      <w:r w:rsidR="00E363C2">
        <w:t xml:space="preserve"> </w:t>
      </w:r>
      <w:proofErr w:type="spellStart"/>
      <w:r w:rsidR="00E363C2">
        <w:t>dengan</w:t>
      </w:r>
      <w:proofErr w:type="spellEnd"/>
      <w:r w:rsidR="00E363C2">
        <w:t xml:space="preserve"> </w:t>
      </w:r>
      <w:proofErr w:type="spellStart"/>
      <w:r w:rsidR="00E363C2">
        <w:t>klien</w:t>
      </w:r>
      <w:proofErr w:type="spellEnd"/>
      <w:r w:rsidR="00E363C2">
        <w:t xml:space="preserve"> </w:t>
      </w:r>
      <w:proofErr w:type="spellStart"/>
      <w:r w:rsidR="00E363C2">
        <w:t>yaitu</w:t>
      </w:r>
      <w:proofErr w:type="spellEnd"/>
      <w:r w:rsidR="00E363C2">
        <w:t xml:space="preserve"> WhatsApp </w:t>
      </w:r>
      <w:proofErr w:type="spellStart"/>
      <w:r w:rsidR="00E363C2">
        <w:t>sehingga</w:t>
      </w:r>
      <w:proofErr w:type="spellEnd"/>
      <w:r w:rsidR="00E363C2">
        <w:t xml:space="preserve"> </w:t>
      </w:r>
      <w:proofErr w:type="spellStart"/>
      <w:r w:rsidR="00E363C2">
        <w:t>tidak</w:t>
      </w:r>
      <w:proofErr w:type="spellEnd"/>
      <w:r w:rsidR="00E363C2">
        <w:t xml:space="preserve"> </w:t>
      </w:r>
      <w:proofErr w:type="spellStart"/>
      <w:r w:rsidR="00E363C2">
        <w:t>memerlukan</w:t>
      </w:r>
      <w:proofErr w:type="spellEnd"/>
      <w:r w:rsidR="00E363C2">
        <w:t xml:space="preserve"> </w:t>
      </w:r>
      <w:proofErr w:type="spellStart"/>
      <w:r w:rsidR="00E363C2">
        <w:t>mengunduh</w:t>
      </w:r>
      <w:proofErr w:type="spellEnd"/>
      <w:r w:rsidR="00E363C2">
        <w:t xml:space="preserve"> </w:t>
      </w:r>
      <w:proofErr w:type="spellStart"/>
      <w:r w:rsidR="00E363C2">
        <w:t>aplikasi</w:t>
      </w:r>
      <w:proofErr w:type="spellEnd"/>
      <w:r w:rsidR="00E363C2">
        <w:t xml:space="preserve"> yang </w:t>
      </w:r>
      <w:proofErr w:type="spellStart"/>
      <w:r w:rsidR="00E363C2">
        <w:t>berbeda</w:t>
      </w:r>
      <w:proofErr w:type="spellEnd"/>
      <w:r w:rsidR="00E363C2">
        <w:t xml:space="preserve"> </w:t>
      </w:r>
      <w:proofErr w:type="spellStart"/>
      <w:r w:rsidR="00E363C2">
        <w:t>sehingga</w:t>
      </w:r>
      <w:proofErr w:type="spellEnd"/>
      <w:r w:rsidR="00E363C2">
        <w:t xml:space="preserve"> </w:t>
      </w:r>
      <w:proofErr w:type="spellStart"/>
      <w:r w:rsidR="00E363C2">
        <w:t>dapat</w:t>
      </w:r>
      <w:proofErr w:type="spellEnd"/>
      <w:r w:rsidR="00E363C2">
        <w:t xml:space="preserve"> </w:t>
      </w:r>
      <w:proofErr w:type="spellStart"/>
      <w:r w:rsidR="00E363C2">
        <w:t>digunakan</w:t>
      </w:r>
      <w:proofErr w:type="spellEnd"/>
      <w:r w:rsidR="00E363C2">
        <w:t xml:space="preserve"> oleh </w:t>
      </w:r>
      <w:proofErr w:type="spellStart"/>
      <w:r w:rsidR="00E363C2">
        <w:t>klien</w:t>
      </w:r>
      <w:proofErr w:type="spellEnd"/>
      <w:r w:rsidR="00E363C2">
        <w:t xml:space="preserve"> yang </w:t>
      </w:r>
      <w:proofErr w:type="spellStart"/>
      <w:r w:rsidR="00E363C2">
        <w:t>kurang</w:t>
      </w:r>
      <w:proofErr w:type="spellEnd"/>
      <w:r w:rsidR="00E363C2">
        <w:t xml:space="preserve"> </w:t>
      </w:r>
      <w:proofErr w:type="spellStart"/>
      <w:r w:rsidR="00E363C2">
        <w:t>fasih</w:t>
      </w:r>
      <w:proofErr w:type="spellEnd"/>
      <w:r w:rsidR="00E363C2">
        <w:t xml:space="preserve"> </w:t>
      </w:r>
      <w:proofErr w:type="spellStart"/>
      <w:r w:rsidR="00E363C2">
        <w:t>teknologi</w:t>
      </w:r>
      <w:proofErr w:type="spellEnd"/>
      <w:r w:rsidR="00E363C2">
        <w:t xml:space="preserve">. Solusi yang </w:t>
      </w:r>
      <w:proofErr w:type="spellStart"/>
      <w:r w:rsidR="00E363C2">
        <w:t>diajukan</w:t>
      </w:r>
      <w:proofErr w:type="spellEnd"/>
      <w:r w:rsidR="00E363C2">
        <w:t xml:space="preserve"> </w:t>
      </w:r>
      <w:proofErr w:type="spellStart"/>
      <w:r w:rsidR="00E363C2">
        <w:t>dalam</w:t>
      </w:r>
      <w:proofErr w:type="spellEnd"/>
      <w:r w:rsidR="00E363C2">
        <w:t xml:space="preserve"> tugas </w:t>
      </w:r>
      <w:proofErr w:type="spellStart"/>
      <w:r w:rsidR="00E363C2">
        <w:t>akhir</w:t>
      </w:r>
      <w:proofErr w:type="spellEnd"/>
      <w:r w:rsidR="00E363C2">
        <w:t xml:space="preserve"> ini </w:t>
      </w:r>
      <w:proofErr w:type="spellStart"/>
      <w:r w:rsidR="00E363C2">
        <w:t>adalah</w:t>
      </w:r>
      <w:proofErr w:type="spellEnd"/>
      <w:r w:rsidR="00E363C2">
        <w:t xml:space="preserve"> </w:t>
      </w:r>
      <w:proofErr w:type="spellStart"/>
      <w:r w:rsidR="00E363C2">
        <w:t>sebuah</w:t>
      </w:r>
      <w:proofErr w:type="spellEnd"/>
      <w:r w:rsidR="00E363C2">
        <w:t xml:space="preserve"> </w:t>
      </w:r>
      <w:proofErr w:type="spellStart"/>
      <w:r w:rsidR="00E363C2">
        <w:t>sistem</w:t>
      </w:r>
      <w:proofErr w:type="spellEnd"/>
      <w:r w:rsidR="00E363C2">
        <w:t xml:space="preserve"> yang </w:t>
      </w:r>
      <w:proofErr w:type="spellStart"/>
      <w:r w:rsidR="00E363C2">
        <w:t>dapat</w:t>
      </w:r>
      <w:proofErr w:type="spellEnd"/>
      <w:r w:rsidR="00E363C2">
        <w:t xml:space="preserve"> </w:t>
      </w:r>
      <w:proofErr w:type="spellStart"/>
      <w:r w:rsidR="00E363C2">
        <w:t>mendeteksi</w:t>
      </w:r>
      <w:proofErr w:type="spellEnd"/>
      <w:r w:rsidR="00E363C2">
        <w:t xml:space="preserve"> </w:t>
      </w:r>
      <w:proofErr w:type="spellStart"/>
      <w:r w:rsidR="00E363C2">
        <w:t>keberadaan</w:t>
      </w:r>
      <w:proofErr w:type="spellEnd"/>
      <w:r w:rsidR="00E363C2">
        <w:t xml:space="preserve"> blur pada </w:t>
      </w:r>
      <w:proofErr w:type="spellStart"/>
      <w:r w:rsidR="00E363C2">
        <w:t>gambar</w:t>
      </w:r>
      <w:proofErr w:type="spellEnd"/>
      <w:r w:rsidR="00E363C2">
        <w:t xml:space="preserve"> </w:t>
      </w:r>
      <w:proofErr w:type="spellStart"/>
      <w:r w:rsidR="00E363C2">
        <w:t>dokumen</w:t>
      </w:r>
      <w:proofErr w:type="spellEnd"/>
      <w:r w:rsidR="00E363C2">
        <w:t xml:space="preserve"> dan </w:t>
      </w:r>
      <w:proofErr w:type="spellStart"/>
      <w:r w:rsidR="00E363C2">
        <w:t>memberi</w:t>
      </w:r>
      <w:proofErr w:type="spellEnd"/>
      <w:r w:rsidR="00E363C2">
        <w:t xml:space="preserve"> </w:t>
      </w:r>
      <w:proofErr w:type="spellStart"/>
      <w:r w:rsidR="00E363C2">
        <w:t>pesan</w:t>
      </w:r>
      <w:proofErr w:type="spellEnd"/>
      <w:r w:rsidR="00E363C2">
        <w:t xml:space="preserve"> </w:t>
      </w:r>
      <w:proofErr w:type="spellStart"/>
      <w:r w:rsidR="00E363C2">
        <w:t>umpan</w:t>
      </w:r>
      <w:proofErr w:type="spellEnd"/>
      <w:r w:rsidR="00E363C2">
        <w:t xml:space="preserve"> </w:t>
      </w:r>
      <w:proofErr w:type="spellStart"/>
      <w:r w:rsidR="00E363C2">
        <w:t>balik</w:t>
      </w:r>
      <w:proofErr w:type="spellEnd"/>
      <w:r w:rsidR="00E363C2">
        <w:t xml:space="preserve"> </w:t>
      </w:r>
      <w:proofErr w:type="spellStart"/>
      <w:r w:rsidR="00E363C2">
        <w:t>kepada</w:t>
      </w:r>
      <w:proofErr w:type="spellEnd"/>
      <w:r w:rsidR="00E363C2">
        <w:t xml:space="preserve"> </w:t>
      </w:r>
      <w:proofErr w:type="spellStart"/>
      <w:r w:rsidR="00E363C2">
        <w:t>pengirim</w:t>
      </w:r>
      <w:proofErr w:type="spellEnd"/>
      <w:r w:rsidR="00E363C2">
        <w:t xml:space="preserve"> </w:t>
      </w:r>
      <w:proofErr w:type="spellStart"/>
      <w:r w:rsidR="00E363C2">
        <w:t>foto</w:t>
      </w:r>
      <w:proofErr w:type="spellEnd"/>
      <w:r w:rsidR="00E363C2">
        <w:t>.</w:t>
      </w:r>
    </w:p>
    <w:p w14:paraId="4DB0859E" w14:textId="1AD0DD14" w:rsidR="005D5BE6" w:rsidRDefault="006E0A83">
      <w:pPr>
        <w:pStyle w:val="Heading2"/>
      </w:pPr>
      <w:bookmarkStart w:id="15" w:name="_Toc142127348"/>
      <w:r>
        <w:rPr>
          <w:lang w:val="id-ID"/>
        </w:rPr>
        <w:t>Rumusan Masalah</w:t>
      </w:r>
      <w:bookmarkEnd w:id="15"/>
    </w:p>
    <w:p w14:paraId="0802E01C" w14:textId="7961A2F4" w:rsidR="005D5BE6" w:rsidRPr="0092681C" w:rsidRDefault="0092681C" w:rsidP="0092681C">
      <w:pPr>
        <w:pStyle w:val="paragraf"/>
      </w:pPr>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diatas</w:t>
      </w:r>
      <w:proofErr w:type="spellEnd"/>
      <w:r>
        <w:t xml:space="preserve">, </w:t>
      </w:r>
      <w:proofErr w:type="spellStart"/>
      <w:r>
        <w:t>rumusan</w:t>
      </w:r>
      <w:proofErr w:type="spellEnd"/>
      <w:r>
        <w:t xml:space="preserve"> </w:t>
      </w:r>
      <w:proofErr w:type="spellStart"/>
      <w:r>
        <w:t>masalah</w:t>
      </w:r>
      <w:proofErr w:type="spellEnd"/>
      <w:r>
        <w:t xml:space="preserve"> yang </w:t>
      </w:r>
      <w:proofErr w:type="spellStart"/>
      <w:r>
        <w:t>terbentuk</w:t>
      </w:r>
      <w:proofErr w:type="spellEnd"/>
      <w:r>
        <w:t xml:space="preserve"> </w:t>
      </w:r>
      <w:proofErr w:type="spellStart"/>
      <w:r>
        <w:t>adalah</w:t>
      </w:r>
      <w:proofErr w:type="spellEnd"/>
      <w:r>
        <w:t xml:space="preserve"> </w:t>
      </w:r>
      <w:proofErr w:type="spellStart"/>
      <w:r>
        <w:t>bagaimana</w:t>
      </w:r>
      <w:proofErr w:type="spellEnd"/>
      <w:r>
        <w:t xml:space="preserve"> </w:t>
      </w:r>
      <w:proofErr w:type="spellStart"/>
      <w:r>
        <w:t>implementasi</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mendeteksi</w:t>
      </w:r>
      <w:proofErr w:type="spellEnd"/>
      <w:r>
        <w:t xml:space="preserve"> </w:t>
      </w:r>
      <w:r w:rsidRPr="0092681C">
        <w:rPr>
          <w:i/>
          <w:iCs/>
        </w:rPr>
        <w:t>blur</w:t>
      </w:r>
      <w:r>
        <w:t xml:space="preserve"> pada </w:t>
      </w:r>
      <w:proofErr w:type="spellStart"/>
      <w:r>
        <w:t>foto</w:t>
      </w:r>
      <w:proofErr w:type="spellEnd"/>
      <w:r>
        <w:t xml:space="preserve"> </w:t>
      </w:r>
      <w:proofErr w:type="spellStart"/>
      <w:r>
        <w:t>dokumen</w:t>
      </w:r>
      <w:proofErr w:type="spellEnd"/>
      <w:r>
        <w:t>.</w:t>
      </w:r>
    </w:p>
    <w:p w14:paraId="7AF8699D" w14:textId="22B6CF9A" w:rsidR="002A16DB" w:rsidRDefault="002A16DB" w:rsidP="002A16DB">
      <w:pPr>
        <w:pStyle w:val="Heading2"/>
      </w:pPr>
      <w:proofErr w:type="spellStart"/>
      <w:r>
        <w:t>Analisis</w:t>
      </w:r>
      <w:proofErr w:type="spellEnd"/>
      <w:r>
        <w:t xml:space="preserve"> </w:t>
      </w:r>
      <w:proofErr w:type="spellStart"/>
      <w:r>
        <w:t>Terhadap</w:t>
      </w:r>
      <w:proofErr w:type="spellEnd"/>
      <w:r>
        <w:t xml:space="preserve"> Batasan (</w:t>
      </w:r>
      <w:r w:rsidRPr="002A16DB">
        <w:rPr>
          <w:i/>
          <w:iCs/>
        </w:rPr>
        <w:t>Constraint</w:t>
      </w:r>
      <w:r>
        <w:t>)</w:t>
      </w:r>
    </w:p>
    <w:p w14:paraId="5A470D60" w14:textId="6209A56C" w:rsidR="00297072" w:rsidRDefault="009A40C9" w:rsidP="00297072">
      <w:pPr>
        <w:pStyle w:val="paragraf"/>
      </w:pPr>
      <w:proofErr w:type="spellStart"/>
      <w:r>
        <w:t>Analisis</w:t>
      </w:r>
      <w:proofErr w:type="spellEnd"/>
      <w:r>
        <w:t xml:space="preserve"> </w:t>
      </w:r>
      <w:proofErr w:type="spellStart"/>
      <w:r>
        <w:t>dilakukan</w:t>
      </w:r>
      <w:proofErr w:type="spellEnd"/>
      <w:r>
        <w:t xml:space="preserve"> untuk </w:t>
      </w:r>
      <w:proofErr w:type="spellStart"/>
      <w:r>
        <w:t>menentukan</w:t>
      </w:r>
      <w:proofErr w:type="spellEnd"/>
      <w:r>
        <w:t xml:space="preserve"> </w:t>
      </w:r>
      <w:proofErr w:type="spellStart"/>
      <w:r>
        <w:t>batasan</w:t>
      </w:r>
      <w:proofErr w:type="spellEnd"/>
      <w:r>
        <w:t xml:space="preserve"> </w:t>
      </w:r>
      <w:proofErr w:type="spellStart"/>
      <w:r>
        <w:t>pengerjaan</w:t>
      </w:r>
      <w:proofErr w:type="spellEnd"/>
      <w:r>
        <w:t xml:space="preserve"> </w:t>
      </w:r>
      <w:proofErr w:type="spellStart"/>
      <w:r>
        <w:t>proyek</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batasan</w:t>
      </w:r>
      <w:proofErr w:type="spellEnd"/>
      <w:r>
        <w:t xml:space="preserve"> yang </w:t>
      </w:r>
      <w:proofErr w:type="spellStart"/>
      <w:r>
        <w:t>dilakukan</w:t>
      </w:r>
      <w:proofErr w:type="spellEnd"/>
      <w:r>
        <w:t xml:space="preserve"> </w:t>
      </w:r>
      <w:proofErr w:type="spellStart"/>
      <w:r>
        <w:t>yaitu</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aspek</w:t>
      </w:r>
      <w:proofErr w:type="spellEnd"/>
      <w:r>
        <w:t xml:space="preserve"> </w:t>
      </w:r>
      <w:proofErr w:type="spellStart"/>
      <w:r>
        <w:t>ekonomis</w:t>
      </w:r>
      <w:proofErr w:type="spellEnd"/>
      <w:r>
        <w:t xml:space="preserve">, </w:t>
      </w:r>
      <w:proofErr w:type="spellStart"/>
      <w:r>
        <w:t>terhadap</w:t>
      </w:r>
      <w:proofErr w:type="spellEnd"/>
      <w:r>
        <w:t xml:space="preserve"> </w:t>
      </w:r>
      <w:proofErr w:type="spellStart"/>
      <w:r>
        <w:t>aspek</w:t>
      </w:r>
      <w:proofErr w:type="spellEnd"/>
      <w:r>
        <w:t xml:space="preserve"> </w:t>
      </w:r>
      <w:proofErr w:type="spellStart"/>
      <w:r>
        <w:t>manufakturabilitas</w:t>
      </w:r>
      <w:proofErr w:type="spellEnd"/>
      <w:r>
        <w:t xml:space="preserve">, dan </w:t>
      </w:r>
      <w:proofErr w:type="spellStart"/>
      <w:r>
        <w:t>terhadap</w:t>
      </w:r>
      <w:proofErr w:type="spellEnd"/>
      <w:r>
        <w:t xml:space="preserve"> </w:t>
      </w:r>
      <w:proofErr w:type="spellStart"/>
      <w:r>
        <w:t>aspek</w:t>
      </w:r>
      <w:proofErr w:type="spellEnd"/>
      <w:r>
        <w:t xml:space="preserve"> </w:t>
      </w:r>
      <w:proofErr w:type="spellStart"/>
      <w:r>
        <w:t>sustainabilitas</w:t>
      </w:r>
      <w:proofErr w:type="spellEnd"/>
      <w:r>
        <w:t>.</w:t>
      </w:r>
    </w:p>
    <w:p w14:paraId="498A847E" w14:textId="77777777" w:rsidR="009A40C9" w:rsidRPr="00297072" w:rsidRDefault="009A40C9" w:rsidP="00297072">
      <w:pPr>
        <w:pStyle w:val="paragraf"/>
      </w:pPr>
    </w:p>
    <w:p w14:paraId="1342F72C" w14:textId="4B240484" w:rsidR="002A16DB" w:rsidRDefault="002A16DB" w:rsidP="002A16DB">
      <w:pPr>
        <w:pStyle w:val="Heading3"/>
      </w:pPr>
      <w:proofErr w:type="spellStart"/>
      <w:r>
        <w:lastRenderedPageBreak/>
        <w:t>Analisis</w:t>
      </w:r>
      <w:proofErr w:type="spellEnd"/>
      <w:r>
        <w:t xml:space="preserve"> </w:t>
      </w:r>
      <w:proofErr w:type="spellStart"/>
      <w:r w:rsidR="009A40C9">
        <w:t>dari</w:t>
      </w:r>
      <w:proofErr w:type="spellEnd"/>
      <w:r w:rsidR="009A40C9">
        <w:t xml:space="preserve"> </w:t>
      </w:r>
      <w:proofErr w:type="spellStart"/>
      <w:r>
        <w:t>Aspek</w:t>
      </w:r>
      <w:proofErr w:type="spellEnd"/>
      <w:r>
        <w:t xml:space="preserve"> </w:t>
      </w:r>
      <w:proofErr w:type="spellStart"/>
      <w:r>
        <w:t>Ekonomis</w:t>
      </w:r>
      <w:proofErr w:type="spellEnd"/>
    </w:p>
    <w:p w14:paraId="5622FC47" w14:textId="05A38EEB" w:rsidR="0070372D" w:rsidRDefault="0092681C" w:rsidP="0070372D">
      <w:pPr>
        <w:pStyle w:val="paragraf"/>
      </w:pPr>
      <w:proofErr w:type="spellStart"/>
      <w:r>
        <w:t>Analisis</w:t>
      </w:r>
      <w:proofErr w:type="spellEnd"/>
      <w:r>
        <w:t xml:space="preserve"> </w:t>
      </w:r>
      <w:proofErr w:type="spellStart"/>
      <w:r>
        <w:t>terhadap</w:t>
      </w:r>
      <w:proofErr w:type="spellEnd"/>
      <w:r>
        <w:t xml:space="preserve"> </w:t>
      </w:r>
      <w:proofErr w:type="spellStart"/>
      <w:r>
        <w:t>aspek</w:t>
      </w:r>
      <w:proofErr w:type="spellEnd"/>
      <w:r>
        <w:t xml:space="preserve"> </w:t>
      </w:r>
      <w:proofErr w:type="spellStart"/>
      <w:r>
        <w:t>ekonomis</w:t>
      </w:r>
      <w:proofErr w:type="spellEnd"/>
      <w:r>
        <w:t xml:space="preserve"> </w:t>
      </w:r>
      <w:proofErr w:type="spellStart"/>
      <w:r>
        <w:t>dilakukan</w:t>
      </w:r>
      <w:proofErr w:type="spellEnd"/>
      <w:r>
        <w:t xml:space="preserve"> </w:t>
      </w:r>
      <w:proofErr w:type="spellStart"/>
      <w:r>
        <w:t>terhadap</w:t>
      </w:r>
      <w:proofErr w:type="spellEnd"/>
      <w:r>
        <w:t xml:space="preserve"> </w:t>
      </w:r>
      <w:proofErr w:type="spellStart"/>
      <w:r>
        <w:t>dua</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yaitu</w:t>
      </w:r>
      <w:proofErr w:type="spellEnd"/>
      <w:r>
        <w:t xml:space="preserve"> </w:t>
      </w:r>
      <w:proofErr w:type="spellStart"/>
      <w:r>
        <w:t>melalui</w:t>
      </w:r>
      <w:proofErr w:type="spellEnd"/>
      <w:r>
        <w:t xml:space="preserve"> </w:t>
      </w:r>
      <w:proofErr w:type="spellStart"/>
      <w:r>
        <w:t>sudut</w:t>
      </w:r>
      <w:proofErr w:type="spellEnd"/>
      <w:r>
        <w:t xml:space="preserve"> </w:t>
      </w:r>
      <w:proofErr w:type="spellStart"/>
      <w:r>
        <w:t>pandang</w:t>
      </w:r>
      <w:proofErr w:type="spellEnd"/>
      <w:r>
        <w:t xml:space="preserve"> </w:t>
      </w:r>
      <w:r w:rsidRPr="0092681C">
        <w:rPr>
          <w:i/>
          <w:iCs/>
        </w:rPr>
        <w:t>stakeholder</w:t>
      </w:r>
      <w:r>
        <w:t>/</w:t>
      </w:r>
      <w:r w:rsidRPr="0092681C">
        <w:rPr>
          <w:i/>
          <w:iCs/>
        </w:rPr>
        <w:t>client</w:t>
      </w:r>
      <w:r>
        <w:t xml:space="preserve">, dan </w:t>
      </w:r>
      <w:proofErr w:type="spellStart"/>
      <w:r>
        <w:t>melalui</w:t>
      </w:r>
      <w:proofErr w:type="spellEnd"/>
      <w:r>
        <w:t xml:space="preserve"> </w:t>
      </w:r>
      <w:proofErr w:type="spellStart"/>
      <w:r>
        <w:t>sudut</w:t>
      </w:r>
      <w:proofErr w:type="spellEnd"/>
      <w:r>
        <w:t xml:space="preserve"> </w:t>
      </w:r>
      <w:proofErr w:type="spellStart"/>
      <w:r>
        <w:t>pandang</w:t>
      </w:r>
      <w:proofErr w:type="spellEnd"/>
      <w:r>
        <w:t xml:space="preserve"> </w:t>
      </w:r>
      <w:proofErr w:type="spellStart"/>
      <w:r>
        <w:t>pengembang</w:t>
      </w:r>
      <w:proofErr w:type="spellEnd"/>
      <w:r>
        <w:t xml:space="preserve">. </w:t>
      </w:r>
      <w:proofErr w:type="spellStart"/>
      <w:r w:rsidR="0070372D">
        <w:t>S</w:t>
      </w:r>
      <w:r>
        <w:t>urvei</w:t>
      </w:r>
      <w:proofErr w:type="spellEnd"/>
      <w:r>
        <w:t xml:space="preserve"> </w:t>
      </w:r>
      <w:proofErr w:type="spellStart"/>
      <w:r>
        <w:t>wawancara</w:t>
      </w:r>
      <w:proofErr w:type="spellEnd"/>
      <w:r>
        <w:t xml:space="preserve"> </w:t>
      </w:r>
      <w:proofErr w:type="spellStart"/>
      <w:r w:rsidR="0070372D">
        <w:t>dilakukan</w:t>
      </w:r>
      <w:proofErr w:type="spellEnd"/>
      <w:r w:rsidR="0070372D">
        <w:t xml:space="preserve"> </w:t>
      </w:r>
      <w:proofErr w:type="spellStart"/>
      <w:r w:rsidR="0070372D">
        <w:t>dengan</w:t>
      </w:r>
      <w:proofErr w:type="spellEnd"/>
      <w:r>
        <w:t xml:space="preserve"> </w:t>
      </w:r>
      <w:proofErr w:type="spellStart"/>
      <w:r w:rsidR="0070372D">
        <w:t>tiga</w:t>
      </w:r>
      <w:proofErr w:type="spellEnd"/>
      <w:r>
        <w:t xml:space="preserve"> </w:t>
      </w:r>
      <w:proofErr w:type="spellStart"/>
      <w:r>
        <w:t>perusahaan</w:t>
      </w:r>
      <w:proofErr w:type="spellEnd"/>
      <w:r>
        <w:t xml:space="preserve"> </w:t>
      </w:r>
      <w:r w:rsidRPr="0092681C">
        <w:rPr>
          <w:i/>
          <w:iCs/>
        </w:rPr>
        <w:t>developer</w:t>
      </w:r>
      <w:r>
        <w:t xml:space="preserve"> </w:t>
      </w:r>
      <w:proofErr w:type="spellStart"/>
      <w:r>
        <w:t>rumah</w:t>
      </w:r>
      <w:proofErr w:type="spellEnd"/>
      <w:r>
        <w:t xml:space="preserve"> yang </w:t>
      </w:r>
      <w:proofErr w:type="spellStart"/>
      <w:r>
        <w:t>menjadi</w:t>
      </w:r>
      <w:proofErr w:type="spellEnd"/>
      <w:r>
        <w:t xml:space="preserve"> </w:t>
      </w:r>
      <w:r w:rsidRPr="0092681C">
        <w:rPr>
          <w:i/>
          <w:iCs/>
        </w:rPr>
        <w:t>stakeholder</w:t>
      </w:r>
      <w:r>
        <w:t xml:space="preserve"> pada </w:t>
      </w:r>
      <w:proofErr w:type="spellStart"/>
      <w:r>
        <w:t>projek</w:t>
      </w:r>
      <w:proofErr w:type="spellEnd"/>
      <w:r>
        <w:t xml:space="preserve"> ini, </w:t>
      </w:r>
      <w:proofErr w:type="spellStart"/>
      <w:r>
        <w:t>yaitu</w:t>
      </w:r>
      <w:proofErr w:type="spellEnd"/>
      <w:r>
        <w:t xml:space="preserve"> </w:t>
      </w:r>
      <w:r w:rsidR="0070372D">
        <w:t xml:space="preserve">PT </w:t>
      </w:r>
      <w:proofErr w:type="spellStart"/>
      <w:r w:rsidR="0070372D">
        <w:t>Sukses</w:t>
      </w:r>
      <w:proofErr w:type="spellEnd"/>
      <w:r w:rsidR="0070372D">
        <w:t xml:space="preserve"> </w:t>
      </w:r>
      <w:proofErr w:type="spellStart"/>
      <w:r w:rsidR="0070372D">
        <w:t>Adikarya</w:t>
      </w:r>
      <w:proofErr w:type="spellEnd"/>
      <w:r w:rsidR="0070372D">
        <w:t xml:space="preserve">, PT </w:t>
      </w:r>
      <w:proofErr w:type="spellStart"/>
      <w:r w:rsidR="0070372D">
        <w:t>Cahaya</w:t>
      </w:r>
      <w:proofErr w:type="spellEnd"/>
      <w:r w:rsidR="0070372D">
        <w:t xml:space="preserve"> </w:t>
      </w:r>
      <w:proofErr w:type="spellStart"/>
      <w:r w:rsidR="0070372D">
        <w:t>Sanubharisakti</w:t>
      </w:r>
      <w:proofErr w:type="spellEnd"/>
      <w:r w:rsidR="0070372D">
        <w:t xml:space="preserve">, dan PT </w:t>
      </w:r>
      <w:proofErr w:type="spellStart"/>
      <w:r w:rsidR="0070372D">
        <w:t>Kesuma</w:t>
      </w:r>
      <w:proofErr w:type="spellEnd"/>
      <w:r w:rsidR="0070372D">
        <w:t xml:space="preserve"> </w:t>
      </w:r>
      <w:proofErr w:type="spellStart"/>
      <w:r w:rsidR="0070372D">
        <w:t>Maju</w:t>
      </w:r>
      <w:proofErr w:type="spellEnd"/>
      <w:r w:rsidR="0070372D">
        <w:t xml:space="preserve"> Sumatera </w:t>
      </w:r>
      <w:proofErr w:type="spellStart"/>
      <w:r w:rsidR="0070372D">
        <w:t>sebagai</w:t>
      </w:r>
      <w:proofErr w:type="spellEnd"/>
      <w:r w:rsidR="0070372D">
        <w:t xml:space="preserve"> </w:t>
      </w:r>
      <w:proofErr w:type="spellStart"/>
      <w:r w:rsidR="0070372D">
        <w:t>sudut</w:t>
      </w:r>
      <w:proofErr w:type="spellEnd"/>
      <w:r w:rsidR="0070372D">
        <w:t xml:space="preserve"> </w:t>
      </w:r>
      <w:proofErr w:type="spellStart"/>
      <w:r w:rsidR="0070372D">
        <w:t>pandang</w:t>
      </w:r>
      <w:proofErr w:type="spellEnd"/>
      <w:r w:rsidR="0070372D">
        <w:t xml:space="preserve"> </w:t>
      </w:r>
      <w:r w:rsidR="0070372D" w:rsidRPr="0070372D">
        <w:rPr>
          <w:i/>
          <w:iCs/>
        </w:rPr>
        <w:t>client</w:t>
      </w:r>
      <w:r w:rsidR="0070372D">
        <w:t xml:space="preserve">, </w:t>
      </w:r>
      <w:r w:rsidR="0070372D" w:rsidRPr="00E81197">
        <w:rPr>
          <w:highlight w:val="yellow"/>
        </w:rPr>
        <w:t xml:space="preserve">dan </w:t>
      </w:r>
      <w:proofErr w:type="spellStart"/>
      <w:r w:rsidR="0070372D" w:rsidRPr="00E81197">
        <w:rPr>
          <w:highlight w:val="yellow"/>
        </w:rPr>
        <w:t>wawancara</w:t>
      </w:r>
      <w:proofErr w:type="spellEnd"/>
      <w:r w:rsidR="0070372D" w:rsidRPr="00E81197">
        <w:rPr>
          <w:highlight w:val="yellow"/>
        </w:rPr>
        <w:t xml:space="preserve"> </w:t>
      </w:r>
      <w:proofErr w:type="spellStart"/>
      <w:r w:rsidR="0070372D" w:rsidRPr="00E81197">
        <w:rPr>
          <w:highlight w:val="yellow"/>
        </w:rPr>
        <w:t>dengan</w:t>
      </w:r>
      <w:proofErr w:type="spellEnd"/>
      <w:r w:rsidR="0070372D" w:rsidRPr="00E81197">
        <w:rPr>
          <w:highlight w:val="yellow"/>
        </w:rPr>
        <w:t xml:space="preserve"> </w:t>
      </w:r>
      <w:proofErr w:type="spellStart"/>
      <w:r w:rsidR="0070372D" w:rsidRPr="00E81197">
        <w:rPr>
          <w:highlight w:val="yellow"/>
        </w:rPr>
        <w:t>sudut</w:t>
      </w:r>
      <w:proofErr w:type="spellEnd"/>
      <w:r w:rsidR="0070372D" w:rsidRPr="00E81197">
        <w:rPr>
          <w:highlight w:val="yellow"/>
        </w:rPr>
        <w:t xml:space="preserve"> </w:t>
      </w:r>
      <w:proofErr w:type="spellStart"/>
      <w:r w:rsidR="0070372D" w:rsidRPr="00E81197">
        <w:rPr>
          <w:highlight w:val="yellow"/>
        </w:rPr>
        <w:t>pandang</w:t>
      </w:r>
      <w:proofErr w:type="spellEnd"/>
      <w:r w:rsidR="0070372D" w:rsidRPr="00E81197">
        <w:rPr>
          <w:highlight w:val="yellow"/>
        </w:rPr>
        <w:t xml:space="preserve"> </w:t>
      </w:r>
      <w:proofErr w:type="spellStart"/>
      <w:r w:rsidR="0070372D" w:rsidRPr="00E81197">
        <w:rPr>
          <w:highlight w:val="yellow"/>
        </w:rPr>
        <w:t>pengembang</w:t>
      </w:r>
      <w:proofErr w:type="spellEnd"/>
      <w:r w:rsidR="0070372D" w:rsidRPr="00E81197">
        <w:rPr>
          <w:highlight w:val="yellow"/>
        </w:rPr>
        <w:t xml:space="preserve"> </w:t>
      </w:r>
      <w:proofErr w:type="spellStart"/>
      <w:r w:rsidR="0070372D" w:rsidRPr="00E81197">
        <w:rPr>
          <w:highlight w:val="yellow"/>
        </w:rPr>
        <w:t>dilakukan</w:t>
      </w:r>
      <w:proofErr w:type="spellEnd"/>
      <w:r w:rsidR="0070372D" w:rsidRPr="00E81197">
        <w:rPr>
          <w:highlight w:val="yellow"/>
        </w:rPr>
        <w:t xml:space="preserve"> </w:t>
      </w:r>
      <w:proofErr w:type="spellStart"/>
      <w:r w:rsidR="0070372D" w:rsidRPr="00E81197">
        <w:rPr>
          <w:highlight w:val="yellow"/>
        </w:rPr>
        <w:t>dengan</w:t>
      </w:r>
      <w:proofErr w:type="spellEnd"/>
      <w:r w:rsidR="0070372D" w:rsidRPr="00E81197">
        <w:rPr>
          <w:highlight w:val="yellow"/>
        </w:rPr>
        <w:t xml:space="preserve"> </w:t>
      </w:r>
      <w:proofErr w:type="spellStart"/>
      <w:r w:rsidR="0070372D" w:rsidRPr="00E81197">
        <w:rPr>
          <w:highlight w:val="yellow"/>
        </w:rPr>
        <w:t>perusahaan</w:t>
      </w:r>
      <w:proofErr w:type="spellEnd"/>
      <w:r w:rsidR="0070372D" w:rsidRPr="00E81197">
        <w:rPr>
          <w:highlight w:val="yellow"/>
        </w:rPr>
        <w:t xml:space="preserve"> IT, Smart </w:t>
      </w:r>
      <w:proofErr w:type="spellStart"/>
      <w:r w:rsidR="0070372D" w:rsidRPr="00E81197">
        <w:rPr>
          <w:highlight w:val="yellow"/>
        </w:rPr>
        <w:t>Intergrated</w:t>
      </w:r>
      <w:proofErr w:type="spellEnd"/>
      <w:r w:rsidR="0070372D" w:rsidRPr="00E81197">
        <w:rPr>
          <w:highlight w:val="yellow"/>
        </w:rPr>
        <w:t xml:space="preserve"> System.</w:t>
      </w:r>
      <w:r w:rsidR="0070372D">
        <w:t xml:space="preserve"> </w:t>
      </w:r>
    </w:p>
    <w:p w14:paraId="6EAE935A" w14:textId="30E29F29" w:rsidR="00E660F3" w:rsidRPr="0092681C" w:rsidRDefault="00E660F3" w:rsidP="0070372D">
      <w:pPr>
        <w:pStyle w:val="paragraf"/>
      </w:pPr>
      <w:proofErr w:type="spellStart"/>
      <w:r>
        <w:t>Berikut</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instansi</w:t>
      </w:r>
      <w:proofErr w:type="spellEnd"/>
      <w:r>
        <w:t xml:space="preserve"> </w:t>
      </w:r>
      <w:proofErr w:type="spellStart"/>
      <w:r>
        <w:t>pengguna</w:t>
      </w:r>
      <w:proofErr w:type="spellEnd"/>
      <w:r>
        <w:t xml:space="preserve"> </w:t>
      </w:r>
      <w:proofErr w:type="spellStart"/>
      <w:r>
        <w:t>terkait</w:t>
      </w:r>
      <w:proofErr w:type="spellEnd"/>
      <w:r>
        <w:t xml:space="preserve"> </w:t>
      </w:r>
      <w:proofErr w:type="spellStart"/>
      <w:r>
        <w:t>aspek</w:t>
      </w:r>
      <w:proofErr w:type="spellEnd"/>
      <w:r>
        <w:t xml:space="preserve"> </w:t>
      </w:r>
      <w:proofErr w:type="spellStart"/>
      <w:r>
        <w:t>ekonomis</w:t>
      </w:r>
      <w:proofErr w:type="spellEnd"/>
      <w:r>
        <w:t xml:space="preserve"> </w:t>
      </w:r>
      <w:proofErr w:type="spellStart"/>
      <w:r>
        <w:t>dapat</w:t>
      </w:r>
      <w:proofErr w:type="spellEnd"/>
      <w:r>
        <w:t xml:space="preserve"> </w:t>
      </w:r>
      <w:proofErr w:type="spellStart"/>
      <w:r>
        <w:t>dilihat</w:t>
      </w:r>
      <w:proofErr w:type="spellEnd"/>
      <w:r>
        <w:t xml:space="preserve"> pada </w:t>
      </w:r>
      <w:r>
        <w:fldChar w:fldCharType="begin"/>
      </w:r>
      <w:r>
        <w:instrText xml:space="preserve"> REF _Ref180010919 \h </w:instrText>
      </w:r>
      <w:r>
        <w:fldChar w:fldCharType="separate"/>
      </w:r>
      <w:proofErr w:type="spellStart"/>
      <w:r>
        <w:t>Tabel</w:t>
      </w:r>
      <w:proofErr w:type="spellEnd"/>
      <w:r>
        <w:t xml:space="preserve"> </w:t>
      </w:r>
      <w:r>
        <w:rPr>
          <w:noProof/>
        </w:rPr>
        <w:t>1</w:t>
      </w:r>
      <w:r>
        <w:t>.</w:t>
      </w:r>
      <w:r>
        <w:rPr>
          <w:noProof/>
        </w:rPr>
        <w:t>1</w:t>
      </w:r>
      <w:r>
        <w:fldChar w:fldCharType="end"/>
      </w:r>
      <w:r>
        <w:t>.</w:t>
      </w:r>
    </w:p>
    <w:p w14:paraId="77944467" w14:textId="2B69F1B3" w:rsidR="009A6B7E" w:rsidRPr="009A6B7E" w:rsidRDefault="009A6B7E" w:rsidP="009A6B7E">
      <w:pPr>
        <w:pStyle w:val="Caption"/>
      </w:pPr>
      <w:bookmarkStart w:id="16" w:name="_Ref180010919"/>
      <w:bookmarkStart w:id="17" w:name="_Toc177559280"/>
      <w:proofErr w:type="spellStart"/>
      <w:r>
        <w:t>Tabel</w:t>
      </w:r>
      <w:proofErr w:type="spellEnd"/>
      <w:r>
        <w:t xml:space="preserve"> </w:t>
      </w:r>
      <w:r w:rsidR="0060230E">
        <w:fldChar w:fldCharType="begin"/>
      </w:r>
      <w:r w:rsidR="0060230E">
        <w:instrText xml:space="preserve"> STYLEREF 1 \s </w:instrText>
      </w:r>
      <w:r w:rsidR="0060230E">
        <w:fldChar w:fldCharType="separate"/>
      </w:r>
      <w:r w:rsidR="0060230E">
        <w:rPr>
          <w:noProof/>
        </w:rPr>
        <w:t>1</w:t>
      </w:r>
      <w:r w:rsidR="0060230E">
        <w:fldChar w:fldCharType="end"/>
      </w:r>
      <w:r w:rsidR="0060230E">
        <w:t>.</w:t>
      </w:r>
      <w:r w:rsidR="0060230E">
        <w:fldChar w:fldCharType="begin"/>
      </w:r>
      <w:r w:rsidR="0060230E">
        <w:instrText xml:space="preserve"> SEQ Tabel \* ARABIC \s 1 </w:instrText>
      </w:r>
      <w:r w:rsidR="0060230E">
        <w:fldChar w:fldCharType="separate"/>
      </w:r>
      <w:r w:rsidR="0060230E">
        <w:rPr>
          <w:noProof/>
        </w:rPr>
        <w:t>1</w:t>
      </w:r>
      <w:r w:rsidR="0060230E">
        <w:fldChar w:fldCharType="end"/>
      </w:r>
      <w:bookmarkEnd w:id="16"/>
      <w:r>
        <w:t xml:space="preserve"> </w:t>
      </w:r>
      <w:proofErr w:type="spellStart"/>
      <w:r>
        <w:t>Analisis</w:t>
      </w:r>
      <w:proofErr w:type="spellEnd"/>
      <w:r>
        <w:t xml:space="preserve"> </w:t>
      </w:r>
      <w:proofErr w:type="spellStart"/>
      <w:r>
        <w:t>Aspek</w:t>
      </w:r>
      <w:proofErr w:type="spellEnd"/>
      <w:r>
        <w:t xml:space="preserve"> </w:t>
      </w:r>
      <w:proofErr w:type="spellStart"/>
      <w:r>
        <w:t>Ekonomis</w:t>
      </w:r>
      <w:proofErr w:type="spellEnd"/>
      <w:r>
        <w:t xml:space="preserve"> oleh </w:t>
      </w:r>
      <w:proofErr w:type="spellStart"/>
      <w:r>
        <w:t>Narasumber</w:t>
      </w:r>
      <w:bookmarkEnd w:id="17"/>
      <w:proofErr w:type="spellEnd"/>
      <w:r>
        <w:br/>
      </w:r>
    </w:p>
    <w:tbl>
      <w:tblPr>
        <w:tblStyle w:val="TableGrid"/>
        <w:tblW w:w="4500" w:type="pct"/>
        <w:jc w:val="center"/>
        <w:tblLook w:val="04A0" w:firstRow="1" w:lastRow="0" w:firstColumn="1" w:lastColumn="0" w:noHBand="0" w:noVBand="1"/>
      </w:tblPr>
      <w:tblGrid>
        <w:gridCol w:w="3659"/>
        <w:gridCol w:w="3475"/>
      </w:tblGrid>
      <w:tr w:rsidR="002A16DB" w14:paraId="51B95B87" w14:textId="35355192" w:rsidTr="001C3D36">
        <w:trPr>
          <w:cantSplit/>
          <w:tblHeader/>
          <w:jc w:val="center"/>
        </w:trPr>
        <w:tc>
          <w:tcPr>
            <w:tcW w:w="3964" w:type="dxa"/>
            <w:shd w:val="clear" w:color="auto" w:fill="FFD966" w:themeFill="accent4" w:themeFillTint="99"/>
            <w:vAlign w:val="center"/>
          </w:tcPr>
          <w:p w14:paraId="4AA5B263" w14:textId="7F3C143A" w:rsidR="002A16DB" w:rsidRPr="002A16DB" w:rsidRDefault="0070372D" w:rsidP="009A6B7E">
            <w:pPr>
              <w:spacing w:before="60" w:after="60" w:line="240" w:lineRule="auto"/>
              <w:jc w:val="center"/>
              <w:rPr>
                <w:rFonts w:ascii="Times New Roman" w:hAnsi="Times New Roman"/>
                <w:b/>
                <w:bCs/>
              </w:rPr>
            </w:pPr>
            <w:r>
              <w:rPr>
                <w:rFonts w:ascii="Times New Roman" w:hAnsi="Times New Roman"/>
                <w:b/>
                <w:bCs/>
              </w:rPr>
              <w:t>Perusahaan/</w:t>
            </w:r>
            <w:proofErr w:type="spellStart"/>
            <w:r>
              <w:rPr>
                <w:rFonts w:ascii="Times New Roman" w:hAnsi="Times New Roman"/>
                <w:b/>
                <w:bCs/>
              </w:rPr>
              <w:t>Instansi</w:t>
            </w:r>
            <w:proofErr w:type="spellEnd"/>
          </w:p>
        </w:tc>
        <w:tc>
          <w:tcPr>
            <w:tcW w:w="3963" w:type="dxa"/>
            <w:shd w:val="clear" w:color="auto" w:fill="FFD966" w:themeFill="accent4" w:themeFillTint="99"/>
            <w:vAlign w:val="center"/>
          </w:tcPr>
          <w:p w14:paraId="59871392" w14:textId="6D15564F" w:rsidR="002A16DB" w:rsidRPr="002A16DB" w:rsidRDefault="002A16DB" w:rsidP="009A6B7E">
            <w:pPr>
              <w:spacing w:before="60" w:after="60" w:line="240" w:lineRule="auto"/>
              <w:jc w:val="center"/>
              <w:rPr>
                <w:rFonts w:ascii="Times New Roman" w:hAnsi="Times New Roman"/>
                <w:b/>
                <w:bCs/>
              </w:rPr>
            </w:pPr>
            <w:r w:rsidRPr="002A16DB">
              <w:rPr>
                <w:rFonts w:ascii="Times New Roman" w:hAnsi="Times New Roman"/>
                <w:b/>
                <w:bCs/>
              </w:rPr>
              <w:t>Harga</w:t>
            </w:r>
          </w:p>
        </w:tc>
      </w:tr>
      <w:tr w:rsidR="002A16DB" w14:paraId="46AEA91A" w14:textId="2E06B775" w:rsidTr="001C3D36">
        <w:trPr>
          <w:cantSplit/>
          <w:jc w:val="center"/>
        </w:trPr>
        <w:tc>
          <w:tcPr>
            <w:tcW w:w="3964" w:type="dxa"/>
            <w:vAlign w:val="center"/>
          </w:tcPr>
          <w:p w14:paraId="4EF92288" w14:textId="1A962589" w:rsidR="002A16DB" w:rsidRPr="002A16DB" w:rsidRDefault="0070372D" w:rsidP="009A6B7E">
            <w:pPr>
              <w:spacing w:before="60" w:after="60" w:line="240" w:lineRule="auto"/>
              <w:rPr>
                <w:rFonts w:ascii="Times New Roman" w:hAnsi="Times New Roman"/>
              </w:rPr>
            </w:pPr>
            <w:r>
              <w:rPr>
                <w:rFonts w:ascii="Times New Roman" w:hAnsi="Times New Roman"/>
              </w:rPr>
              <w:t xml:space="preserve">PT </w:t>
            </w:r>
            <w:proofErr w:type="spellStart"/>
            <w:r>
              <w:rPr>
                <w:rFonts w:ascii="Times New Roman" w:hAnsi="Times New Roman"/>
              </w:rPr>
              <w:t>Sukses</w:t>
            </w:r>
            <w:proofErr w:type="spellEnd"/>
            <w:r>
              <w:rPr>
                <w:rFonts w:ascii="Times New Roman" w:hAnsi="Times New Roman"/>
              </w:rPr>
              <w:t xml:space="preserve"> </w:t>
            </w:r>
            <w:proofErr w:type="spellStart"/>
            <w:r>
              <w:rPr>
                <w:rFonts w:ascii="Times New Roman" w:hAnsi="Times New Roman"/>
              </w:rPr>
              <w:t>Adikarya</w:t>
            </w:r>
            <w:proofErr w:type="spellEnd"/>
          </w:p>
        </w:tc>
        <w:tc>
          <w:tcPr>
            <w:tcW w:w="3963" w:type="dxa"/>
            <w:vAlign w:val="center"/>
          </w:tcPr>
          <w:p w14:paraId="52B8E12A" w14:textId="4352B9FA" w:rsidR="002A16DB" w:rsidRPr="002A16DB" w:rsidRDefault="002A16DB" w:rsidP="009A6B7E">
            <w:pPr>
              <w:spacing w:before="60" w:after="60" w:line="240" w:lineRule="auto"/>
              <w:jc w:val="center"/>
              <w:rPr>
                <w:rFonts w:ascii="Times New Roman" w:hAnsi="Times New Roman"/>
              </w:rPr>
            </w:pPr>
            <w:r w:rsidRPr="002A16DB">
              <w:rPr>
                <w:rFonts w:ascii="Times New Roman" w:hAnsi="Times New Roman"/>
              </w:rPr>
              <w:t xml:space="preserve">Rp </w:t>
            </w:r>
            <w:proofErr w:type="gramStart"/>
            <w:r w:rsidRPr="002A16DB">
              <w:rPr>
                <w:rFonts w:ascii="Times New Roman" w:hAnsi="Times New Roman"/>
              </w:rPr>
              <w:t>1.000.000</w:t>
            </w:r>
            <w:r w:rsidR="000D5B4B">
              <w:rPr>
                <w:rFonts w:ascii="Times New Roman" w:hAnsi="Times New Roman"/>
              </w:rPr>
              <w:t>,-</w:t>
            </w:r>
            <w:proofErr w:type="gramEnd"/>
          </w:p>
        </w:tc>
      </w:tr>
      <w:tr w:rsidR="002A16DB" w14:paraId="74FBDB5D" w14:textId="19A2E40C" w:rsidTr="001C3D36">
        <w:trPr>
          <w:cantSplit/>
          <w:jc w:val="center"/>
        </w:trPr>
        <w:tc>
          <w:tcPr>
            <w:tcW w:w="3964" w:type="dxa"/>
            <w:vAlign w:val="center"/>
          </w:tcPr>
          <w:p w14:paraId="359A214A" w14:textId="31A12CFF" w:rsidR="002A16DB" w:rsidRPr="002A16DB" w:rsidRDefault="0070372D" w:rsidP="009A6B7E">
            <w:pPr>
              <w:spacing w:before="60" w:after="60" w:line="240" w:lineRule="auto"/>
              <w:rPr>
                <w:rFonts w:ascii="Times New Roman" w:hAnsi="Times New Roman"/>
              </w:rPr>
            </w:pPr>
            <w:r>
              <w:rPr>
                <w:rFonts w:ascii="Times New Roman" w:hAnsi="Times New Roman"/>
              </w:rPr>
              <w:t xml:space="preserve">PT </w:t>
            </w:r>
            <w:proofErr w:type="spellStart"/>
            <w:r>
              <w:rPr>
                <w:rFonts w:ascii="Times New Roman" w:hAnsi="Times New Roman"/>
              </w:rPr>
              <w:t>Cahaya</w:t>
            </w:r>
            <w:proofErr w:type="spellEnd"/>
            <w:r>
              <w:rPr>
                <w:rFonts w:ascii="Times New Roman" w:hAnsi="Times New Roman"/>
              </w:rPr>
              <w:t xml:space="preserve"> </w:t>
            </w:r>
            <w:proofErr w:type="spellStart"/>
            <w:r w:rsidRPr="0070372D">
              <w:rPr>
                <w:rFonts w:ascii="Times New Roman" w:hAnsi="Times New Roman"/>
              </w:rPr>
              <w:t>Sanubharisakti</w:t>
            </w:r>
            <w:proofErr w:type="spellEnd"/>
          </w:p>
        </w:tc>
        <w:tc>
          <w:tcPr>
            <w:tcW w:w="3963" w:type="dxa"/>
            <w:vAlign w:val="center"/>
          </w:tcPr>
          <w:p w14:paraId="19136765" w14:textId="215CD1F1" w:rsidR="002A16DB" w:rsidRPr="002A16DB" w:rsidRDefault="0070372D" w:rsidP="009A6B7E">
            <w:pPr>
              <w:spacing w:before="60" w:after="60" w:line="240" w:lineRule="auto"/>
              <w:jc w:val="center"/>
              <w:rPr>
                <w:rFonts w:ascii="Times New Roman" w:hAnsi="Times New Roman"/>
              </w:rPr>
            </w:pPr>
            <w:r w:rsidRPr="002A16DB">
              <w:rPr>
                <w:rFonts w:ascii="Times New Roman" w:hAnsi="Times New Roman"/>
              </w:rPr>
              <w:t xml:space="preserve">Rp </w:t>
            </w:r>
            <w:proofErr w:type="gramStart"/>
            <w:r w:rsidRPr="002A16DB">
              <w:rPr>
                <w:rFonts w:ascii="Times New Roman" w:hAnsi="Times New Roman"/>
              </w:rPr>
              <w:t>1.</w:t>
            </w:r>
            <w:r>
              <w:rPr>
                <w:rFonts w:ascii="Times New Roman" w:hAnsi="Times New Roman"/>
              </w:rPr>
              <w:t>0</w:t>
            </w:r>
            <w:r w:rsidRPr="002A16DB">
              <w:rPr>
                <w:rFonts w:ascii="Times New Roman" w:hAnsi="Times New Roman"/>
              </w:rPr>
              <w:t>00.000</w:t>
            </w:r>
            <w:r w:rsidR="000D5B4B">
              <w:rPr>
                <w:rFonts w:ascii="Times New Roman" w:hAnsi="Times New Roman"/>
              </w:rPr>
              <w:t>,-</w:t>
            </w:r>
            <w:proofErr w:type="gramEnd"/>
          </w:p>
        </w:tc>
      </w:tr>
      <w:tr w:rsidR="002A16DB" w14:paraId="1EC770FE" w14:textId="187248AA" w:rsidTr="001C3D36">
        <w:trPr>
          <w:cantSplit/>
          <w:jc w:val="center"/>
        </w:trPr>
        <w:tc>
          <w:tcPr>
            <w:tcW w:w="3964" w:type="dxa"/>
            <w:vAlign w:val="center"/>
          </w:tcPr>
          <w:p w14:paraId="7D1B638F" w14:textId="5833A97F" w:rsidR="002A16DB" w:rsidRPr="002A16DB" w:rsidRDefault="0070372D" w:rsidP="009A6B7E">
            <w:pPr>
              <w:spacing w:before="60" w:after="60" w:line="240" w:lineRule="auto"/>
              <w:rPr>
                <w:rFonts w:ascii="Times New Roman" w:hAnsi="Times New Roman"/>
              </w:rPr>
            </w:pPr>
            <w:r w:rsidRPr="0070372D">
              <w:rPr>
                <w:rFonts w:ascii="Times New Roman" w:hAnsi="Times New Roman"/>
              </w:rPr>
              <w:t xml:space="preserve">PT </w:t>
            </w:r>
            <w:proofErr w:type="spellStart"/>
            <w:r w:rsidRPr="0070372D">
              <w:rPr>
                <w:rFonts w:ascii="Times New Roman" w:hAnsi="Times New Roman"/>
              </w:rPr>
              <w:t>Kesuma</w:t>
            </w:r>
            <w:proofErr w:type="spellEnd"/>
            <w:r w:rsidRPr="0070372D">
              <w:rPr>
                <w:rFonts w:ascii="Times New Roman" w:hAnsi="Times New Roman"/>
              </w:rPr>
              <w:t xml:space="preserve"> </w:t>
            </w:r>
            <w:proofErr w:type="spellStart"/>
            <w:r w:rsidRPr="0070372D">
              <w:rPr>
                <w:rFonts w:ascii="Times New Roman" w:hAnsi="Times New Roman"/>
              </w:rPr>
              <w:t>Maju</w:t>
            </w:r>
            <w:proofErr w:type="spellEnd"/>
            <w:r w:rsidRPr="0070372D">
              <w:rPr>
                <w:rFonts w:ascii="Times New Roman" w:hAnsi="Times New Roman"/>
              </w:rPr>
              <w:t xml:space="preserve"> Sumatera</w:t>
            </w:r>
          </w:p>
        </w:tc>
        <w:tc>
          <w:tcPr>
            <w:tcW w:w="3963" w:type="dxa"/>
            <w:vAlign w:val="center"/>
          </w:tcPr>
          <w:p w14:paraId="735A535C" w14:textId="10EED6AA" w:rsidR="002A16DB" w:rsidRPr="002A16DB" w:rsidRDefault="0070372D" w:rsidP="009A6B7E">
            <w:pPr>
              <w:spacing w:before="60" w:after="60" w:line="240" w:lineRule="auto"/>
              <w:jc w:val="center"/>
              <w:rPr>
                <w:rFonts w:ascii="Times New Roman" w:hAnsi="Times New Roman"/>
              </w:rPr>
            </w:pPr>
            <w:r w:rsidRPr="002A16DB">
              <w:rPr>
                <w:rFonts w:ascii="Times New Roman" w:hAnsi="Times New Roman"/>
              </w:rPr>
              <w:t xml:space="preserve">Rp </w:t>
            </w:r>
            <w:proofErr w:type="gramStart"/>
            <w:r>
              <w:rPr>
                <w:rFonts w:ascii="Times New Roman" w:hAnsi="Times New Roman"/>
              </w:rPr>
              <w:t>2</w:t>
            </w:r>
            <w:r w:rsidRPr="002A16DB">
              <w:rPr>
                <w:rFonts w:ascii="Times New Roman" w:hAnsi="Times New Roman"/>
              </w:rPr>
              <w:t>.000.000</w:t>
            </w:r>
            <w:r w:rsidR="000D5B4B">
              <w:rPr>
                <w:rFonts w:ascii="Times New Roman" w:hAnsi="Times New Roman"/>
              </w:rPr>
              <w:t>,-</w:t>
            </w:r>
            <w:proofErr w:type="gramEnd"/>
          </w:p>
        </w:tc>
      </w:tr>
    </w:tbl>
    <w:p w14:paraId="658E6EB1" w14:textId="24396281" w:rsidR="00252DB2" w:rsidRDefault="00252DB2" w:rsidP="009A6B7E"/>
    <w:p w14:paraId="4884BF69" w14:textId="3FE82A1B" w:rsidR="00252DB2" w:rsidRDefault="00B6485B" w:rsidP="00B6485B">
      <w:pPr>
        <w:pStyle w:val="paragraf"/>
      </w:pPr>
      <w:proofErr w:type="spellStart"/>
      <w:r>
        <w:t>Biaya</w:t>
      </w:r>
      <w:proofErr w:type="spellEnd"/>
    </w:p>
    <w:p w14:paraId="48A4222D" w14:textId="77777777" w:rsidR="00B6485B" w:rsidRDefault="00B6485B" w:rsidP="00B6485B">
      <w:pPr>
        <w:pStyle w:val="paragraf"/>
      </w:pPr>
    </w:p>
    <w:p w14:paraId="03766B88" w14:textId="21E67310" w:rsidR="009A6B7E" w:rsidRDefault="009A6B7E" w:rsidP="009A6B7E">
      <w:pPr>
        <w:pStyle w:val="Heading3"/>
      </w:pPr>
      <w:proofErr w:type="spellStart"/>
      <w:r>
        <w:t>Analisis</w:t>
      </w:r>
      <w:proofErr w:type="spellEnd"/>
      <w:r>
        <w:t xml:space="preserve"> </w:t>
      </w:r>
      <w:proofErr w:type="spellStart"/>
      <w:r>
        <w:t>dari</w:t>
      </w:r>
      <w:proofErr w:type="spellEnd"/>
      <w:r>
        <w:t xml:space="preserve"> </w:t>
      </w:r>
      <w:proofErr w:type="spellStart"/>
      <w:r>
        <w:t>Aspek</w:t>
      </w:r>
      <w:proofErr w:type="spellEnd"/>
      <w:r>
        <w:t xml:space="preserve"> </w:t>
      </w:r>
      <w:proofErr w:type="spellStart"/>
      <w:r>
        <w:t>Manufakturabilitas</w:t>
      </w:r>
      <w:proofErr w:type="spellEnd"/>
    </w:p>
    <w:p w14:paraId="20D8E35D" w14:textId="3D3D9264" w:rsidR="009A6B7E" w:rsidRDefault="0070372D" w:rsidP="00E93D99">
      <w:pPr>
        <w:pStyle w:val="paragraf"/>
      </w:pPr>
      <w:proofErr w:type="spellStart"/>
      <w:r>
        <w:t>Analisis</w:t>
      </w:r>
      <w:proofErr w:type="spellEnd"/>
      <w:r>
        <w:t xml:space="preserve"> </w:t>
      </w:r>
      <w:proofErr w:type="spellStart"/>
      <w:r>
        <w:t>terhadap</w:t>
      </w:r>
      <w:proofErr w:type="spellEnd"/>
      <w:r>
        <w:t xml:space="preserve"> </w:t>
      </w:r>
      <w:proofErr w:type="spellStart"/>
      <w:r>
        <w:t>aspek</w:t>
      </w:r>
      <w:proofErr w:type="spellEnd"/>
      <w:r>
        <w:t xml:space="preserve"> </w:t>
      </w:r>
      <w:proofErr w:type="spellStart"/>
      <w:r>
        <w:t>manufakturabilitas</w:t>
      </w:r>
      <w:proofErr w:type="spellEnd"/>
      <w:r>
        <w:t xml:space="preserve"> </w:t>
      </w:r>
      <w:proofErr w:type="spellStart"/>
      <w:r>
        <w:t>dilakukan</w:t>
      </w:r>
      <w:proofErr w:type="spellEnd"/>
      <w:r>
        <w:t xml:space="preserve"> </w:t>
      </w:r>
      <w:proofErr w:type="spellStart"/>
      <w:r>
        <w:t>atas</w:t>
      </w:r>
      <w:proofErr w:type="spellEnd"/>
      <w:r>
        <w:t xml:space="preserve"> </w:t>
      </w:r>
      <w:proofErr w:type="spellStart"/>
      <w:r>
        <w:t>dasar</w:t>
      </w:r>
      <w:proofErr w:type="spellEnd"/>
      <w:r>
        <w:t xml:space="preserve"> </w:t>
      </w:r>
      <w:proofErr w:type="spellStart"/>
      <w:r>
        <w:t>wawancara</w:t>
      </w:r>
      <w:proofErr w:type="spellEnd"/>
      <w:r>
        <w:t xml:space="preserve"> </w:t>
      </w:r>
      <w:proofErr w:type="spellStart"/>
      <w:r>
        <w:t>dengan</w:t>
      </w:r>
      <w:proofErr w:type="spellEnd"/>
      <w:r>
        <w:t xml:space="preserve"> 3 </w:t>
      </w:r>
      <w:proofErr w:type="spellStart"/>
      <w:r>
        <w:t>perusahaan</w:t>
      </w:r>
      <w:proofErr w:type="spellEnd"/>
      <w:r>
        <w:t xml:space="preserve"> yang </w:t>
      </w:r>
      <w:proofErr w:type="spellStart"/>
      <w:r>
        <w:t>menjadi</w:t>
      </w:r>
      <w:proofErr w:type="spellEnd"/>
      <w:r>
        <w:t xml:space="preserve"> </w:t>
      </w:r>
      <w:r w:rsidRPr="0070372D">
        <w:rPr>
          <w:i/>
          <w:iCs/>
        </w:rPr>
        <w:t>stakeholder</w:t>
      </w:r>
      <w:r>
        <w:t xml:space="preserve"> </w:t>
      </w:r>
      <w:proofErr w:type="spellStart"/>
      <w:r>
        <w:t>dalam</w:t>
      </w:r>
      <w:proofErr w:type="spellEnd"/>
      <w:r>
        <w:t xml:space="preserve"> </w:t>
      </w:r>
      <w:proofErr w:type="spellStart"/>
      <w:r w:rsidRPr="00955E12">
        <w:t>proje</w:t>
      </w:r>
      <w:r w:rsidR="00955E12">
        <w:t>k</w:t>
      </w:r>
      <w:proofErr w:type="spellEnd"/>
      <w:r>
        <w:t xml:space="preserve">. </w:t>
      </w:r>
      <w:proofErr w:type="spellStart"/>
      <w:r>
        <w:t>Wawancara</w:t>
      </w:r>
      <w:proofErr w:type="spellEnd"/>
      <w:r>
        <w:t xml:space="preserve"> </w:t>
      </w:r>
      <w:proofErr w:type="spellStart"/>
      <w:r>
        <w:t>dilakukan</w:t>
      </w:r>
      <w:proofErr w:type="spellEnd"/>
      <w:r>
        <w:t xml:space="preserve"> </w:t>
      </w:r>
      <w:proofErr w:type="spellStart"/>
      <w:r>
        <w:t>unutk</w:t>
      </w:r>
      <w:proofErr w:type="spellEnd"/>
      <w:r>
        <w:t xml:space="preserve"> </w:t>
      </w:r>
      <w:proofErr w:type="spellStart"/>
      <w:r>
        <w:t>menentukan</w:t>
      </w:r>
      <w:proofErr w:type="spellEnd"/>
      <w:r>
        <w:t xml:space="preserve"> </w:t>
      </w:r>
      <w:proofErr w:type="spellStart"/>
      <w:r>
        <w:t>batasan</w:t>
      </w:r>
      <w:proofErr w:type="spellEnd"/>
      <w:r>
        <w:t xml:space="preserve"> </w:t>
      </w:r>
      <w:proofErr w:type="spellStart"/>
      <w:r>
        <w:t>penyelesaian</w:t>
      </w:r>
      <w:proofErr w:type="spellEnd"/>
      <w:r>
        <w:t xml:space="preserve"> </w:t>
      </w:r>
      <w:proofErr w:type="spellStart"/>
      <w:r w:rsidR="00955E12" w:rsidRPr="00955E12">
        <w:t>proje</w:t>
      </w:r>
      <w:r w:rsidR="00955E12">
        <w:t>k</w:t>
      </w:r>
      <w:proofErr w:type="spellEnd"/>
      <w:r w:rsidR="00955E12">
        <w:t xml:space="preserve"> </w:t>
      </w:r>
      <w:proofErr w:type="spellStart"/>
      <w:r w:rsidR="00955E12">
        <w:t>termasuk</w:t>
      </w:r>
      <w:proofErr w:type="spellEnd"/>
      <w:r w:rsidR="00955E12">
        <w:t xml:space="preserve"> </w:t>
      </w:r>
      <w:proofErr w:type="spellStart"/>
      <w:r w:rsidR="00955E12">
        <w:t>batasan</w:t>
      </w:r>
      <w:proofErr w:type="spellEnd"/>
      <w:r w:rsidR="00955E12">
        <w:t xml:space="preserve"> </w:t>
      </w:r>
      <w:proofErr w:type="spellStart"/>
      <w:r w:rsidR="00955E12">
        <w:t>waktu</w:t>
      </w:r>
      <w:proofErr w:type="spellEnd"/>
      <w:r w:rsidR="00955E12">
        <w:t xml:space="preserve"> dan </w:t>
      </w:r>
      <w:proofErr w:type="spellStart"/>
      <w:r w:rsidR="00955E12">
        <w:t>batasan</w:t>
      </w:r>
      <w:proofErr w:type="spellEnd"/>
      <w:r w:rsidR="00955E12">
        <w:t xml:space="preserve"> </w:t>
      </w:r>
      <w:proofErr w:type="spellStart"/>
      <w:r w:rsidR="00955E12">
        <w:t>fitur</w:t>
      </w:r>
      <w:proofErr w:type="spellEnd"/>
      <w:r w:rsidR="00955E12">
        <w:t xml:space="preserve"> yang </w:t>
      </w:r>
      <w:proofErr w:type="spellStart"/>
      <w:r w:rsidR="00955E12">
        <w:t>diperlukan</w:t>
      </w:r>
      <w:proofErr w:type="spellEnd"/>
      <w:r w:rsidR="00955E12">
        <w:t xml:space="preserve">. </w:t>
      </w:r>
      <w:proofErr w:type="spellStart"/>
      <w:r w:rsidR="00955E12">
        <w:t>Terdapat</w:t>
      </w:r>
      <w:proofErr w:type="spellEnd"/>
      <w:r w:rsidR="00955E12">
        <w:t xml:space="preserve"> 4 </w:t>
      </w:r>
      <w:proofErr w:type="spellStart"/>
      <w:r w:rsidR="00955E12">
        <w:t>fitur</w:t>
      </w:r>
      <w:proofErr w:type="spellEnd"/>
      <w:r w:rsidR="00955E12">
        <w:t xml:space="preserve"> yang </w:t>
      </w:r>
      <w:proofErr w:type="spellStart"/>
      <w:r w:rsidR="00955E12">
        <w:t>dianalisis</w:t>
      </w:r>
      <w:proofErr w:type="spellEnd"/>
      <w:r w:rsidR="00955E12">
        <w:t xml:space="preserve">, </w:t>
      </w:r>
      <w:proofErr w:type="spellStart"/>
      <w:r w:rsidR="00955E12">
        <w:t>yaitu</w:t>
      </w:r>
      <w:proofErr w:type="spellEnd"/>
      <w:r w:rsidR="00955E12">
        <w:t xml:space="preserve"> </w:t>
      </w:r>
      <w:proofErr w:type="spellStart"/>
      <w:r w:rsidR="00955E12">
        <w:t>fitur</w:t>
      </w:r>
      <w:proofErr w:type="spellEnd"/>
      <w:r w:rsidR="00955E12">
        <w:t xml:space="preserve"> </w:t>
      </w:r>
      <w:proofErr w:type="spellStart"/>
      <w:r w:rsidR="00955E12">
        <w:t>deteksi</w:t>
      </w:r>
      <w:proofErr w:type="spellEnd"/>
      <w:r w:rsidR="00955E12">
        <w:t xml:space="preserve"> </w:t>
      </w:r>
      <w:proofErr w:type="spellStart"/>
      <w:r w:rsidR="00955E12">
        <w:t>foto</w:t>
      </w:r>
      <w:proofErr w:type="spellEnd"/>
      <w:r w:rsidR="00955E12">
        <w:t xml:space="preserve"> </w:t>
      </w:r>
      <w:proofErr w:type="spellStart"/>
      <w:r w:rsidR="00955E12">
        <w:t>dokumen</w:t>
      </w:r>
      <w:proofErr w:type="spellEnd"/>
      <w:r w:rsidR="00955E12">
        <w:t xml:space="preserve"> yang </w:t>
      </w:r>
      <w:proofErr w:type="spellStart"/>
      <w:r w:rsidR="00955E12">
        <w:t>memiliki</w:t>
      </w:r>
      <w:proofErr w:type="spellEnd"/>
      <w:r w:rsidR="00955E12">
        <w:t xml:space="preserve"> </w:t>
      </w:r>
      <w:r w:rsidR="00955E12" w:rsidRPr="00955E12">
        <w:rPr>
          <w:i/>
          <w:iCs/>
        </w:rPr>
        <w:t>blur</w:t>
      </w:r>
      <w:r w:rsidR="00955E12">
        <w:t xml:space="preserve"> yang </w:t>
      </w:r>
      <w:proofErr w:type="spellStart"/>
      <w:r w:rsidR="00955E12">
        <w:t>memerlukan</w:t>
      </w:r>
      <w:proofErr w:type="spellEnd"/>
      <w:r w:rsidR="00955E12">
        <w:t xml:space="preserve"> </w:t>
      </w:r>
      <w:proofErr w:type="spellStart"/>
      <w:r w:rsidR="00955E12">
        <w:t>waktu</w:t>
      </w:r>
      <w:proofErr w:type="spellEnd"/>
      <w:r w:rsidR="00955E12">
        <w:t xml:space="preserve"> </w:t>
      </w:r>
      <w:proofErr w:type="spellStart"/>
      <w:r w:rsidR="00955E12">
        <w:t>pembuatan</w:t>
      </w:r>
      <w:proofErr w:type="spellEnd"/>
      <w:r w:rsidR="00955E12">
        <w:t xml:space="preserve"> 6 </w:t>
      </w:r>
      <w:proofErr w:type="spellStart"/>
      <w:r w:rsidR="00955E12">
        <w:lastRenderedPageBreak/>
        <w:t>minggu</w:t>
      </w:r>
      <w:proofErr w:type="spellEnd"/>
      <w:r w:rsidR="00955E12">
        <w:t xml:space="preserve">, </w:t>
      </w:r>
      <w:proofErr w:type="spellStart"/>
      <w:r w:rsidR="00955E12">
        <w:t>fitur</w:t>
      </w:r>
      <w:proofErr w:type="spellEnd"/>
      <w:r w:rsidR="00955E12">
        <w:t xml:space="preserve"> </w:t>
      </w:r>
      <w:proofErr w:type="spellStart"/>
      <w:r w:rsidR="00955E12">
        <w:t>penggunaan</w:t>
      </w:r>
      <w:proofErr w:type="spellEnd"/>
      <w:r w:rsidR="00955E12">
        <w:t xml:space="preserve"> </w:t>
      </w:r>
      <w:proofErr w:type="spellStart"/>
      <w:r w:rsidR="00955E12">
        <w:t>dalam</w:t>
      </w:r>
      <w:proofErr w:type="spellEnd"/>
      <w:r w:rsidR="00955E12">
        <w:t xml:space="preserve"> </w:t>
      </w:r>
      <w:proofErr w:type="spellStart"/>
      <w:r w:rsidR="00955E12">
        <w:t>pencahayaan</w:t>
      </w:r>
      <w:proofErr w:type="spellEnd"/>
      <w:r w:rsidR="00955E12">
        <w:t xml:space="preserve"> </w:t>
      </w:r>
      <w:proofErr w:type="spellStart"/>
      <w:r w:rsidR="00955E12">
        <w:t>gelap</w:t>
      </w:r>
      <w:proofErr w:type="spellEnd"/>
      <w:r w:rsidR="00955E12">
        <w:t xml:space="preserve"> </w:t>
      </w:r>
      <w:proofErr w:type="spellStart"/>
      <w:r w:rsidR="00955E12">
        <w:t>dengan</w:t>
      </w:r>
      <w:proofErr w:type="spellEnd"/>
      <w:r w:rsidR="00955E12">
        <w:t xml:space="preserve"> </w:t>
      </w:r>
      <w:proofErr w:type="spellStart"/>
      <w:r w:rsidR="00955E12">
        <w:t>waktu</w:t>
      </w:r>
      <w:proofErr w:type="spellEnd"/>
      <w:r w:rsidR="00955E12">
        <w:t xml:space="preserve"> 2 </w:t>
      </w:r>
      <w:proofErr w:type="spellStart"/>
      <w:r w:rsidR="00955E12">
        <w:t>minggu</w:t>
      </w:r>
      <w:proofErr w:type="spellEnd"/>
      <w:r w:rsidR="00955E12">
        <w:t xml:space="preserve">, </w:t>
      </w:r>
      <w:proofErr w:type="spellStart"/>
      <w:r w:rsidR="00955E12">
        <w:t>fitur</w:t>
      </w:r>
      <w:proofErr w:type="spellEnd"/>
      <w:r w:rsidR="00955E12">
        <w:t xml:space="preserve"> </w:t>
      </w:r>
      <w:proofErr w:type="spellStart"/>
      <w:r w:rsidR="00955E12">
        <w:t>ketepatan</w:t>
      </w:r>
      <w:proofErr w:type="spellEnd"/>
      <w:r w:rsidR="00955E12">
        <w:t xml:space="preserve"> </w:t>
      </w:r>
      <w:proofErr w:type="spellStart"/>
      <w:r w:rsidR="00955E12">
        <w:t>tinggi</w:t>
      </w:r>
      <w:proofErr w:type="spellEnd"/>
      <w:r w:rsidR="00955E12">
        <w:t xml:space="preserve"> </w:t>
      </w:r>
      <w:proofErr w:type="spellStart"/>
      <w:r w:rsidR="00955E12">
        <w:t>dalam</w:t>
      </w:r>
      <w:proofErr w:type="spellEnd"/>
      <w:r w:rsidR="00955E12">
        <w:t xml:space="preserve"> </w:t>
      </w:r>
      <w:proofErr w:type="spellStart"/>
      <w:r w:rsidR="00955E12">
        <w:t>mendeteksi</w:t>
      </w:r>
      <w:proofErr w:type="spellEnd"/>
      <w:r w:rsidR="00955E12">
        <w:t xml:space="preserve"> </w:t>
      </w:r>
      <w:r w:rsidR="00955E12" w:rsidRPr="00955E12">
        <w:rPr>
          <w:i/>
          <w:iCs/>
        </w:rPr>
        <w:t>blur</w:t>
      </w:r>
      <w:r w:rsidR="00955E12">
        <w:t xml:space="preserve"> </w:t>
      </w:r>
      <w:proofErr w:type="spellStart"/>
      <w:r w:rsidR="00955E12">
        <w:t>dengan</w:t>
      </w:r>
      <w:proofErr w:type="spellEnd"/>
      <w:r w:rsidR="00955E12">
        <w:t xml:space="preserve"> </w:t>
      </w:r>
      <w:proofErr w:type="spellStart"/>
      <w:r w:rsidR="00955E12">
        <w:t>waktu</w:t>
      </w:r>
      <w:proofErr w:type="spellEnd"/>
      <w:r w:rsidR="00955E12">
        <w:t xml:space="preserve"> 2 </w:t>
      </w:r>
      <w:proofErr w:type="spellStart"/>
      <w:r w:rsidR="00955E12">
        <w:t>minggu</w:t>
      </w:r>
      <w:proofErr w:type="spellEnd"/>
      <w:r w:rsidR="00955E12">
        <w:t xml:space="preserve">, dan </w:t>
      </w:r>
      <w:proofErr w:type="spellStart"/>
      <w:r w:rsidR="00955E12">
        <w:t>fitur</w:t>
      </w:r>
      <w:proofErr w:type="spellEnd"/>
      <w:r w:rsidR="00955E12">
        <w:t xml:space="preserve"> </w:t>
      </w:r>
      <w:proofErr w:type="spellStart"/>
      <w:r w:rsidR="00955E12">
        <w:t>integrasi</w:t>
      </w:r>
      <w:proofErr w:type="spellEnd"/>
      <w:r w:rsidR="00955E12">
        <w:t xml:space="preserve"> </w:t>
      </w:r>
      <w:proofErr w:type="spellStart"/>
      <w:r w:rsidR="00955E12">
        <w:t>dengan</w:t>
      </w:r>
      <w:proofErr w:type="spellEnd"/>
      <w:r w:rsidR="00955E12">
        <w:t xml:space="preserve"> </w:t>
      </w:r>
      <w:proofErr w:type="spellStart"/>
      <w:r w:rsidR="00955E12">
        <w:t>sistem</w:t>
      </w:r>
      <w:proofErr w:type="spellEnd"/>
      <w:r w:rsidR="00955E12">
        <w:t xml:space="preserve"> yang </w:t>
      </w:r>
      <w:proofErr w:type="spellStart"/>
      <w:r w:rsidR="00955E12">
        <w:t>telah</w:t>
      </w:r>
      <w:proofErr w:type="spellEnd"/>
      <w:r w:rsidR="00955E12">
        <w:t xml:space="preserve"> </w:t>
      </w:r>
      <w:proofErr w:type="spellStart"/>
      <w:r w:rsidR="00955E12">
        <w:t>digunakan</w:t>
      </w:r>
      <w:proofErr w:type="spellEnd"/>
      <w:r w:rsidR="00955E12">
        <w:t xml:space="preserve"> untuk </w:t>
      </w:r>
      <w:proofErr w:type="spellStart"/>
      <w:r w:rsidR="00955E12">
        <w:t>penerimaan</w:t>
      </w:r>
      <w:proofErr w:type="spellEnd"/>
      <w:r w:rsidR="00955E12">
        <w:t xml:space="preserve"> </w:t>
      </w:r>
      <w:proofErr w:type="spellStart"/>
      <w:r w:rsidR="00955E12">
        <w:t>foto</w:t>
      </w:r>
      <w:proofErr w:type="spellEnd"/>
      <w:r w:rsidR="00955E12">
        <w:t xml:space="preserve"> (WhatsApp) </w:t>
      </w:r>
      <w:proofErr w:type="spellStart"/>
      <w:r w:rsidR="00955E12">
        <w:t>dalam</w:t>
      </w:r>
      <w:proofErr w:type="spellEnd"/>
      <w:r w:rsidR="00955E12">
        <w:t xml:space="preserve"> </w:t>
      </w:r>
      <w:proofErr w:type="spellStart"/>
      <w:r w:rsidR="00955E12">
        <w:t>waktu</w:t>
      </w:r>
      <w:proofErr w:type="spellEnd"/>
      <w:r w:rsidR="00955E12">
        <w:t xml:space="preserve"> 2 </w:t>
      </w:r>
      <w:proofErr w:type="spellStart"/>
      <w:r w:rsidR="00955E12">
        <w:t>minggu</w:t>
      </w:r>
      <w:proofErr w:type="spellEnd"/>
      <w:r w:rsidR="00955E12">
        <w:t>.</w:t>
      </w:r>
    </w:p>
    <w:p w14:paraId="6DDB1EEC" w14:textId="04A80408" w:rsidR="00E660F3" w:rsidRPr="0092681C" w:rsidRDefault="00E660F3" w:rsidP="00E660F3">
      <w:pPr>
        <w:pStyle w:val="paragraf"/>
      </w:pPr>
      <w:proofErr w:type="spellStart"/>
      <w:r>
        <w:t>Berikut</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instansi</w:t>
      </w:r>
      <w:proofErr w:type="spellEnd"/>
      <w:r>
        <w:t xml:space="preserve"> </w:t>
      </w:r>
      <w:proofErr w:type="spellStart"/>
      <w:r>
        <w:t>pengguna</w:t>
      </w:r>
      <w:proofErr w:type="spellEnd"/>
      <w:r>
        <w:t xml:space="preserve"> </w:t>
      </w:r>
      <w:proofErr w:type="spellStart"/>
      <w:r>
        <w:t>terkait</w:t>
      </w:r>
      <w:proofErr w:type="spellEnd"/>
      <w:r>
        <w:t xml:space="preserve"> </w:t>
      </w:r>
      <w:proofErr w:type="spellStart"/>
      <w:r>
        <w:t>aspek</w:t>
      </w:r>
      <w:proofErr w:type="spellEnd"/>
      <w:r>
        <w:t xml:space="preserve"> </w:t>
      </w:r>
      <w:proofErr w:type="spellStart"/>
      <w:r w:rsidR="006C5C5D">
        <w:t>manufakturabiltas</w:t>
      </w:r>
      <w:proofErr w:type="spellEnd"/>
      <w:r>
        <w:t xml:space="preserve"> </w:t>
      </w:r>
      <w:proofErr w:type="spellStart"/>
      <w:r>
        <w:t>dapat</w:t>
      </w:r>
      <w:proofErr w:type="spellEnd"/>
      <w:r>
        <w:t xml:space="preserve"> </w:t>
      </w:r>
      <w:proofErr w:type="spellStart"/>
      <w:r>
        <w:t>dilihat</w:t>
      </w:r>
      <w:proofErr w:type="spellEnd"/>
      <w:r>
        <w:t xml:space="preserve"> pada </w:t>
      </w:r>
      <w:r>
        <w:fldChar w:fldCharType="begin"/>
      </w:r>
      <w:r>
        <w:instrText xml:space="preserve"> REF _Ref180010903 \h </w:instrText>
      </w:r>
      <w:r>
        <w:fldChar w:fldCharType="separate"/>
      </w:r>
      <w:proofErr w:type="spellStart"/>
      <w:r>
        <w:t>Tabel</w:t>
      </w:r>
      <w:proofErr w:type="spellEnd"/>
      <w:r>
        <w:t xml:space="preserve"> </w:t>
      </w:r>
      <w:r>
        <w:rPr>
          <w:noProof/>
        </w:rPr>
        <w:t>1</w:t>
      </w:r>
      <w:r>
        <w:t>.</w:t>
      </w:r>
      <w:r>
        <w:rPr>
          <w:noProof/>
        </w:rPr>
        <w:t>2</w:t>
      </w:r>
      <w:r>
        <w:fldChar w:fldCharType="end"/>
      </w:r>
      <w:r>
        <w:t>.</w:t>
      </w:r>
    </w:p>
    <w:p w14:paraId="7770AE5F" w14:textId="52C22813" w:rsidR="009A6B7E" w:rsidRPr="009A6B7E" w:rsidRDefault="009A6B7E" w:rsidP="00E93D99">
      <w:pPr>
        <w:pStyle w:val="Caption"/>
      </w:pPr>
      <w:bookmarkStart w:id="18" w:name="_Ref180010903"/>
      <w:proofErr w:type="spellStart"/>
      <w:r>
        <w:t>Tabel</w:t>
      </w:r>
      <w:proofErr w:type="spellEnd"/>
      <w:r>
        <w:t xml:space="preserve"> </w:t>
      </w:r>
      <w:r w:rsidR="0060230E">
        <w:fldChar w:fldCharType="begin"/>
      </w:r>
      <w:r w:rsidR="0060230E">
        <w:instrText xml:space="preserve"> STYLEREF 1 \s </w:instrText>
      </w:r>
      <w:r w:rsidR="0060230E">
        <w:fldChar w:fldCharType="separate"/>
      </w:r>
      <w:r w:rsidR="0060230E">
        <w:rPr>
          <w:noProof/>
        </w:rPr>
        <w:t>1</w:t>
      </w:r>
      <w:r w:rsidR="0060230E">
        <w:fldChar w:fldCharType="end"/>
      </w:r>
      <w:r w:rsidR="0060230E">
        <w:t>.</w:t>
      </w:r>
      <w:r w:rsidR="0060230E">
        <w:fldChar w:fldCharType="begin"/>
      </w:r>
      <w:r w:rsidR="0060230E">
        <w:instrText xml:space="preserve"> SEQ Tabel \* ARABIC \s 1 </w:instrText>
      </w:r>
      <w:r w:rsidR="0060230E">
        <w:fldChar w:fldCharType="separate"/>
      </w:r>
      <w:r w:rsidR="0060230E">
        <w:rPr>
          <w:noProof/>
        </w:rPr>
        <w:t>2</w:t>
      </w:r>
      <w:r w:rsidR="0060230E">
        <w:fldChar w:fldCharType="end"/>
      </w:r>
      <w:bookmarkEnd w:id="18"/>
      <w:r>
        <w:t xml:space="preserve"> Hasil </w:t>
      </w:r>
      <w:proofErr w:type="spellStart"/>
      <w:r>
        <w:t>Analisis</w:t>
      </w:r>
      <w:proofErr w:type="spellEnd"/>
      <w:r>
        <w:t xml:space="preserve"> </w:t>
      </w:r>
      <w:proofErr w:type="spellStart"/>
      <w:r>
        <w:t>Aspek</w:t>
      </w:r>
      <w:proofErr w:type="spellEnd"/>
      <w:r>
        <w:t xml:space="preserve"> </w:t>
      </w:r>
      <w:proofErr w:type="spellStart"/>
      <w:r>
        <w:t>Manufakturabilitas</w:t>
      </w:r>
      <w:proofErr w:type="spellEnd"/>
      <w:r w:rsidR="00E93D99">
        <w:br/>
      </w:r>
    </w:p>
    <w:tbl>
      <w:tblPr>
        <w:tblStyle w:val="TableGrid"/>
        <w:tblW w:w="4500" w:type="pct"/>
        <w:jc w:val="center"/>
        <w:tblLook w:val="04A0" w:firstRow="1" w:lastRow="0" w:firstColumn="1" w:lastColumn="0" w:noHBand="0" w:noVBand="1"/>
      </w:tblPr>
      <w:tblGrid>
        <w:gridCol w:w="1853"/>
        <w:gridCol w:w="1926"/>
        <w:gridCol w:w="1791"/>
        <w:gridCol w:w="1564"/>
      </w:tblGrid>
      <w:tr w:rsidR="000D5B4B" w:rsidRPr="002A16DB" w14:paraId="538B7B79" w14:textId="584D0286" w:rsidTr="001C3D36">
        <w:trPr>
          <w:cantSplit/>
          <w:tblHeader/>
          <w:jc w:val="center"/>
        </w:trPr>
        <w:tc>
          <w:tcPr>
            <w:tcW w:w="2123" w:type="dxa"/>
            <w:shd w:val="clear" w:color="auto" w:fill="FFD966" w:themeFill="accent4" w:themeFillTint="99"/>
            <w:vAlign w:val="center"/>
          </w:tcPr>
          <w:p w14:paraId="53AE355F" w14:textId="77777777" w:rsidR="009A6B7E" w:rsidRPr="002A16DB" w:rsidRDefault="009A6B7E" w:rsidP="00DF3E99">
            <w:pPr>
              <w:spacing w:before="60" w:after="60" w:line="240" w:lineRule="auto"/>
              <w:jc w:val="center"/>
              <w:rPr>
                <w:rFonts w:ascii="Times New Roman" w:hAnsi="Times New Roman"/>
                <w:b/>
                <w:bCs/>
              </w:rPr>
            </w:pPr>
            <w:proofErr w:type="spellStart"/>
            <w:r w:rsidRPr="002A16DB">
              <w:rPr>
                <w:rFonts w:ascii="Times New Roman" w:hAnsi="Times New Roman"/>
                <w:b/>
                <w:bCs/>
              </w:rPr>
              <w:t>Aspek</w:t>
            </w:r>
            <w:proofErr w:type="spellEnd"/>
          </w:p>
        </w:tc>
        <w:tc>
          <w:tcPr>
            <w:tcW w:w="2312" w:type="dxa"/>
            <w:shd w:val="clear" w:color="auto" w:fill="FFD966" w:themeFill="accent4" w:themeFillTint="99"/>
            <w:vAlign w:val="center"/>
          </w:tcPr>
          <w:p w14:paraId="5D424CDC" w14:textId="7D47546D" w:rsidR="009A6B7E" w:rsidRPr="002A16DB" w:rsidRDefault="000D5B4B" w:rsidP="00DF3E99">
            <w:pPr>
              <w:spacing w:before="60" w:after="60" w:line="240" w:lineRule="auto"/>
              <w:jc w:val="center"/>
              <w:rPr>
                <w:rFonts w:ascii="Times New Roman" w:hAnsi="Times New Roman"/>
                <w:b/>
                <w:bCs/>
              </w:rPr>
            </w:pPr>
            <w:r>
              <w:rPr>
                <w:rFonts w:ascii="Times New Roman" w:hAnsi="Times New Roman"/>
                <w:b/>
                <w:bCs/>
              </w:rPr>
              <w:t xml:space="preserve">PT </w:t>
            </w:r>
            <w:proofErr w:type="spellStart"/>
            <w:r>
              <w:rPr>
                <w:rFonts w:ascii="Times New Roman" w:hAnsi="Times New Roman"/>
                <w:b/>
                <w:bCs/>
              </w:rPr>
              <w:t>Sukses</w:t>
            </w:r>
            <w:proofErr w:type="spellEnd"/>
            <w:r>
              <w:rPr>
                <w:rFonts w:ascii="Times New Roman" w:hAnsi="Times New Roman"/>
                <w:b/>
                <w:bCs/>
              </w:rPr>
              <w:t xml:space="preserve"> </w:t>
            </w:r>
            <w:proofErr w:type="spellStart"/>
            <w:r>
              <w:rPr>
                <w:rFonts w:ascii="Times New Roman" w:hAnsi="Times New Roman"/>
                <w:b/>
                <w:bCs/>
              </w:rPr>
              <w:t>Adikarya</w:t>
            </w:r>
            <w:proofErr w:type="spellEnd"/>
          </w:p>
        </w:tc>
        <w:tc>
          <w:tcPr>
            <w:tcW w:w="1746" w:type="dxa"/>
            <w:shd w:val="clear" w:color="auto" w:fill="FFD966" w:themeFill="accent4" w:themeFillTint="99"/>
            <w:vAlign w:val="center"/>
          </w:tcPr>
          <w:p w14:paraId="1C15BA98" w14:textId="66EC1938" w:rsidR="009A6B7E" w:rsidRPr="000D5B4B" w:rsidRDefault="000D5B4B" w:rsidP="00DF3E99">
            <w:pPr>
              <w:spacing w:before="60" w:after="60" w:line="240" w:lineRule="auto"/>
              <w:jc w:val="center"/>
              <w:rPr>
                <w:rFonts w:ascii="Times New Roman" w:hAnsi="Times New Roman"/>
                <w:b/>
                <w:bCs/>
              </w:rPr>
            </w:pPr>
            <w:r w:rsidRPr="000D5B4B">
              <w:rPr>
                <w:rFonts w:ascii="Times New Roman" w:hAnsi="Times New Roman"/>
                <w:b/>
                <w:bCs/>
              </w:rPr>
              <w:t xml:space="preserve">PT </w:t>
            </w:r>
            <w:proofErr w:type="spellStart"/>
            <w:r w:rsidRPr="000D5B4B">
              <w:rPr>
                <w:rFonts w:ascii="Times New Roman" w:hAnsi="Times New Roman"/>
                <w:b/>
                <w:bCs/>
              </w:rPr>
              <w:t>Cahaya</w:t>
            </w:r>
            <w:proofErr w:type="spellEnd"/>
            <w:r w:rsidRPr="000D5B4B">
              <w:rPr>
                <w:rFonts w:ascii="Times New Roman" w:hAnsi="Times New Roman"/>
                <w:b/>
                <w:bCs/>
              </w:rPr>
              <w:t xml:space="preserve"> </w:t>
            </w:r>
            <w:proofErr w:type="spellStart"/>
            <w:r w:rsidRPr="000D5B4B">
              <w:rPr>
                <w:rFonts w:ascii="Times New Roman" w:hAnsi="Times New Roman"/>
                <w:b/>
                <w:bCs/>
              </w:rPr>
              <w:t>Sanubharisakti</w:t>
            </w:r>
            <w:proofErr w:type="spellEnd"/>
          </w:p>
        </w:tc>
        <w:tc>
          <w:tcPr>
            <w:tcW w:w="1746" w:type="dxa"/>
            <w:shd w:val="clear" w:color="auto" w:fill="FFD966" w:themeFill="accent4" w:themeFillTint="99"/>
            <w:vAlign w:val="center"/>
          </w:tcPr>
          <w:p w14:paraId="1D66A526" w14:textId="5FDA6A6B" w:rsidR="009A6B7E" w:rsidRPr="000D5B4B" w:rsidRDefault="000D5B4B" w:rsidP="00DF3E99">
            <w:pPr>
              <w:spacing w:before="60" w:after="60" w:line="240" w:lineRule="auto"/>
              <w:jc w:val="center"/>
              <w:rPr>
                <w:rFonts w:ascii="Times New Roman" w:hAnsi="Times New Roman"/>
                <w:b/>
                <w:bCs/>
              </w:rPr>
            </w:pPr>
            <w:r w:rsidRPr="000D5B4B">
              <w:rPr>
                <w:rFonts w:ascii="Times New Roman" w:hAnsi="Times New Roman"/>
                <w:b/>
                <w:bCs/>
              </w:rPr>
              <w:t xml:space="preserve">PT </w:t>
            </w:r>
            <w:proofErr w:type="spellStart"/>
            <w:r w:rsidRPr="000D5B4B">
              <w:rPr>
                <w:rFonts w:ascii="Times New Roman" w:hAnsi="Times New Roman"/>
                <w:b/>
                <w:bCs/>
              </w:rPr>
              <w:t>Kesuma</w:t>
            </w:r>
            <w:proofErr w:type="spellEnd"/>
            <w:r w:rsidRPr="000D5B4B">
              <w:rPr>
                <w:rFonts w:ascii="Times New Roman" w:hAnsi="Times New Roman"/>
                <w:b/>
                <w:bCs/>
              </w:rPr>
              <w:t xml:space="preserve"> </w:t>
            </w:r>
            <w:proofErr w:type="spellStart"/>
            <w:r w:rsidRPr="000D5B4B">
              <w:rPr>
                <w:rFonts w:ascii="Times New Roman" w:hAnsi="Times New Roman"/>
                <w:b/>
                <w:bCs/>
              </w:rPr>
              <w:t>Maju</w:t>
            </w:r>
            <w:proofErr w:type="spellEnd"/>
            <w:r w:rsidRPr="000D5B4B">
              <w:rPr>
                <w:rFonts w:ascii="Times New Roman" w:hAnsi="Times New Roman"/>
                <w:b/>
                <w:bCs/>
              </w:rPr>
              <w:t xml:space="preserve"> Sumatera</w:t>
            </w:r>
          </w:p>
        </w:tc>
      </w:tr>
      <w:tr w:rsidR="000D5B4B" w:rsidRPr="002A16DB" w14:paraId="5CED0D83" w14:textId="05DA6DD0" w:rsidTr="001C3D36">
        <w:trPr>
          <w:cantSplit/>
          <w:jc w:val="center"/>
        </w:trPr>
        <w:tc>
          <w:tcPr>
            <w:tcW w:w="2123" w:type="dxa"/>
            <w:vAlign w:val="center"/>
          </w:tcPr>
          <w:p w14:paraId="290CABD9" w14:textId="0672F429" w:rsidR="009A6B7E" w:rsidRPr="00955E12" w:rsidRDefault="00955E12" w:rsidP="00DF3E99">
            <w:pPr>
              <w:spacing w:before="60" w:after="60" w:line="240" w:lineRule="auto"/>
              <w:rPr>
                <w:rFonts w:ascii="Times New Roman" w:hAnsi="Times New Roman"/>
              </w:rPr>
            </w:pPr>
            <w:proofErr w:type="spellStart"/>
            <w:r>
              <w:rPr>
                <w:rFonts w:ascii="Times New Roman" w:hAnsi="Times New Roman"/>
              </w:rPr>
              <w:t>Deteksi</w:t>
            </w:r>
            <w:proofErr w:type="spellEnd"/>
            <w:r>
              <w:rPr>
                <w:rFonts w:ascii="Times New Roman" w:hAnsi="Times New Roman"/>
              </w:rPr>
              <w:t xml:space="preserve"> </w:t>
            </w:r>
            <w:proofErr w:type="spellStart"/>
            <w:r>
              <w:rPr>
                <w:rFonts w:ascii="Times New Roman" w:hAnsi="Times New Roman"/>
              </w:rPr>
              <w:t>foto</w:t>
            </w:r>
            <w:proofErr w:type="spellEnd"/>
            <w:r>
              <w:rPr>
                <w:rFonts w:ascii="Times New Roman" w:hAnsi="Times New Roman"/>
              </w:rPr>
              <w:t xml:space="preserve"> </w:t>
            </w:r>
            <w:proofErr w:type="spellStart"/>
            <w:r>
              <w:rPr>
                <w:rFonts w:ascii="Times New Roman" w:hAnsi="Times New Roman"/>
              </w:rPr>
              <w:t>dokumen</w:t>
            </w:r>
            <w:proofErr w:type="spellEnd"/>
            <w:r>
              <w:rPr>
                <w:rFonts w:ascii="Times New Roman" w:hAnsi="Times New Roman"/>
              </w:rPr>
              <w:t xml:space="preserve"> </w:t>
            </w:r>
            <w:r w:rsidRPr="00955E12">
              <w:rPr>
                <w:rFonts w:ascii="Times New Roman" w:hAnsi="Times New Roman"/>
                <w:i/>
                <w:iCs/>
              </w:rPr>
              <w:t>blur</w:t>
            </w:r>
            <w:r>
              <w:rPr>
                <w:rFonts w:ascii="Times New Roman" w:hAnsi="Times New Roman"/>
              </w:rPr>
              <w:t xml:space="preserve"> (6 </w:t>
            </w:r>
            <w:proofErr w:type="spellStart"/>
            <w:r>
              <w:rPr>
                <w:rFonts w:ascii="Times New Roman" w:hAnsi="Times New Roman"/>
              </w:rPr>
              <w:t>minggu</w:t>
            </w:r>
            <w:proofErr w:type="spellEnd"/>
            <w:r>
              <w:rPr>
                <w:rFonts w:ascii="Times New Roman" w:hAnsi="Times New Roman"/>
              </w:rPr>
              <w:t>)</w:t>
            </w:r>
          </w:p>
        </w:tc>
        <w:tc>
          <w:tcPr>
            <w:tcW w:w="2312" w:type="dxa"/>
            <w:vAlign w:val="center"/>
          </w:tcPr>
          <w:p w14:paraId="662963F8" w14:textId="0D064710" w:rsidR="009A6B7E" w:rsidRPr="002A16DB" w:rsidRDefault="009A6B7E" w:rsidP="00DF3E99">
            <w:pPr>
              <w:spacing w:before="60" w:after="60" w:line="240" w:lineRule="auto"/>
              <w:jc w:val="center"/>
              <w:rPr>
                <w:rFonts w:ascii="Times New Roman" w:hAnsi="Times New Roman"/>
              </w:rPr>
            </w:pPr>
            <w:r>
              <w:rPr>
                <w:rFonts w:ascii="Times New Roman" w:hAnsi="Times New Roman"/>
              </w:rPr>
              <w:t>OK</w:t>
            </w:r>
          </w:p>
        </w:tc>
        <w:tc>
          <w:tcPr>
            <w:tcW w:w="1746" w:type="dxa"/>
            <w:vAlign w:val="center"/>
          </w:tcPr>
          <w:p w14:paraId="1C143179" w14:textId="01A00833" w:rsidR="009A6B7E" w:rsidRPr="009A6B7E" w:rsidRDefault="009A6B7E" w:rsidP="00DF3E99">
            <w:pPr>
              <w:spacing w:before="60" w:after="60" w:line="240" w:lineRule="auto"/>
              <w:jc w:val="center"/>
              <w:rPr>
                <w:rFonts w:ascii="Times New Roman" w:hAnsi="Times New Roman"/>
              </w:rPr>
            </w:pPr>
            <w:r>
              <w:rPr>
                <w:rFonts w:ascii="Times New Roman" w:hAnsi="Times New Roman"/>
              </w:rPr>
              <w:t>OK</w:t>
            </w:r>
          </w:p>
        </w:tc>
        <w:tc>
          <w:tcPr>
            <w:tcW w:w="1746" w:type="dxa"/>
            <w:vAlign w:val="center"/>
          </w:tcPr>
          <w:p w14:paraId="27B37139" w14:textId="59154ECC" w:rsidR="009A6B7E" w:rsidRPr="009A6B7E" w:rsidRDefault="009A6B7E" w:rsidP="00DF3E99">
            <w:pPr>
              <w:spacing w:before="60" w:after="60" w:line="240" w:lineRule="auto"/>
              <w:jc w:val="center"/>
              <w:rPr>
                <w:rFonts w:ascii="Times New Roman" w:hAnsi="Times New Roman"/>
              </w:rPr>
            </w:pPr>
            <w:r>
              <w:rPr>
                <w:rFonts w:ascii="Times New Roman" w:hAnsi="Times New Roman"/>
              </w:rPr>
              <w:t>OK</w:t>
            </w:r>
          </w:p>
        </w:tc>
      </w:tr>
      <w:tr w:rsidR="000D5B4B" w:rsidRPr="002A16DB" w14:paraId="03C38C8F" w14:textId="2A0B5513" w:rsidTr="001C3D36">
        <w:trPr>
          <w:cantSplit/>
          <w:jc w:val="center"/>
        </w:trPr>
        <w:tc>
          <w:tcPr>
            <w:tcW w:w="2123" w:type="dxa"/>
            <w:vAlign w:val="center"/>
          </w:tcPr>
          <w:p w14:paraId="0D2C546D" w14:textId="7C928A9E" w:rsidR="00955E12" w:rsidRPr="002A16DB" w:rsidRDefault="00955E12" w:rsidP="00DF3E99">
            <w:pPr>
              <w:spacing w:before="60" w:after="60" w:line="240" w:lineRule="auto"/>
              <w:rPr>
                <w:rFonts w:ascii="Times New Roman" w:hAnsi="Times New Roman"/>
              </w:rPr>
            </w:pP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dalam</w:t>
            </w:r>
            <w:proofErr w:type="spellEnd"/>
            <w:r>
              <w:rPr>
                <w:rFonts w:ascii="Times New Roman" w:hAnsi="Times New Roman"/>
              </w:rPr>
              <w:t xml:space="preserve"> </w:t>
            </w:r>
            <w:proofErr w:type="spellStart"/>
            <w:r>
              <w:rPr>
                <w:rFonts w:ascii="Times New Roman" w:hAnsi="Times New Roman"/>
              </w:rPr>
              <w:t>cahaya</w:t>
            </w:r>
            <w:proofErr w:type="spellEnd"/>
            <w:r>
              <w:rPr>
                <w:rFonts w:ascii="Times New Roman" w:hAnsi="Times New Roman"/>
              </w:rPr>
              <w:t xml:space="preserve"> </w:t>
            </w:r>
            <w:proofErr w:type="spellStart"/>
            <w:r>
              <w:rPr>
                <w:rFonts w:ascii="Times New Roman" w:hAnsi="Times New Roman"/>
              </w:rPr>
              <w:t>gelap</w:t>
            </w:r>
            <w:proofErr w:type="spellEnd"/>
            <w:r>
              <w:rPr>
                <w:rFonts w:ascii="Times New Roman" w:hAnsi="Times New Roman"/>
              </w:rPr>
              <w:t xml:space="preserve"> (2 </w:t>
            </w:r>
            <w:proofErr w:type="spellStart"/>
            <w:r>
              <w:rPr>
                <w:rFonts w:ascii="Times New Roman" w:hAnsi="Times New Roman"/>
              </w:rPr>
              <w:t>minggu</w:t>
            </w:r>
            <w:proofErr w:type="spellEnd"/>
            <w:r>
              <w:rPr>
                <w:rFonts w:ascii="Times New Roman" w:hAnsi="Times New Roman"/>
              </w:rPr>
              <w:t>)</w:t>
            </w:r>
          </w:p>
        </w:tc>
        <w:tc>
          <w:tcPr>
            <w:tcW w:w="2312" w:type="dxa"/>
            <w:vAlign w:val="center"/>
          </w:tcPr>
          <w:p w14:paraId="78AF9A68" w14:textId="55D00DC1" w:rsidR="009A6B7E" w:rsidRPr="002A16DB"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c>
          <w:tcPr>
            <w:tcW w:w="1746" w:type="dxa"/>
            <w:vAlign w:val="center"/>
          </w:tcPr>
          <w:p w14:paraId="0C358B28" w14:textId="41C32634" w:rsidR="009A6B7E" w:rsidRPr="009A6B7E"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c>
          <w:tcPr>
            <w:tcW w:w="1746" w:type="dxa"/>
            <w:vAlign w:val="center"/>
          </w:tcPr>
          <w:p w14:paraId="0FCB8AAE" w14:textId="618FF85C" w:rsidR="009A6B7E" w:rsidRPr="009A6B7E"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r>
      <w:tr w:rsidR="000D5B4B" w:rsidRPr="002A16DB" w14:paraId="33D6CAC5" w14:textId="77777777" w:rsidTr="001C3D36">
        <w:trPr>
          <w:cantSplit/>
          <w:jc w:val="center"/>
        </w:trPr>
        <w:tc>
          <w:tcPr>
            <w:tcW w:w="2123" w:type="dxa"/>
            <w:vAlign w:val="center"/>
          </w:tcPr>
          <w:p w14:paraId="23FE1AE9" w14:textId="0199C1E9" w:rsidR="00955E12" w:rsidRPr="00955E12" w:rsidRDefault="00955E12" w:rsidP="00DF3E99">
            <w:pPr>
              <w:spacing w:before="60" w:after="60" w:line="240" w:lineRule="auto"/>
              <w:rPr>
                <w:rFonts w:ascii="Times New Roman" w:hAnsi="Times New Roman"/>
              </w:rPr>
            </w:pPr>
            <w:proofErr w:type="spellStart"/>
            <w:r>
              <w:rPr>
                <w:rFonts w:ascii="Times New Roman" w:hAnsi="Times New Roman"/>
              </w:rPr>
              <w:t>Deteksi</w:t>
            </w:r>
            <w:proofErr w:type="spellEnd"/>
            <w:r>
              <w:rPr>
                <w:rFonts w:ascii="Times New Roman" w:hAnsi="Times New Roman"/>
              </w:rPr>
              <w:t xml:space="preserve"> </w:t>
            </w:r>
            <w:proofErr w:type="spellStart"/>
            <w:r>
              <w:rPr>
                <w:rFonts w:ascii="Times New Roman" w:hAnsi="Times New Roman"/>
              </w:rPr>
              <w:t>memiliki</w:t>
            </w:r>
            <w:proofErr w:type="spellEnd"/>
            <w:r>
              <w:rPr>
                <w:rFonts w:ascii="Times New Roman" w:hAnsi="Times New Roman"/>
              </w:rPr>
              <w:t xml:space="preserve"> </w:t>
            </w:r>
            <w:proofErr w:type="spellStart"/>
            <w:r>
              <w:rPr>
                <w:rFonts w:ascii="Times New Roman" w:hAnsi="Times New Roman"/>
              </w:rPr>
              <w:t>tingkat</w:t>
            </w:r>
            <w:proofErr w:type="spellEnd"/>
            <w:r>
              <w:rPr>
                <w:rFonts w:ascii="Times New Roman" w:hAnsi="Times New Roman"/>
              </w:rPr>
              <w:t xml:space="preserve"> </w:t>
            </w:r>
            <w:proofErr w:type="spellStart"/>
            <w:r>
              <w:rPr>
                <w:rFonts w:ascii="Times New Roman" w:hAnsi="Times New Roman"/>
              </w:rPr>
              <w:t>ketepatan</w:t>
            </w:r>
            <w:proofErr w:type="spellEnd"/>
            <w:r>
              <w:rPr>
                <w:rFonts w:ascii="Times New Roman" w:hAnsi="Times New Roman"/>
              </w:rPr>
              <w:t xml:space="preserve"> </w:t>
            </w:r>
            <w:proofErr w:type="spellStart"/>
            <w:r>
              <w:rPr>
                <w:rFonts w:ascii="Times New Roman" w:hAnsi="Times New Roman"/>
              </w:rPr>
              <w:t>tinggi</w:t>
            </w:r>
            <w:proofErr w:type="spellEnd"/>
            <w:r>
              <w:rPr>
                <w:rFonts w:ascii="Times New Roman" w:hAnsi="Times New Roman"/>
              </w:rPr>
              <w:t xml:space="preserve"> (2 </w:t>
            </w:r>
            <w:proofErr w:type="spellStart"/>
            <w:r>
              <w:rPr>
                <w:rFonts w:ascii="Times New Roman" w:hAnsi="Times New Roman"/>
              </w:rPr>
              <w:t>minggu</w:t>
            </w:r>
            <w:proofErr w:type="spellEnd"/>
            <w:r>
              <w:rPr>
                <w:rFonts w:ascii="Times New Roman" w:hAnsi="Times New Roman"/>
              </w:rPr>
              <w:t>)</w:t>
            </w:r>
          </w:p>
        </w:tc>
        <w:tc>
          <w:tcPr>
            <w:tcW w:w="2312" w:type="dxa"/>
            <w:vAlign w:val="center"/>
          </w:tcPr>
          <w:p w14:paraId="665B2A31" w14:textId="25CEB221" w:rsidR="00955E12" w:rsidRPr="00955E12"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c>
          <w:tcPr>
            <w:tcW w:w="1746" w:type="dxa"/>
            <w:vAlign w:val="center"/>
          </w:tcPr>
          <w:p w14:paraId="526E99ED" w14:textId="10B20D0E" w:rsidR="00955E12" w:rsidRPr="00955E12"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c>
          <w:tcPr>
            <w:tcW w:w="1746" w:type="dxa"/>
            <w:vAlign w:val="center"/>
          </w:tcPr>
          <w:p w14:paraId="78140A29" w14:textId="20C60A2C" w:rsidR="00955E12" w:rsidRPr="00955E12" w:rsidRDefault="000D5B4B" w:rsidP="00DF3E99">
            <w:pPr>
              <w:spacing w:before="60" w:after="60" w:line="240" w:lineRule="auto"/>
              <w:jc w:val="center"/>
              <w:rPr>
                <w:rFonts w:ascii="Times New Roman" w:hAnsi="Times New Roman"/>
              </w:rPr>
            </w:pPr>
            <w:proofErr w:type="spellStart"/>
            <w:r>
              <w:rPr>
                <w:rFonts w:ascii="Times New Roman" w:hAnsi="Times New Roman"/>
              </w:rPr>
              <w:t>Tidak</w:t>
            </w:r>
            <w:proofErr w:type="spellEnd"/>
            <w:r>
              <w:rPr>
                <w:rFonts w:ascii="Times New Roman" w:hAnsi="Times New Roman"/>
              </w:rPr>
              <w:t xml:space="preserve"> </w:t>
            </w:r>
            <w:proofErr w:type="spellStart"/>
            <w:r w:rsidR="006C5C5D">
              <w:rPr>
                <w:rFonts w:ascii="Times New Roman" w:hAnsi="Times New Roman"/>
              </w:rPr>
              <w:t>perlu</w:t>
            </w:r>
            <w:proofErr w:type="spellEnd"/>
          </w:p>
        </w:tc>
      </w:tr>
      <w:tr w:rsidR="000D5B4B" w:rsidRPr="002A16DB" w14:paraId="7A1D3F1D" w14:textId="77777777" w:rsidTr="001C3D36">
        <w:trPr>
          <w:cantSplit/>
          <w:jc w:val="center"/>
        </w:trPr>
        <w:tc>
          <w:tcPr>
            <w:tcW w:w="2123" w:type="dxa"/>
            <w:vAlign w:val="center"/>
          </w:tcPr>
          <w:p w14:paraId="2DA5B583" w14:textId="438F6185" w:rsidR="00955E12" w:rsidRPr="00955E12" w:rsidRDefault="00955E12" w:rsidP="00DF3E99">
            <w:pPr>
              <w:spacing w:before="60" w:after="60" w:line="240" w:lineRule="auto"/>
              <w:rPr>
                <w:rFonts w:ascii="Times New Roman" w:hAnsi="Times New Roman"/>
              </w:rPr>
            </w:pPr>
            <w:proofErr w:type="spellStart"/>
            <w:r>
              <w:rPr>
                <w:rFonts w:ascii="Times New Roman" w:hAnsi="Times New Roman"/>
              </w:rPr>
              <w:t>Diintegrasi</w:t>
            </w:r>
            <w:proofErr w:type="spellEnd"/>
            <w:r>
              <w:rPr>
                <w:rFonts w:ascii="Times New Roman" w:hAnsi="Times New Roman"/>
              </w:rPr>
              <w:t xml:space="preserve"> </w:t>
            </w:r>
            <w:proofErr w:type="spellStart"/>
            <w:r>
              <w:rPr>
                <w:rFonts w:ascii="Times New Roman" w:hAnsi="Times New Roman"/>
              </w:rPr>
              <w:t>dengan</w:t>
            </w:r>
            <w:proofErr w:type="spellEnd"/>
            <w:r>
              <w:rPr>
                <w:rFonts w:ascii="Times New Roman" w:hAnsi="Times New Roman"/>
              </w:rPr>
              <w:t xml:space="preserve"> </w:t>
            </w:r>
            <w:proofErr w:type="spellStart"/>
            <w:r>
              <w:rPr>
                <w:rFonts w:ascii="Times New Roman" w:hAnsi="Times New Roman"/>
              </w:rPr>
              <w:t>sistem</w:t>
            </w:r>
            <w:proofErr w:type="spellEnd"/>
            <w:r>
              <w:rPr>
                <w:rFonts w:ascii="Times New Roman" w:hAnsi="Times New Roman"/>
              </w:rPr>
              <w:t xml:space="preserve"> yang </w:t>
            </w:r>
            <w:proofErr w:type="spellStart"/>
            <w:r>
              <w:rPr>
                <w:rFonts w:ascii="Times New Roman" w:hAnsi="Times New Roman"/>
              </w:rPr>
              <w:t>digunakan</w:t>
            </w:r>
            <w:proofErr w:type="spellEnd"/>
            <w:r>
              <w:rPr>
                <w:rFonts w:ascii="Times New Roman" w:hAnsi="Times New Roman"/>
              </w:rPr>
              <w:t xml:space="preserve"> (</w:t>
            </w:r>
            <w:proofErr w:type="spellStart"/>
            <w:r>
              <w:rPr>
                <w:rFonts w:ascii="Times New Roman" w:hAnsi="Times New Roman"/>
              </w:rPr>
              <w:t>Whatsapp</w:t>
            </w:r>
            <w:proofErr w:type="spellEnd"/>
            <w:r>
              <w:rPr>
                <w:rFonts w:ascii="Times New Roman" w:hAnsi="Times New Roman"/>
              </w:rPr>
              <w:t xml:space="preserve">) (2 </w:t>
            </w:r>
            <w:proofErr w:type="spellStart"/>
            <w:r>
              <w:rPr>
                <w:rFonts w:ascii="Times New Roman" w:hAnsi="Times New Roman"/>
              </w:rPr>
              <w:t>minggu</w:t>
            </w:r>
            <w:proofErr w:type="spellEnd"/>
            <w:r>
              <w:rPr>
                <w:rFonts w:ascii="Times New Roman" w:hAnsi="Times New Roman"/>
              </w:rPr>
              <w:t>)</w:t>
            </w:r>
          </w:p>
        </w:tc>
        <w:tc>
          <w:tcPr>
            <w:tcW w:w="2312" w:type="dxa"/>
            <w:vAlign w:val="center"/>
          </w:tcPr>
          <w:p w14:paraId="49312C9E" w14:textId="2E9B7BF5" w:rsidR="00955E12" w:rsidRPr="00955E12" w:rsidRDefault="000D5B4B" w:rsidP="00DF3E99">
            <w:pPr>
              <w:spacing w:before="60" w:after="60" w:line="240" w:lineRule="auto"/>
              <w:jc w:val="center"/>
              <w:rPr>
                <w:rFonts w:ascii="Times New Roman" w:hAnsi="Times New Roman"/>
              </w:rPr>
            </w:pPr>
            <w:r>
              <w:rPr>
                <w:rFonts w:ascii="Times New Roman" w:hAnsi="Times New Roman"/>
              </w:rPr>
              <w:t>OK</w:t>
            </w:r>
          </w:p>
        </w:tc>
        <w:tc>
          <w:tcPr>
            <w:tcW w:w="1746" w:type="dxa"/>
            <w:vAlign w:val="center"/>
          </w:tcPr>
          <w:p w14:paraId="7E8994EB" w14:textId="7D268202" w:rsidR="00955E12" w:rsidRPr="00955E12" w:rsidRDefault="000D5B4B" w:rsidP="00DF3E99">
            <w:pPr>
              <w:spacing w:before="60" w:after="60" w:line="240" w:lineRule="auto"/>
              <w:jc w:val="center"/>
              <w:rPr>
                <w:rFonts w:ascii="Times New Roman" w:hAnsi="Times New Roman"/>
              </w:rPr>
            </w:pPr>
            <w:r>
              <w:rPr>
                <w:rFonts w:ascii="Times New Roman" w:hAnsi="Times New Roman"/>
              </w:rPr>
              <w:t>OK</w:t>
            </w:r>
          </w:p>
        </w:tc>
        <w:tc>
          <w:tcPr>
            <w:tcW w:w="1746" w:type="dxa"/>
            <w:vAlign w:val="center"/>
          </w:tcPr>
          <w:p w14:paraId="7F22EE4F" w14:textId="197A33A7" w:rsidR="00955E12" w:rsidRPr="00955E12" w:rsidRDefault="000D5B4B" w:rsidP="00DF3E99">
            <w:pPr>
              <w:spacing w:before="60" w:after="60" w:line="240" w:lineRule="auto"/>
              <w:jc w:val="center"/>
              <w:rPr>
                <w:rFonts w:ascii="Times New Roman" w:hAnsi="Times New Roman"/>
              </w:rPr>
            </w:pPr>
            <w:r>
              <w:rPr>
                <w:rFonts w:ascii="Times New Roman" w:hAnsi="Times New Roman"/>
              </w:rPr>
              <w:t>OK</w:t>
            </w:r>
          </w:p>
        </w:tc>
      </w:tr>
      <w:tr w:rsidR="000D5B4B" w:rsidRPr="002A16DB" w14:paraId="591EE00A" w14:textId="0E93E159" w:rsidTr="001C3D36">
        <w:trPr>
          <w:cantSplit/>
          <w:jc w:val="center"/>
        </w:trPr>
        <w:tc>
          <w:tcPr>
            <w:tcW w:w="2123" w:type="dxa"/>
            <w:shd w:val="clear" w:color="auto" w:fill="FFD966" w:themeFill="accent4" w:themeFillTint="99"/>
            <w:vAlign w:val="center"/>
          </w:tcPr>
          <w:p w14:paraId="0A5F073E" w14:textId="4E960F0B" w:rsidR="009A6B7E" w:rsidRDefault="009A6B7E" w:rsidP="00DF3E99">
            <w:pPr>
              <w:spacing w:before="60" w:after="60" w:line="240" w:lineRule="auto"/>
              <w:jc w:val="center"/>
              <w:rPr>
                <w:rFonts w:ascii="Times New Roman" w:hAnsi="Times New Roman"/>
                <w:b/>
                <w:bCs/>
              </w:rPr>
            </w:pPr>
            <w:r w:rsidRPr="009A6B7E">
              <w:rPr>
                <w:rFonts w:ascii="Times New Roman" w:hAnsi="Times New Roman"/>
                <w:b/>
                <w:bCs/>
              </w:rPr>
              <w:t>Total</w:t>
            </w:r>
          </w:p>
          <w:p w14:paraId="7FF3F854" w14:textId="5A297583" w:rsidR="009A6B7E" w:rsidRPr="009A6B7E" w:rsidRDefault="009A6B7E" w:rsidP="00DF3E99">
            <w:pPr>
              <w:spacing w:before="60" w:after="60" w:line="240" w:lineRule="auto"/>
              <w:jc w:val="center"/>
              <w:rPr>
                <w:rFonts w:ascii="Times New Roman" w:hAnsi="Times New Roman"/>
                <w:b/>
                <w:bCs/>
              </w:rPr>
            </w:pPr>
            <w:r>
              <w:rPr>
                <w:rFonts w:ascii="Times New Roman" w:hAnsi="Times New Roman"/>
                <w:b/>
                <w:bCs/>
              </w:rPr>
              <w:t>2 bulan</w:t>
            </w:r>
          </w:p>
        </w:tc>
        <w:tc>
          <w:tcPr>
            <w:tcW w:w="2312" w:type="dxa"/>
            <w:shd w:val="clear" w:color="auto" w:fill="FFD966" w:themeFill="accent4" w:themeFillTint="99"/>
            <w:vAlign w:val="center"/>
          </w:tcPr>
          <w:p w14:paraId="4D8A9910" w14:textId="77777777" w:rsidR="009A6B7E" w:rsidRPr="002A16DB" w:rsidRDefault="009A6B7E" w:rsidP="00DF3E99">
            <w:pPr>
              <w:spacing w:before="60" w:after="60" w:line="240" w:lineRule="auto"/>
              <w:jc w:val="center"/>
              <w:rPr>
                <w:rFonts w:ascii="Times New Roman" w:hAnsi="Times New Roman"/>
              </w:rPr>
            </w:pPr>
          </w:p>
        </w:tc>
        <w:tc>
          <w:tcPr>
            <w:tcW w:w="1746" w:type="dxa"/>
            <w:shd w:val="clear" w:color="auto" w:fill="FFD966" w:themeFill="accent4" w:themeFillTint="99"/>
            <w:vAlign w:val="center"/>
          </w:tcPr>
          <w:p w14:paraId="07C5043C" w14:textId="77777777" w:rsidR="009A6B7E" w:rsidRPr="009A6B7E" w:rsidRDefault="009A6B7E" w:rsidP="00DF3E99">
            <w:pPr>
              <w:spacing w:before="60" w:after="60" w:line="240" w:lineRule="auto"/>
              <w:jc w:val="center"/>
              <w:rPr>
                <w:rFonts w:ascii="Times New Roman" w:hAnsi="Times New Roman"/>
              </w:rPr>
            </w:pPr>
          </w:p>
        </w:tc>
        <w:tc>
          <w:tcPr>
            <w:tcW w:w="1746" w:type="dxa"/>
            <w:shd w:val="clear" w:color="auto" w:fill="FFD966" w:themeFill="accent4" w:themeFillTint="99"/>
            <w:vAlign w:val="center"/>
          </w:tcPr>
          <w:p w14:paraId="5A38C648" w14:textId="77777777" w:rsidR="009A6B7E" w:rsidRPr="009A6B7E" w:rsidRDefault="009A6B7E" w:rsidP="00DF3E99">
            <w:pPr>
              <w:spacing w:before="60" w:after="60" w:line="240" w:lineRule="auto"/>
              <w:jc w:val="center"/>
              <w:rPr>
                <w:rFonts w:ascii="Times New Roman" w:hAnsi="Times New Roman"/>
              </w:rPr>
            </w:pPr>
          </w:p>
        </w:tc>
      </w:tr>
    </w:tbl>
    <w:p w14:paraId="0083C435" w14:textId="27B0031A" w:rsidR="009A6B7E" w:rsidRDefault="009A6B7E" w:rsidP="009A6B7E"/>
    <w:p w14:paraId="2673BBC3" w14:textId="40F6EDF9" w:rsidR="00252DB2" w:rsidRDefault="00252DB2" w:rsidP="009A6B7E"/>
    <w:p w14:paraId="5C1443E5" w14:textId="107D8B40" w:rsidR="00252DB2" w:rsidRDefault="00252DB2" w:rsidP="009A6B7E"/>
    <w:p w14:paraId="3B53CEAC" w14:textId="192C6DB6" w:rsidR="00252DB2" w:rsidRDefault="00252DB2" w:rsidP="009A6B7E"/>
    <w:p w14:paraId="58798EB2" w14:textId="4A64299D" w:rsidR="00252DB2" w:rsidRDefault="00252DB2" w:rsidP="009A6B7E"/>
    <w:p w14:paraId="7F9D5BE6" w14:textId="77777777" w:rsidR="00252DB2" w:rsidRDefault="00252DB2" w:rsidP="009A6B7E"/>
    <w:p w14:paraId="41A12CC2" w14:textId="4A3EFA7F" w:rsidR="009A6B7E" w:rsidRDefault="009A6B7E" w:rsidP="009A6B7E">
      <w:pPr>
        <w:pStyle w:val="Heading3"/>
      </w:pPr>
      <w:proofErr w:type="spellStart"/>
      <w:r>
        <w:t>Analisis</w:t>
      </w:r>
      <w:proofErr w:type="spellEnd"/>
      <w:r>
        <w:t xml:space="preserve"> </w:t>
      </w:r>
      <w:proofErr w:type="spellStart"/>
      <w:r>
        <w:t>dari</w:t>
      </w:r>
      <w:proofErr w:type="spellEnd"/>
      <w:r>
        <w:t xml:space="preserve"> </w:t>
      </w:r>
      <w:proofErr w:type="spellStart"/>
      <w:r>
        <w:t>Aspek</w:t>
      </w:r>
      <w:proofErr w:type="spellEnd"/>
      <w:r>
        <w:t xml:space="preserve"> </w:t>
      </w:r>
      <w:proofErr w:type="spellStart"/>
      <w:r>
        <w:t>Sustainabilitas</w:t>
      </w:r>
      <w:proofErr w:type="spellEnd"/>
    </w:p>
    <w:p w14:paraId="6D1CC85B" w14:textId="550A5578" w:rsidR="009A6B7E" w:rsidRDefault="000D5B4B" w:rsidP="00E93D99">
      <w:pPr>
        <w:pStyle w:val="paragraf"/>
      </w:pP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aspek</w:t>
      </w:r>
      <w:proofErr w:type="spellEnd"/>
      <w:r>
        <w:t xml:space="preserve"> </w:t>
      </w:r>
      <w:proofErr w:type="spellStart"/>
      <w:r>
        <w:t>sustainibilitas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wawancara</w:t>
      </w:r>
      <w:proofErr w:type="spellEnd"/>
      <w:r>
        <w:t xml:space="preserve"> </w:t>
      </w:r>
      <w:proofErr w:type="spellStart"/>
      <w:r>
        <w:t>dengan</w:t>
      </w:r>
      <w:proofErr w:type="spellEnd"/>
      <w:r>
        <w:t xml:space="preserve"> 3 </w:t>
      </w:r>
      <w:proofErr w:type="spellStart"/>
      <w:r>
        <w:t>perusahaan</w:t>
      </w:r>
      <w:proofErr w:type="spellEnd"/>
      <w:r>
        <w:t xml:space="preserve"> </w:t>
      </w:r>
      <w:proofErr w:type="spellStart"/>
      <w:r>
        <w:t>mengenai</w:t>
      </w:r>
      <w:proofErr w:type="spellEnd"/>
      <w:r>
        <w:t xml:space="preserve"> </w:t>
      </w:r>
      <w:proofErr w:type="spellStart"/>
      <w:r>
        <w:t>kinerja</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dalam</w:t>
      </w:r>
      <w:proofErr w:type="spellEnd"/>
      <w:r>
        <w:t xml:space="preserve"> </w:t>
      </w:r>
      <w:proofErr w:type="spellStart"/>
      <w:r>
        <w:t>beroperasi</w:t>
      </w:r>
      <w:proofErr w:type="spellEnd"/>
      <w:r>
        <w:t xml:space="preserve">. </w:t>
      </w:r>
      <w:proofErr w:type="spellStart"/>
      <w:r w:rsidR="00126BA3">
        <w:t>Terdapat</w:t>
      </w:r>
      <w:proofErr w:type="spellEnd"/>
      <w:r w:rsidR="00126BA3">
        <w:t xml:space="preserve"> </w:t>
      </w:r>
      <w:proofErr w:type="spellStart"/>
      <w:r w:rsidR="00126BA3">
        <w:t>satu</w:t>
      </w:r>
      <w:proofErr w:type="spellEnd"/>
      <w:r w:rsidR="00126BA3">
        <w:t xml:space="preserve"> </w:t>
      </w:r>
      <w:proofErr w:type="spellStart"/>
      <w:r w:rsidR="00126BA3">
        <w:t>aspek</w:t>
      </w:r>
      <w:proofErr w:type="spellEnd"/>
      <w:r w:rsidR="00126BA3">
        <w:t xml:space="preserve"> </w:t>
      </w:r>
      <w:proofErr w:type="spellStart"/>
      <w:r w:rsidR="00126BA3">
        <w:t>dalam</w:t>
      </w:r>
      <w:proofErr w:type="spellEnd"/>
      <w:r w:rsidR="00126BA3">
        <w:t xml:space="preserve"> </w:t>
      </w:r>
      <w:proofErr w:type="spellStart"/>
      <w:r w:rsidR="00126BA3">
        <w:t>kinerja</w:t>
      </w:r>
      <w:proofErr w:type="spellEnd"/>
      <w:r w:rsidR="00126BA3">
        <w:t xml:space="preserve"> </w:t>
      </w:r>
      <w:proofErr w:type="spellStart"/>
      <w:r w:rsidR="00126BA3">
        <w:t>perangkat</w:t>
      </w:r>
      <w:proofErr w:type="spellEnd"/>
      <w:r w:rsidR="00126BA3">
        <w:t xml:space="preserve"> </w:t>
      </w:r>
      <w:proofErr w:type="spellStart"/>
      <w:r w:rsidR="00126BA3">
        <w:t>lunak</w:t>
      </w:r>
      <w:proofErr w:type="spellEnd"/>
      <w:r w:rsidR="00126BA3">
        <w:t xml:space="preserve"> </w:t>
      </w:r>
      <w:proofErr w:type="spellStart"/>
      <w:r w:rsidR="00126BA3">
        <w:t>dalam</w:t>
      </w:r>
      <w:proofErr w:type="spellEnd"/>
      <w:r w:rsidR="00126BA3">
        <w:t xml:space="preserve"> </w:t>
      </w:r>
      <w:proofErr w:type="spellStart"/>
      <w:r w:rsidR="00126BA3">
        <w:t>beroperasi</w:t>
      </w:r>
      <w:proofErr w:type="spellEnd"/>
      <w:r w:rsidR="00126BA3">
        <w:t xml:space="preserve">, </w:t>
      </w:r>
      <w:proofErr w:type="spellStart"/>
      <w:r w:rsidR="00126BA3">
        <w:t>yaitu</w:t>
      </w:r>
      <w:proofErr w:type="spellEnd"/>
      <w:r w:rsidR="00126BA3">
        <w:t xml:space="preserve"> </w:t>
      </w:r>
      <w:proofErr w:type="spellStart"/>
      <w:r w:rsidR="00126BA3">
        <w:t>sistem</w:t>
      </w:r>
      <w:proofErr w:type="spellEnd"/>
      <w:r w:rsidR="00126BA3">
        <w:t xml:space="preserve"> </w:t>
      </w:r>
      <w:proofErr w:type="spellStart"/>
      <w:r w:rsidR="00126BA3">
        <w:t>dapat</w:t>
      </w:r>
      <w:proofErr w:type="spellEnd"/>
      <w:r w:rsidR="00126BA3">
        <w:t xml:space="preserve"> </w:t>
      </w:r>
      <w:proofErr w:type="spellStart"/>
      <w:r w:rsidR="00126BA3">
        <w:t>melakukan</w:t>
      </w:r>
      <w:proofErr w:type="spellEnd"/>
      <w:r w:rsidR="00126BA3">
        <w:t xml:space="preserve"> </w:t>
      </w:r>
      <w:proofErr w:type="spellStart"/>
      <w:r w:rsidR="00126BA3">
        <w:t>deteksi</w:t>
      </w:r>
      <w:proofErr w:type="spellEnd"/>
      <w:r w:rsidR="00126BA3">
        <w:t xml:space="preserve"> </w:t>
      </w:r>
      <w:r w:rsidR="00126BA3" w:rsidRPr="00126BA3">
        <w:rPr>
          <w:i/>
          <w:iCs/>
        </w:rPr>
        <w:t>blur</w:t>
      </w:r>
      <w:r w:rsidR="00126BA3">
        <w:t xml:space="preserve"> pada </w:t>
      </w:r>
      <w:proofErr w:type="spellStart"/>
      <w:r w:rsidR="00126BA3">
        <w:t>foto</w:t>
      </w:r>
      <w:proofErr w:type="spellEnd"/>
      <w:r w:rsidR="00126BA3">
        <w:t xml:space="preserve"> </w:t>
      </w:r>
      <w:proofErr w:type="spellStart"/>
      <w:r w:rsidR="00126BA3">
        <w:t>dokumen</w:t>
      </w:r>
      <w:proofErr w:type="spellEnd"/>
      <w:r w:rsidR="00126BA3">
        <w:t xml:space="preserve"> </w:t>
      </w:r>
      <w:proofErr w:type="spellStart"/>
      <w:r w:rsidR="00126BA3">
        <w:t>dalam</w:t>
      </w:r>
      <w:proofErr w:type="spellEnd"/>
      <w:r w:rsidR="00126BA3">
        <w:t xml:space="preserve"> </w:t>
      </w:r>
      <w:proofErr w:type="spellStart"/>
      <w:r w:rsidR="00126BA3">
        <w:t>waktu</w:t>
      </w:r>
      <w:proofErr w:type="spellEnd"/>
      <w:r w:rsidR="00126BA3">
        <w:t xml:space="preserve"> </w:t>
      </w:r>
      <w:proofErr w:type="spellStart"/>
      <w:r w:rsidR="00126BA3">
        <w:t>singkat</w:t>
      </w:r>
      <w:proofErr w:type="spellEnd"/>
      <w:r w:rsidR="00126BA3">
        <w:t xml:space="preserve"> (3 </w:t>
      </w:r>
      <w:proofErr w:type="spellStart"/>
      <w:r w:rsidR="00126BA3">
        <w:t>detik</w:t>
      </w:r>
      <w:proofErr w:type="spellEnd"/>
      <w:r w:rsidR="00126BA3">
        <w:t>).</w:t>
      </w:r>
      <w:r w:rsidR="00023169">
        <w:t xml:space="preserve"> </w:t>
      </w:r>
    </w:p>
    <w:p w14:paraId="25ED2273" w14:textId="29F60948" w:rsidR="005B04E2" w:rsidRDefault="00E660F3" w:rsidP="00D40598">
      <w:pPr>
        <w:pStyle w:val="paragraf"/>
      </w:pPr>
      <w:proofErr w:type="spellStart"/>
      <w:r>
        <w:t>Berikut</w:t>
      </w:r>
      <w:proofErr w:type="spellEnd"/>
      <w:r>
        <w:t xml:space="preserve"> </w:t>
      </w:r>
      <w:proofErr w:type="spellStart"/>
      <w:r>
        <w:t>hasil</w:t>
      </w:r>
      <w:proofErr w:type="spellEnd"/>
      <w:r>
        <w:t xml:space="preserve"> </w:t>
      </w:r>
      <w:proofErr w:type="spellStart"/>
      <w:r>
        <w:t>wawancara</w:t>
      </w:r>
      <w:proofErr w:type="spellEnd"/>
      <w:r>
        <w:t xml:space="preserve"> </w:t>
      </w:r>
      <w:proofErr w:type="spellStart"/>
      <w:r>
        <w:t>instansi</w:t>
      </w:r>
      <w:proofErr w:type="spellEnd"/>
      <w:r>
        <w:t xml:space="preserve"> </w:t>
      </w:r>
      <w:proofErr w:type="spellStart"/>
      <w:r>
        <w:t>pengguna</w:t>
      </w:r>
      <w:proofErr w:type="spellEnd"/>
      <w:r>
        <w:t xml:space="preserve"> </w:t>
      </w:r>
      <w:proofErr w:type="spellStart"/>
      <w:r>
        <w:t>terkait</w:t>
      </w:r>
      <w:proofErr w:type="spellEnd"/>
      <w:r>
        <w:t xml:space="preserve"> </w:t>
      </w:r>
      <w:proofErr w:type="spellStart"/>
      <w:r>
        <w:t>aspek</w:t>
      </w:r>
      <w:proofErr w:type="spellEnd"/>
      <w:r>
        <w:t xml:space="preserve"> </w:t>
      </w:r>
      <w:proofErr w:type="spellStart"/>
      <w:r w:rsidR="006C5C5D">
        <w:t>sustainabilitas</w:t>
      </w:r>
      <w:proofErr w:type="spellEnd"/>
      <w:r>
        <w:t xml:space="preserve"> </w:t>
      </w:r>
      <w:proofErr w:type="spellStart"/>
      <w:r>
        <w:t>dapat</w:t>
      </w:r>
      <w:proofErr w:type="spellEnd"/>
      <w:r>
        <w:t xml:space="preserve"> </w:t>
      </w:r>
      <w:proofErr w:type="spellStart"/>
      <w:r>
        <w:t>dilihat</w:t>
      </w:r>
      <w:proofErr w:type="spellEnd"/>
      <w:r>
        <w:t xml:space="preserve"> pada </w:t>
      </w:r>
      <w:r>
        <w:fldChar w:fldCharType="begin"/>
      </w:r>
      <w:r>
        <w:instrText xml:space="preserve"> REF _Ref180010940 \h </w:instrText>
      </w:r>
      <w:r>
        <w:fldChar w:fldCharType="separate"/>
      </w:r>
      <w:proofErr w:type="spellStart"/>
      <w:r>
        <w:t>Tabel</w:t>
      </w:r>
      <w:proofErr w:type="spellEnd"/>
      <w:r>
        <w:t xml:space="preserve"> </w:t>
      </w:r>
      <w:r>
        <w:rPr>
          <w:noProof/>
        </w:rPr>
        <w:t>1</w:t>
      </w:r>
      <w:r>
        <w:t>.</w:t>
      </w:r>
      <w:r>
        <w:rPr>
          <w:noProof/>
        </w:rPr>
        <w:t>3</w:t>
      </w:r>
      <w:r>
        <w:fldChar w:fldCharType="end"/>
      </w:r>
      <w:r>
        <w:t>.</w:t>
      </w:r>
    </w:p>
    <w:p w14:paraId="4524BEF4" w14:textId="59330539" w:rsidR="009A6B7E" w:rsidRDefault="009A6B7E" w:rsidP="00E93D99">
      <w:pPr>
        <w:pStyle w:val="Caption"/>
      </w:pPr>
      <w:bookmarkStart w:id="19" w:name="_Ref180010940"/>
      <w:proofErr w:type="spellStart"/>
      <w:r>
        <w:t>Tabel</w:t>
      </w:r>
      <w:proofErr w:type="spellEnd"/>
      <w:r>
        <w:t xml:space="preserve"> </w:t>
      </w:r>
      <w:r w:rsidR="0060230E">
        <w:fldChar w:fldCharType="begin"/>
      </w:r>
      <w:r w:rsidR="0060230E">
        <w:instrText xml:space="preserve"> STYLEREF 1 \s </w:instrText>
      </w:r>
      <w:r w:rsidR="0060230E">
        <w:fldChar w:fldCharType="separate"/>
      </w:r>
      <w:r w:rsidR="0060230E">
        <w:rPr>
          <w:noProof/>
        </w:rPr>
        <w:t>1</w:t>
      </w:r>
      <w:r w:rsidR="0060230E">
        <w:fldChar w:fldCharType="end"/>
      </w:r>
      <w:r w:rsidR="0060230E">
        <w:t>.</w:t>
      </w:r>
      <w:r w:rsidR="0060230E">
        <w:fldChar w:fldCharType="begin"/>
      </w:r>
      <w:r w:rsidR="0060230E">
        <w:instrText xml:space="preserve"> SEQ Tabel \* ARABIC \s 1 </w:instrText>
      </w:r>
      <w:r w:rsidR="0060230E">
        <w:fldChar w:fldCharType="separate"/>
      </w:r>
      <w:r w:rsidR="0060230E">
        <w:rPr>
          <w:noProof/>
        </w:rPr>
        <w:t>3</w:t>
      </w:r>
      <w:r w:rsidR="0060230E">
        <w:fldChar w:fldCharType="end"/>
      </w:r>
      <w:bookmarkEnd w:id="19"/>
      <w:r>
        <w:t xml:space="preserve"> Hasil </w:t>
      </w:r>
      <w:proofErr w:type="spellStart"/>
      <w:r>
        <w:t>Analisis</w:t>
      </w:r>
      <w:proofErr w:type="spellEnd"/>
      <w:r>
        <w:t xml:space="preserve"> </w:t>
      </w:r>
      <w:proofErr w:type="spellStart"/>
      <w:r>
        <w:t>Aspek</w:t>
      </w:r>
      <w:proofErr w:type="spellEnd"/>
      <w:r>
        <w:t xml:space="preserve"> </w:t>
      </w:r>
      <w:proofErr w:type="spellStart"/>
      <w:r>
        <w:t>Sustainabilitas</w:t>
      </w:r>
      <w:proofErr w:type="spellEnd"/>
      <w:r w:rsidR="00E93D99">
        <w:br/>
      </w:r>
    </w:p>
    <w:tbl>
      <w:tblPr>
        <w:tblStyle w:val="TableGrid"/>
        <w:tblW w:w="4500" w:type="pct"/>
        <w:jc w:val="center"/>
        <w:tblLook w:val="04A0" w:firstRow="1" w:lastRow="0" w:firstColumn="1" w:lastColumn="0" w:noHBand="0" w:noVBand="1"/>
      </w:tblPr>
      <w:tblGrid>
        <w:gridCol w:w="1871"/>
        <w:gridCol w:w="1947"/>
        <w:gridCol w:w="1791"/>
        <w:gridCol w:w="1525"/>
      </w:tblGrid>
      <w:tr w:rsidR="00126BA3" w:rsidRPr="009A6B7E" w14:paraId="7CB43A58" w14:textId="77777777" w:rsidTr="00126BA3">
        <w:trPr>
          <w:cantSplit/>
          <w:tblHeader/>
          <w:jc w:val="center"/>
        </w:trPr>
        <w:tc>
          <w:tcPr>
            <w:tcW w:w="1871" w:type="dxa"/>
            <w:shd w:val="clear" w:color="auto" w:fill="FFD966" w:themeFill="accent4" w:themeFillTint="99"/>
            <w:vAlign w:val="center"/>
          </w:tcPr>
          <w:p w14:paraId="17A917E7" w14:textId="77777777" w:rsidR="00126BA3" w:rsidRPr="002A16DB" w:rsidRDefault="00126BA3" w:rsidP="00126BA3">
            <w:pPr>
              <w:spacing w:before="60" w:after="60" w:line="240" w:lineRule="auto"/>
              <w:jc w:val="center"/>
              <w:rPr>
                <w:rFonts w:ascii="Times New Roman" w:hAnsi="Times New Roman"/>
                <w:b/>
                <w:bCs/>
              </w:rPr>
            </w:pPr>
            <w:proofErr w:type="spellStart"/>
            <w:r w:rsidRPr="002A16DB">
              <w:rPr>
                <w:rFonts w:ascii="Times New Roman" w:hAnsi="Times New Roman"/>
                <w:b/>
                <w:bCs/>
              </w:rPr>
              <w:t>Aspek</w:t>
            </w:r>
            <w:proofErr w:type="spellEnd"/>
          </w:p>
        </w:tc>
        <w:tc>
          <w:tcPr>
            <w:tcW w:w="1947" w:type="dxa"/>
            <w:shd w:val="clear" w:color="auto" w:fill="FFD966" w:themeFill="accent4" w:themeFillTint="99"/>
            <w:vAlign w:val="center"/>
          </w:tcPr>
          <w:p w14:paraId="4D06C160" w14:textId="15E1304B" w:rsidR="00126BA3" w:rsidRPr="002A16DB" w:rsidRDefault="00126BA3" w:rsidP="00126BA3">
            <w:pPr>
              <w:spacing w:before="60" w:after="60" w:line="240" w:lineRule="auto"/>
              <w:jc w:val="center"/>
              <w:rPr>
                <w:rFonts w:ascii="Times New Roman" w:hAnsi="Times New Roman"/>
                <w:b/>
                <w:bCs/>
              </w:rPr>
            </w:pPr>
            <w:r>
              <w:rPr>
                <w:rFonts w:ascii="Times New Roman" w:hAnsi="Times New Roman"/>
                <w:b/>
                <w:bCs/>
              </w:rPr>
              <w:t xml:space="preserve">PT </w:t>
            </w:r>
            <w:proofErr w:type="spellStart"/>
            <w:r>
              <w:rPr>
                <w:rFonts w:ascii="Times New Roman" w:hAnsi="Times New Roman"/>
                <w:b/>
                <w:bCs/>
              </w:rPr>
              <w:t>Sukses</w:t>
            </w:r>
            <w:proofErr w:type="spellEnd"/>
            <w:r>
              <w:rPr>
                <w:rFonts w:ascii="Times New Roman" w:hAnsi="Times New Roman"/>
                <w:b/>
                <w:bCs/>
              </w:rPr>
              <w:t xml:space="preserve"> </w:t>
            </w:r>
            <w:proofErr w:type="spellStart"/>
            <w:r>
              <w:rPr>
                <w:rFonts w:ascii="Times New Roman" w:hAnsi="Times New Roman"/>
                <w:b/>
                <w:bCs/>
              </w:rPr>
              <w:t>Adikarya</w:t>
            </w:r>
            <w:proofErr w:type="spellEnd"/>
          </w:p>
        </w:tc>
        <w:tc>
          <w:tcPr>
            <w:tcW w:w="1791" w:type="dxa"/>
            <w:shd w:val="clear" w:color="auto" w:fill="FFD966" w:themeFill="accent4" w:themeFillTint="99"/>
            <w:vAlign w:val="center"/>
          </w:tcPr>
          <w:p w14:paraId="17354C28" w14:textId="3F4EE428" w:rsidR="00126BA3" w:rsidRPr="009A6B7E" w:rsidRDefault="00126BA3" w:rsidP="00126BA3">
            <w:pPr>
              <w:spacing w:before="60" w:after="60" w:line="240" w:lineRule="auto"/>
              <w:jc w:val="center"/>
              <w:rPr>
                <w:rFonts w:ascii="Times New Roman" w:hAnsi="Times New Roman"/>
                <w:b/>
                <w:bCs/>
              </w:rPr>
            </w:pPr>
            <w:r w:rsidRPr="000D5B4B">
              <w:rPr>
                <w:rFonts w:ascii="Times New Roman" w:hAnsi="Times New Roman"/>
                <w:b/>
                <w:bCs/>
              </w:rPr>
              <w:t xml:space="preserve">PT </w:t>
            </w:r>
            <w:proofErr w:type="spellStart"/>
            <w:r w:rsidRPr="000D5B4B">
              <w:rPr>
                <w:rFonts w:ascii="Times New Roman" w:hAnsi="Times New Roman"/>
                <w:b/>
                <w:bCs/>
              </w:rPr>
              <w:t>Cahaya</w:t>
            </w:r>
            <w:proofErr w:type="spellEnd"/>
            <w:r w:rsidRPr="000D5B4B">
              <w:rPr>
                <w:rFonts w:ascii="Times New Roman" w:hAnsi="Times New Roman"/>
                <w:b/>
                <w:bCs/>
              </w:rPr>
              <w:t xml:space="preserve"> </w:t>
            </w:r>
            <w:proofErr w:type="spellStart"/>
            <w:r w:rsidRPr="000D5B4B">
              <w:rPr>
                <w:rFonts w:ascii="Times New Roman" w:hAnsi="Times New Roman"/>
                <w:b/>
                <w:bCs/>
              </w:rPr>
              <w:t>Sanubharisakti</w:t>
            </w:r>
            <w:proofErr w:type="spellEnd"/>
          </w:p>
        </w:tc>
        <w:tc>
          <w:tcPr>
            <w:tcW w:w="1525" w:type="dxa"/>
            <w:shd w:val="clear" w:color="auto" w:fill="FFD966" w:themeFill="accent4" w:themeFillTint="99"/>
            <w:vAlign w:val="center"/>
          </w:tcPr>
          <w:p w14:paraId="72B74A8F" w14:textId="48DEB180" w:rsidR="00126BA3" w:rsidRPr="009A6B7E" w:rsidRDefault="00126BA3" w:rsidP="00126BA3">
            <w:pPr>
              <w:spacing w:before="60" w:after="60" w:line="240" w:lineRule="auto"/>
              <w:jc w:val="center"/>
              <w:rPr>
                <w:rFonts w:ascii="Times New Roman" w:hAnsi="Times New Roman"/>
                <w:b/>
                <w:bCs/>
              </w:rPr>
            </w:pPr>
            <w:r w:rsidRPr="000D5B4B">
              <w:rPr>
                <w:rFonts w:ascii="Times New Roman" w:hAnsi="Times New Roman"/>
                <w:b/>
                <w:bCs/>
              </w:rPr>
              <w:t xml:space="preserve">PT </w:t>
            </w:r>
            <w:proofErr w:type="spellStart"/>
            <w:r w:rsidRPr="000D5B4B">
              <w:rPr>
                <w:rFonts w:ascii="Times New Roman" w:hAnsi="Times New Roman"/>
                <w:b/>
                <w:bCs/>
              </w:rPr>
              <w:t>Kesuma</w:t>
            </w:r>
            <w:proofErr w:type="spellEnd"/>
            <w:r w:rsidRPr="000D5B4B">
              <w:rPr>
                <w:rFonts w:ascii="Times New Roman" w:hAnsi="Times New Roman"/>
                <w:b/>
                <w:bCs/>
              </w:rPr>
              <w:t xml:space="preserve"> </w:t>
            </w:r>
            <w:proofErr w:type="spellStart"/>
            <w:r w:rsidRPr="000D5B4B">
              <w:rPr>
                <w:rFonts w:ascii="Times New Roman" w:hAnsi="Times New Roman"/>
                <w:b/>
                <w:bCs/>
              </w:rPr>
              <w:t>Maju</w:t>
            </w:r>
            <w:proofErr w:type="spellEnd"/>
            <w:r w:rsidRPr="000D5B4B">
              <w:rPr>
                <w:rFonts w:ascii="Times New Roman" w:hAnsi="Times New Roman"/>
                <w:b/>
                <w:bCs/>
              </w:rPr>
              <w:t xml:space="preserve"> Sumatera</w:t>
            </w:r>
          </w:p>
        </w:tc>
      </w:tr>
      <w:tr w:rsidR="009A6B7E" w:rsidRPr="009A6B7E" w14:paraId="53B70F8A" w14:textId="77777777" w:rsidTr="00126BA3">
        <w:trPr>
          <w:cantSplit/>
          <w:jc w:val="center"/>
        </w:trPr>
        <w:tc>
          <w:tcPr>
            <w:tcW w:w="1871" w:type="dxa"/>
            <w:vAlign w:val="center"/>
          </w:tcPr>
          <w:p w14:paraId="292F3F7A" w14:textId="341071A2" w:rsidR="009A6B7E" w:rsidRPr="002A16DB" w:rsidRDefault="00126BA3" w:rsidP="00DF3E99">
            <w:pPr>
              <w:spacing w:before="60" w:after="60" w:line="240" w:lineRule="auto"/>
              <w:rPr>
                <w:rFonts w:ascii="Times New Roman" w:hAnsi="Times New Roman"/>
              </w:rPr>
            </w:pPr>
            <w:proofErr w:type="spellStart"/>
            <w:r>
              <w:rPr>
                <w:rFonts w:ascii="Times New Roman" w:hAnsi="Times New Roman"/>
              </w:rPr>
              <w:t>Deteksi</w:t>
            </w:r>
            <w:proofErr w:type="spellEnd"/>
            <w:r>
              <w:rPr>
                <w:rFonts w:ascii="Times New Roman" w:hAnsi="Times New Roman"/>
              </w:rPr>
              <w:t xml:space="preserve"> </w:t>
            </w:r>
            <w:r w:rsidRPr="00126BA3">
              <w:rPr>
                <w:rFonts w:ascii="Times New Roman" w:hAnsi="Times New Roman"/>
                <w:i/>
                <w:iCs/>
              </w:rPr>
              <w:t>blur</w:t>
            </w:r>
            <w:r>
              <w:rPr>
                <w:rFonts w:ascii="Times New Roman" w:hAnsi="Times New Roman"/>
              </w:rPr>
              <w:t xml:space="preserve"> pada </w:t>
            </w:r>
            <w:proofErr w:type="spellStart"/>
            <w:r>
              <w:rPr>
                <w:rFonts w:ascii="Times New Roman" w:hAnsi="Times New Roman"/>
              </w:rPr>
              <w:t>foto</w:t>
            </w:r>
            <w:proofErr w:type="spellEnd"/>
            <w:r>
              <w:rPr>
                <w:rFonts w:ascii="Times New Roman" w:hAnsi="Times New Roman"/>
              </w:rPr>
              <w:t xml:space="preserve"> </w:t>
            </w:r>
            <w:proofErr w:type="spellStart"/>
            <w:r>
              <w:rPr>
                <w:rFonts w:ascii="Times New Roman" w:hAnsi="Times New Roman"/>
              </w:rPr>
              <w:t>dokumen</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waktu</w:t>
            </w:r>
            <w:proofErr w:type="spellEnd"/>
            <w:r>
              <w:rPr>
                <w:rFonts w:ascii="Times New Roman" w:hAnsi="Times New Roman"/>
              </w:rPr>
              <w:t xml:space="preserve"> </w:t>
            </w:r>
            <w:proofErr w:type="spellStart"/>
            <w:r>
              <w:rPr>
                <w:rFonts w:ascii="Times New Roman" w:hAnsi="Times New Roman"/>
              </w:rPr>
              <w:t>singkat</w:t>
            </w:r>
            <w:proofErr w:type="spellEnd"/>
            <w:r>
              <w:rPr>
                <w:rFonts w:ascii="Times New Roman" w:hAnsi="Times New Roman"/>
              </w:rPr>
              <w:t xml:space="preserve"> (3 </w:t>
            </w:r>
            <w:proofErr w:type="spellStart"/>
            <w:r>
              <w:rPr>
                <w:rFonts w:ascii="Times New Roman" w:hAnsi="Times New Roman"/>
              </w:rPr>
              <w:t>detik</w:t>
            </w:r>
            <w:proofErr w:type="spellEnd"/>
            <w:r>
              <w:rPr>
                <w:rFonts w:ascii="Times New Roman" w:hAnsi="Times New Roman"/>
              </w:rPr>
              <w:t>)</w:t>
            </w:r>
          </w:p>
        </w:tc>
        <w:tc>
          <w:tcPr>
            <w:tcW w:w="1947" w:type="dxa"/>
            <w:vAlign w:val="center"/>
          </w:tcPr>
          <w:p w14:paraId="14A2E864" w14:textId="77777777" w:rsidR="009A6B7E" w:rsidRPr="002A16DB" w:rsidRDefault="009A6B7E" w:rsidP="00DF3E99">
            <w:pPr>
              <w:spacing w:before="60" w:after="60" w:line="240" w:lineRule="auto"/>
              <w:jc w:val="center"/>
              <w:rPr>
                <w:rFonts w:ascii="Times New Roman" w:hAnsi="Times New Roman"/>
              </w:rPr>
            </w:pPr>
            <w:r>
              <w:rPr>
                <w:rFonts w:ascii="Times New Roman" w:hAnsi="Times New Roman"/>
              </w:rPr>
              <w:t>OK</w:t>
            </w:r>
          </w:p>
        </w:tc>
        <w:tc>
          <w:tcPr>
            <w:tcW w:w="1791" w:type="dxa"/>
            <w:vAlign w:val="center"/>
          </w:tcPr>
          <w:p w14:paraId="48B9F93A" w14:textId="77777777" w:rsidR="009A6B7E" w:rsidRPr="009A6B7E" w:rsidRDefault="009A6B7E" w:rsidP="00DF3E99">
            <w:pPr>
              <w:spacing w:before="60" w:after="60" w:line="240" w:lineRule="auto"/>
              <w:jc w:val="center"/>
              <w:rPr>
                <w:rFonts w:ascii="Times New Roman" w:hAnsi="Times New Roman"/>
              </w:rPr>
            </w:pPr>
            <w:r>
              <w:rPr>
                <w:rFonts w:ascii="Times New Roman" w:hAnsi="Times New Roman"/>
              </w:rPr>
              <w:t>OK</w:t>
            </w:r>
          </w:p>
        </w:tc>
        <w:tc>
          <w:tcPr>
            <w:tcW w:w="1525" w:type="dxa"/>
            <w:vAlign w:val="center"/>
          </w:tcPr>
          <w:p w14:paraId="219B090E" w14:textId="77777777" w:rsidR="009A6B7E" w:rsidRPr="009A6B7E" w:rsidRDefault="009A6B7E" w:rsidP="00DF3E99">
            <w:pPr>
              <w:spacing w:before="60" w:after="60" w:line="240" w:lineRule="auto"/>
              <w:jc w:val="center"/>
              <w:rPr>
                <w:rFonts w:ascii="Times New Roman" w:hAnsi="Times New Roman"/>
              </w:rPr>
            </w:pPr>
            <w:r>
              <w:rPr>
                <w:rFonts w:ascii="Times New Roman" w:hAnsi="Times New Roman"/>
              </w:rPr>
              <w:t>OK</w:t>
            </w:r>
          </w:p>
        </w:tc>
      </w:tr>
    </w:tbl>
    <w:p w14:paraId="7C0B0614" w14:textId="5E8EE8D5" w:rsidR="009A6B7E" w:rsidRDefault="009A6B7E" w:rsidP="009A6B7E"/>
    <w:p w14:paraId="2B870AAC" w14:textId="0845F060" w:rsidR="009A6B7E" w:rsidRDefault="009A6B7E" w:rsidP="009A6B7E">
      <w:pPr>
        <w:pStyle w:val="Heading2"/>
      </w:pPr>
      <w:proofErr w:type="spellStart"/>
      <w:r>
        <w:t>Analisis</w:t>
      </w:r>
      <w:proofErr w:type="spellEnd"/>
      <w:r>
        <w:t xml:space="preserve"> </w:t>
      </w:r>
      <w:proofErr w:type="spellStart"/>
      <w:r>
        <w:t>Terhadap</w:t>
      </w:r>
      <w:proofErr w:type="spellEnd"/>
      <w:r>
        <w:t xml:space="preserve"> </w:t>
      </w:r>
      <w:proofErr w:type="spellStart"/>
      <w:r>
        <w:t>Karakteristik</w:t>
      </w:r>
      <w:proofErr w:type="spellEnd"/>
      <w:r>
        <w:t xml:space="preserve"> Solusi</w:t>
      </w:r>
    </w:p>
    <w:p w14:paraId="7E235436" w14:textId="4A5A5079" w:rsidR="009A6B7E" w:rsidRDefault="00B11FC2" w:rsidP="00E93D99">
      <w:pPr>
        <w:pStyle w:val="paragraf"/>
      </w:pPr>
      <w:proofErr w:type="spellStart"/>
      <w:r>
        <w:t>Dalam</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rsidR="006C5C5D">
        <w:t>karakteristik</w:t>
      </w:r>
      <w:proofErr w:type="spellEnd"/>
      <w:r w:rsidR="006C5C5D">
        <w:t xml:space="preserve"> </w:t>
      </w:r>
      <w:proofErr w:type="spellStart"/>
      <w:r w:rsidR="006C5C5D">
        <w:t>solusi</w:t>
      </w:r>
      <w:proofErr w:type="spellEnd"/>
      <w:r w:rsidR="006C5C5D">
        <w:t xml:space="preserve">, </w:t>
      </w:r>
      <w:proofErr w:type="spellStart"/>
      <w:r w:rsidR="006C5C5D">
        <w:t>dilakukan</w:t>
      </w:r>
      <w:proofErr w:type="spellEnd"/>
      <w:r w:rsidR="006C5C5D">
        <w:t xml:space="preserve"> </w:t>
      </w:r>
      <w:proofErr w:type="spellStart"/>
      <w:r w:rsidR="006C5C5D">
        <w:t>dengan</w:t>
      </w:r>
      <w:proofErr w:type="spellEnd"/>
      <w:r w:rsidR="006C5C5D">
        <w:t xml:space="preserve"> </w:t>
      </w:r>
      <w:proofErr w:type="spellStart"/>
      <w:r w:rsidR="006C5C5D">
        <w:t>melihat</w:t>
      </w:r>
      <w:proofErr w:type="spellEnd"/>
      <w:r w:rsidR="006C5C5D">
        <w:t xml:space="preserve"> </w:t>
      </w:r>
      <w:proofErr w:type="spellStart"/>
      <w:r w:rsidR="006C5C5D">
        <w:t>masalah</w:t>
      </w:r>
      <w:proofErr w:type="spellEnd"/>
      <w:r w:rsidR="006C5C5D">
        <w:t xml:space="preserve"> yang </w:t>
      </w:r>
      <w:proofErr w:type="spellStart"/>
      <w:r w:rsidR="006C5C5D">
        <w:t>dialami</w:t>
      </w:r>
      <w:proofErr w:type="spellEnd"/>
      <w:r w:rsidR="006C5C5D">
        <w:t xml:space="preserve"> oleh </w:t>
      </w:r>
      <w:proofErr w:type="spellStart"/>
      <w:r w:rsidR="006C5C5D">
        <w:t>perusahaan</w:t>
      </w:r>
      <w:proofErr w:type="spellEnd"/>
      <w:r w:rsidR="006C5C5D">
        <w:t xml:space="preserve"> </w:t>
      </w:r>
      <w:proofErr w:type="spellStart"/>
      <w:r w:rsidR="006C5C5D">
        <w:t>berdasarkan</w:t>
      </w:r>
      <w:proofErr w:type="spellEnd"/>
      <w:r w:rsidR="006C5C5D">
        <w:t xml:space="preserve"> </w:t>
      </w:r>
      <w:proofErr w:type="spellStart"/>
      <w:r w:rsidR="006C5C5D">
        <w:t>hasil</w:t>
      </w:r>
      <w:proofErr w:type="spellEnd"/>
      <w:r w:rsidR="006C5C5D">
        <w:t xml:space="preserve"> </w:t>
      </w:r>
      <w:proofErr w:type="spellStart"/>
      <w:r w:rsidR="006C5C5D">
        <w:t>wawancara</w:t>
      </w:r>
      <w:proofErr w:type="spellEnd"/>
      <w:r w:rsidR="006C5C5D">
        <w:t xml:space="preserve">. </w:t>
      </w:r>
      <w:proofErr w:type="spellStart"/>
      <w:r w:rsidR="006C5C5D">
        <w:t>Masalah</w:t>
      </w:r>
      <w:proofErr w:type="spellEnd"/>
      <w:r w:rsidR="006C5C5D">
        <w:t xml:space="preserve"> </w:t>
      </w:r>
      <w:proofErr w:type="spellStart"/>
      <w:r w:rsidR="006C5C5D">
        <w:t>tersebut</w:t>
      </w:r>
      <w:proofErr w:type="spellEnd"/>
      <w:r w:rsidR="006C5C5D">
        <w:t xml:space="preserve"> </w:t>
      </w:r>
      <w:proofErr w:type="spellStart"/>
      <w:r w:rsidR="00CB2626">
        <w:t>berasal</w:t>
      </w:r>
      <w:proofErr w:type="spellEnd"/>
      <w:r w:rsidR="00CB2626">
        <w:t xml:space="preserve"> </w:t>
      </w:r>
      <w:proofErr w:type="spellStart"/>
      <w:r w:rsidR="00CB2626">
        <w:t>dari</w:t>
      </w:r>
      <w:proofErr w:type="spellEnd"/>
      <w:r w:rsidR="00CB2626">
        <w:t xml:space="preserve"> </w:t>
      </w:r>
      <w:proofErr w:type="spellStart"/>
      <w:r w:rsidR="00CB2626">
        <w:t>jangka</w:t>
      </w:r>
      <w:proofErr w:type="spellEnd"/>
      <w:r w:rsidR="00CB2626">
        <w:t xml:space="preserve"> </w:t>
      </w:r>
      <w:proofErr w:type="spellStart"/>
      <w:r w:rsidR="00CB2626">
        <w:t>waktu</w:t>
      </w:r>
      <w:proofErr w:type="spellEnd"/>
      <w:r w:rsidR="00CB2626">
        <w:t xml:space="preserve"> </w:t>
      </w:r>
      <w:proofErr w:type="spellStart"/>
      <w:r w:rsidR="00CB2626">
        <w:t>antara</w:t>
      </w:r>
      <w:proofErr w:type="spellEnd"/>
      <w:r w:rsidR="00CB2626">
        <w:t xml:space="preserve"> </w:t>
      </w:r>
      <w:proofErr w:type="spellStart"/>
      <w:r w:rsidR="00CB2626">
        <w:t>saat</w:t>
      </w:r>
      <w:proofErr w:type="spellEnd"/>
      <w:r w:rsidR="00CB2626">
        <w:t xml:space="preserve"> </w:t>
      </w:r>
      <w:proofErr w:type="spellStart"/>
      <w:r w:rsidR="00CB2626">
        <w:t>klien</w:t>
      </w:r>
      <w:proofErr w:type="spellEnd"/>
      <w:r w:rsidR="00CB2626">
        <w:t xml:space="preserve"> </w:t>
      </w:r>
      <w:proofErr w:type="spellStart"/>
      <w:r w:rsidR="00CB2626">
        <w:t>mengirim</w:t>
      </w:r>
      <w:proofErr w:type="spellEnd"/>
      <w:r w:rsidR="00CB2626">
        <w:t xml:space="preserve"> </w:t>
      </w:r>
      <w:proofErr w:type="spellStart"/>
      <w:r w:rsidR="00CB2626">
        <w:t>gambar</w:t>
      </w:r>
      <w:proofErr w:type="spellEnd"/>
      <w:r w:rsidR="00CB2626">
        <w:t xml:space="preserve"> </w:t>
      </w:r>
      <w:proofErr w:type="spellStart"/>
      <w:r w:rsidR="00CB2626">
        <w:t>sampai</w:t>
      </w:r>
      <w:proofErr w:type="spellEnd"/>
      <w:r w:rsidR="00CB2626">
        <w:t xml:space="preserve"> </w:t>
      </w:r>
      <w:proofErr w:type="spellStart"/>
      <w:r w:rsidR="00CB2626">
        <w:t>saat</w:t>
      </w:r>
      <w:proofErr w:type="spellEnd"/>
      <w:r w:rsidR="00CB2626">
        <w:t xml:space="preserve"> </w:t>
      </w:r>
      <w:proofErr w:type="spellStart"/>
      <w:r w:rsidR="00CB2626">
        <w:t>seorang</w:t>
      </w:r>
      <w:proofErr w:type="spellEnd"/>
      <w:r w:rsidR="00CB2626">
        <w:t xml:space="preserve"> </w:t>
      </w:r>
      <w:proofErr w:type="spellStart"/>
      <w:r w:rsidR="00CB2626">
        <w:t>staf</w:t>
      </w:r>
      <w:proofErr w:type="spellEnd"/>
      <w:r w:rsidR="00CB2626">
        <w:t xml:space="preserve"> </w:t>
      </w:r>
      <w:proofErr w:type="spellStart"/>
      <w:r w:rsidR="00CB2626">
        <w:t>mengecek</w:t>
      </w:r>
      <w:proofErr w:type="spellEnd"/>
      <w:r w:rsidR="00CB2626">
        <w:t xml:space="preserve"> dan </w:t>
      </w:r>
      <w:proofErr w:type="spellStart"/>
      <w:r w:rsidR="00CB2626">
        <w:t>memberi</w:t>
      </w:r>
      <w:proofErr w:type="spellEnd"/>
      <w:r w:rsidR="00CB2626">
        <w:t xml:space="preserve"> </w:t>
      </w:r>
      <w:proofErr w:type="spellStart"/>
      <w:r w:rsidR="00CB2626">
        <w:t>umpan</w:t>
      </w:r>
      <w:proofErr w:type="spellEnd"/>
      <w:r w:rsidR="00CB2626">
        <w:t xml:space="preserve"> </w:t>
      </w:r>
      <w:proofErr w:type="spellStart"/>
      <w:r w:rsidR="00CB2626">
        <w:t>balik</w:t>
      </w:r>
      <w:proofErr w:type="spellEnd"/>
      <w:r w:rsidR="00CB2626">
        <w:t xml:space="preserve"> </w:t>
      </w:r>
      <w:proofErr w:type="spellStart"/>
      <w:r w:rsidR="00CB2626">
        <w:t>terhadap</w:t>
      </w:r>
      <w:proofErr w:type="spellEnd"/>
      <w:r w:rsidR="00CB2626">
        <w:t xml:space="preserve"> </w:t>
      </w:r>
      <w:proofErr w:type="spellStart"/>
      <w:r w:rsidR="00CB2626">
        <w:t>apakah</w:t>
      </w:r>
      <w:proofErr w:type="spellEnd"/>
      <w:r w:rsidR="00CB2626">
        <w:t xml:space="preserve"> </w:t>
      </w:r>
      <w:proofErr w:type="spellStart"/>
      <w:r w:rsidR="00CB2626">
        <w:t>gambar</w:t>
      </w:r>
      <w:proofErr w:type="spellEnd"/>
      <w:r w:rsidR="00CB2626">
        <w:t xml:space="preserve"> </w:t>
      </w:r>
      <w:proofErr w:type="spellStart"/>
      <w:r w:rsidR="00CB2626">
        <w:t>tersebut</w:t>
      </w:r>
      <w:proofErr w:type="spellEnd"/>
      <w:r w:rsidR="00CB2626">
        <w:t xml:space="preserve"> </w:t>
      </w:r>
      <w:proofErr w:type="spellStart"/>
      <w:r w:rsidR="00CB2626">
        <w:t>jelas</w:t>
      </w:r>
      <w:proofErr w:type="spellEnd"/>
      <w:r w:rsidR="00CB2626">
        <w:t xml:space="preserve"> yang </w:t>
      </w:r>
      <w:proofErr w:type="spellStart"/>
      <w:r w:rsidR="00CB2626">
        <w:t>jika</w:t>
      </w:r>
      <w:proofErr w:type="spellEnd"/>
      <w:r w:rsidR="00CB2626">
        <w:t xml:space="preserve"> </w:t>
      </w:r>
      <w:proofErr w:type="spellStart"/>
      <w:r w:rsidR="00CB2626">
        <w:t>terlalu</w:t>
      </w:r>
      <w:proofErr w:type="spellEnd"/>
      <w:r w:rsidR="00CB2626">
        <w:t xml:space="preserve"> lama </w:t>
      </w:r>
      <w:proofErr w:type="spellStart"/>
      <w:r w:rsidR="00CB2626">
        <w:t>dapat</w:t>
      </w:r>
      <w:proofErr w:type="spellEnd"/>
      <w:r w:rsidR="00CB2626">
        <w:t xml:space="preserve"> </w:t>
      </w:r>
      <w:proofErr w:type="spellStart"/>
      <w:r w:rsidR="00CB2626">
        <w:t>menyebabkan</w:t>
      </w:r>
      <w:proofErr w:type="spellEnd"/>
      <w:r w:rsidR="00CB2626">
        <w:t xml:space="preserve"> </w:t>
      </w:r>
      <w:proofErr w:type="spellStart"/>
      <w:r w:rsidR="00CB2626">
        <w:t>klien</w:t>
      </w:r>
      <w:proofErr w:type="spellEnd"/>
      <w:r w:rsidR="00CB2626">
        <w:t xml:space="preserve"> </w:t>
      </w:r>
      <w:proofErr w:type="spellStart"/>
      <w:r w:rsidR="00CB2626">
        <w:t>berpindah</w:t>
      </w:r>
      <w:proofErr w:type="spellEnd"/>
      <w:r w:rsidR="00CB2626">
        <w:t xml:space="preserve"> ke </w:t>
      </w:r>
      <w:proofErr w:type="spellStart"/>
      <w:r w:rsidR="00CB2626">
        <w:t>aktivitas</w:t>
      </w:r>
      <w:proofErr w:type="spellEnd"/>
      <w:r w:rsidR="00CB2626">
        <w:t xml:space="preserve"> lain yang </w:t>
      </w:r>
      <w:proofErr w:type="spellStart"/>
      <w:r w:rsidR="00CB2626">
        <w:t>menghentikan</w:t>
      </w:r>
      <w:proofErr w:type="spellEnd"/>
      <w:r w:rsidR="00CB2626">
        <w:t xml:space="preserve"> </w:t>
      </w:r>
      <w:proofErr w:type="spellStart"/>
      <w:r w:rsidR="00CB2626">
        <w:t>mereka</w:t>
      </w:r>
      <w:proofErr w:type="spellEnd"/>
      <w:r w:rsidR="00CB2626">
        <w:t xml:space="preserve"> </w:t>
      </w:r>
      <w:proofErr w:type="spellStart"/>
      <w:r w:rsidR="00CB2626">
        <w:t>dari</w:t>
      </w:r>
      <w:proofErr w:type="spellEnd"/>
      <w:r w:rsidR="00CB2626">
        <w:t xml:space="preserve"> </w:t>
      </w:r>
      <w:proofErr w:type="spellStart"/>
      <w:r w:rsidR="00CB2626">
        <w:t>mengecek</w:t>
      </w:r>
      <w:proofErr w:type="spellEnd"/>
      <w:r w:rsidR="00CB2626">
        <w:t xml:space="preserve"> </w:t>
      </w:r>
      <w:proofErr w:type="spellStart"/>
      <w:r w:rsidR="00CB2626">
        <w:t>pesan</w:t>
      </w:r>
      <w:proofErr w:type="spellEnd"/>
      <w:r w:rsidR="00CB2626">
        <w:t xml:space="preserve"> dan </w:t>
      </w:r>
      <w:proofErr w:type="spellStart"/>
      <w:r w:rsidR="00CB2626">
        <w:t>mengirim</w:t>
      </w:r>
      <w:proofErr w:type="spellEnd"/>
      <w:r w:rsidR="00CB2626">
        <w:t xml:space="preserve"> </w:t>
      </w:r>
      <w:proofErr w:type="spellStart"/>
      <w:r w:rsidR="00CB2626">
        <w:t>ulang</w:t>
      </w:r>
      <w:proofErr w:type="spellEnd"/>
      <w:r w:rsidR="00CB2626">
        <w:t xml:space="preserve"> </w:t>
      </w:r>
      <w:proofErr w:type="spellStart"/>
      <w:r w:rsidR="00CB2626">
        <w:lastRenderedPageBreak/>
        <w:t>gambar</w:t>
      </w:r>
      <w:proofErr w:type="spellEnd"/>
      <w:r w:rsidR="00CB2626">
        <w:t xml:space="preserve">. </w:t>
      </w:r>
      <w:proofErr w:type="spellStart"/>
      <w:r w:rsidR="00CB2626">
        <w:t>Jangka</w:t>
      </w:r>
      <w:proofErr w:type="spellEnd"/>
      <w:r w:rsidR="00CB2626">
        <w:t xml:space="preserve"> </w:t>
      </w:r>
      <w:proofErr w:type="spellStart"/>
      <w:r w:rsidR="00CB2626">
        <w:t>waktu</w:t>
      </w:r>
      <w:proofErr w:type="spellEnd"/>
      <w:r w:rsidR="00CB2626">
        <w:t xml:space="preserve"> ini </w:t>
      </w:r>
      <w:proofErr w:type="spellStart"/>
      <w:r w:rsidR="00CB2626">
        <w:t>akan</w:t>
      </w:r>
      <w:proofErr w:type="spellEnd"/>
      <w:r w:rsidR="00CB2626">
        <w:t xml:space="preserve"> </w:t>
      </w:r>
      <w:proofErr w:type="spellStart"/>
      <w:r w:rsidR="00CB2626">
        <w:t>selalu</w:t>
      </w:r>
      <w:proofErr w:type="spellEnd"/>
      <w:r w:rsidR="00CB2626">
        <w:t xml:space="preserve"> </w:t>
      </w:r>
      <w:proofErr w:type="spellStart"/>
      <w:r w:rsidR="00CB2626">
        <w:t>ditemui</w:t>
      </w:r>
      <w:proofErr w:type="spellEnd"/>
      <w:r w:rsidR="00CB2626">
        <w:t xml:space="preserve"> </w:t>
      </w:r>
      <w:proofErr w:type="spellStart"/>
      <w:r w:rsidR="00CB2626">
        <w:t>selama</w:t>
      </w:r>
      <w:proofErr w:type="spellEnd"/>
      <w:r w:rsidR="00CB2626">
        <w:t xml:space="preserve"> </w:t>
      </w:r>
      <w:proofErr w:type="spellStart"/>
      <w:r w:rsidR="00CB2626">
        <w:t>melibatkan</w:t>
      </w:r>
      <w:proofErr w:type="spellEnd"/>
      <w:r w:rsidR="00CB2626">
        <w:t xml:space="preserve"> </w:t>
      </w:r>
      <w:proofErr w:type="spellStart"/>
      <w:r w:rsidR="00CB2626">
        <w:t>manusia</w:t>
      </w:r>
      <w:proofErr w:type="spellEnd"/>
      <w:r w:rsidR="00CB2626">
        <w:t xml:space="preserve"> </w:t>
      </w:r>
      <w:proofErr w:type="spellStart"/>
      <w:r w:rsidR="00CB2626">
        <w:t>karena</w:t>
      </w:r>
      <w:proofErr w:type="spellEnd"/>
      <w:r w:rsidR="00CB2626">
        <w:t xml:space="preserve"> </w:t>
      </w:r>
      <w:proofErr w:type="spellStart"/>
      <w:r w:rsidR="00CB2626">
        <w:t>dapat</w:t>
      </w:r>
      <w:proofErr w:type="spellEnd"/>
      <w:r w:rsidR="00CB2626">
        <w:t xml:space="preserve"> </w:t>
      </w:r>
      <w:proofErr w:type="spellStart"/>
      <w:r w:rsidR="00CB2626">
        <w:t>saja</w:t>
      </w:r>
      <w:proofErr w:type="spellEnd"/>
      <w:r w:rsidR="00CB2626">
        <w:t xml:space="preserve"> </w:t>
      </w:r>
      <w:proofErr w:type="spellStart"/>
      <w:r w:rsidR="00CB2626">
        <w:t>klien</w:t>
      </w:r>
      <w:proofErr w:type="spellEnd"/>
      <w:r w:rsidR="00CB2626">
        <w:t xml:space="preserve"> </w:t>
      </w:r>
      <w:proofErr w:type="spellStart"/>
      <w:r w:rsidR="00CB2626">
        <w:t>mengirim</w:t>
      </w:r>
      <w:proofErr w:type="spellEnd"/>
      <w:r w:rsidR="00CB2626">
        <w:t xml:space="preserve"> </w:t>
      </w:r>
      <w:proofErr w:type="spellStart"/>
      <w:r w:rsidR="00CB2626">
        <w:t>foto</w:t>
      </w:r>
      <w:proofErr w:type="spellEnd"/>
      <w:r w:rsidR="00CB2626">
        <w:t xml:space="preserve"> </w:t>
      </w:r>
      <w:proofErr w:type="spellStart"/>
      <w:r w:rsidR="00CB2626">
        <w:t>saat</w:t>
      </w:r>
      <w:proofErr w:type="spellEnd"/>
      <w:r w:rsidR="00CB2626">
        <w:t xml:space="preserve"> </w:t>
      </w:r>
      <w:proofErr w:type="spellStart"/>
      <w:r w:rsidR="00CB2626">
        <w:t>tidak</w:t>
      </w:r>
      <w:proofErr w:type="spellEnd"/>
      <w:r w:rsidR="00CB2626">
        <w:t xml:space="preserve"> </w:t>
      </w:r>
      <w:proofErr w:type="spellStart"/>
      <w:r w:rsidR="00CB2626">
        <w:t>ada</w:t>
      </w:r>
      <w:proofErr w:type="spellEnd"/>
      <w:r w:rsidR="00CB2626">
        <w:t xml:space="preserve"> </w:t>
      </w:r>
      <w:proofErr w:type="spellStart"/>
      <w:r w:rsidR="00CB2626">
        <w:t>staf</w:t>
      </w:r>
      <w:proofErr w:type="spellEnd"/>
      <w:r w:rsidR="00CB2626">
        <w:t xml:space="preserve"> yang </w:t>
      </w:r>
      <w:proofErr w:type="spellStart"/>
      <w:r w:rsidR="00CB2626">
        <w:t>dapat</w:t>
      </w:r>
      <w:proofErr w:type="spellEnd"/>
      <w:r w:rsidR="00CB2626">
        <w:t xml:space="preserve"> </w:t>
      </w:r>
      <w:proofErr w:type="spellStart"/>
      <w:r w:rsidR="00CB2626">
        <w:t>mengeceknya</w:t>
      </w:r>
      <w:proofErr w:type="spellEnd"/>
      <w:r w:rsidR="00CB2626">
        <w:t xml:space="preserve">, </w:t>
      </w:r>
      <w:proofErr w:type="spellStart"/>
      <w:r w:rsidR="00CB2626">
        <w:t>seperti</w:t>
      </w:r>
      <w:proofErr w:type="spellEnd"/>
      <w:r w:rsidR="00CB2626">
        <w:t xml:space="preserve"> </w:t>
      </w:r>
      <w:proofErr w:type="spellStart"/>
      <w:r w:rsidR="00CB2626">
        <w:t>saat</w:t>
      </w:r>
      <w:proofErr w:type="spellEnd"/>
      <w:r w:rsidR="00CB2626">
        <w:t xml:space="preserve"> jam </w:t>
      </w:r>
      <w:r w:rsidR="00CB2626" w:rsidRPr="00CB2626">
        <w:rPr>
          <w:i/>
          <w:iCs/>
        </w:rPr>
        <w:t>meeting</w:t>
      </w:r>
      <w:r w:rsidR="00CB2626">
        <w:t xml:space="preserve"> </w:t>
      </w:r>
      <w:proofErr w:type="spellStart"/>
      <w:r w:rsidR="00CB2626">
        <w:t>atau</w:t>
      </w:r>
      <w:proofErr w:type="spellEnd"/>
      <w:r w:rsidR="00CB2626">
        <w:t xml:space="preserve"> jam </w:t>
      </w:r>
      <w:proofErr w:type="spellStart"/>
      <w:r w:rsidR="00CB2626">
        <w:t>pulang</w:t>
      </w:r>
      <w:proofErr w:type="spellEnd"/>
      <w:r w:rsidR="00CB2626">
        <w:t xml:space="preserve"> </w:t>
      </w:r>
      <w:proofErr w:type="spellStart"/>
      <w:r w:rsidR="00CB2626">
        <w:t>kantor</w:t>
      </w:r>
      <w:proofErr w:type="spellEnd"/>
      <w:r w:rsidR="00CB2626">
        <w:t xml:space="preserve">. Solusi yang </w:t>
      </w:r>
      <w:proofErr w:type="spellStart"/>
      <w:r w:rsidR="00CB2626">
        <w:t>diajukan</w:t>
      </w:r>
      <w:proofErr w:type="spellEnd"/>
      <w:r w:rsidR="00CB2626">
        <w:t xml:space="preserve"> </w:t>
      </w:r>
      <w:proofErr w:type="spellStart"/>
      <w:r w:rsidR="00CB2626">
        <w:t>melibatkan</w:t>
      </w:r>
      <w:proofErr w:type="spellEnd"/>
      <w:r w:rsidR="00CB2626">
        <w:t xml:space="preserve"> </w:t>
      </w:r>
      <w:proofErr w:type="spellStart"/>
      <w:r w:rsidR="00CB2626">
        <w:t>sistem</w:t>
      </w:r>
      <w:proofErr w:type="spellEnd"/>
      <w:r w:rsidR="00CB2626">
        <w:t xml:space="preserve"> </w:t>
      </w:r>
      <w:r w:rsidR="00CB2626" w:rsidRPr="00CB2626">
        <w:rPr>
          <w:i/>
          <w:iCs/>
        </w:rPr>
        <w:t>image processing</w:t>
      </w:r>
      <w:r w:rsidR="00CB2626">
        <w:t xml:space="preserve"> untuk </w:t>
      </w:r>
      <w:proofErr w:type="spellStart"/>
      <w:r w:rsidR="00CB2626">
        <w:t>secara</w:t>
      </w:r>
      <w:proofErr w:type="spellEnd"/>
      <w:r w:rsidR="00CB2626">
        <w:t xml:space="preserve"> </w:t>
      </w:r>
      <w:proofErr w:type="spellStart"/>
      <w:r w:rsidR="00CB2626">
        <w:t>cepat</w:t>
      </w:r>
      <w:proofErr w:type="spellEnd"/>
      <w:r w:rsidR="00CB2626">
        <w:t xml:space="preserve"> </w:t>
      </w:r>
      <w:proofErr w:type="spellStart"/>
      <w:r w:rsidR="00CB2626">
        <w:t>mengecek</w:t>
      </w:r>
      <w:proofErr w:type="spellEnd"/>
      <w:r w:rsidR="00CB2626">
        <w:t xml:space="preserve"> </w:t>
      </w:r>
      <w:proofErr w:type="spellStart"/>
      <w:r w:rsidR="00CB2626">
        <w:t>apakah</w:t>
      </w:r>
      <w:proofErr w:type="spellEnd"/>
      <w:r w:rsidR="00CB2626">
        <w:t xml:space="preserve"> </w:t>
      </w:r>
      <w:proofErr w:type="spellStart"/>
      <w:r w:rsidR="00CB2626">
        <w:t>ada</w:t>
      </w:r>
      <w:proofErr w:type="spellEnd"/>
      <w:r w:rsidR="00CB2626">
        <w:t xml:space="preserve"> </w:t>
      </w:r>
      <w:proofErr w:type="spellStart"/>
      <w:r w:rsidR="00CB2626">
        <w:t>kekaburan</w:t>
      </w:r>
      <w:proofErr w:type="spellEnd"/>
      <w:r w:rsidR="00CB2626">
        <w:t xml:space="preserve"> pada </w:t>
      </w:r>
      <w:proofErr w:type="spellStart"/>
      <w:r w:rsidR="00CB2626">
        <w:t>gambar</w:t>
      </w:r>
      <w:proofErr w:type="spellEnd"/>
      <w:r w:rsidR="00CB2626">
        <w:t xml:space="preserve"> </w:t>
      </w:r>
      <w:proofErr w:type="spellStart"/>
      <w:r w:rsidR="00CB2626">
        <w:t>tanpa</w:t>
      </w:r>
      <w:proofErr w:type="spellEnd"/>
      <w:r w:rsidR="00CB2626">
        <w:t xml:space="preserve"> </w:t>
      </w:r>
      <w:proofErr w:type="spellStart"/>
      <w:r w:rsidR="00CB2626">
        <w:t>supervisi</w:t>
      </w:r>
      <w:proofErr w:type="spellEnd"/>
      <w:r w:rsidR="00CB2626">
        <w:t xml:space="preserve"> </w:t>
      </w:r>
      <w:proofErr w:type="spellStart"/>
      <w:r w:rsidR="00CB2626">
        <w:t>manusia</w:t>
      </w:r>
      <w:proofErr w:type="spellEnd"/>
      <w:r w:rsidR="00CB2626">
        <w:t>.</w:t>
      </w:r>
    </w:p>
    <w:p w14:paraId="38D316E2" w14:textId="062D3356" w:rsidR="00CB2626" w:rsidRDefault="00CB2626" w:rsidP="00E93D99">
      <w:pPr>
        <w:pStyle w:val="paragraf"/>
      </w:pPr>
      <w:r>
        <w:fldChar w:fldCharType="begin"/>
      </w:r>
      <w:r>
        <w:instrText xml:space="preserve"> REF _Ref180012467 \h </w:instrText>
      </w:r>
      <w:r>
        <w:fldChar w:fldCharType="separate"/>
      </w:r>
      <w:r>
        <w:t xml:space="preserve">Gambar </w:t>
      </w:r>
      <w:r>
        <w:rPr>
          <w:noProof/>
        </w:rPr>
        <w:t>1</w:t>
      </w:r>
      <w:r>
        <w:t>.</w:t>
      </w:r>
      <w:r>
        <w:rPr>
          <w:noProof/>
        </w:rPr>
        <w:t>1</w:t>
      </w:r>
      <w:r>
        <w:fldChar w:fldCharType="end"/>
      </w:r>
      <w:r>
        <w:t xml:space="preserve"> </w:t>
      </w:r>
      <w:proofErr w:type="spellStart"/>
      <w:r>
        <w:t>menunjukkan</w:t>
      </w:r>
      <w:proofErr w:type="spellEnd"/>
      <w:r>
        <w:t xml:space="preserve"> </w:t>
      </w:r>
      <w:proofErr w:type="spellStart"/>
      <w:r>
        <w:t>contoh</w:t>
      </w:r>
      <w:proofErr w:type="spellEnd"/>
      <w:r>
        <w:t xml:space="preserve"> proses </w:t>
      </w:r>
      <w:proofErr w:type="spellStart"/>
      <w:r>
        <w:t>pengiriman</w:t>
      </w:r>
      <w:proofErr w:type="spellEnd"/>
      <w:r>
        <w:t xml:space="preserve"> </w:t>
      </w:r>
      <w:proofErr w:type="spellStart"/>
      <w:r>
        <w:t>dokumen</w:t>
      </w:r>
      <w:proofErr w:type="spellEnd"/>
      <w:r>
        <w:t xml:space="preserve"> oleh </w:t>
      </w:r>
      <w:proofErr w:type="spellStart"/>
      <w:r>
        <w:t>klien</w:t>
      </w:r>
      <w:proofErr w:type="spellEnd"/>
      <w:r>
        <w:t xml:space="preserve">. </w:t>
      </w:r>
      <w:r w:rsidR="009F2A11">
        <w:t xml:space="preserve">Ada </w:t>
      </w:r>
      <w:proofErr w:type="spellStart"/>
      <w:r w:rsidR="009F2A11">
        <w:t>dua</w:t>
      </w:r>
      <w:proofErr w:type="spellEnd"/>
      <w:r w:rsidR="009F2A11">
        <w:t xml:space="preserve"> </w:t>
      </w:r>
      <w:proofErr w:type="spellStart"/>
      <w:r w:rsidR="009F2A11">
        <w:t>kesempatan</w:t>
      </w:r>
      <w:proofErr w:type="spellEnd"/>
      <w:r w:rsidR="009F2A11">
        <w:t xml:space="preserve"> untuk </w:t>
      </w:r>
      <w:proofErr w:type="spellStart"/>
      <w:r w:rsidR="009F2A11">
        <w:t>memberi</w:t>
      </w:r>
      <w:proofErr w:type="spellEnd"/>
      <w:r w:rsidR="009F2A11">
        <w:t xml:space="preserve"> </w:t>
      </w:r>
      <w:proofErr w:type="spellStart"/>
      <w:r w:rsidR="009F2A11">
        <w:t>umpan</w:t>
      </w:r>
      <w:proofErr w:type="spellEnd"/>
      <w:r w:rsidR="009F2A11">
        <w:t xml:space="preserve"> </w:t>
      </w:r>
      <w:proofErr w:type="spellStart"/>
      <w:r w:rsidR="009F2A11">
        <w:t>balik</w:t>
      </w:r>
      <w:proofErr w:type="spellEnd"/>
      <w:r w:rsidR="009F2A11">
        <w:t xml:space="preserve"> </w:t>
      </w:r>
      <w:proofErr w:type="spellStart"/>
      <w:r w:rsidR="009F2A11">
        <w:t>kepada</w:t>
      </w:r>
      <w:proofErr w:type="spellEnd"/>
      <w:r w:rsidR="009F2A11">
        <w:t xml:space="preserve"> </w:t>
      </w:r>
      <w:proofErr w:type="spellStart"/>
      <w:r w:rsidR="009F2A11">
        <w:t>klien</w:t>
      </w:r>
      <w:proofErr w:type="spellEnd"/>
      <w:r w:rsidR="009F2A11">
        <w:t xml:space="preserve">, </w:t>
      </w:r>
      <w:proofErr w:type="spellStart"/>
      <w:r w:rsidR="009F2A11">
        <w:t>yaitu</w:t>
      </w:r>
      <w:proofErr w:type="spellEnd"/>
      <w:r w:rsidR="00567AF3">
        <w:t xml:space="preserve"> </w:t>
      </w:r>
      <w:proofErr w:type="spellStart"/>
      <w:r w:rsidR="00567AF3">
        <w:t>pertama</w:t>
      </w:r>
      <w:proofErr w:type="spellEnd"/>
      <w:r w:rsidR="009F2A11">
        <w:t xml:space="preserve"> </w:t>
      </w:r>
      <w:proofErr w:type="spellStart"/>
      <w:r w:rsidR="009F2A11">
        <w:t>setelah</w:t>
      </w:r>
      <w:proofErr w:type="spellEnd"/>
      <w:r w:rsidR="009F2A11">
        <w:t xml:space="preserve"> </w:t>
      </w:r>
      <w:proofErr w:type="spellStart"/>
      <w:r w:rsidR="009F2A11">
        <w:t>klien</w:t>
      </w:r>
      <w:proofErr w:type="spellEnd"/>
      <w:r w:rsidR="009F2A11">
        <w:t xml:space="preserve"> </w:t>
      </w:r>
      <w:proofErr w:type="spellStart"/>
      <w:r w:rsidR="009F2A11">
        <w:t>mengambil</w:t>
      </w:r>
      <w:proofErr w:type="spellEnd"/>
      <w:r w:rsidR="009F2A11">
        <w:t xml:space="preserve"> </w:t>
      </w:r>
      <w:proofErr w:type="spellStart"/>
      <w:r w:rsidR="009F2A11">
        <w:t>gambar</w:t>
      </w:r>
      <w:proofErr w:type="spellEnd"/>
      <w:r w:rsidR="009F2A11">
        <w:t xml:space="preserve"> </w:t>
      </w:r>
      <w:proofErr w:type="spellStart"/>
      <w:r w:rsidR="009F2A11">
        <w:t>foto</w:t>
      </w:r>
      <w:proofErr w:type="spellEnd"/>
      <w:r w:rsidR="009F2A11">
        <w:t xml:space="preserve"> </w:t>
      </w:r>
      <w:proofErr w:type="spellStart"/>
      <w:r w:rsidR="009F2A11">
        <w:t>dokumen</w:t>
      </w:r>
      <w:proofErr w:type="spellEnd"/>
      <w:r w:rsidR="009F2A11">
        <w:t xml:space="preserve"> dan </w:t>
      </w:r>
      <w:proofErr w:type="spellStart"/>
      <w:r w:rsidR="00567AF3">
        <w:t>kedua</w:t>
      </w:r>
      <w:proofErr w:type="spellEnd"/>
      <w:r w:rsidR="00567AF3">
        <w:t xml:space="preserve"> </w:t>
      </w:r>
      <w:proofErr w:type="spellStart"/>
      <w:r w:rsidR="009F2A11">
        <w:t>setelah</w:t>
      </w:r>
      <w:proofErr w:type="spellEnd"/>
      <w:r w:rsidR="009F2A11">
        <w:t xml:space="preserve"> </w:t>
      </w:r>
      <w:proofErr w:type="spellStart"/>
      <w:r w:rsidR="009F2A11">
        <w:t>klien</w:t>
      </w:r>
      <w:proofErr w:type="spellEnd"/>
      <w:r w:rsidR="009F2A11">
        <w:t xml:space="preserve"> </w:t>
      </w:r>
      <w:proofErr w:type="spellStart"/>
      <w:r w:rsidR="009F2A11">
        <w:t>mengirim</w:t>
      </w:r>
      <w:proofErr w:type="spellEnd"/>
      <w:r w:rsidR="009F2A11">
        <w:t xml:space="preserve"> </w:t>
      </w:r>
      <w:proofErr w:type="spellStart"/>
      <w:r w:rsidR="009F2A11">
        <w:t>foto</w:t>
      </w:r>
      <w:proofErr w:type="spellEnd"/>
      <w:r w:rsidR="009F2A11">
        <w:t xml:space="preserve"> </w:t>
      </w:r>
      <w:proofErr w:type="spellStart"/>
      <w:r w:rsidR="009F2A11">
        <w:t>dokumen</w:t>
      </w:r>
      <w:proofErr w:type="spellEnd"/>
      <w:r w:rsidR="009F2A11">
        <w:t xml:space="preserve"> </w:t>
      </w:r>
      <w:proofErr w:type="spellStart"/>
      <w:r w:rsidR="009F2A11">
        <w:t>lewat</w:t>
      </w:r>
      <w:proofErr w:type="spellEnd"/>
      <w:r w:rsidR="009F2A11">
        <w:t xml:space="preserve"> WhatsApp. </w:t>
      </w:r>
    </w:p>
    <w:p w14:paraId="4795E402" w14:textId="0A6AFB2E" w:rsidR="00CB2626" w:rsidRDefault="009F2A11" w:rsidP="00CB2626">
      <w:pPr>
        <w:jc w:val="center"/>
      </w:pPr>
      <w:r>
        <w:rPr>
          <w:noProof/>
        </w:rPr>
        <w:drawing>
          <wp:inline distT="0" distB="0" distL="0" distR="0" wp14:anchorId="39034918" wp14:editId="07CE24EB">
            <wp:extent cx="4907280" cy="8077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7280" cy="807720"/>
                    </a:xfrm>
                    <a:prstGeom prst="rect">
                      <a:avLst/>
                    </a:prstGeom>
                    <a:noFill/>
                    <a:ln>
                      <a:noFill/>
                    </a:ln>
                  </pic:spPr>
                </pic:pic>
              </a:graphicData>
            </a:graphic>
          </wp:inline>
        </w:drawing>
      </w:r>
    </w:p>
    <w:p w14:paraId="31FB1FF1" w14:textId="1624B17A" w:rsidR="00CB2626" w:rsidRDefault="00CB2626" w:rsidP="00CB2626">
      <w:pPr>
        <w:pStyle w:val="Caption"/>
      </w:pPr>
      <w:bookmarkStart w:id="20" w:name="_Ref180012467"/>
      <w:r>
        <w:t xml:space="preserve">Gambar </w:t>
      </w:r>
      <w:r>
        <w:fldChar w:fldCharType="begin"/>
      </w:r>
      <w:r>
        <w:instrText xml:space="preserve"> STYLEREF 1 \s </w:instrText>
      </w:r>
      <w:r>
        <w:fldChar w:fldCharType="separate"/>
      </w:r>
      <w:r>
        <w:rPr>
          <w:noProof/>
        </w:rPr>
        <w:t>1</w:t>
      </w:r>
      <w:r>
        <w:fldChar w:fldCharType="end"/>
      </w:r>
      <w:r>
        <w:t>.</w:t>
      </w:r>
      <w:r>
        <w:fldChar w:fldCharType="begin"/>
      </w:r>
      <w:r>
        <w:instrText xml:space="preserve"> SEQ Gambar \* ARABIC \s 1 </w:instrText>
      </w:r>
      <w:r>
        <w:fldChar w:fldCharType="separate"/>
      </w:r>
      <w:r>
        <w:rPr>
          <w:noProof/>
        </w:rPr>
        <w:t>1</w:t>
      </w:r>
      <w:r>
        <w:fldChar w:fldCharType="end"/>
      </w:r>
      <w:bookmarkEnd w:id="20"/>
      <w:r>
        <w:t xml:space="preserve"> Proses </w:t>
      </w:r>
      <w:proofErr w:type="spellStart"/>
      <w:r>
        <w:t>Pengiriman</w:t>
      </w:r>
      <w:proofErr w:type="spellEnd"/>
      <w:r>
        <w:t xml:space="preserve"> </w:t>
      </w:r>
      <w:proofErr w:type="spellStart"/>
      <w:r>
        <w:t>Dokumen</w:t>
      </w:r>
      <w:proofErr w:type="spellEnd"/>
      <w:r>
        <w:t xml:space="preserve"> Oleh </w:t>
      </w:r>
      <w:proofErr w:type="spellStart"/>
      <w:r>
        <w:t>Klien</w:t>
      </w:r>
      <w:proofErr w:type="spellEnd"/>
    </w:p>
    <w:p w14:paraId="12F14ECD" w14:textId="77777777" w:rsidR="009F2A11" w:rsidRDefault="009F2A11" w:rsidP="009F2A11">
      <w:pPr>
        <w:pStyle w:val="paragraf"/>
      </w:pPr>
    </w:p>
    <w:p w14:paraId="05EFE823" w14:textId="07D6D59D" w:rsidR="00567AF3" w:rsidRDefault="009F2A11" w:rsidP="009F2A11">
      <w:pPr>
        <w:pStyle w:val="paragraf"/>
      </w:pPr>
      <w:r>
        <w:t xml:space="preserve">Untuk </w:t>
      </w:r>
      <w:proofErr w:type="spellStart"/>
      <w:r>
        <w:t>dapat</w:t>
      </w:r>
      <w:proofErr w:type="spellEnd"/>
      <w:r>
        <w:t xml:space="preserve"> </w:t>
      </w:r>
      <w:proofErr w:type="spellStart"/>
      <w:r>
        <w:t>menempatkan</w:t>
      </w:r>
      <w:proofErr w:type="spellEnd"/>
      <w:r>
        <w:t xml:space="preserve"> </w:t>
      </w:r>
      <w:proofErr w:type="spellStart"/>
      <w:r>
        <w:t>solusi</w:t>
      </w:r>
      <w:proofErr w:type="spellEnd"/>
      <w:r>
        <w:t xml:space="preserve"> pada </w:t>
      </w:r>
      <w:proofErr w:type="spellStart"/>
      <w:r>
        <w:t>kesempatan</w:t>
      </w:r>
      <w:proofErr w:type="spellEnd"/>
      <w:r>
        <w:t xml:space="preserve"> </w:t>
      </w:r>
      <w:proofErr w:type="spellStart"/>
      <w:r>
        <w:t>pertama</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perlu</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kamera</w:t>
      </w:r>
      <w:proofErr w:type="spellEnd"/>
      <w:r>
        <w:t xml:space="preserve"> yang </w:t>
      </w:r>
      <w:proofErr w:type="spellStart"/>
      <w:r>
        <w:t>digunakan</w:t>
      </w:r>
      <w:proofErr w:type="spellEnd"/>
      <w:r>
        <w:t xml:space="preserve"> oleh </w:t>
      </w:r>
      <w:proofErr w:type="spellStart"/>
      <w:r>
        <w:t>klien</w:t>
      </w:r>
      <w:proofErr w:type="spellEnd"/>
      <w:r>
        <w:t xml:space="preserve">, </w:t>
      </w:r>
      <w:proofErr w:type="spellStart"/>
      <w:r>
        <w:t>perlu</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aplikasi</w:t>
      </w:r>
      <w:proofErr w:type="spellEnd"/>
      <w:r>
        <w:t xml:space="preserve"> </w:t>
      </w:r>
      <w:proofErr w:type="spellStart"/>
      <w:r>
        <w:t>kamera</w:t>
      </w:r>
      <w:proofErr w:type="spellEnd"/>
      <w:r>
        <w:t xml:space="preserve"> </w:t>
      </w:r>
      <w:proofErr w:type="spellStart"/>
      <w:r>
        <w:t>sendiri</w:t>
      </w:r>
      <w:proofErr w:type="spellEnd"/>
      <w:r>
        <w:t xml:space="preserve">, </w:t>
      </w:r>
      <w:proofErr w:type="spellStart"/>
      <w:r>
        <w:t>atau</w:t>
      </w:r>
      <w:proofErr w:type="spellEnd"/>
      <w:r>
        <w:t xml:space="preserve"> </w:t>
      </w:r>
      <w:proofErr w:type="spellStart"/>
      <w:r>
        <w:t>perlu</w:t>
      </w:r>
      <w:proofErr w:type="spellEnd"/>
      <w:r>
        <w:t xml:space="preserve"> </w:t>
      </w:r>
      <w:proofErr w:type="spellStart"/>
      <w:r>
        <w:t>dapat</w:t>
      </w:r>
      <w:proofErr w:type="spellEnd"/>
      <w:r>
        <w:t xml:space="preserve"> </w:t>
      </w:r>
      <w:proofErr w:type="spellStart"/>
      <w:r>
        <w:t>menginterupsi</w:t>
      </w:r>
      <w:proofErr w:type="spellEnd"/>
      <w:r>
        <w:t xml:space="preserve"> </w:t>
      </w:r>
      <w:proofErr w:type="spellStart"/>
      <w:r>
        <w:t>ponsel</w:t>
      </w:r>
      <w:proofErr w:type="spellEnd"/>
      <w:r>
        <w:t xml:space="preserve"> </w:t>
      </w:r>
      <w:proofErr w:type="spellStart"/>
      <w:r>
        <w:t>klien</w:t>
      </w:r>
      <w:proofErr w:type="spellEnd"/>
      <w:r>
        <w:t xml:space="preserve"> </w:t>
      </w:r>
      <w:proofErr w:type="spellStart"/>
      <w:r>
        <w:t>saat</w:t>
      </w:r>
      <w:proofErr w:type="spellEnd"/>
      <w:r>
        <w:t xml:space="preserve"> </w:t>
      </w:r>
      <w:proofErr w:type="spellStart"/>
      <w:r>
        <w:t>dideteksi</w:t>
      </w:r>
      <w:proofErr w:type="spellEnd"/>
      <w:r>
        <w:t xml:space="preserve"> </w:t>
      </w:r>
      <w:proofErr w:type="spellStart"/>
      <w:r>
        <w:t>klien</w:t>
      </w:r>
      <w:proofErr w:type="spellEnd"/>
      <w:r>
        <w:t xml:space="preserve"> </w:t>
      </w:r>
      <w:proofErr w:type="spellStart"/>
      <w:r>
        <w:t>mengambil</w:t>
      </w:r>
      <w:proofErr w:type="spellEnd"/>
      <w:r>
        <w:t xml:space="preserve"> </w:t>
      </w:r>
      <w:proofErr w:type="spellStart"/>
      <w:r>
        <w:t>sebuah</w:t>
      </w:r>
      <w:proofErr w:type="spellEnd"/>
      <w:r>
        <w:t xml:space="preserve"> </w:t>
      </w:r>
      <w:proofErr w:type="spellStart"/>
      <w:r>
        <w:t>foto</w:t>
      </w:r>
      <w:proofErr w:type="spellEnd"/>
      <w:r>
        <w:t xml:space="preserve">. </w:t>
      </w:r>
      <w:proofErr w:type="spellStart"/>
      <w:r w:rsidR="00567AF3">
        <w:t>Supaya</w:t>
      </w:r>
      <w:proofErr w:type="spellEnd"/>
      <w:r>
        <w:t xml:space="preserve"> </w:t>
      </w:r>
      <w:proofErr w:type="spellStart"/>
      <w:r>
        <w:t>dapat</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aplikasi</w:t>
      </w:r>
      <w:proofErr w:type="spellEnd"/>
      <w:r>
        <w:t xml:space="preserve"> yang </w:t>
      </w:r>
      <w:proofErr w:type="spellStart"/>
      <w:r>
        <w:t>telah</w:t>
      </w:r>
      <w:proofErr w:type="spellEnd"/>
      <w:r>
        <w:t xml:space="preserve"> </w:t>
      </w:r>
      <w:proofErr w:type="spellStart"/>
      <w:r>
        <w:t>ada</w:t>
      </w:r>
      <w:proofErr w:type="spellEnd"/>
      <w:r>
        <w:t xml:space="preserve"> </w:t>
      </w:r>
      <w:proofErr w:type="spellStart"/>
      <w:r>
        <w:t>sistem</w:t>
      </w:r>
      <w:proofErr w:type="spellEnd"/>
      <w:r>
        <w:t xml:space="preserve"> </w:t>
      </w:r>
      <w:proofErr w:type="spellStart"/>
      <w:r>
        <w:t>perlu</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semua</w:t>
      </w:r>
      <w:proofErr w:type="spellEnd"/>
      <w:r>
        <w:t xml:space="preserve"> </w:t>
      </w:r>
      <w:proofErr w:type="spellStart"/>
      <w:r>
        <w:t>aplikasi</w:t>
      </w:r>
      <w:proofErr w:type="spellEnd"/>
      <w:r>
        <w:t xml:space="preserve"> </w:t>
      </w:r>
      <w:proofErr w:type="spellStart"/>
      <w:r>
        <w:t>kamera</w:t>
      </w:r>
      <w:proofErr w:type="spellEnd"/>
      <w:r>
        <w:t xml:space="preserve"> yang </w:t>
      </w:r>
      <w:proofErr w:type="spellStart"/>
      <w:r>
        <w:t>digunakan</w:t>
      </w:r>
      <w:proofErr w:type="spellEnd"/>
      <w:r>
        <w:t xml:space="preserve"> oleh </w:t>
      </w:r>
      <w:proofErr w:type="spellStart"/>
      <w:r>
        <w:t>berbagai</w:t>
      </w:r>
      <w:proofErr w:type="spellEnd"/>
      <w:r>
        <w:t xml:space="preserve"> </w:t>
      </w:r>
      <w:proofErr w:type="spellStart"/>
      <w:r>
        <w:t>klien</w:t>
      </w:r>
      <w:proofErr w:type="spellEnd"/>
      <w:r>
        <w:t xml:space="preserve"> </w:t>
      </w:r>
      <w:proofErr w:type="spellStart"/>
      <w:r>
        <w:t>perusahaan</w:t>
      </w:r>
      <w:proofErr w:type="spellEnd"/>
      <w:r>
        <w:t xml:space="preserve"> yang </w:t>
      </w:r>
      <w:proofErr w:type="spellStart"/>
      <w:r>
        <w:t>selain</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aplikasi</w:t>
      </w:r>
      <w:proofErr w:type="spellEnd"/>
      <w:r>
        <w:t xml:space="preserve"> </w:t>
      </w:r>
      <w:proofErr w:type="spellStart"/>
      <w:r>
        <w:t>kamera</w:t>
      </w:r>
      <w:proofErr w:type="spellEnd"/>
      <w:r>
        <w:t xml:space="preserve"> </w:t>
      </w:r>
      <w:proofErr w:type="spellStart"/>
      <w:r>
        <w:t>berbeda</w:t>
      </w:r>
      <w:proofErr w:type="spellEnd"/>
      <w:r>
        <w:t xml:space="preserve"> </w:t>
      </w:r>
      <w:proofErr w:type="spellStart"/>
      <w:r>
        <w:t>dari</w:t>
      </w:r>
      <w:proofErr w:type="spellEnd"/>
      <w:r>
        <w:t xml:space="preserve"> </w:t>
      </w:r>
      <w:proofErr w:type="spellStart"/>
      <w:r>
        <w:t>ponsel-ponsel</w:t>
      </w:r>
      <w:proofErr w:type="spellEnd"/>
      <w:r>
        <w:t xml:space="preserve"> </w:t>
      </w:r>
      <w:proofErr w:type="spellStart"/>
      <w:r>
        <w:t>berbeda</w:t>
      </w:r>
      <w:proofErr w:type="spellEnd"/>
      <w:r>
        <w:t xml:space="preserve"> juga </w:t>
      </w:r>
      <w:proofErr w:type="spellStart"/>
      <w:r>
        <w:t>termasuk</w:t>
      </w:r>
      <w:proofErr w:type="spellEnd"/>
      <w:r>
        <w:t xml:space="preserve"> </w:t>
      </w:r>
      <w:proofErr w:type="spellStart"/>
      <w:r>
        <w:t>aplikasi</w:t>
      </w:r>
      <w:proofErr w:type="spellEnd"/>
      <w:r>
        <w:t xml:space="preserve"> </w:t>
      </w:r>
      <w:proofErr w:type="spellStart"/>
      <w:r>
        <w:t>kamera</w:t>
      </w:r>
      <w:proofErr w:type="spellEnd"/>
      <w:r>
        <w:t xml:space="preserve"> </w:t>
      </w:r>
      <w:proofErr w:type="spellStart"/>
      <w:r>
        <w:t>unduhan</w:t>
      </w:r>
      <w:proofErr w:type="spellEnd"/>
      <w:r>
        <w:t xml:space="preserve"> </w:t>
      </w:r>
      <w:proofErr w:type="spellStart"/>
      <w:r>
        <w:t>seperti</w:t>
      </w:r>
      <w:proofErr w:type="spellEnd"/>
      <w:r>
        <w:t xml:space="preserve"> </w:t>
      </w:r>
      <w:proofErr w:type="spellStart"/>
      <w:r>
        <w:t>CamScanner</w:t>
      </w:r>
      <w:proofErr w:type="spellEnd"/>
      <w:r>
        <w:t xml:space="preserve"> yang </w:t>
      </w:r>
      <w:proofErr w:type="spellStart"/>
      <w:r>
        <w:t>terus</w:t>
      </w:r>
      <w:proofErr w:type="spellEnd"/>
      <w:r>
        <w:t xml:space="preserve"> </w:t>
      </w:r>
      <w:proofErr w:type="spellStart"/>
      <w:r>
        <w:t>bergulir</w:t>
      </w:r>
      <w:proofErr w:type="spellEnd"/>
      <w:r>
        <w:t xml:space="preserve"> </w:t>
      </w:r>
      <w:proofErr w:type="spellStart"/>
      <w:r>
        <w:t>dari</w:t>
      </w:r>
      <w:proofErr w:type="spellEnd"/>
      <w:r>
        <w:t xml:space="preserve"> </w:t>
      </w:r>
      <w:proofErr w:type="spellStart"/>
      <w:r>
        <w:t>waktu</w:t>
      </w:r>
      <w:proofErr w:type="spellEnd"/>
      <w:r>
        <w:t xml:space="preserve"> ke </w:t>
      </w:r>
      <w:proofErr w:type="spellStart"/>
      <w:r>
        <w:t>waktu</w:t>
      </w:r>
      <w:proofErr w:type="spellEnd"/>
      <w:r>
        <w:t xml:space="preserve">, </w:t>
      </w:r>
      <w:proofErr w:type="spellStart"/>
      <w:r>
        <w:t>menjadi</w:t>
      </w:r>
      <w:proofErr w:type="spellEnd"/>
      <w:r>
        <w:t xml:space="preserve"> </w:t>
      </w:r>
      <w:proofErr w:type="spellStart"/>
      <w:r>
        <w:t>pemeliharaannya</w:t>
      </w:r>
      <w:proofErr w:type="spellEnd"/>
      <w:r>
        <w:t xml:space="preserve"> </w:t>
      </w:r>
      <w:proofErr w:type="spellStart"/>
      <w:r>
        <w:t>terlalu</w:t>
      </w:r>
      <w:proofErr w:type="spellEnd"/>
      <w:r>
        <w:t xml:space="preserve"> </w:t>
      </w:r>
      <w:proofErr w:type="spellStart"/>
      <w:r>
        <w:t>kompleks</w:t>
      </w:r>
      <w:proofErr w:type="spellEnd"/>
      <w:r>
        <w:t xml:space="preserve">. </w:t>
      </w:r>
    </w:p>
    <w:p w14:paraId="7CA29F04" w14:textId="77BE6126" w:rsidR="00567AF3" w:rsidRDefault="00567AF3" w:rsidP="00567AF3">
      <w:pPr>
        <w:pStyle w:val="paragraf"/>
      </w:pPr>
      <w:proofErr w:type="spellStart"/>
      <w:r>
        <w:lastRenderedPageBreak/>
        <w:t>Supaya</w:t>
      </w:r>
      <w:proofErr w:type="spellEnd"/>
      <w:r w:rsidR="009F2A11">
        <w:t xml:space="preserve"> </w:t>
      </w:r>
      <w:proofErr w:type="spellStart"/>
      <w:r w:rsidR="009F2A11">
        <w:t>dapat</w:t>
      </w:r>
      <w:proofErr w:type="spellEnd"/>
      <w:r w:rsidR="009F2A11">
        <w:t xml:space="preserve"> </w:t>
      </w:r>
      <w:proofErr w:type="spellStart"/>
      <w:r w:rsidR="009F2A11">
        <w:t>diintegrasi</w:t>
      </w:r>
      <w:proofErr w:type="spellEnd"/>
      <w:r w:rsidR="009F2A11">
        <w:t xml:space="preserve"> </w:t>
      </w:r>
      <w:proofErr w:type="spellStart"/>
      <w:r w:rsidR="009F2A11">
        <w:t>dengan</w:t>
      </w:r>
      <w:proofErr w:type="spellEnd"/>
      <w:r w:rsidR="009F2A11">
        <w:t xml:space="preserve"> </w:t>
      </w:r>
      <w:proofErr w:type="spellStart"/>
      <w:r w:rsidR="009F2A11">
        <w:t>aplikasi</w:t>
      </w:r>
      <w:proofErr w:type="spellEnd"/>
      <w:r w:rsidR="009F2A11">
        <w:t xml:space="preserve"> </w:t>
      </w:r>
      <w:proofErr w:type="spellStart"/>
      <w:r w:rsidR="009F2A11">
        <w:t>kamera</w:t>
      </w:r>
      <w:proofErr w:type="spellEnd"/>
      <w:r w:rsidR="009F2A11">
        <w:t xml:space="preserve"> </w:t>
      </w:r>
      <w:proofErr w:type="spellStart"/>
      <w:r w:rsidR="009F2A11">
        <w:t>sendiri</w:t>
      </w:r>
      <w:proofErr w:type="spellEnd"/>
      <w:r w:rsidR="009F2A11">
        <w:t xml:space="preserve"> </w:t>
      </w:r>
      <w:proofErr w:type="spellStart"/>
      <w:r w:rsidR="009F2A11">
        <w:t>memerlukan</w:t>
      </w:r>
      <w:proofErr w:type="spellEnd"/>
      <w:r w:rsidR="009F2A11">
        <w:t xml:space="preserve"> </w:t>
      </w:r>
      <w:proofErr w:type="spellStart"/>
      <w:r w:rsidR="009F2A11">
        <w:t>klien</w:t>
      </w:r>
      <w:proofErr w:type="spellEnd"/>
      <w:r w:rsidR="009F2A11">
        <w:t xml:space="preserve"> untuk </w:t>
      </w:r>
      <w:proofErr w:type="spellStart"/>
      <w:r w:rsidR="009F2A11">
        <w:t>mengunduh</w:t>
      </w:r>
      <w:proofErr w:type="spellEnd"/>
      <w:r w:rsidR="009F2A11">
        <w:t xml:space="preserve"> </w:t>
      </w:r>
      <w:proofErr w:type="spellStart"/>
      <w:r w:rsidR="009F2A11">
        <w:t>aplikasi</w:t>
      </w:r>
      <w:proofErr w:type="spellEnd"/>
      <w:r w:rsidR="009F2A11">
        <w:t xml:space="preserve"> </w:t>
      </w:r>
      <w:proofErr w:type="spellStart"/>
      <w:r w:rsidR="009F2A11">
        <w:t>berbeda</w:t>
      </w:r>
      <w:proofErr w:type="spellEnd"/>
      <w:r w:rsidR="009F2A11">
        <w:t xml:space="preserve"> yang </w:t>
      </w:r>
      <w:proofErr w:type="spellStart"/>
      <w:r w:rsidR="009F2A11">
        <w:t>dapat</w:t>
      </w:r>
      <w:proofErr w:type="spellEnd"/>
      <w:r w:rsidR="009F2A11">
        <w:t xml:space="preserve"> </w:t>
      </w:r>
      <w:proofErr w:type="spellStart"/>
      <w:r w:rsidR="009F2A11">
        <w:t>memberatkan</w:t>
      </w:r>
      <w:proofErr w:type="spellEnd"/>
      <w:r w:rsidR="009F2A11">
        <w:t xml:space="preserve"> </w:t>
      </w:r>
      <w:proofErr w:type="spellStart"/>
      <w:r w:rsidR="009F2A11">
        <w:t>klien</w:t>
      </w:r>
      <w:proofErr w:type="spellEnd"/>
      <w:r w:rsidR="009F2A11">
        <w:t xml:space="preserve"> </w:t>
      </w:r>
      <w:proofErr w:type="spellStart"/>
      <w:r w:rsidR="009F2A11">
        <w:t>terutama</w:t>
      </w:r>
      <w:proofErr w:type="spellEnd"/>
      <w:r w:rsidR="009F2A11">
        <w:t xml:space="preserve"> </w:t>
      </w:r>
      <w:proofErr w:type="spellStart"/>
      <w:r w:rsidR="009F2A11">
        <w:t>klien</w:t>
      </w:r>
      <w:proofErr w:type="spellEnd"/>
      <w:r w:rsidR="009F2A11">
        <w:t xml:space="preserve"> yang </w:t>
      </w:r>
      <w:proofErr w:type="spellStart"/>
      <w:r w:rsidR="009F2A11">
        <w:t>tidak</w:t>
      </w:r>
      <w:proofErr w:type="spellEnd"/>
      <w:r w:rsidR="009F2A11">
        <w:t xml:space="preserve"> </w:t>
      </w:r>
      <w:proofErr w:type="spellStart"/>
      <w:r w:rsidR="009F2A11">
        <w:t>terlalu</w:t>
      </w:r>
      <w:proofErr w:type="spellEnd"/>
      <w:r w:rsidR="009F2A11">
        <w:t xml:space="preserve"> </w:t>
      </w:r>
      <w:proofErr w:type="spellStart"/>
      <w:r w:rsidR="009F2A11">
        <w:t>fasih</w:t>
      </w:r>
      <w:proofErr w:type="spellEnd"/>
      <w:r w:rsidR="009F2A11">
        <w:t xml:space="preserve"> </w:t>
      </w:r>
      <w:proofErr w:type="spellStart"/>
      <w:r w:rsidR="009F2A11">
        <w:t>teknologi</w:t>
      </w:r>
      <w:proofErr w:type="spellEnd"/>
      <w:r w:rsidR="009F2A11">
        <w:t xml:space="preserve"> dan juga </w:t>
      </w:r>
      <w:proofErr w:type="spellStart"/>
      <w:r w:rsidR="009F2A11">
        <w:t>m</w:t>
      </w:r>
      <w:r>
        <w:t>empersulit</w:t>
      </w:r>
      <w:proofErr w:type="spellEnd"/>
      <w:r>
        <w:t xml:space="preserve"> proses </w:t>
      </w:r>
      <w:proofErr w:type="spellStart"/>
      <w:r>
        <w:t>pengambilan</w:t>
      </w:r>
      <w:proofErr w:type="spellEnd"/>
      <w:r>
        <w:t xml:space="preserve"> </w:t>
      </w:r>
      <w:proofErr w:type="spellStart"/>
      <w:r>
        <w:t>foto</w:t>
      </w:r>
      <w:proofErr w:type="spellEnd"/>
      <w:r>
        <w:t xml:space="preserve"> </w:t>
      </w:r>
      <w:proofErr w:type="spellStart"/>
      <w:r>
        <w:t>dengan</w:t>
      </w:r>
      <w:proofErr w:type="spellEnd"/>
      <w:r>
        <w:t xml:space="preserve"> </w:t>
      </w:r>
      <w:proofErr w:type="spellStart"/>
      <w:r>
        <w:t>mengabaikan</w:t>
      </w:r>
      <w:proofErr w:type="spellEnd"/>
      <w:r>
        <w:t xml:space="preserve"> </w:t>
      </w:r>
      <w:proofErr w:type="spellStart"/>
      <w:r>
        <w:t>inovasi</w:t>
      </w:r>
      <w:proofErr w:type="spellEnd"/>
      <w:r>
        <w:t xml:space="preserve"> yang </w:t>
      </w:r>
      <w:proofErr w:type="spellStart"/>
      <w:r>
        <w:t>telah</w:t>
      </w:r>
      <w:proofErr w:type="spellEnd"/>
      <w:r>
        <w:t xml:space="preserve"> </w:t>
      </w:r>
      <w:proofErr w:type="spellStart"/>
      <w:r>
        <w:t>ada</w:t>
      </w:r>
      <w:proofErr w:type="spellEnd"/>
      <w:r>
        <w:t xml:space="preserve"> pada </w:t>
      </w:r>
      <w:proofErr w:type="spellStart"/>
      <w:r>
        <w:t>aplikasi</w:t>
      </w:r>
      <w:proofErr w:type="spellEnd"/>
      <w:r>
        <w:t xml:space="preserve"> </w:t>
      </w:r>
      <w:proofErr w:type="spellStart"/>
      <w:r>
        <w:t>seperti</w:t>
      </w:r>
      <w:proofErr w:type="spellEnd"/>
      <w:r>
        <w:t xml:space="preserve"> </w:t>
      </w:r>
      <w:proofErr w:type="spellStart"/>
      <w:r>
        <w:t>CamScanner</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menginterupsi</w:t>
      </w:r>
      <w:proofErr w:type="spellEnd"/>
      <w:r>
        <w:t xml:space="preserve"> </w:t>
      </w:r>
      <w:proofErr w:type="spellStart"/>
      <w:r>
        <w:t>saat</w:t>
      </w:r>
      <w:proofErr w:type="spellEnd"/>
      <w:r>
        <w:t xml:space="preserve"> </w:t>
      </w:r>
      <w:proofErr w:type="spellStart"/>
      <w:r>
        <w:t>dideteksi</w:t>
      </w:r>
      <w:proofErr w:type="spellEnd"/>
      <w:r>
        <w:t xml:space="preserve"> </w:t>
      </w:r>
      <w:proofErr w:type="spellStart"/>
      <w:r>
        <w:t>sebuah</w:t>
      </w:r>
      <w:proofErr w:type="spellEnd"/>
      <w:r>
        <w:t xml:space="preserve"> </w:t>
      </w:r>
      <w:proofErr w:type="spellStart"/>
      <w:r>
        <w:t>foto</w:t>
      </w:r>
      <w:proofErr w:type="spellEnd"/>
      <w:r>
        <w:t xml:space="preserve"> </w:t>
      </w:r>
      <w:proofErr w:type="spellStart"/>
      <w:r>
        <w:t>diambil</w:t>
      </w:r>
      <w:proofErr w:type="spellEnd"/>
      <w:r>
        <w:t xml:space="preserve"> </w:t>
      </w:r>
      <w:proofErr w:type="spellStart"/>
      <w:r>
        <w:t>memerlukan</w:t>
      </w:r>
      <w:proofErr w:type="spellEnd"/>
      <w:r>
        <w:t xml:space="preserve"> </w:t>
      </w:r>
      <w:proofErr w:type="spellStart"/>
      <w:r>
        <w:t>klien</w:t>
      </w:r>
      <w:proofErr w:type="spellEnd"/>
      <w:r>
        <w:t xml:space="preserve"> </w:t>
      </w:r>
      <w:proofErr w:type="spellStart"/>
      <w:r>
        <w:t>memberi</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ponsel</w:t>
      </w:r>
      <w:proofErr w:type="spellEnd"/>
      <w:r>
        <w:t xml:space="preserve"> </w:t>
      </w:r>
      <w:proofErr w:type="spellStart"/>
      <w:r>
        <w:t>klien</w:t>
      </w:r>
      <w:proofErr w:type="spellEnd"/>
      <w:r>
        <w:t xml:space="preserve"> </w:t>
      </w:r>
      <w:proofErr w:type="spellStart"/>
      <w:r>
        <w:t>diluar</w:t>
      </w:r>
      <w:proofErr w:type="spellEnd"/>
      <w:r>
        <w:t xml:space="preserve"> </w:t>
      </w:r>
      <w:proofErr w:type="spellStart"/>
      <w:r>
        <w:t>penggunaan</w:t>
      </w:r>
      <w:proofErr w:type="spellEnd"/>
      <w:r>
        <w:t xml:space="preserve"> </w:t>
      </w:r>
      <w:proofErr w:type="spellStart"/>
      <w:r>
        <w:t>aplikasi</w:t>
      </w:r>
      <w:proofErr w:type="spellEnd"/>
      <w:r>
        <w:t xml:space="preserve">, </w:t>
      </w:r>
      <w:proofErr w:type="spellStart"/>
      <w:r>
        <w:t>sehingga</w:t>
      </w:r>
      <w:proofErr w:type="spellEnd"/>
      <w:r>
        <w:t xml:space="preserve"> </w:t>
      </w:r>
      <w:proofErr w:type="spellStart"/>
      <w:r>
        <w:t>selain</w:t>
      </w:r>
      <w:proofErr w:type="spellEnd"/>
      <w:r>
        <w:t xml:space="preserve"> </w:t>
      </w:r>
      <w:proofErr w:type="spellStart"/>
      <w:r>
        <w:t>mempersulit</w:t>
      </w:r>
      <w:proofErr w:type="spellEnd"/>
      <w:r>
        <w:t xml:space="preserve"> </w:t>
      </w:r>
      <w:proofErr w:type="spellStart"/>
      <w:r>
        <w:t>klien</w:t>
      </w:r>
      <w:proofErr w:type="spellEnd"/>
      <w:r>
        <w:t xml:space="preserve"> untuk </w:t>
      </w:r>
      <w:proofErr w:type="spellStart"/>
      <w:r>
        <w:t>mengunduh</w:t>
      </w:r>
      <w:proofErr w:type="spellEnd"/>
      <w:r>
        <w:t xml:space="preserve"> </w:t>
      </w:r>
      <w:proofErr w:type="spellStart"/>
      <w:r>
        <w:t>aplikasi</w:t>
      </w:r>
      <w:proofErr w:type="spellEnd"/>
      <w:r>
        <w:t xml:space="preserve"> baru juga </w:t>
      </w:r>
      <w:proofErr w:type="spellStart"/>
      <w:r>
        <w:t>dapat</w:t>
      </w:r>
      <w:proofErr w:type="spellEnd"/>
      <w:r>
        <w:t xml:space="preserve"> </w:t>
      </w:r>
      <w:proofErr w:type="spellStart"/>
      <w:r>
        <w:t>menyebabkan</w:t>
      </w:r>
      <w:proofErr w:type="spellEnd"/>
      <w:r>
        <w:t xml:space="preserve"> </w:t>
      </w:r>
      <w:proofErr w:type="spellStart"/>
      <w:r>
        <w:t>masalah</w:t>
      </w:r>
      <w:proofErr w:type="spellEnd"/>
      <w:r>
        <w:t xml:space="preserve"> </w:t>
      </w:r>
      <w:proofErr w:type="spellStart"/>
      <w:r>
        <w:t>privasi</w:t>
      </w:r>
      <w:proofErr w:type="spellEnd"/>
      <w:r>
        <w:t xml:space="preserve"> dan </w:t>
      </w:r>
      <w:proofErr w:type="spellStart"/>
      <w:r>
        <w:t>keamanan</w:t>
      </w:r>
      <w:proofErr w:type="spellEnd"/>
      <w:r>
        <w:t>.</w:t>
      </w:r>
    </w:p>
    <w:p w14:paraId="58B164CF" w14:textId="40BF6E39" w:rsidR="00567AF3" w:rsidRDefault="00567AF3" w:rsidP="00567AF3">
      <w:pPr>
        <w:pStyle w:val="paragraf"/>
      </w:pPr>
      <w:r>
        <w:t xml:space="preserve">Untuk </w:t>
      </w:r>
      <w:proofErr w:type="spellStart"/>
      <w:r>
        <w:t>dapat</w:t>
      </w:r>
      <w:proofErr w:type="spellEnd"/>
      <w:r>
        <w:t xml:space="preserve"> </w:t>
      </w:r>
      <w:proofErr w:type="spellStart"/>
      <w:r>
        <w:t>menempatkan</w:t>
      </w:r>
      <w:proofErr w:type="spellEnd"/>
      <w:r>
        <w:t xml:space="preserve"> </w:t>
      </w:r>
      <w:proofErr w:type="spellStart"/>
      <w:r>
        <w:t>solusi</w:t>
      </w:r>
      <w:proofErr w:type="spellEnd"/>
      <w:r>
        <w:t xml:space="preserve"> pada </w:t>
      </w:r>
      <w:proofErr w:type="spellStart"/>
      <w:r>
        <w:t>kesempatan</w:t>
      </w:r>
      <w:proofErr w:type="spellEnd"/>
      <w:r>
        <w:t xml:space="preserve"> </w:t>
      </w:r>
      <w:proofErr w:type="spellStart"/>
      <w:r>
        <w:t>kedua</w:t>
      </w:r>
      <w:proofErr w:type="spellEnd"/>
      <w:r>
        <w:t xml:space="preserve">, </w:t>
      </w:r>
      <w:proofErr w:type="spellStart"/>
      <w:r>
        <w:t>sistem</w:t>
      </w:r>
      <w:proofErr w:type="spellEnd"/>
      <w:r>
        <w:t xml:space="preserve"> yang </w:t>
      </w:r>
      <w:proofErr w:type="spellStart"/>
      <w:r>
        <w:t>dibuat</w:t>
      </w:r>
      <w:proofErr w:type="spellEnd"/>
      <w:r>
        <w:t xml:space="preserve"> </w:t>
      </w:r>
      <w:proofErr w:type="spellStart"/>
      <w:r>
        <w:t>perlu</w:t>
      </w:r>
      <w:proofErr w:type="spellEnd"/>
      <w:r>
        <w:t xml:space="preserve"> </w:t>
      </w:r>
      <w:proofErr w:type="spellStart"/>
      <w:r>
        <w:t>diintegrasi</w:t>
      </w:r>
      <w:proofErr w:type="spellEnd"/>
      <w:r>
        <w:t xml:space="preserve"> </w:t>
      </w:r>
      <w:proofErr w:type="spellStart"/>
      <w:r>
        <w:t>dengan</w:t>
      </w:r>
      <w:proofErr w:type="spellEnd"/>
      <w:r>
        <w:t xml:space="preserve"> WhatsApp </w:t>
      </w:r>
      <w:proofErr w:type="spellStart"/>
      <w:r>
        <w:t>atau</w:t>
      </w:r>
      <w:proofErr w:type="spellEnd"/>
      <w:r>
        <w:t xml:space="preserve"> </w:t>
      </w:r>
      <w:proofErr w:type="spellStart"/>
      <w:r>
        <w:t>dengan</w:t>
      </w:r>
      <w:proofErr w:type="spellEnd"/>
      <w:r>
        <w:t xml:space="preserve"> </w:t>
      </w:r>
      <w:proofErr w:type="spellStart"/>
      <w:r>
        <w:t>sebuah</w:t>
      </w:r>
      <w:proofErr w:type="spellEnd"/>
      <w:r>
        <w:t xml:space="preserve"> </w:t>
      </w:r>
      <w:proofErr w:type="spellStart"/>
      <w:r>
        <w:t>sistem</w:t>
      </w:r>
      <w:proofErr w:type="spellEnd"/>
      <w:r>
        <w:t xml:space="preserve"> baru untuk </w:t>
      </w:r>
      <w:proofErr w:type="spellStart"/>
      <w:r>
        <w:t>mengolah</w:t>
      </w:r>
      <w:proofErr w:type="spellEnd"/>
      <w:r>
        <w:t xml:space="preserve"> </w:t>
      </w:r>
      <w:proofErr w:type="spellStart"/>
      <w:r>
        <w:t>gambar</w:t>
      </w:r>
      <w:proofErr w:type="spellEnd"/>
      <w:r>
        <w:t xml:space="preserve"> yang </w:t>
      </w:r>
      <w:proofErr w:type="spellStart"/>
      <w:r>
        <w:t>diterima</w:t>
      </w:r>
      <w:proofErr w:type="spellEnd"/>
      <w:r>
        <w:t xml:space="preserve">. </w:t>
      </w:r>
      <w:proofErr w:type="spellStart"/>
      <w:r>
        <w:t>Supaya</w:t>
      </w:r>
      <w:proofErr w:type="spellEnd"/>
      <w:r>
        <w:t xml:space="preserve"> </w:t>
      </w:r>
      <w:proofErr w:type="spellStart"/>
      <w:r>
        <w:t>dapat</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sistem</w:t>
      </w:r>
      <w:proofErr w:type="spellEnd"/>
      <w:r>
        <w:t xml:space="preserve"> baru, </w:t>
      </w:r>
      <w:proofErr w:type="spellStart"/>
      <w:r>
        <w:t>perlu</w:t>
      </w:r>
      <w:proofErr w:type="spellEnd"/>
      <w:r>
        <w:t xml:space="preserve"> </w:t>
      </w:r>
      <w:proofErr w:type="spellStart"/>
      <w:r>
        <w:t>dibuat</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pusat</w:t>
      </w:r>
      <w:proofErr w:type="spellEnd"/>
      <w:r>
        <w:t xml:space="preserve"> </w:t>
      </w:r>
      <w:proofErr w:type="spellStart"/>
      <w:r>
        <w:t>penerimaan</w:t>
      </w:r>
      <w:proofErr w:type="spellEnd"/>
      <w:r>
        <w:t xml:space="preserve"> </w:t>
      </w:r>
      <w:proofErr w:type="spellStart"/>
      <w:r>
        <w:t>dokumen</w:t>
      </w:r>
      <w:proofErr w:type="spellEnd"/>
      <w:r>
        <w:t xml:space="preserve"> yang </w:t>
      </w:r>
      <w:proofErr w:type="spellStart"/>
      <w:r>
        <w:t>dapat</w:t>
      </w:r>
      <w:proofErr w:type="spellEnd"/>
      <w:r>
        <w:t xml:space="preserve"> </w:t>
      </w:r>
      <w:proofErr w:type="spellStart"/>
      <w:r>
        <w:t>menyulitkan</w:t>
      </w:r>
      <w:proofErr w:type="spellEnd"/>
      <w:r>
        <w:t xml:space="preserve"> </w:t>
      </w:r>
      <w:proofErr w:type="spellStart"/>
      <w:r>
        <w:t>klien</w:t>
      </w:r>
      <w:proofErr w:type="spellEnd"/>
      <w:r>
        <w:t xml:space="preserve"> yang </w:t>
      </w:r>
      <w:proofErr w:type="spellStart"/>
      <w:r>
        <w:t>kurang</w:t>
      </w:r>
      <w:proofErr w:type="spellEnd"/>
      <w:r>
        <w:t xml:space="preserve"> </w:t>
      </w:r>
      <w:proofErr w:type="spellStart"/>
      <w:r>
        <w:t>fasih</w:t>
      </w:r>
      <w:proofErr w:type="spellEnd"/>
      <w:r>
        <w:t xml:space="preserve"> </w:t>
      </w:r>
      <w:proofErr w:type="spellStart"/>
      <w:r>
        <w:t>teknologi</w:t>
      </w:r>
      <w:proofErr w:type="spellEnd"/>
      <w:r>
        <w:t xml:space="preserve"> </w:t>
      </w:r>
      <w:proofErr w:type="spellStart"/>
      <w:r>
        <w:t>walau</w:t>
      </w:r>
      <w:proofErr w:type="spellEnd"/>
      <w:r>
        <w:t xml:space="preserve"> </w:t>
      </w:r>
      <w:proofErr w:type="spellStart"/>
      <w:r>
        <w:t>sistem</w:t>
      </w:r>
      <w:proofErr w:type="spellEnd"/>
      <w:r>
        <w:t xml:space="preserve"> </w:t>
      </w:r>
      <w:proofErr w:type="spellStart"/>
      <w:r>
        <w:t>tersebut</w:t>
      </w:r>
      <w:proofErr w:type="spellEnd"/>
      <w:r>
        <w:t xml:space="preserve"> </w:t>
      </w:r>
      <w:proofErr w:type="spellStart"/>
      <w:r>
        <w:t>dibuat</w:t>
      </w:r>
      <w:proofErr w:type="spellEnd"/>
      <w:r>
        <w:t xml:space="preserve"> </w:t>
      </w:r>
      <w:proofErr w:type="spellStart"/>
      <w:r>
        <w:t>dalam</w:t>
      </w:r>
      <w:proofErr w:type="spellEnd"/>
      <w:r>
        <w:t xml:space="preserve"> </w:t>
      </w:r>
      <w:proofErr w:type="spellStart"/>
      <w:r>
        <w:t>bentuk</w:t>
      </w:r>
      <w:proofErr w:type="spellEnd"/>
      <w:r>
        <w:t xml:space="preserve"> </w:t>
      </w:r>
      <w:r w:rsidRPr="00567AF3">
        <w:rPr>
          <w:i/>
          <w:iCs/>
        </w:rPr>
        <w:t>mobile app</w:t>
      </w:r>
      <w:r>
        <w:t xml:space="preserve"> </w:t>
      </w:r>
      <w:proofErr w:type="spellStart"/>
      <w:r>
        <w:t>ataupun</w:t>
      </w:r>
      <w:proofErr w:type="spellEnd"/>
      <w:r>
        <w:t xml:space="preserve"> </w:t>
      </w:r>
      <w:r w:rsidRPr="00567AF3">
        <w:rPr>
          <w:i/>
          <w:iCs/>
        </w:rPr>
        <w:t>web app</w:t>
      </w:r>
      <w:r w:rsidR="00023169">
        <w:t xml:space="preserve"> dan </w:t>
      </w:r>
      <w:proofErr w:type="spellStart"/>
      <w:r w:rsidR="00023169">
        <w:t>dapat</w:t>
      </w:r>
      <w:proofErr w:type="spellEnd"/>
      <w:r w:rsidR="00023169">
        <w:t xml:space="preserve"> </w:t>
      </w:r>
      <w:proofErr w:type="spellStart"/>
      <w:r w:rsidR="00023169">
        <w:t>menyulitkan</w:t>
      </w:r>
      <w:proofErr w:type="spellEnd"/>
      <w:r w:rsidR="00023169">
        <w:t xml:space="preserve"> </w:t>
      </w:r>
      <w:proofErr w:type="spellStart"/>
      <w:r w:rsidR="00023169">
        <w:t>staf</w:t>
      </w:r>
      <w:proofErr w:type="spellEnd"/>
      <w:r w:rsidR="00023169">
        <w:t xml:space="preserve"> yang </w:t>
      </w:r>
      <w:proofErr w:type="spellStart"/>
      <w:r w:rsidR="00023169">
        <w:t>telah</w:t>
      </w:r>
      <w:proofErr w:type="spellEnd"/>
      <w:r w:rsidR="00023169">
        <w:t xml:space="preserve"> </w:t>
      </w:r>
      <w:proofErr w:type="spellStart"/>
      <w:r w:rsidR="00023169">
        <w:t>menggunakan</w:t>
      </w:r>
      <w:proofErr w:type="spellEnd"/>
      <w:r w:rsidR="00023169">
        <w:t xml:space="preserve"> WhatsApp </w:t>
      </w:r>
      <w:proofErr w:type="spellStart"/>
      <w:r w:rsidR="00023169">
        <w:t>sebagai</w:t>
      </w:r>
      <w:proofErr w:type="spellEnd"/>
      <w:r w:rsidR="00023169">
        <w:t xml:space="preserve"> </w:t>
      </w:r>
      <w:proofErr w:type="spellStart"/>
      <w:r w:rsidR="00023169">
        <w:t>metode</w:t>
      </w:r>
      <w:proofErr w:type="spellEnd"/>
      <w:r w:rsidR="00023169">
        <w:t xml:space="preserve"> </w:t>
      </w:r>
      <w:proofErr w:type="spellStart"/>
      <w:r w:rsidR="00023169">
        <w:t>berkomunikasi</w:t>
      </w:r>
      <w:proofErr w:type="spellEnd"/>
      <w:r w:rsidR="00023169">
        <w:t xml:space="preserve"> </w:t>
      </w:r>
      <w:proofErr w:type="spellStart"/>
      <w:r w:rsidR="00023169">
        <w:t>dengan</w:t>
      </w:r>
      <w:proofErr w:type="spellEnd"/>
      <w:r w:rsidR="00023169">
        <w:t xml:space="preserve"> </w:t>
      </w:r>
      <w:proofErr w:type="spellStart"/>
      <w:r w:rsidR="00023169">
        <w:t>klien</w:t>
      </w:r>
      <w:proofErr w:type="spellEnd"/>
      <w:r>
        <w:t>.</w:t>
      </w:r>
    </w:p>
    <w:p w14:paraId="1D72C2B1" w14:textId="041B4C30" w:rsidR="009A6B7E" w:rsidRDefault="00567AF3" w:rsidP="00023169">
      <w:pPr>
        <w:pStyle w:val="paragraf"/>
      </w:pPr>
      <w:proofErr w:type="spellStart"/>
      <w:r>
        <w:t>Supaya</w:t>
      </w:r>
      <w:proofErr w:type="spellEnd"/>
      <w:r>
        <w:t xml:space="preserve"> </w:t>
      </w:r>
      <w:proofErr w:type="spellStart"/>
      <w:r>
        <w:t>dapat</w:t>
      </w:r>
      <w:proofErr w:type="spellEnd"/>
      <w:r>
        <w:t xml:space="preserve"> </w:t>
      </w:r>
      <w:proofErr w:type="spellStart"/>
      <w:r>
        <w:t>diintegrasi</w:t>
      </w:r>
      <w:proofErr w:type="spellEnd"/>
      <w:r>
        <w:t xml:space="preserve"> </w:t>
      </w:r>
      <w:proofErr w:type="spellStart"/>
      <w:r>
        <w:t>dengan</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ada</w:t>
      </w:r>
      <w:proofErr w:type="spellEnd"/>
      <w:r>
        <w:t xml:space="preserve"> (WhatsApp) </w:t>
      </w:r>
      <w:proofErr w:type="spellStart"/>
      <w:r>
        <w:t>dapat</w:t>
      </w:r>
      <w:proofErr w:type="spellEnd"/>
      <w:r>
        <w:t xml:space="preserve"> </w:t>
      </w:r>
      <w:proofErr w:type="spellStart"/>
      <w:r>
        <w:t>digunakan</w:t>
      </w:r>
      <w:proofErr w:type="spellEnd"/>
      <w:r>
        <w:t xml:space="preserve"> WhatsApp Business Platform </w:t>
      </w:r>
      <w:proofErr w:type="spellStart"/>
      <w:r>
        <w:t>sehingga</w:t>
      </w:r>
      <w:proofErr w:type="spellEnd"/>
      <w:r>
        <w:t xml:space="preserve"> </w:t>
      </w:r>
      <w:proofErr w:type="spellStart"/>
      <w:r>
        <w:t>dapat</w:t>
      </w:r>
      <w:proofErr w:type="spellEnd"/>
      <w:r>
        <w:t xml:space="preserve"> </w:t>
      </w:r>
      <w:proofErr w:type="spellStart"/>
      <w:r w:rsidR="005B04E2">
        <w:t>menjadi</w:t>
      </w:r>
      <w:proofErr w:type="spellEnd"/>
      <w:r w:rsidR="005B04E2">
        <w:t xml:space="preserve"> tempat </w:t>
      </w:r>
      <w:proofErr w:type="spellStart"/>
      <w:r w:rsidR="005B04E2">
        <w:t>bagi</w:t>
      </w:r>
      <w:proofErr w:type="spellEnd"/>
      <w:r w:rsidR="005B04E2">
        <w:t xml:space="preserve"> </w:t>
      </w:r>
      <w:proofErr w:type="spellStart"/>
      <w:r w:rsidR="005B04E2">
        <w:t>klien</w:t>
      </w:r>
      <w:proofErr w:type="spellEnd"/>
      <w:r w:rsidR="005B04E2">
        <w:t xml:space="preserve"> untuk </w:t>
      </w:r>
      <w:proofErr w:type="spellStart"/>
      <w:r w:rsidR="005B04E2">
        <w:t>mengirim</w:t>
      </w:r>
      <w:proofErr w:type="spellEnd"/>
      <w:r w:rsidR="005B04E2">
        <w:t xml:space="preserve"> </w:t>
      </w:r>
      <w:proofErr w:type="spellStart"/>
      <w:r w:rsidR="005B04E2">
        <w:t>foto</w:t>
      </w:r>
      <w:proofErr w:type="spellEnd"/>
      <w:r w:rsidR="005B04E2">
        <w:t xml:space="preserve"> </w:t>
      </w:r>
      <w:proofErr w:type="spellStart"/>
      <w:r w:rsidR="005B04E2">
        <w:t>dokumen</w:t>
      </w:r>
      <w:proofErr w:type="spellEnd"/>
      <w:r>
        <w:t xml:space="preserve">. </w:t>
      </w:r>
      <w:r w:rsidR="00023169">
        <w:t xml:space="preserve">Solusi ini </w:t>
      </w:r>
      <w:proofErr w:type="spellStart"/>
      <w:r w:rsidR="00023169">
        <w:t>dinilai</w:t>
      </w:r>
      <w:proofErr w:type="spellEnd"/>
      <w:r w:rsidR="00023169">
        <w:t xml:space="preserve"> </w:t>
      </w:r>
      <w:proofErr w:type="spellStart"/>
      <w:r w:rsidR="00023169">
        <w:t>lebih</w:t>
      </w:r>
      <w:proofErr w:type="spellEnd"/>
      <w:r w:rsidR="00023169">
        <w:t xml:space="preserve"> </w:t>
      </w:r>
      <w:proofErr w:type="spellStart"/>
      <w:r w:rsidR="00023169">
        <w:t>baik</w:t>
      </w:r>
      <w:proofErr w:type="spellEnd"/>
      <w:r w:rsidR="00023169">
        <w:t xml:space="preserve"> </w:t>
      </w:r>
      <w:proofErr w:type="spellStart"/>
      <w:r w:rsidR="00023169">
        <w:t>karena</w:t>
      </w:r>
      <w:proofErr w:type="spellEnd"/>
      <w:r w:rsidR="00023169">
        <w:t xml:space="preserve"> </w:t>
      </w:r>
      <w:proofErr w:type="spellStart"/>
      <w:r w:rsidR="00023169">
        <w:t>dalam</w:t>
      </w:r>
      <w:proofErr w:type="spellEnd"/>
      <w:r w:rsidR="00023169">
        <w:t xml:space="preserve"> </w:t>
      </w:r>
      <w:proofErr w:type="spellStart"/>
      <w:r w:rsidR="00023169">
        <w:t>implementasinya</w:t>
      </w:r>
      <w:proofErr w:type="spellEnd"/>
      <w:r w:rsidR="00023169">
        <w:t xml:space="preserve"> </w:t>
      </w:r>
      <w:proofErr w:type="spellStart"/>
      <w:r w:rsidR="00023169">
        <w:t>tidak</w:t>
      </w:r>
      <w:proofErr w:type="spellEnd"/>
      <w:r w:rsidR="00023169">
        <w:t xml:space="preserve"> </w:t>
      </w:r>
      <w:proofErr w:type="spellStart"/>
      <w:r w:rsidR="00023169">
        <w:t>secara</w:t>
      </w:r>
      <w:proofErr w:type="spellEnd"/>
      <w:r w:rsidR="00023169">
        <w:t xml:space="preserve"> </w:t>
      </w:r>
      <w:proofErr w:type="spellStart"/>
      <w:r w:rsidR="00023169">
        <w:t>drastis</w:t>
      </w:r>
      <w:proofErr w:type="spellEnd"/>
      <w:r w:rsidR="00023169">
        <w:t xml:space="preserve"> </w:t>
      </w:r>
      <w:proofErr w:type="spellStart"/>
      <w:r w:rsidR="00023169">
        <w:t>mengubah</w:t>
      </w:r>
      <w:proofErr w:type="spellEnd"/>
      <w:r w:rsidR="00023169">
        <w:t xml:space="preserve"> </w:t>
      </w:r>
      <w:proofErr w:type="spellStart"/>
      <w:r w:rsidR="00023169">
        <w:t>cara</w:t>
      </w:r>
      <w:proofErr w:type="spellEnd"/>
      <w:r w:rsidR="00023169">
        <w:t xml:space="preserve"> </w:t>
      </w:r>
      <w:proofErr w:type="spellStart"/>
      <w:r w:rsidR="00023169">
        <w:t>komunikasi</w:t>
      </w:r>
      <w:proofErr w:type="spellEnd"/>
      <w:r w:rsidR="00023169">
        <w:t xml:space="preserve"> </w:t>
      </w:r>
      <w:proofErr w:type="spellStart"/>
      <w:r w:rsidR="00023169">
        <w:t>antara</w:t>
      </w:r>
      <w:proofErr w:type="spellEnd"/>
      <w:r w:rsidR="00023169">
        <w:t xml:space="preserve"> </w:t>
      </w:r>
      <w:proofErr w:type="spellStart"/>
      <w:r w:rsidR="00023169">
        <w:t>klien</w:t>
      </w:r>
      <w:proofErr w:type="spellEnd"/>
      <w:r w:rsidR="00023169">
        <w:t xml:space="preserve"> </w:t>
      </w:r>
      <w:proofErr w:type="spellStart"/>
      <w:r w:rsidR="00023169">
        <w:t>dengan</w:t>
      </w:r>
      <w:proofErr w:type="spellEnd"/>
      <w:r w:rsidR="00023169">
        <w:t xml:space="preserve"> </w:t>
      </w:r>
      <w:proofErr w:type="spellStart"/>
      <w:r w:rsidR="00023169">
        <w:t>staf</w:t>
      </w:r>
      <w:proofErr w:type="spellEnd"/>
      <w:r w:rsidR="00023169">
        <w:t xml:space="preserve"> dan </w:t>
      </w:r>
      <w:proofErr w:type="spellStart"/>
      <w:r w:rsidR="00023169">
        <w:t>menggunakan</w:t>
      </w:r>
      <w:proofErr w:type="spellEnd"/>
      <w:r w:rsidR="00023169">
        <w:t xml:space="preserve"> </w:t>
      </w:r>
      <w:proofErr w:type="spellStart"/>
      <w:r w:rsidR="00023169">
        <w:t>sistem</w:t>
      </w:r>
      <w:proofErr w:type="spellEnd"/>
      <w:r w:rsidR="00023169">
        <w:t xml:space="preserve"> yang </w:t>
      </w:r>
      <w:proofErr w:type="spellStart"/>
      <w:r w:rsidR="00023169">
        <w:t>umum</w:t>
      </w:r>
      <w:proofErr w:type="spellEnd"/>
      <w:r w:rsidR="00023169">
        <w:t xml:space="preserve"> </w:t>
      </w:r>
      <w:proofErr w:type="spellStart"/>
      <w:r w:rsidR="00023169">
        <w:t>digunakan</w:t>
      </w:r>
      <w:proofErr w:type="spellEnd"/>
      <w:r w:rsidR="00023169">
        <w:t xml:space="preserve"> oleh </w:t>
      </w:r>
      <w:proofErr w:type="spellStart"/>
      <w:r w:rsidR="00023169">
        <w:t>masyarakat</w:t>
      </w:r>
      <w:proofErr w:type="spellEnd"/>
      <w:r w:rsidR="00023169">
        <w:t xml:space="preserve"> </w:t>
      </w:r>
      <w:proofErr w:type="spellStart"/>
      <w:r w:rsidR="00023169">
        <w:t>umum</w:t>
      </w:r>
      <w:proofErr w:type="spellEnd"/>
      <w:r w:rsidR="00023169">
        <w:t xml:space="preserve"> yang </w:t>
      </w:r>
      <w:proofErr w:type="spellStart"/>
      <w:r w:rsidR="00023169">
        <w:t>menjadi</w:t>
      </w:r>
      <w:proofErr w:type="spellEnd"/>
      <w:r w:rsidR="00023169">
        <w:t xml:space="preserve"> target pasar </w:t>
      </w:r>
      <w:proofErr w:type="spellStart"/>
      <w:r w:rsidR="00023169">
        <w:t>perusahaan</w:t>
      </w:r>
      <w:proofErr w:type="spellEnd"/>
      <w:r w:rsidR="00F5531D">
        <w:t xml:space="preserve"> </w:t>
      </w:r>
      <w:proofErr w:type="spellStart"/>
      <w:r w:rsidR="00F5531D">
        <w:t>walau</w:t>
      </w:r>
      <w:proofErr w:type="spellEnd"/>
      <w:r w:rsidR="00F5531D">
        <w:t xml:space="preserve"> </w:t>
      </w:r>
      <w:proofErr w:type="spellStart"/>
      <w:r w:rsidR="00F5531D">
        <w:t>memerlukan</w:t>
      </w:r>
      <w:proofErr w:type="spellEnd"/>
      <w:r w:rsidR="00F5531D">
        <w:t xml:space="preserve"> </w:t>
      </w:r>
      <w:proofErr w:type="spellStart"/>
      <w:r w:rsidR="005B04E2">
        <w:t>akun</w:t>
      </w:r>
      <w:proofErr w:type="spellEnd"/>
      <w:r w:rsidR="005B04E2">
        <w:t xml:space="preserve"> WhatsApp baru untuk </w:t>
      </w:r>
      <w:proofErr w:type="spellStart"/>
      <w:r w:rsidR="005B04E2">
        <w:t>menjadi</w:t>
      </w:r>
      <w:proofErr w:type="spellEnd"/>
      <w:r w:rsidR="005B04E2">
        <w:t xml:space="preserve"> </w:t>
      </w:r>
      <w:proofErr w:type="spellStart"/>
      <w:r w:rsidR="005B04E2">
        <w:t>penampung</w:t>
      </w:r>
      <w:proofErr w:type="spellEnd"/>
      <w:r w:rsidR="005B04E2">
        <w:t xml:space="preserve"> </w:t>
      </w:r>
      <w:proofErr w:type="spellStart"/>
      <w:r w:rsidR="005B04E2">
        <w:t>foto</w:t>
      </w:r>
      <w:proofErr w:type="spellEnd"/>
      <w:r w:rsidR="005B04E2">
        <w:t xml:space="preserve"> </w:t>
      </w:r>
      <w:proofErr w:type="spellStart"/>
      <w:r w:rsidR="005B04E2">
        <w:t>dokumen</w:t>
      </w:r>
      <w:proofErr w:type="spellEnd"/>
      <w:r w:rsidR="00023169">
        <w:t xml:space="preserve">. </w:t>
      </w:r>
    </w:p>
    <w:p w14:paraId="6D5385CF" w14:textId="3572A270" w:rsidR="00E93D99" w:rsidRDefault="00E93D99" w:rsidP="00E93D99">
      <w:pPr>
        <w:pStyle w:val="Heading2"/>
      </w:pPr>
      <w:proofErr w:type="spellStart"/>
      <w:r>
        <w:lastRenderedPageBreak/>
        <w:t>Pemilihan</w:t>
      </w:r>
      <w:proofErr w:type="spellEnd"/>
      <w:r>
        <w:t xml:space="preserve"> Solusi</w:t>
      </w:r>
    </w:p>
    <w:p w14:paraId="0F471FFA" w14:textId="109EA59D" w:rsidR="00E93D99" w:rsidRDefault="00E93D99" w:rsidP="00E93D99">
      <w:pPr>
        <w:pStyle w:val="paragraf"/>
      </w:pPr>
      <w:r>
        <w:t>Solusi</w:t>
      </w:r>
      <w:r w:rsidR="000A45BF">
        <w:t xml:space="preserve"> untuk </w:t>
      </w:r>
      <w:proofErr w:type="spellStart"/>
      <w:r w:rsidR="000A45BF">
        <w:t>mencegah</w:t>
      </w:r>
      <w:proofErr w:type="spellEnd"/>
      <w:r w:rsidR="000A45BF">
        <w:t xml:space="preserve"> </w:t>
      </w:r>
      <w:r w:rsidR="0085238B">
        <w:rPr>
          <w:i/>
          <w:iCs/>
        </w:rPr>
        <w:t>delay</w:t>
      </w:r>
      <w:r w:rsidR="0085238B">
        <w:t xml:space="preserve"> </w:t>
      </w:r>
      <w:proofErr w:type="spellStart"/>
      <w:r w:rsidR="0085238B">
        <w:t>karena</w:t>
      </w:r>
      <w:proofErr w:type="spellEnd"/>
      <w:r w:rsidR="0085238B">
        <w:t xml:space="preserve"> </w:t>
      </w:r>
      <w:proofErr w:type="spellStart"/>
      <w:r w:rsidR="0085238B">
        <w:t>diterimanya</w:t>
      </w:r>
      <w:proofErr w:type="spellEnd"/>
      <w:r w:rsidR="0085238B">
        <w:t xml:space="preserve"> </w:t>
      </w:r>
      <w:proofErr w:type="spellStart"/>
      <w:r w:rsidR="0085238B">
        <w:t>foto</w:t>
      </w:r>
      <w:proofErr w:type="spellEnd"/>
      <w:r w:rsidR="0085238B">
        <w:t xml:space="preserve"> </w:t>
      </w:r>
      <w:proofErr w:type="spellStart"/>
      <w:r w:rsidR="0085238B">
        <w:t>dokumen</w:t>
      </w:r>
      <w:proofErr w:type="spellEnd"/>
      <w:r w:rsidR="0085238B">
        <w:t xml:space="preserve"> </w:t>
      </w:r>
      <w:r w:rsidR="0085238B">
        <w:rPr>
          <w:i/>
          <w:iCs/>
        </w:rPr>
        <w:t>blur</w:t>
      </w:r>
      <w:r w:rsidR="0085238B">
        <w:t xml:space="preserve"> </w:t>
      </w:r>
      <w:proofErr w:type="spellStart"/>
      <w:r w:rsidR="0085238B">
        <w:t>dapat</w:t>
      </w:r>
      <w:proofErr w:type="spellEnd"/>
      <w:r w:rsidR="0085238B">
        <w:t xml:space="preserve"> </w:t>
      </w:r>
      <w:proofErr w:type="spellStart"/>
      <w:r w:rsidR="0085238B">
        <w:t>dilakukan</w:t>
      </w:r>
      <w:proofErr w:type="spellEnd"/>
      <w:r w:rsidR="0085238B">
        <w:t xml:space="preserve"> </w:t>
      </w:r>
      <w:proofErr w:type="spellStart"/>
      <w:r w:rsidR="0085238B">
        <w:t>dengan</w:t>
      </w:r>
      <w:proofErr w:type="spellEnd"/>
      <w:r w:rsidR="0085238B">
        <w:t xml:space="preserve"> </w:t>
      </w:r>
      <w:proofErr w:type="spellStart"/>
      <w:r w:rsidR="0085238B">
        <w:t>berbagai</w:t>
      </w:r>
      <w:proofErr w:type="spellEnd"/>
      <w:r w:rsidR="0085238B">
        <w:t xml:space="preserve"> </w:t>
      </w:r>
      <w:proofErr w:type="spellStart"/>
      <w:r w:rsidR="0085238B">
        <w:t>cara</w:t>
      </w:r>
      <w:proofErr w:type="spellEnd"/>
      <w:r w:rsidR="0085238B">
        <w:t xml:space="preserve">, </w:t>
      </w:r>
      <w:proofErr w:type="spellStart"/>
      <w:r w:rsidR="0085238B">
        <w:t>seperti</w:t>
      </w:r>
      <w:proofErr w:type="spellEnd"/>
      <w:r w:rsidR="0085238B">
        <w:t xml:space="preserve"> </w:t>
      </w:r>
      <w:proofErr w:type="spellStart"/>
      <w:r w:rsidR="0085238B">
        <w:t>dengan</w:t>
      </w:r>
      <w:proofErr w:type="spellEnd"/>
      <w:r w:rsidR="0085238B">
        <w:t xml:space="preserve"> </w:t>
      </w:r>
      <w:proofErr w:type="spellStart"/>
      <w:r w:rsidR="0085238B">
        <w:t>menambah</w:t>
      </w:r>
      <w:proofErr w:type="spellEnd"/>
      <w:r w:rsidR="0085238B">
        <w:t xml:space="preserve"> </w:t>
      </w:r>
      <w:proofErr w:type="spellStart"/>
      <w:r w:rsidR="0085238B">
        <w:t>staf</w:t>
      </w:r>
      <w:proofErr w:type="spellEnd"/>
      <w:r w:rsidR="0085238B">
        <w:t xml:space="preserve"> untuk </w:t>
      </w:r>
      <w:proofErr w:type="spellStart"/>
      <w:r w:rsidR="0085238B">
        <w:t>mengecek</w:t>
      </w:r>
      <w:proofErr w:type="spellEnd"/>
      <w:r w:rsidR="0085238B">
        <w:t xml:space="preserve"> </w:t>
      </w:r>
      <w:proofErr w:type="spellStart"/>
      <w:r w:rsidR="0085238B">
        <w:t>gambar</w:t>
      </w:r>
      <w:proofErr w:type="spellEnd"/>
      <w:r w:rsidR="0085238B">
        <w:t xml:space="preserve"> </w:t>
      </w:r>
      <w:proofErr w:type="spellStart"/>
      <w:r w:rsidR="0085238B">
        <w:t>atau</w:t>
      </w:r>
      <w:proofErr w:type="spellEnd"/>
      <w:r w:rsidR="0085238B">
        <w:t xml:space="preserve"> </w:t>
      </w:r>
      <w:proofErr w:type="spellStart"/>
      <w:r w:rsidR="0085238B">
        <w:t>dengan</w:t>
      </w:r>
      <w:proofErr w:type="spellEnd"/>
      <w:r w:rsidR="0085238B">
        <w:t xml:space="preserve"> </w:t>
      </w:r>
      <w:proofErr w:type="spellStart"/>
      <w:r w:rsidR="0085238B">
        <w:t>menggunakan</w:t>
      </w:r>
      <w:proofErr w:type="spellEnd"/>
      <w:r w:rsidR="0085238B">
        <w:t xml:space="preserve"> </w:t>
      </w:r>
      <w:proofErr w:type="spellStart"/>
      <w:r w:rsidR="0085238B">
        <w:t>teknologi</w:t>
      </w:r>
      <w:proofErr w:type="spellEnd"/>
      <w:r w:rsidR="0085238B">
        <w:t xml:space="preserve"> untuk </w:t>
      </w:r>
      <w:proofErr w:type="spellStart"/>
      <w:r w:rsidR="0085238B">
        <w:t>membantu</w:t>
      </w:r>
      <w:proofErr w:type="spellEnd"/>
      <w:r w:rsidR="0085238B">
        <w:t xml:space="preserve"> </w:t>
      </w:r>
      <w:proofErr w:type="spellStart"/>
      <w:r w:rsidR="0085238B">
        <w:t>dalam</w:t>
      </w:r>
      <w:proofErr w:type="spellEnd"/>
      <w:r w:rsidR="0085238B">
        <w:t xml:space="preserve"> </w:t>
      </w:r>
      <w:proofErr w:type="spellStart"/>
      <w:r w:rsidR="0085238B">
        <w:t>pengecekan</w:t>
      </w:r>
      <w:proofErr w:type="spellEnd"/>
      <w:r w:rsidR="0085238B">
        <w:t xml:space="preserve"> </w:t>
      </w:r>
      <w:proofErr w:type="spellStart"/>
      <w:r w:rsidR="0085238B">
        <w:t>foto</w:t>
      </w:r>
      <w:proofErr w:type="spellEnd"/>
      <w:r w:rsidR="0085238B">
        <w:t xml:space="preserve">. Untuk </w:t>
      </w:r>
      <w:proofErr w:type="spellStart"/>
      <w:r w:rsidR="0085238B">
        <w:t>solusi</w:t>
      </w:r>
      <w:proofErr w:type="spellEnd"/>
      <w:r w:rsidR="0085238B">
        <w:t xml:space="preserve"> </w:t>
      </w:r>
      <w:proofErr w:type="spellStart"/>
      <w:r w:rsidR="0085238B">
        <w:t>penambahan</w:t>
      </w:r>
      <w:proofErr w:type="spellEnd"/>
      <w:r w:rsidR="0085238B">
        <w:t xml:space="preserve"> </w:t>
      </w:r>
      <w:proofErr w:type="spellStart"/>
      <w:r w:rsidR="0085238B">
        <w:t>staf</w:t>
      </w:r>
      <w:proofErr w:type="spellEnd"/>
      <w:r w:rsidR="0085238B">
        <w:t xml:space="preserve">, </w:t>
      </w:r>
      <w:proofErr w:type="spellStart"/>
      <w:r w:rsidR="0085238B">
        <w:t>staf</w:t>
      </w:r>
      <w:proofErr w:type="spellEnd"/>
      <w:r w:rsidR="0085238B">
        <w:t xml:space="preserve"> yang </w:t>
      </w:r>
      <w:proofErr w:type="spellStart"/>
      <w:r w:rsidR="0085238B">
        <w:t>telah</w:t>
      </w:r>
      <w:proofErr w:type="spellEnd"/>
      <w:r w:rsidR="0085238B">
        <w:t xml:space="preserve"> </w:t>
      </w:r>
      <w:proofErr w:type="spellStart"/>
      <w:r w:rsidR="0085238B">
        <w:t>ada</w:t>
      </w:r>
      <w:proofErr w:type="spellEnd"/>
      <w:r w:rsidR="0085238B">
        <w:t xml:space="preserve"> </w:t>
      </w:r>
      <w:proofErr w:type="spellStart"/>
      <w:r w:rsidR="0085238B">
        <w:t>dapat</w:t>
      </w:r>
      <w:proofErr w:type="spellEnd"/>
      <w:r w:rsidR="0085238B">
        <w:t xml:space="preserve"> </w:t>
      </w:r>
      <w:proofErr w:type="spellStart"/>
      <w:r w:rsidR="0085238B">
        <w:t>disusun</w:t>
      </w:r>
      <w:proofErr w:type="spellEnd"/>
      <w:r w:rsidR="0085238B">
        <w:t xml:space="preserve"> </w:t>
      </w:r>
      <w:proofErr w:type="spellStart"/>
      <w:r w:rsidR="0085238B">
        <w:t>dalam</w:t>
      </w:r>
      <w:proofErr w:type="spellEnd"/>
      <w:r w:rsidR="0085238B">
        <w:t xml:space="preserve"> </w:t>
      </w:r>
      <w:proofErr w:type="spellStart"/>
      <w:r w:rsidR="0085238B">
        <w:t>bentuk</w:t>
      </w:r>
      <w:proofErr w:type="spellEnd"/>
      <w:r w:rsidR="0085238B">
        <w:t xml:space="preserve"> </w:t>
      </w:r>
      <w:r w:rsidR="0085238B" w:rsidRPr="0085238B">
        <w:rPr>
          <w:i/>
          <w:iCs/>
        </w:rPr>
        <w:t>shift</w:t>
      </w:r>
      <w:r w:rsidR="0085238B">
        <w:t xml:space="preserve"> untuk </w:t>
      </w:r>
      <w:proofErr w:type="spellStart"/>
      <w:r w:rsidR="0085238B">
        <w:t>membantu</w:t>
      </w:r>
      <w:proofErr w:type="spellEnd"/>
      <w:r w:rsidR="0085238B">
        <w:t xml:space="preserve"> </w:t>
      </w:r>
      <w:proofErr w:type="spellStart"/>
      <w:r w:rsidR="0085238B">
        <w:t>mengecek</w:t>
      </w:r>
      <w:proofErr w:type="spellEnd"/>
      <w:r w:rsidR="0085238B">
        <w:t xml:space="preserve"> </w:t>
      </w:r>
      <w:proofErr w:type="spellStart"/>
      <w:r w:rsidR="0085238B">
        <w:t>dokumen</w:t>
      </w:r>
      <w:proofErr w:type="spellEnd"/>
      <w:r w:rsidR="0085238B">
        <w:t xml:space="preserve"> yang </w:t>
      </w:r>
      <w:proofErr w:type="spellStart"/>
      <w:r w:rsidR="0085238B">
        <w:t>dikirim</w:t>
      </w:r>
      <w:proofErr w:type="spellEnd"/>
      <w:r w:rsidR="0085238B">
        <w:t xml:space="preserve"> </w:t>
      </w:r>
      <w:proofErr w:type="spellStart"/>
      <w:r w:rsidR="0085238B">
        <w:t>klien</w:t>
      </w:r>
      <w:proofErr w:type="spellEnd"/>
      <w:r w:rsidR="0085238B">
        <w:t xml:space="preserve">. </w:t>
      </w:r>
      <w:proofErr w:type="spellStart"/>
      <w:r w:rsidR="0085238B">
        <w:t>Masalah</w:t>
      </w:r>
      <w:proofErr w:type="spellEnd"/>
      <w:r w:rsidR="0085238B">
        <w:t xml:space="preserve"> </w:t>
      </w:r>
      <w:proofErr w:type="spellStart"/>
      <w:r w:rsidR="0085238B">
        <w:t>utama</w:t>
      </w:r>
      <w:proofErr w:type="spellEnd"/>
      <w:r w:rsidR="0085238B">
        <w:t xml:space="preserve"> </w:t>
      </w:r>
      <w:proofErr w:type="spellStart"/>
      <w:r w:rsidR="0085238B">
        <w:t>dengan</w:t>
      </w:r>
      <w:proofErr w:type="spellEnd"/>
      <w:r w:rsidR="0085238B">
        <w:t xml:space="preserve"> </w:t>
      </w:r>
      <w:proofErr w:type="spellStart"/>
      <w:r w:rsidR="0085238B">
        <w:t>solusi</w:t>
      </w:r>
      <w:proofErr w:type="spellEnd"/>
      <w:r w:rsidR="0085238B">
        <w:t xml:space="preserve"> ini </w:t>
      </w:r>
      <w:proofErr w:type="spellStart"/>
      <w:r w:rsidR="0085238B">
        <w:t>adalah</w:t>
      </w:r>
      <w:proofErr w:type="spellEnd"/>
      <w:r w:rsidR="0085238B">
        <w:t xml:space="preserve"> </w:t>
      </w:r>
      <w:proofErr w:type="spellStart"/>
      <w:r w:rsidR="0085238B">
        <w:t>solusi</w:t>
      </w:r>
      <w:proofErr w:type="spellEnd"/>
      <w:r w:rsidR="0085238B">
        <w:t xml:space="preserve"> </w:t>
      </w:r>
      <w:proofErr w:type="spellStart"/>
      <w:r w:rsidR="0085238B">
        <w:t>tidak</w:t>
      </w:r>
      <w:proofErr w:type="spellEnd"/>
      <w:r w:rsidR="0085238B">
        <w:t xml:space="preserve"> </w:t>
      </w:r>
      <w:proofErr w:type="spellStart"/>
      <w:r w:rsidR="0085238B">
        <w:t>mengubah</w:t>
      </w:r>
      <w:proofErr w:type="spellEnd"/>
      <w:r w:rsidR="0085238B">
        <w:t xml:space="preserve"> </w:t>
      </w:r>
      <w:proofErr w:type="spellStart"/>
      <w:r w:rsidR="0085238B">
        <w:t>keadaan</w:t>
      </w:r>
      <w:proofErr w:type="spellEnd"/>
      <w:r w:rsidR="0085238B">
        <w:t xml:space="preserve"> </w:t>
      </w:r>
      <w:proofErr w:type="spellStart"/>
      <w:r w:rsidR="0085238B">
        <w:t>dimana</w:t>
      </w:r>
      <w:proofErr w:type="spellEnd"/>
      <w:r w:rsidR="0085238B">
        <w:t xml:space="preserve"> </w:t>
      </w:r>
      <w:proofErr w:type="spellStart"/>
      <w:r w:rsidR="0085238B">
        <w:t>semua</w:t>
      </w:r>
      <w:proofErr w:type="spellEnd"/>
      <w:r w:rsidR="0085238B">
        <w:t xml:space="preserve"> </w:t>
      </w:r>
      <w:proofErr w:type="spellStart"/>
      <w:r w:rsidR="0085238B">
        <w:t>staf</w:t>
      </w:r>
      <w:proofErr w:type="spellEnd"/>
      <w:r w:rsidR="0085238B">
        <w:t xml:space="preserve"> </w:t>
      </w:r>
      <w:proofErr w:type="spellStart"/>
      <w:r w:rsidR="0085238B">
        <w:t>perusahaan</w:t>
      </w:r>
      <w:proofErr w:type="spellEnd"/>
      <w:r w:rsidR="0085238B">
        <w:t xml:space="preserve"> </w:t>
      </w:r>
      <w:proofErr w:type="spellStart"/>
      <w:r w:rsidR="0085238B">
        <w:t>telah</w:t>
      </w:r>
      <w:proofErr w:type="spellEnd"/>
      <w:r w:rsidR="0085238B">
        <w:t xml:space="preserve"> </w:t>
      </w:r>
      <w:proofErr w:type="spellStart"/>
      <w:r w:rsidR="0085238B">
        <w:t>pulang</w:t>
      </w:r>
      <w:proofErr w:type="spellEnd"/>
      <w:r w:rsidR="0085238B">
        <w:t xml:space="preserve"> </w:t>
      </w:r>
      <w:proofErr w:type="spellStart"/>
      <w:r w:rsidR="0085238B">
        <w:t>dari</w:t>
      </w:r>
      <w:proofErr w:type="spellEnd"/>
      <w:r w:rsidR="0085238B">
        <w:t xml:space="preserve"> </w:t>
      </w:r>
      <w:proofErr w:type="spellStart"/>
      <w:r w:rsidR="0085238B">
        <w:t>kantor</w:t>
      </w:r>
      <w:proofErr w:type="spellEnd"/>
      <w:r w:rsidR="0085238B">
        <w:t xml:space="preserve"> dan </w:t>
      </w:r>
      <w:proofErr w:type="spellStart"/>
      <w:r w:rsidR="0085238B">
        <w:t>tidak</w:t>
      </w:r>
      <w:proofErr w:type="spellEnd"/>
      <w:r w:rsidR="0085238B">
        <w:t xml:space="preserve"> </w:t>
      </w:r>
      <w:proofErr w:type="spellStart"/>
      <w:r w:rsidR="0085238B">
        <w:t>dapat</w:t>
      </w:r>
      <w:proofErr w:type="spellEnd"/>
      <w:r w:rsidR="0085238B">
        <w:t xml:space="preserve"> </w:t>
      </w:r>
      <w:proofErr w:type="spellStart"/>
      <w:r w:rsidR="0085238B">
        <w:t>dihubungi</w:t>
      </w:r>
      <w:proofErr w:type="spellEnd"/>
      <w:r w:rsidR="0085238B">
        <w:t xml:space="preserve"> </w:t>
      </w:r>
      <w:proofErr w:type="spellStart"/>
      <w:r w:rsidR="0085238B">
        <w:t>sehingga</w:t>
      </w:r>
      <w:proofErr w:type="spellEnd"/>
      <w:r w:rsidR="0085238B">
        <w:t xml:space="preserve"> </w:t>
      </w:r>
      <w:proofErr w:type="spellStart"/>
      <w:r w:rsidR="0085238B">
        <w:t>tidak</w:t>
      </w:r>
      <w:proofErr w:type="spellEnd"/>
      <w:r w:rsidR="0085238B">
        <w:t xml:space="preserve"> </w:t>
      </w:r>
      <w:proofErr w:type="spellStart"/>
      <w:r w:rsidR="0085238B">
        <w:t>dapat</w:t>
      </w:r>
      <w:proofErr w:type="spellEnd"/>
      <w:r w:rsidR="0085238B">
        <w:t xml:space="preserve"> </w:t>
      </w:r>
      <w:proofErr w:type="spellStart"/>
      <w:r w:rsidR="0085238B">
        <w:t>mengecek</w:t>
      </w:r>
      <w:proofErr w:type="spellEnd"/>
      <w:r w:rsidR="0085238B">
        <w:t xml:space="preserve"> </w:t>
      </w:r>
      <w:proofErr w:type="spellStart"/>
      <w:r w:rsidR="0085238B">
        <w:t>dokumen</w:t>
      </w:r>
      <w:proofErr w:type="spellEnd"/>
      <w:r w:rsidR="0085238B">
        <w:t xml:space="preserve"> yang </w:t>
      </w:r>
      <w:proofErr w:type="spellStart"/>
      <w:r w:rsidR="0085238B">
        <w:t>dikirim</w:t>
      </w:r>
      <w:proofErr w:type="spellEnd"/>
      <w:r w:rsidR="0085238B">
        <w:t xml:space="preserve"> oleh </w:t>
      </w:r>
      <w:proofErr w:type="spellStart"/>
      <w:r w:rsidR="0085238B">
        <w:t>klien</w:t>
      </w:r>
      <w:proofErr w:type="spellEnd"/>
      <w:r w:rsidR="0085238B">
        <w:t>.</w:t>
      </w:r>
    </w:p>
    <w:p w14:paraId="0ECDA1CF" w14:textId="04333B16" w:rsidR="00F53C23" w:rsidRDefault="00F53C23" w:rsidP="00E93D99">
      <w:pPr>
        <w:pStyle w:val="paragraf"/>
      </w:pPr>
      <w:r>
        <w:t xml:space="preserve">Untuk </w:t>
      </w:r>
      <w:proofErr w:type="spellStart"/>
      <w:r>
        <w:t>solusi</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ada</w:t>
      </w:r>
      <w:proofErr w:type="spellEnd"/>
      <w:r>
        <w:t xml:space="preserve"> </w:t>
      </w:r>
      <w:proofErr w:type="spellStart"/>
      <w:r>
        <w:t>beberapa</w:t>
      </w:r>
      <w:proofErr w:type="spellEnd"/>
      <w:r>
        <w:t xml:space="preserve"> </w:t>
      </w:r>
      <w:proofErr w:type="spellStart"/>
      <w:r>
        <w:t>metode</w:t>
      </w:r>
      <w:proofErr w:type="spellEnd"/>
      <w:r>
        <w:t xml:space="preserve"> </w:t>
      </w:r>
      <w:proofErr w:type="spellStart"/>
      <w:r>
        <w:t>seperti</w:t>
      </w:r>
      <w:proofErr w:type="spellEnd"/>
      <w:r>
        <w:t xml:space="preserve"> </w:t>
      </w:r>
      <w:proofErr w:type="spellStart"/>
      <w:r>
        <w:t>menggunakan</w:t>
      </w:r>
      <w:proofErr w:type="spellEnd"/>
      <w:r>
        <w:t xml:space="preserve"> </w:t>
      </w:r>
      <w:proofErr w:type="spellStart"/>
      <w:r>
        <w:t>aplikasi</w:t>
      </w:r>
      <w:proofErr w:type="spellEnd"/>
      <w:r>
        <w:t xml:space="preserve"> </w:t>
      </w:r>
      <w:proofErr w:type="spellStart"/>
      <w:r>
        <w:t>kamera</w:t>
      </w:r>
      <w:proofErr w:type="spellEnd"/>
      <w:r>
        <w:t xml:space="preserve"> yang </w:t>
      </w:r>
      <w:proofErr w:type="spellStart"/>
      <w:r>
        <w:t>dapat</w:t>
      </w:r>
      <w:proofErr w:type="spellEnd"/>
      <w:r>
        <w:t xml:space="preserve"> </w:t>
      </w:r>
      <w:proofErr w:type="spellStart"/>
      <w:r>
        <w:t>mencegah</w:t>
      </w:r>
      <w:proofErr w:type="spellEnd"/>
      <w:r>
        <w:t xml:space="preserve"> </w:t>
      </w:r>
      <w:proofErr w:type="spellStart"/>
      <w:r>
        <w:t>diambilnya</w:t>
      </w:r>
      <w:proofErr w:type="spellEnd"/>
      <w:r>
        <w:t xml:space="preserve"> </w:t>
      </w:r>
      <w:proofErr w:type="spellStart"/>
      <w:r>
        <w:t>foto</w:t>
      </w:r>
      <w:proofErr w:type="spellEnd"/>
      <w:r>
        <w:t xml:space="preserve"> </w:t>
      </w:r>
      <w:r w:rsidRPr="00F53C23">
        <w:rPr>
          <w:i/>
          <w:iCs/>
        </w:rPr>
        <w:t>blur</w:t>
      </w:r>
      <w:r>
        <w:t xml:space="preserve"> </w:t>
      </w:r>
      <w:proofErr w:type="spellStart"/>
      <w:r>
        <w:t>atau</w:t>
      </w:r>
      <w:proofErr w:type="spellEnd"/>
      <w:r>
        <w:t xml:space="preserve"> </w:t>
      </w:r>
      <w:proofErr w:type="spellStart"/>
      <w:r>
        <w:t>menyisipkan</w:t>
      </w:r>
      <w:proofErr w:type="spellEnd"/>
      <w:r>
        <w:t xml:space="preserve"> </w:t>
      </w:r>
      <w:proofErr w:type="spellStart"/>
      <w:r>
        <w:t>sistem</w:t>
      </w:r>
      <w:proofErr w:type="spellEnd"/>
      <w:r>
        <w:t xml:space="preserve"> </w:t>
      </w:r>
      <w:proofErr w:type="spellStart"/>
      <w:r>
        <w:t>deteksi</w:t>
      </w:r>
      <w:proofErr w:type="spellEnd"/>
      <w:r>
        <w:t xml:space="preserve"> </w:t>
      </w:r>
      <w:r w:rsidRPr="00F53C23">
        <w:rPr>
          <w:i/>
          <w:iCs/>
        </w:rPr>
        <w:t>blur</w:t>
      </w:r>
      <w:r>
        <w:t xml:space="preserve"> pada WhatsApp. Untuk </w:t>
      </w:r>
      <w:proofErr w:type="spellStart"/>
      <w:r>
        <w:t>penerapan</w:t>
      </w:r>
      <w:proofErr w:type="spellEnd"/>
      <w:r>
        <w:t xml:space="preserve"> </w:t>
      </w:r>
      <w:proofErr w:type="spellStart"/>
      <w:r>
        <w:t>aplikasi</w:t>
      </w:r>
      <w:proofErr w:type="spellEnd"/>
      <w:r>
        <w:t xml:space="preserve"> </w:t>
      </w:r>
      <w:proofErr w:type="spellStart"/>
      <w:r>
        <w:t>kamera</w:t>
      </w:r>
      <w:proofErr w:type="spellEnd"/>
      <w:r>
        <w:t xml:space="preserve"> </w:t>
      </w:r>
      <w:proofErr w:type="spellStart"/>
      <w:r>
        <w:t>dapat</w:t>
      </w:r>
      <w:proofErr w:type="spellEnd"/>
      <w:r>
        <w:t xml:space="preserve"> </w:t>
      </w:r>
      <w:proofErr w:type="spellStart"/>
      <w:r>
        <w:t>menyebabkan</w:t>
      </w:r>
      <w:proofErr w:type="spellEnd"/>
      <w:r>
        <w:t xml:space="preserve"> </w:t>
      </w:r>
      <w:proofErr w:type="spellStart"/>
      <w:r>
        <w:t>ketidaknyamanan</w:t>
      </w:r>
      <w:proofErr w:type="spellEnd"/>
      <w:r>
        <w:t xml:space="preserve"> pada </w:t>
      </w:r>
      <w:proofErr w:type="spellStart"/>
      <w:r>
        <w:t>klien</w:t>
      </w:r>
      <w:proofErr w:type="spellEnd"/>
      <w:r>
        <w:t xml:space="preserve"> yang </w:t>
      </w:r>
      <w:proofErr w:type="spellStart"/>
      <w:r>
        <w:t>perlu</w:t>
      </w:r>
      <w:proofErr w:type="spellEnd"/>
      <w:r>
        <w:t xml:space="preserve"> </w:t>
      </w:r>
      <w:proofErr w:type="spellStart"/>
      <w:r>
        <w:t>mengunduh</w:t>
      </w:r>
      <w:proofErr w:type="spellEnd"/>
      <w:r>
        <w:t xml:space="preserve"> </w:t>
      </w:r>
      <w:proofErr w:type="spellStart"/>
      <w:r>
        <w:t>aplikasi</w:t>
      </w:r>
      <w:proofErr w:type="spellEnd"/>
      <w:r>
        <w:t xml:space="preserve"> </w:t>
      </w:r>
      <w:proofErr w:type="spellStart"/>
      <w:r>
        <w:t>kamera</w:t>
      </w:r>
      <w:proofErr w:type="spellEnd"/>
      <w:r>
        <w:t xml:space="preserve"> untuk </w:t>
      </w:r>
      <w:proofErr w:type="spellStart"/>
      <w:r>
        <w:t>mengirim</w:t>
      </w:r>
      <w:proofErr w:type="spellEnd"/>
      <w:r>
        <w:t xml:space="preserve"> </w:t>
      </w:r>
      <w:proofErr w:type="spellStart"/>
      <w:r>
        <w:t>dokumen</w:t>
      </w:r>
      <w:proofErr w:type="spellEnd"/>
      <w:r>
        <w:t xml:space="preserve">, </w:t>
      </w:r>
      <w:proofErr w:type="spellStart"/>
      <w:r>
        <w:t>sulit</w:t>
      </w:r>
      <w:proofErr w:type="spellEnd"/>
      <w:r>
        <w:t xml:space="preserve"> </w:t>
      </w:r>
      <w:proofErr w:type="spellStart"/>
      <w:r>
        <w:t>dilakukan</w:t>
      </w:r>
      <w:proofErr w:type="spellEnd"/>
      <w:r>
        <w:t xml:space="preserve"> oleh </w:t>
      </w:r>
      <w:proofErr w:type="spellStart"/>
      <w:r>
        <w:t>klien</w:t>
      </w:r>
      <w:proofErr w:type="spellEnd"/>
      <w:r>
        <w:t xml:space="preserve"> yang </w:t>
      </w:r>
      <w:proofErr w:type="spellStart"/>
      <w:r>
        <w:t>kurang</w:t>
      </w:r>
      <w:proofErr w:type="spellEnd"/>
      <w:r>
        <w:t xml:space="preserve"> </w:t>
      </w:r>
      <w:proofErr w:type="spellStart"/>
      <w:r>
        <w:t>fasih</w:t>
      </w:r>
      <w:proofErr w:type="spellEnd"/>
      <w:r>
        <w:t xml:space="preserve"> </w:t>
      </w:r>
      <w:proofErr w:type="spellStart"/>
      <w:r>
        <w:t>teknologi</w:t>
      </w:r>
      <w:proofErr w:type="spellEnd"/>
      <w:r>
        <w:t xml:space="preserve">, dan </w:t>
      </w:r>
      <w:proofErr w:type="spellStart"/>
      <w:r>
        <w:t>dapat</w:t>
      </w:r>
      <w:proofErr w:type="spellEnd"/>
      <w:r>
        <w:t xml:space="preserve"> </w:t>
      </w:r>
      <w:proofErr w:type="spellStart"/>
      <w:r>
        <w:t>menyebabkan</w:t>
      </w:r>
      <w:proofErr w:type="spellEnd"/>
      <w:r>
        <w:t xml:space="preserve"> </w:t>
      </w:r>
      <w:proofErr w:type="spellStart"/>
      <w:r>
        <w:t>kekhawatiran</w:t>
      </w:r>
      <w:proofErr w:type="spellEnd"/>
      <w:r>
        <w:t xml:space="preserve"> </w:t>
      </w:r>
      <w:proofErr w:type="spellStart"/>
      <w:r>
        <w:t>terhadap</w:t>
      </w:r>
      <w:proofErr w:type="spellEnd"/>
      <w:r>
        <w:t xml:space="preserve"> </w:t>
      </w:r>
      <w:proofErr w:type="spellStart"/>
      <w:r>
        <w:t>masalah</w:t>
      </w:r>
      <w:proofErr w:type="spellEnd"/>
      <w:r>
        <w:t xml:space="preserve"> </w:t>
      </w:r>
      <w:proofErr w:type="spellStart"/>
      <w:r>
        <w:t>keamanan</w:t>
      </w:r>
      <w:proofErr w:type="spellEnd"/>
      <w:r>
        <w:t xml:space="preserve"> </w:t>
      </w:r>
      <w:proofErr w:type="spellStart"/>
      <w:r>
        <w:t>klien</w:t>
      </w:r>
      <w:proofErr w:type="spellEnd"/>
      <w:r>
        <w:t>.</w:t>
      </w:r>
    </w:p>
    <w:p w14:paraId="660086FE" w14:textId="0A4B23F1" w:rsidR="00E93D99" w:rsidRDefault="00F53C23" w:rsidP="00F5531D">
      <w:pPr>
        <w:pStyle w:val="paragraf"/>
      </w:pPr>
      <w:r>
        <w:t xml:space="preserve">Untuk </w:t>
      </w:r>
      <w:proofErr w:type="spellStart"/>
      <w:r>
        <w:t>penyisipan</w:t>
      </w:r>
      <w:proofErr w:type="spellEnd"/>
      <w:r>
        <w:t xml:space="preserve"> </w:t>
      </w:r>
      <w:proofErr w:type="spellStart"/>
      <w:r>
        <w:t>sistem</w:t>
      </w:r>
      <w:proofErr w:type="spellEnd"/>
      <w:r>
        <w:t xml:space="preserve"> </w:t>
      </w:r>
      <w:proofErr w:type="spellStart"/>
      <w:r>
        <w:t>deteksi</w:t>
      </w:r>
      <w:proofErr w:type="spellEnd"/>
      <w:r>
        <w:t xml:space="preserve"> pada WhatsApp </w:t>
      </w:r>
      <w:proofErr w:type="spellStart"/>
      <w:r>
        <w:t>dapat</w:t>
      </w:r>
      <w:proofErr w:type="spellEnd"/>
      <w:r>
        <w:t xml:space="preserve"> </w:t>
      </w:r>
      <w:proofErr w:type="spellStart"/>
      <w:r>
        <w:t>diintegrasi</w:t>
      </w:r>
      <w:proofErr w:type="spellEnd"/>
      <w:r>
        <w:t xml:space="preserve"> </w:t>
      </w:r>
      <w:proofErr w:type="spellStart"/>
      <w:r>
        <w:t>lebih</w:t>
      </w:r>
      <w:proofErr w:type="spellEnd"/>
      <w:r>
        <w:t xml:space="preserve"> </w:t>
      </w:r>
      <w:proofErr w:type="spellStart"/>
      <w:r>
        <w:t>mulus</w:t>
      </w:r>
      <w:proofErr w:type="spellEnd"/>
      <w:r>
        <w:t xml:space="preserve"> </w:t>
      </w:r>
      <w:proofErr w:type="spellStart"/>
      <w:r w:rsidR="00F5531D">
        <w:t>karena</w:t>
      </w:r>
      <w:proofErr w:type="spellEnd"/>
      <w:r w:rsidR="00F5531D">
        <w:t xml:space="preserve"> </w:t>
      </w:r>
      <w:proofErr w:type="spellStart"/>
      <w:r w:rsidR="00D9355C">
        <w:t>tidak</w:t>
      </w:r>
      <w:proofErr w:type="spellEnd"/>
      <w:r w:rsidR="00D9355C">
        <w:t xml:space="preserve"> </w:t>
      </w:r>
      <w:proofErr w:type="spellStart"/>
      <w:r w:rsidR="00F5531D">
        <w:t>memerlukan</w:t>
      </w:r>
      <w:proofErr w:type="spellEnd"/>
      <w:r w:rsidR="00F5531D">
        <w:t xml:space="preserve"> </w:t>
      </w:r>
      <w:proofErr w:type="spellStart"/>
      <w:r w:rsidR="00F5531D">
        <w:t>perubahan</w:t>
      </w:r>
      <w:proofErr w:type="spellEnd"/>
      <w:r w:rsidR="00F5531D">
        <w:t xml:space="preserve"> </w:t>
      </w:r>
      <w:proofErr w:type="spellStart"/>
      <w:r w:rsidR="00F5531D">
        <w:t>dari</w:t>
      </w:r>
      <w:proofErr w:type="spellEnd"/>
      <w:r w:rsidR="00F5531D">
        <w:t xml:space="preserve"> </w:t>
      </w:r>
      <w:proofErr w:type="spellStart"/>
      <w:r w:rsidR="00F5531D">
        <w:t>sisi</w:t>
      </w:r>
      <w:proofErr w:type="spellEnd"/>
      <w:r w:rsidR="00F5531D">
        <w:t xml:space="preserve"> </w:t>
      </w:r>
      <w:proofErr w:type="spellStart"/>
      <w:r w:rsidR="00F5531D">
        <w:t>perusahaan</w:t>
      </w:r>
      <w:proofErr w:type="spellEnd"/>
      <w:r w:rsidR="00F5531D">
        <w:t xml:space="preserve"> </w:t>
      </w:r>
      <w:proofErr w:type="spellStart"/>
      <w:r w:rsidR="00D9355C">
        <w:t>maupun</w:t>
      </w:r>
      <w:proofErr w:type="spellEnd"/>
      <w:r w:rsidR="00D9355C">
        <w:t xml:space="preserve"> </w:t>
      </w:r>
      <w:proofErr w:type="spellStart"/>
      <w:r w:rsidR="00D9355C">
        <w:t>sisi</w:t>
      </w:r>
      <w:proofErr w:type="spellEnd"/>
      <w:r w:rsidR="00D9355C">
        <w:t xml:space="preserve"> </w:t>
      </w:r>
      <w:proofErr w:type="spellStart"/>
      <w:r w:rsidR="00F5531D">
        <w:t>klien</w:t>
      </w:r>
      <w:proofErr w:type="spellEnd"/>
      <w:r w:rsidR="00F5531D">
        <w:t xml:space="preserve"> </w:t>
      </w:r>
      <w:r w:rsidR="00D9355C">
        <w:t xml:space="preserve">dan </w:t>
      </w:r>
      <w:r w:rsidR="00F5531D">
        <w:t xml:space="preserve">proses </w:t>
      </w:r>
      <w:proofErr w:type="spellStart"/>
      <w:r w:rsidR="00D9355C">
        <w:t>pengiriman</w:t>
      </w:r>
      <w:proofErr w:type="spellEnd"/>
      <w:r w:rsidR="00D9355C">
        <w:t xml:space="preserve"> </w:t>
      </w:r>
      <w:proofErr w:type="spellStart"/>
      <w:r w:rsidR="00F5531D">
        <w:t>dokumen</w:t>
      </w:r>
      <w:proofErr w:type="spellEnd"/>
      <w:r w:rsidR="00F5531D">
        <w:t xml:space="preserve"> </w:t>
      </w:r>
      <w:proofErr w:type="spellStart"/>
      <w:r w:rsidR="000343B0">
        <w:t>hanya</w:t>
      </w:r>
      <w:proofErr w:type="spellEnd"/>
      <w:r w:rsidR="000343B0">
        <w:t xml:space="preserve"> </w:t>
      </w:r>
      <w:proofErr w:type="spellStart"/>
      <w:r w:rsidR="000343B0">
        <w:t>pindah</w:t>
      </w:r>
      <w:proofErr w:type="spellEnd"/>
      <w:r w:rsidR="000343B0">
        <w:t xml:space="preserve"> ke </w:t>
      </w:r>
      <w:proofErr w:type="spellStart"/>
      <w:r w:rsidR="000343B0">
        <w:t>kontak</w:t>
      </w:r>
      <w:proofErr w:type="spellEnd"/>
      <w:r w:rsidR="000343B0">
        <w:t xml:space="preserve"> </w:t>
      </w:r>
      <w:proofErr w:type="spellStart"/>
      <w:r w:rsidR="000343B0">
        <w:t>berbeda</w:t>
      </w:r>
      <w:proofErr w:type="spellEnd"/>
      <w:r w:rsidR="00F5531D">
        <w:t>.</w:t>
      </w:r>
      <w:r w:rsidR="00D9355C">
        <w:t xml:space="preserve"> Satu </w:t>
      </w:r>
      <w:proofErr w:type="spellStart"/>
      <w:r w:rsidR="00D9355C">
        <w:t>kelemahan</w:t>
      </w:r>
      <w:proofErr w:type="spellEnd"/>
      <w:r w:rsidR="00D9355C">
        <w:t xml:space="preserve"> </w:t>
      </w:r>
      <w:proofErr w:type="spellStart"/>
      <w:r w:rsidR="00D9355C">
        <w:t>dari</w:t>
      </w:r>
      <w:proofErr w:type="spellEnd"/>
      <w:r w:rsidR="00D9355C">
        <w:t xml:space="preserve"> </w:t>
      </w:r>
      <w:proofErr w:type="spellStart"/>
      <w:r w:rsidR="00D9355C">
        <w:t>solusi</w:t>
      </w:r>
      <w:proofErr w:type="spellEnd"/>
      <w:r w:rsidR="00D9355C">
        <w:t xml:space="preserve"> </w:t>
      </w:r>
      <w:proofErr w:type="spellStart"/>
      <w:r w:rsidR="00D9355C">
        <w:t>adalah</w:t>
      </w:r>
      <w:proofErr w:type="spellEnd"/>
      <w:r w:rsidR="00D9355C">
        <w:t xml:space="preserve"> WhatsApp Business Platform </w:t>
      </w:r>
      <w:proofErr w:type="spellStart"/>
      <w:r w:rsidR="00D9355C">
        <w:t>memiliki</w:t>
      </w:r>
      <w:proofErr w:type="spellEnd"/>
      <w:r w:rsidR="00D9355C">
        <w:t xml:space="preserve"> </w:t>
      </w:r>
      <w:proofErr w:type="spellStart"/>
      <w:r w:rsidR="00D9355C">
        <w:t>beberapa</w:t>
      </w:r>
      <w:proofErr w:type="spellEnd"/>
      <w:r w:rsidR="00D9355C">
        <w:t xml:space="preserve"> </w:t>
      </w:r>
      <w:proofErr w:type="spellStart"/>
      <w:r w:rsidR="00D9355C">
        <w:t>keterbatasan</w:t>
      </w:r>
      <w:proofErr w:type="spellEnd"/>
      <w:r w:rsidR="00D9355C">
        <w:t xml:space="preserve"> untuk </w:t>
      </w:r>
      <w:proofErr w:type="spellStart"/>
      <w:r w:rsidR="00D9355C">
        <w:t>tingkatan</w:t>
      </w:r>
      <w:proofErr w:type="spellEnd"/>
      <w:r w:rsidR="00D9355C">
        <w:t xml:space="preserve"> </w:t>
      </w:r>
      <w:proofErr w:type="spellStart"/>
      <w:r w:rsidR="00D9355C">
        <w:t>bebas</w:t>
      </w:r>
      <w:proofErr w:type="spellEnd"/>
      <w:r w:rsidR="00D9355C">
        <w:t xml:space="preserve"> </w:t>
      </w:r>
      <w:proofErr w:type="spellStart"/>
      <w:r w:rsidR="00D9355C">
        <w:t>biayanya</w:t>
      </w:r>
      <w:proofErr w:type="spellEnd"/>
      <w:r w:rsidR="00D9355C">
        <w:t xml:space="preserve"> </w:t>
      </w:r>
      <w:proofErr w:type="spellStart"/>
      <w:r w:rsidR="00D9355C">
        <w:t>seperti</w:t>
      </w:r>
      <w:proofErr w:type="spellEnd"/>
      <w:r w:rsidR="00D9355C">
        <w:t xml:space="preserve"> </w:t>
      </w:r>
      <w:proofErr w:type="spellStart"/>
      <w:r w:rsidR="00D9355C">
        <w:t>terbatas</w:t>
      </w:r>
      <w:proofErr w:type="spellEnd"/>
      <w:r w:rsidR="00D9355C">
        <w:t xml:space="preserve"> pada 1000 </w:t>
      </w:r>
      <w:proofErr w:type="spellStart"/>
      <w:r w:rsidR="00D9355C">
        <w:t>konversasi</w:t>
      </w:r>
      <w:proofErr w:type="spellEnd"/>
      <w:r w:rsidR="00D9355C">
        <w:t xml:space="preserve"> 24 jam per bulan dan </w:t>
      </w:r>
      <w:proofErr w:type="spellStart"/>
      <w:r w:rsidR="00D9355C">
        <w:t>konversasi</w:t>
      </w:r>
      <w:proofErr w:type="spellEnd"/>
      <w:r w:rsidR="00D9355C">
        <w:t xml:space="preserve"> </w:t>
      </w:r>
      <w:proofErr w:type="spellStart"/>
      <w:r w:rsidR="00D9355C">
        <w:t>hanya</w:t>
      </w:r>
      <w:proofErr w:type="spellEnd"/>
      <w:r w:rsidR="00D9355C">
        <w:t xml:space="preserve"> </w:t>
      </w:r>
      <w:proofErr w:type="spellStart"/>
      <w:r w:rsidR="00D9355C">
        <w:t>dapat</w:t>
      </w:r>
      <w:proofErr w:type="spellEnd"/>
      <w:r w:rsidR="00D9355C">
        <w:t xml:space="preserve"> </w:t>
      </w:r>
      <w:proofErr w:type="spellStart"/>
      <w:r w:rsidR="00D9355C">
        <w:t>dimulai</w:t>
      </w:r>
      <w:proofErr w:type="spellEnd"/>
      <w:r w:rsidR="00D9355C">
        <w:t xml:space="preserve"> oleh </w:t>
      </w:r>
      <w:proofErr w:type="spellStart"/>
      <w:r w:rsidR="00D9355C">
        <w:t>klien</w:t>
      </w:r>
      <w:proofErr w:type="spellEnd"/>
      <w:r w:rsidR="00D9355C">
        <w:t xml:space="preserve">. </w:t>
      </w:r>
      <w:proofErr w:type="spellStart"/>
      <w:r w:rsidR="00D9355C">
        <w:t>Kelemahan</w:t>
      </w:r>
      <w:proofErr w:type="spellEnd"/>
      <w:r w:rsidR="00D9355C">
        <w:t xml:space="preserve"> ini </w:t>
      </w:r>
      <w:proofErr w:type="spellStart"/>
      <w:r w:rsidR="00D9355C">
        <w:t>dapat</w:t>
      </w:r>
      <w:proofErr w:type="spellEnd"/>
      <w:r w:rsidR="00D9355C">
        <w:t xml:space="preserve"> </w:t>
      </w:r>
      <w:proofErr w:type="spellStart"/>
      <w:r w:rsidR="00D9355C">
        <w:t>diatasi</w:t>
      </w:r>
      <w:proofErr w:type="spellEnd"/>
      <w:r w:rsidR="00D9355C">
        <w:t xml:space="preserve"> </w:t>
      </w:r>
      <w:proofErr w:type="spellStart"/>
      <w:r w:rsidR="00D9355C">
        <w:t>dengan</w:t>
      </w:r>
      <w:proofErr w:type="spellEnd"/>
      <w:r w:rsidR="00D9355C">
        <w:t xml:space="preserve"> </w:t>
      </w:r>
      <w:proofErr w:type="spellStart"/>
      <w:r w:rsidR="00D9355C">
        <w:t>implementasi</w:t>
      </w:r>
      <w:proofErr w:type="spellEnd"/>
      <w:r w:rsidR="00D9355C">
        <w:t xml:space="preserve"> </w:t>
      </w:r>
      <w:proofErr w:type="spellStart"/>
      <w:r w:rsidR="00D9355C">
        <w:t>pintar</w:t>
      </w:r>
      <w:proofErr w:type="spellEnd"/>
      <w:r w:rsidR="00D9355C">
        <w:t xml:space="preserve"> </w:t>
      </w:r>
      <w:proofErr w:type="spellStart"/>
      <w:r w:rsidR="00D9355C">
        <w:t>seperti</w:t>
      </w:r>
      <w:proofErr w:type="spellEnd"/>
      <w:r w:rsidR="00D9355C">
        <w:t xml:space="preserve"> </w:t>
      </w:r>
      <w:proofErr w:type="spellStart"/>
      <w:r w:rsidR="00D9355C">
        <w:t>menggunakan</w:t>
      </w:r>
      <w:proofErr w:type="spellEnd"/>
      <w:r w:rsidR="00D9355C">
        <w:t xml:space="preserve"> </w:t>
      </w:r>
      <w:proofErr w:type="spellStart"/>
      <w:r w:rsidR="00D9355C">
        <w:t>akun</w:t>
      </w:r>
      <w:proofErr w:type="spellEnd"/>
      <w:r w:rsidR="00D9355C">
        <w:t xml:space="preserve"> </w:t>
      </w:r>
      <w:proofErr w:type="spellStart"/>
      <w:r w:rsidR="00D9355C">
        <w:t>berbeda</w:t>
      </w:r>
      <w:proofErr w:type="spellEnd"/>
      <w:r w:rsidR="00D9355C">
        <w:t xml:space="preserve"> untuk </w:t>
      </w:r>
      <w:proofErr w:type="spellStart"/>
      <w:r w:rsidR="00D9355C">
        <w:t>percakapan</w:t>
      </w:r>
      <w:proofErr w:type="spellEnd"/>
      <w:r w:rsidR="00D9355C">
        <w:t xml:space="preserve"> </w:t>
      </w:r>
      <w:proofErr w:type="spellStart"/>
      <w:r w:rsidR="00D9355C">
        <w:lastRenderedPageBreak/>
        <w:t>dengan</w:t>
      </w:r>
      <w:proofErr w:type="spellEnd"/>
      <w:r w:rsidR="00D9355C">
        <w:t xml:space="preserve"> </w:t>
      </w:r>
      <w:proofErr w:type="spellStart"/>
      <w:r w:rsidR="00D9355C">
        <w:t>akun</w:t>
      </w:r>
      <w:proofErr w:type="spellEnd"/>
      <w:r w:rsidR="00D9355C">
        <w:t xml:space="preserve"> WhatsApp Business Platform </w:t>
      </w:r>
      <w:proofErr w:type="spellStart"/>
      <w:r w:rsidR="00D9355C">
        <w:t>sebagai</w:t>
      </w:r>
      <w:proofErr w:type="spellEnd"/>
      <w:r w:rsidR="00D9355C">
        <w:t xml:space="preserve"> </w:t>
      </w:r>
      <w:proofErr w:type="spellStart"/>
      <w:r w:rsidR="00D9355C">
        <w:t>penampung</w:t>
      </w:r>
      <w:proofErr w:type="spellEnd"/>
      <w:r w:rsidR="00D9355C">
        <w:t xml:space="preserve"> </w:t>
      </w:r>
      <w:proofErr w:type="spellStart"/>
      <w:r w:rsidR="00D9355C">
        <w:t>foto</w:t>
      </w:r>
      <w:proofErr w:type="spellEnd"/>
      <w:r w:rsidR="00D9355C">
        <w:t xml:space="preserve"> </w:t>
      </w:r>
      <w:proofErr w:type="spellStart"/>
      <w:r w:rsidR="00D9355C">
        <w:t>dokumen</w:t>
      </w:r>
      <w:proofErr w:type="spellEnd"/>
      <w:r w:rsidR="00D9355C">
        <w:t xml:space="preserve"> dan </w:t>
      </w:r>
      <w:proofErr w:type="spellStart"/>
      <w:r w:rsidR="00D9355C">
        <w:t>mengarahkan</w:t>
      </w:r>
      <w:proofErr w:type="spellEnd"/>
      <w:r w:rsidR="00D9355C">
        <w:t xml:space="preserve"> </w:t>
      </w:r>
      <w:proofErr w:type="spellStart"/>
      <w:r w:rsidR="00D9355C">
        <w:t>klien</w:t>
      </w:r>
      <w:proofErr w:type="spellEnd"/>
      <w:r w:rsidR="00D9355C">
        <w:t xml:space="preserve"> untuk </w:t>
      </w:r>
      <w:proofErr w:type="spellStart"/>
      <w:r w:rsidR="00D9355C">
        <w:t>mengirim</w:t>
      </w:r>
      <w:proofErr w:type="spellEnd"/>
      <w:r w:rsidR="00D9355C">
        <w:t xml:space="preserve"> </w:t>
      </w:r>
      <w:proofErr w:type="spellStart"/>
      <w:r w:rsidR="00D9355C">
        <w:t>dokumen</w:t>
      </w:r>
      <w:proofErr w:type="spellEnd"/>
      <w:r w:rsidR="00D9355C">
        <w:t xml:space="preserve"> yang </w:t>
      </w:r>
      <w:proofErr w:type="spellStart"/>
      <w:r w:rsidR="00D9355C">
        <w:t>diperlukan</w:t>
      </w:r>
      <w:proofErr w:type="spellEnd"/>
      <w:r w:rsidR="00D9355C">
        <w:t xml:space="preserve"> </w:t>
      </w:r>
      <w:proofErr w:type="spellStart"/>
      <w:r w:rsidR="00D9355C">
        <w:t>secara</w:t>
      </w:r>
      <w:proofErr w:type="spellEnd"/>
      <w:r w:rsidR="00D9355C">
        <w:t xml:space="preserve"> </w:t>
      </w:r>
      <w:proofErr w:type="spellStart"/>
      <w:r w:rsidR="00D9355C">
        <w:t>sekaligus</w:t>
      </w:r>
      <w:proofErr w:type="spellEnd"/>
      <w:r w:rsidR="00D9355C">
        <w:t>.</w:t>
      </w:r>
    </w:p>
    <w:p w14:paraId="1B9474D0" w14:textId="77777777" w:rsidR="00D22D90" w:rsidRDefault="00D9355C" w:rsidP="00D22D90">
      <w:pPr>
        <w:pStyle w:val="paragraf"/>
      </w:pPr>
      <w:r>
        <w:t xml:space="preserve">Untuk </w:t>
      </w:r>
      <w:proofErr w:type="spellStart"/>
      <w:r>
        <w:t>menerapkan</w:t>
      </w:r>
      <w:proofErr w:type="spellEnd"/>
      <w:r>
        <w:t xml:space="preserve"> </w:t>
      </w:r>
      <w:proofErr w:type="spellStart"/>
      <w:r>
        <w:t>solusi</w:t>
      </w:r>
      <w:proofErr w:type="spellEnd"/>
      <w:r>
        <w:t xml:space="preserve"> </w:t>
      </w:r>
      <w:proofErr w:type="spellStart"/>
      <w:r>
        <w:t>tersebut</w:t>
      </w:r>
      <w:proofErr w:type="spellEnd"/>
      <w:r w:rsidR="00D22D90">
        <w:t xml:space="preserve">, </w:t>
      </w:r>
      <w:proofErr w:type="spellStart"/>
      <w:r w:rsidR="00D22D90">
        <w:t>diperlukan</w:t>
      </w:r>
      <w:proofErr w:type="spellEnd"/>
      <w:r w:rsidR="00D22D90">
        <w:t xml:space="preserve"> </w:t>
      </w:r>
      <w:proofErr w:type="spellStart"/>
      <w:r w:rsidR="00D22D90">
        <w:t>metode</w:t>
      </w:r>
      <w:proofErr w:type="spellEnd"/>
      <w:r w:rsidR="00D22D90">
        <w:t xml:space="preserve"> untuk </w:t>
      </w:r>
      <w:proofErr w:type="spellStart"/>
      <w:r w:rsidR="00D22D90">
        <w:t>membuat</w:t>
      </w:r>
      <w:proofErr w:type="spellEnd"/>
      <w:r w:rsidR="00D22D90">
        <w:t xml:space="preserve"> model yang </w:t>
      </w:r>
      <w:proofErr w:type="spellStart"/>
      <w:r w:rsidR="00D22D90">
        <w:t>dapat</w:t>
      </w:r>
      <w:proofErr w:type="spellEnd"/>
      <w:r w:rsidR="00D22D90">
        <w:t xml:space="preserve"> </w:t>
      </w:r>
      <w:proofErr w:type="spellStart"/>
      <w:r w:rsidR="00D22D90">
        <w:t>melakukan</w:t>
      </w:r>
      <w:proofErr w:type="spellEnd"/>
      <w:r w:rsidR="00D22D90">
        <w:t xml:space="preserve"> </w:t>
      </w:r>
      <w:proofErr w:type="spellStart"/>
      <w:r w:rsidR="00D22D90">
        <w:t>deteksi</w:t>
      </w:r>
      <w:proofErr w:type="spellEnd"/>
      <w:r w:rsidR="00D22D90">
        <w:t xml:space="preserve"> </w:t>
      </w:r>
      <w:proofErr w:type="spellStart"/>
      <w:r w:rsidR="00D22D90">
        <w:t>keberadaan</w:t>
      </w:r>
      <w:proofErr w:type="spellEnd"/>
      <w:r w:rsidR="00D22D90">
        <w:t xml:space="preserve"> area </w:t>
      </w:r>
      <w:proofErr w:type="spellStart"/>
      <w:r w:rsidR="00D22D90">
        <w:t>kabur</w:t>
      </w:r>
      <w:proofErr w:type="spellEnd"/>
      <w:r w:rsidR="00D22D90">
        <w:t xml:space="preserve"> pada </w:t>
      </w:r>
      <w:proofErr w:type="spellStart"/>
      <w:r w:rsidR="00D22D90">
        <w:t>gambar</w:t>
      </w:r>
      <w:proofErr w:type="spellEnd"/>
      <w:r w:rsidR="00D22D90">
        <w:t xml:space="preserve"> </w:t>
      </w:r>
      <w:proofErr w:type="spellStart"/>
      <w:r w:rsidR="00D22D90">
        <w:t>foto</w:t>
      </w:r>
      <w:proofErr w:type="spellEnd"/>
      <w:r w:rsidR="00D22D90">
        <w:t xml:space="preserve"> </w:t>
      </w:r>
      <w:proofErr w:type="spellStart"/>
      <w:r w:rsidR="00D22D90">
        <w:t>dokumen</w:t>
      </w:r>
      <w:proofErr w:type="spellEnd"/>
      <w:r w:rsidR="00D22D90">
        <w:t xml:space="preserve">. </w:t>
      </w:r>
      <w:proofErr w:type="spellStart"/>
      <w:r w:rsidR="00D22D90">
        <w:t>Metode</w:t>
      </w:r>
      <w:proofErr w:type="spellEnd"/>
      <w:r w:rsidR="00D22D90">
        <w:t xml:space="preserve"> yang </w:t>
      </w:r>
      <w:proofErr w:type="spellStart"/>
      <w:r w:rsidR="00D22D90">
        <w:t>dipilih</w:t>
      </w:r>
      <w:proofErr w:type="spellEnd"/>
      <w:r w:rsidR="00D22D90">
        <w:t xml:space="preserve"> juga </w:t>
      </w:r>
      <w:proofErr w:type="spellStart"/>
      <w:r w:rsidR="00D22D90">
        <w:t>perlu</w:t>
      </w:r>
      <w:proofErr w:type="spellEnd"/>
      <w:r w:rsidR="00D22D90">
        <w:t xml:space="preserve"> </w:t>
      </w:r>
      <w:proofErr w:type="spellStart"/>
      <w:r w:rsidR="00D22D90">
        <w:t>dapat</w:t>
      </w:r>
      <w:proofErr w:type="spellEnd"/>
      <w:r w:rsidR="00D22D90">
        <w:t xml:space="preserve"> </w:t>
      </w:r>
      <w:proofErr w:type="spellStart"/>
      <w:r w:rsidR="00D22D90">
        <w:t>melakukan</w:t>
      </w:r>
      <w:proofErr w:type="spellEnd"/>
      <w:r w:rsidR="00D22D90">
        <w:t xml:space="preserve"> </w:t>
      </w:r>
      <w:proofErr w:type="spellStart"/>
      <w:r w:rsidR="00D22D90">
        <w:t>deteksi</w:t>
      </w:r>
      <w:proofErr w:type="spellEnd"/>
      <w:r w:rsidR="00D22D90">
        <w:t xml:space="preserve"> </w:t>
      </w:r>
      <w:proofErr w:type="spellStart"/>
      <w:r w:rsidR="00D22D90">
        <w:t>tanpa</w:t>
      </w:r>
      <w:proofErr w:type="spellEnd"/>
      <w:r w:rsidR="00D22D90">
        <w:t xml:space="preserve"> </w:t>
      </w:r>
      <w:proofErr w:type="spellStart"/>
      <w:r w:rsidR="00D22D90">
        <w:t>referensi</w:t>
      </w:r>
      <w:proofErr w:type="spellEnd"/>
      <w:r w:rsidR="00D22D90">
        <w:t xml:space="preserve"> </w:t>
      </w:r>
      <w:proofErr w:type="spellStart"/>
      <w:r w:rsidR="00D22D90">
        <w:t>gambar</w:t>
      </w:r>
      <w:proofErr w:type="spellEnd"/>
      <w:r w:rsidR="00D22D90">
        <w:t xml:space="preserve"> yang </w:t>
      </w:r>
      <w:proofErr w:type="spellStart"/>
      <w:r w:rsidR="00D22D90">
        <w:t>tidak</w:t>
      </w:r>
      <w:proofErr w:type="spellEnd"/>
      <w:r w:rsidR="00D22D90">
        <w:t xml:space="preserve"> </w:t>
      </w:r>
      <w:proofErr w:type="spellStart"/>
      <w:r w:rsidR="00D22D90">
        <w:t>memiliki</w:t>
      </w:r>
      <w:proofErr w:type="spellEnd"/>
      <w:r w:rsidR="00D22D90">
        <w:t xml:space="preserve"> </w:t>
      </w:r>
      <w:r w:rsidR="00D22D90" w:rsidRPr="00D22D90">
        <w:rPr>
          <w:i/>
          <w:iCs/>
        </w:rPr>
        <w:t>blur</w:t>
      </w:r>
      <w:r w:rsidR="00D22D90">
        <w:t xml:space="preserve">, </w:t>
      </w:r>
      <w:proofErr w:type="spellStart"/>
      <w:r w:rsidR="00D22D90">
        <w:t>karena</w:t>
      </w:r>
      <w:proofErr w:type="spellEnd"/>
      <w:r w:rsidR="00D22D90">
        <w:t xml:space="preserve"> </w:t>
      </w:r>
      <w:proofErr w:type="spellStart"/>
      <w:r w:rsidR="00D22D90">
        <w:t>dalam</w:t>
      </w:r>
      <w:proofErr w:type="spellEnd"/>
      <w:r w:rsidR="00D22D90">
        <w:t xml:space="preserve"> </w:t>
      </w:r>
      <w:proofErr w:type="spellStart"/>
      <w:r w:rsidR="00D22D90">
        <w:t>skenario</w:t>
      </w:r>
      <w:proofErr w:type="spellEnd"/>
      <w:r w:rsidR="00D22D90">
        <w:t xml:space="preserve"> </w:t>
      </w:r>
      <w:proofErr w:type="spellStart"/>
      <w:r w:rsidR="00D22D90">
        <w:t>penggunaan</w:t>
      </w:r>
      <w:proofErr w:type="spellEnd"/>
      <w:r w:rsidR="00D22D90">
        <w:t xml:space="preserve"> </w:t>
      </w:r>
      <w:proofErr w:type="spellStart"/>
      <w:r w:rsidR="00D22D90">
        <w:t>gambar</w:t>
      </w:r>
      <w:proofErr w:type="spellEnd"/>
      <w:r w:rsidR="00D22D90">
        <w:t xml:space="preserve"> yang </w:t>
      </w:r>
      <w:proofErr w:type="spellStart"/>
      <w:r w:rsidR="00D22D90">
        <w:t>dikirim</w:t>
      </w:r>
      <w:proofErr w:type="spellEnd"/>
      <w:r w:rsidR="00D22D90">
        <w:t xml:space="preserve"> oleh </w:t>
      </w:r>
      <w:proofErr w:type="spellStart"/>
      <w:r w:rsidR="00D22D90">
        <w:t>klien</w:t>
      </w:r>
      <w:proofErr w:type="spellEnd"/>
      <w:r w:rsidR="00D22D90">
        <w:t xml:space="preserve"> (</w:t>
      </w:r>
      <w:proofErr w:type="spellStart"/>
      <w:r w:rsidR="00D22D90">
        <w:t>pengguna</w:t>
      </w:r>
      <w:proofErr w:type="spellEnd"/>
      <w:r w:rsidR="00D22D90">
        <w:t xml:space="preserve">) </w:t>
      </w:r>
      <w:proofErr w:type="spellStart"/>
      <w:r w:rsidR="00D22D90">
        <w:t>belum</w:t>
      </w:r>
      <w:proofErr w:type="spellEnd"/>
      <w:r w:rsidR="00D22D90">
        <w:t xml:space="preserve"> </w:t>
      </w:r>
      <w:proofErr w:type="spellStart"/>
      <w:r w:rsidR="00D22D90">
        <w:t>tentu</w:t>
      </w:r>
      <w:proofErr w:type="spellEnd"/>
      <w:r w:rsidR="00D22D90">
        <w:t xml:space="preserve"> </w:t>
      </w:r>
      <w:proofErr w:type="spellStart"/>
      <w:r w:rsidR="00D22D90">
        <w:t>berupa</w:t>
      </w:r>
      <w:proofErr w:type="spellEnd"/>
      <w:r w:rsidR="00D22D90">
        <w:t xml:space="preserve"> </w:t>
      </w:r>
      <w:proofErr w:type="spellStart"/>
      <w:r w:rsidR="00D22D90">
        <w:t>gambar</w:t>
      </w:r>
      <w:proofErr w:type="spellEnd"/>
      <w:r w:rsidR="00D22D90">
        <w:t xml:space="preserve"> </w:t>
      </w:r>
      <w:proofErr w:type="spellStart"/>
      <w:r w:rsidR="00D22D90">
        <w:t>jernih</w:t>
      </w:r>
      <w:proofErr w:type="spellEnd"/>
      <w:r w:rsidR="00D22D90">
        <w:t xml:space="preserve">. </w:t>
      </w:r>
      <w:proofErr w:type="spellStart"/>
      <w:r w:rsidR="00D22D90">
        <w:t>Metode</w:t>
      </w:r>
      <w:proofErr w:type="spellEnd"/>
      <w:r w:rsidR="00D22D90">
        <w:t xml:space="preserve"> yang </w:t>
      </w:r>
      <w:proofErr w:type="spellStart"/>
      <w:r w:rsidR="00D22D90">
        <w:t>dilakukan</w:t>
      </w:r>
      <w:proofErr w:type="spellEnd"/>
      <w:r w:rsidR="00D22D90">
        <w:t xml:space="preserve"> </w:t>
      </w:r>
      <w:proofErr w:type="spellStart"/>
      <w:r w:rsidR="00D22D90">
        <w:t>dapat</w:t>
      </w:r>
      <w:proofErr w:type="spellEnd"/>
      <w:r w:rsidR="00D22D90">
        <w:t xml:space="preserve"> </w:t>
      </w:r>
      <w:proofErr w:type="spellStart"/>
      <w:r w:rsidR="00D22D90">
        <w:t>berupa</w:t>
      </w:r>
      <w:proofErr w:type="spellEnd"/>
      <w:r w:rsidR="00D22D90">
        <w:t xml:space="preserve"> </w:t>
      </w:r>
      <w:proofErr w:type="spellStart"/>
      <w:r w:rsidR="00D22D90">
        <w:t>metode</w:t>
      </w:r>
      <w:proofErr w:type="spellEnd"/>
      <w:r w:rsidR="00D22D90">
        <w:t xml:space="preserve"> untuk </w:t>
      </w:r>
      <w:proofErr w:type="spellStart"/>
      <w:r w:rsidR="00D22D90">
        <w:t>menilai</w:t>
      </w:r>
      <w:proofErr w:type="spellEnd"/>
      <w:r w:rsidR="00D22D90">
        <w:t xml:space="preserve"> </w:t>
      </w:r>
      <w:proofErr w:type="spellStart"/>
      <w:r w:rsidR="00D22D90">
        <w:t>kualitas</w:t>
      </w:r>
      <w:proofErr w:type="spellEnd"/>
      <w:r w:rsidR="00D22D90">
        <w:t xml:space="preserve"> </w:t>
      </w:r>
      <w:proofErr w:type="spellStart"/>
      <w:r w:rsidR="00D22D90">
        <w:t>gambar</w:t>
      </w:r>
      <w:proofErr w:type="spellEnd"/>
      <w:r w:rsidR="00D22D90">
        <w:t xml:space="preserve"> </w:t>
      </w:r>
      <w:proofErr w:type="spellStart"/>
      <w:r w:rsidR="00D22D90">
        <w:t>sebagai</w:t>
      </w:r>
      <w:proofErr w:type="spellEnd"/>
      <w:r w:rsidR="00D22D90">
        <w:t xml:space="preserve"> </w:t>
      </w:r>
      <w:proofErr w:type="spellStart"/>
      <w:r w:rsidR="00D22D90">
        <w:t>indikator</w:t>
      </w:r>
      <w:proofErr w:type="spellEnd"/>
      <w:r w:rsidR="00D22D90">
        <w:t xml:space="preserve"> </w:t>
      </w:r>
      <w:proofErr w:type="spellStart"/>
      <w:r w:rsidR="00D22D90">
        <w:t>keberadaan</w:t>
      </w:r>
      <w:proofErr w:type="spellEnd"/>
      <w:r w:rsidR="00D22D90">
        <w:t xml:space="preserve"> </w:t>
      </w:r>
      <w:r w:rsidR="00D22D90" w:rsidRPr="00D22D90">
        <w:rPr>
          <w:i/>
          <w:iCs/>
        </w:rPr>
        <w:t>blur</w:t>
      </w:r>
      <w:r w:rsidR="00D22D90">
        <w:t xml:space="preserve"> </w:t>
      </w:r>
      <w:proofErr w:type="spellStart"/>
      <w:r w:rsidR="00D22D90">
        <w:t>atau</w:t>
      </w:r>
      <w:proofErr w:type="spellEnd"/>
      <w:r w:rsidR="00D22D90">
        <w:t xml:space="preserve"> </w:t>
      </w:r>
      <w:proofErr w:type="spellStart"/>
      <w:r w:rsidR="00D22D90">
        <w:t>metode</w:t>
      </w:r>
      <w:proofErr w:type="spellEnd"/>
      <w:r w:rsidR="00D22D90">
        <w:t xml:space="preserve"> untuk </w:t>
      </w:r>
      <w:proofErr w:type="spellStart"/>
      <w:r w:rsidR="00D22D90">
        <w:t>mendeteksi</w:t>
      </w:r>
      <w:proofErr w:type="spellEnd"/>
      <w:r w:rsidR="00D22D90">
        <w:t xml:space="preserve"> </w:t>
      </w:r>
      <w:proofErr w:type="spellStart"/>
      <w:r w:rsidR="00D22D90">
        <w:t>bagian</w:t>
      </w:r>
      <w:proofErr w:type="spellEnd"/>
      <w:r w:rsidR="00D22D90">
        <w:t xml:space="preserve"> </w:t>
      </w:r>
      <w:proofErr w:type="spellStart"/>
      <w:r w:rsidR="00D22D90">
        <w:t>dari</w:t>
      </w:r>
      <w:proofErr w:type="spellEnd"/>
      <w:r w:rsidR="00D22D90">
        <w:t xml:space="preserve"> </w:t>
      </w:r>
      <w:proofErr w:type="spellStart"/>
      <w:r w:rsidR="00D22D90">
        <w:t>gambar</w:t>
      </w:r>
      <w:proofErr w:type="spellEnd"/>
      <w:r w:rsidR="00D22D90">
        <w:t xml:space="preserve"> yang </w:t>
      </w:r>
      <w:proofErr w:type="spellStart"/>
      <w:r w:rsidR="00D22D90">
        <w:t>terdapat</w:t>
      </w:r>
      <w:proofErr w:type="spellEnd"/>
      <w:r w:rsidR="00D22D90">
        <w:t xml:space="preserve"> </w:t>
      </w:r>
      <w:r w:rsidR="00D22D90" w:rsidRPr="00D22D90">
        <w:rPr>
          <w:i/>
          <w:iCs/>
        </w:rPr>
        <w:t>blur</w:t>
      </w:r>
      <w:r w:rsidR="00D22D90">
        <w:t xml:space="preserve">. </w:t>
      </w:r>
    </w:p>
    <w:p w14:paraId="7FAE815B" w14:textId="03D14659" w:rsidR="00D9355C" w:rsidRDefault="00F71908" w:rsidP="00D22D90">
      <w:pPr>
        <w:pStyle w:val="paragraf"/>
      </w:pPr>
      <w:r>
        <w:t xml:space="preserve">Untuk </w:t>
      </w:r>
      <w:proofErr w:type="spellStart"/>
      <w:r>
        <w:t>metode</w:t>
      </w:r>
      <w:proofErr w:type="spellEnd"/>
      <w:r>
        <w:t xml:space="preserve"> </w:t>
      </w:r>
      <w:proofErr w:type="spellStart"/>
      <w:r>
        <w:t>penilaian</w:t>
      </w:r>
      <w:proofErr w:type="spellEnd"/>
      <w:r>
        <w:t xml:space="preserve"> </w:t>
      </w:r>
      <w:proofErr w:type="spellStart"/>
      <w:r>
        <w:t>kualitas</w:t>
      </w:r>
      <w:proofErr w:type="spellEnd"/>
      <w:r>
        <w:t xml:space="preserve"> </w:t>
      </w:r>
      <w:proofErr w:type="spellStart"/>
      <w:r>
        <w:t>t</w:t>
      </w:r>
      <w:r w:rsidR="00D22D90">
        <w:t>erdapat</w:t>
      </w:r>
      <w:proofErr w:type="spellEnd"/>
      <w:r w:rsidR="00D22D90">
        <w:t xml:space="preserve"> </w:t>
      </w:r>
      <w:proofErr w:type="spellStart"/>
      <w:r w:rsidR="00D22D90">
        <w:t>beberapa</w:t>
      </w:r>
      <w:proofErr w:type="spellEnd"/>
      <w:r w:rsidR="00D22D90">
        <w:t xml:space="preserve"> </w:t>
      </w:r>
      <w:proofErr w:type="spellStart"/>
      <w:r w:rsidR="00D22D90">
        <w:t>metode</w:t>
      </w:r>
      <w:proofErr w:type="spellEnd"/>
      <w:r w:rsidR="00D22D90">
        <w:t xml:space="preserve"> </w:t>
      </w:r>
      <w:r>
        <w:t xml:space="preserve">yang </w:t>
      </w:r>
      <w:proofErr w:type="spellStart"/>
      <w:r>
        <w:t>dapat</w:t>
      </w:r>
      <w:proofErr w:type="spellEnd"/>
      <w:r>
        <w:t xml:space="preserve"> </w:t>
      </w:r>
      <w:proofErr w:type="spellStart"/>
      <w:r>
        <w:t>digunakan</w:t>
      </w:r>
      <w:proofErr w:type="spellEnd"/>
      <w:r w:rsidR="00D22D90">
        <w:t xml:space="preserve">, </w:t>
      </w:r>
      <w:proofErr w:type="spellStart"/>
      <w:r w:rsidR="00D22D90">
        <w:t>seperti</w:t>
      </w:r>
      <w:proofErr w:type="spellEnd"/>
      <w:r w:rsidR="00D22D90">
        <w:t xml:space="preserve"> </w:t>
      </w:r>
      <w:r w:rsidR="00D22D90" w:rsidRPr="00F71908">
        <w:rPr>
          <w:i/>
          <w:iCs/>
        </w:rPr>
        <w:t>Naturalness Image Quality Evaluator</w:t>
      </w:r>
      <w:r w:rsidR="00D22D90">
        <w:t xml:space="preserve"> (NIQE), </w:t>
      </w:r>
      <w:proofErr w:type="spellStart"/>
      <w:r>
        <w:t>analisis</w:t>
      </w:r>
      <w:proofErr w:type="spellEnd"/>
      <w:r>
        <w:t xml:space="preserve"> </w:t>
      </w:r>
      <w:proofErr w:type="spellStart"/>
      <w:r>
        <w:t>berbasis</w:t>
      </w:r>
      <w:proofErr w:type="spellEnd"/>
      <w:r>
        <w:t xml:space="preserve"> </w:t>
      </w:r>
      <w:proofErr w:type="spellStart"/>
      <w:r w:rsidR="0064529C">
        <w:rPr>
          <w:i/>
          <w:iCs/>
        </w:rPr>
        <w:t>HaarW</w:t>
      </w:r>
      <w:r w:rsidRPr="00F71908">
        <w:rPr>
          <w:i/>
          <w:iCs/>
        </w:rPr>
        <w:t>avelet</w:t>
      </w:r>
      <w:proofErr w:type="spellEnd"/>
      <w:r>
        <w:t xml:space="preserve"> </w:t>
      </w:r>
      <w:r w:rsidR="0064529C">
        <w:rPr>
          <w:i/>
          <w:iCs/>
        </w:rPr>
        <w:t>t</w:t>
      </w:r>
      <w:r w:rsidRPr="00F71908">
        <w:rPr>
          <w:i/>
          <w:iCs/>
        </w:rPr>
        <w:t>ransform</w:t>
      </w:r>
      <w:r>
        <w:t>,</w:t>
      </w:r>
      <w:r w:rsidR="0064529C">
        <w:t xml:space="preserve"> </w:t>
      </w:r>
      <w:proofErr w:type="spellStart"/>
      <w:r w:rsidR="0064529C">
        <w:t>analisis</w:t>
      </w:r>
      <w:proofErr w:type="spellEnd"/>
      <w:r w:rsidR="0064529C">
        <w:t xml:space="preserve"> </w:t>
      </w:r>
      <w:proofErr w:type="spellStart"/>
      <w:r w:rsidR="0064529C">
        <w:t>berbasis</w:t>
      </w:r>
      <w:proofErr w:type="spellEnd"/>
      <w:r w:rsidR="0064529C">
        <w:t xml:space="preserve"> </w:t>
      </w:r>
      <w:r w:rsidR="0064529C" w:rsidRPr="0064529C">
        <w:rPr>
          <w:i/>
          <w:iCs/>
        </w:rPr>
        <w:t>Fast</w:t>
      </w:r>
      <w:r w:rsidR="0064529C">
        <w:rPr>
          <w:i/>
          <w:iCs/>
        </w:rPr>
        <w:t xml:space="preserve"> </w:t>
      </w:r>
      <w:r w:rsidR="0064529C" w:rsidRPr="0064529C">
        <w:rPr>
          <w:i/>
          <w:iCs/>
        </w:rPr>
        <w:t xml:space="preserve">Fourier </w:t>
      </w:r>
      <w:r w:rsidR="0064529C">
        <w:rPr>
          <w:i/>
          <w:iCs/>
        </w:rPr>
        <w:t>t</w:t>
      </w:r>
      <w:r w:rsidR="0064529C" w:rsidRPr="0064529C">
        <w:rPr>
          <w:i/>
          <w:iCs/>
        </w:rPr>
        <w:t>ransform</w:t>
      </w:r>
      <w:r w:rsidR="0064529C">
        <w:t xml:space="preserve">, </w:t>
      </w:r>
      <w:r>
        <w:t xml:space="preserve">dan </w:t>
      </w:r>
      <w:proofErr w:type="spellStart"/>
      <w:r>
        <w:t>analisis</w:t>
      </w:r>
      <w:proofErr w:type="spellEnd"/>
      <w:r>
        <w:t xml:space="preserve"> </w:t>
      </w:r>
      <w:proofErr w:type="spellStart"/>
      <w:r>
        <w:t>berbasis</w:t>
      </w:r>
      <w:proofErr w:type="spellEnd"/>
      <w:r>
        <w:t xml:space="preserve"> </w:t>
      </w:r>
      <w:r w:rsidRPr="00F71908">
        <w:rPr>
          <w:i/>
          <w:iCs/>
        </w:rPr>
        <w:t>Laplacian operator</w:t>
      </w:r>
      <w:r>
        <w:t xml:space="preserve">. Untuk </w:t>
      </w:r>
      <w:proofErr w:type="spellStart"/>
      <w:r>
        <w:t>metode</w:t>
      </w:r>
      <w:proofErr w:type="spellEnd"/>
      <w:r>
        <w:t xml:space="preserve"> </w:t>
      </w:r>
      <w:r>
        <w:rPr>
          <w:i/>
          <w:iCs/>
        </w:rPr>
        <w:t>object detection</w:t>
      </w:r>
      <w:r>
        <w:t xml:space="preserve"> </w:t>
      </w:r>
      <w:proofErr w:type="spellStart"/>
      <w:r>
        <w:t>terdapat</w:t>
      </w:r>
      <w:proofErr w:type="spellEnd"/>
      <w:r>
        <w:t xml:space="preserve"> </w:t>
      </w:r>
      <w:proofErr w:type="spellStart"/>
      <w:r>
        <w:t>beberapa</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seperti</w:t>
      </w:r>
      <w:proofErr w:type="spellEnd"/>
      <w:r>
        <w:t xml:space="preserve"> </w:t>
      </w:r>
      <w:r w:rsidRPr="00F71908">
        <w:rPr>
          <w:i/>
          <w:iCs/>
        </w:rPr>
        <w:t>Faster Region-based Convolutional Neural Network</w:t>
      </w:r>
      <w:r>
        <w:t xml:space="preserve"> (Faster R-CNN) dan </w:t>
      </w:r>
      <w:r w:rsidRPr="00F71908">
        <w:rPr>
          <w:i/>
          <w:iCs/>
        </w:rPr>
        <w:t>You Only Look Once</w:t>
      </w:r>
      <w:r>
        <w:t xml:space="preserve"> (YOLO).</w:t>
      </w:r>
    </w:p>
    <w:p w14:paraId="3CF73B55" w14:textId="46D20217" w:rsidR="006F58FC" w:rsidRDefault="0064529C" w:rsidP="00D22D90">
      <w:pPr>
        <w:pStyle w:val="paragraf"/>
      </w:pPr>
      <w:proofErr w:type="spellStart"/>
      <w:r>
        <w:t>Terdapat</w:t>
      </w:r>
      <w:proofErr w:type="spellEnd"/>
      <w:r>
        <w:t xml:space="preserve"> </w:t>
      </w:r>
      <w:proofErr w:type="spellStart"/>
      <w:r>
        <w:t>beberapa</w:t>
      </w:r>
      <w:proofErr w:type="spellEnd"/>
      <w:r>
        <w:t xml:space="preserve"> </w:t>
      </w:r>
      <w:proofErr w:type="spellStart"/>
      <w:r>
        <w:t>penelitian</w:t>
      </w:r>
      <w:proofErr w:type="spellEnd"/>
      <w:r>
        <w:t xml:space="preserve"> yang </w:t>
      </w:r>
      <w:proofErr w:type="spellStart"/>
      <w:r>
        <w:t>menggunakan</w:t>
      </w:r>
      <w:proofErr w:type="spellEnd"/>
      <w:r>
        <w:t xml:space="preserve"> </w:t>
      </w:r>
      <w:proofErr w:type="spellStart"/>
      <w:r>
        <w:t>metode-metode</w:t>
      </w:r>
      <w:proofErr w:type="spellEnd"/>
      <w:r>
        <w:t xml:space="preserve"> </w:t>
      </w:r>
      <w:proofErr w:type="spellStart"/>
      <w:r>
        <w:t>tersebut</w:t>
      </w:r>
      <w:proofErr w:type="spellEnd"/>
      <w:r>
        <w:t xml:space="preserve"> </w:t>
      </w:r>
      <w:proofErr w:type="spellStart"/>
      <w:r>
        <w:t>seperti</w:t>
      </w:r>
      <w:proofErr w:type="spellEnd"/>
      <w:r>
        <w:t xml:space="preserve"> yang </w:t>
      </w:r>
      <w:proofErr w:type="spellStart"/>
      <w:r>
        <w:t>dilakukan</w:t>
      </w:r>
      <w:proofErr w:type="spellEnd"/>
      <w:r>
        <w:t xml:space="preserve"> oleh </w:t>
      </w:r>
      <w:sdt>
        <w:sdtPr>
          <w:tag w:val="MENDELEY_CITATION_v3_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"/>
          <w:id w:val="128831085"/>
          <w:placeholder>
            <w:docPart w:val="DefaultPlaceholder_-1854013440"/>
          </w:placeholder>
        </w:sdtPr>
        <w:sdtEndPr/>
        <w:sdtContent>
          <w:r w:rsidR="00DB418C" w:rsidRPr="00DB418C">
            <w:t xml:space="preserve">(Wu </w:t>
          </w:r>
          <w:proofErr w:type="spellStart"/>
          <w:r w:rsidR="00DB418C" w:rsidRPr="00DB418C">
            <w:t>dkk</w:t>
          </w:r>
          <w:proofErr w:type="spellEnd"/>
          <w:r w:rsidR="00DB418C" w:rsidRPr="00DB418C">
            <w:t>., 2021)</w:t>
          </w:r>
        </w:sdtContent>
      </w:sdt>
      <w:r>
        <w:t xml:space="preserve">. </w:t>
      </w:r>
      <w:r w:rsidRPr="0064529C">
        <w:rPr>
          <w:i/>
          <w:iCs/>
        </w:rPr>
        <w:t>Visual Perception</w:t>
      </w:r>
      <w:r>
        <w:t xml:space="preserve"> NIQE (VP-NIQE) yang </w:t>
      </w:r>
      <w:proofErr w:type="spellStart"/>
      <w:r>
        <w:t>digunakan</w:t>
      </w:r>
      <w:proofErr w:type="spellEnd"/>
      <w:r>
        <w:t xml:space="preserve"> </w:t>
      </w:r>
      <w:proofErr w:type="spellStart"/>
      <w:r>
        <w:t>merupakan</w:t>
      </w:r>
      <w:proofErr w:type="spellEnd"/>
      <w:r>
        <w:t xml:space="preserve"> </w:t>
      </w:r>
      <w:proofErr w:type="spellStart"/>
      <w:r>
        <w:t>metode</w:t>
      </w:r>
      <w:proofErr w:type="spellEnd"/>
      <w:r>
        <w:t xml:space="preserve"> yang </w:t>
      </w:r>
      <w:proofErr w:type="spellStart"/>
      <w:r>
        <w:t>dikembangkan</w:t>
      </w:r>
      <w:proofErr w:type="spellEnd"/>
      <w:r>
        <w:t xml:space="preserve"> </w:t>
      </w:r>
      <w:proofErr w:type="spellStart"/>
      <w:r>
        <w:t>atas</w:t>
      </w:r>
      <w:proofErr w:type="spellEnd"/>
      <w:r>
        <w:t xml:space="preserve"> </w:t>
      </w:r>
      <w:proofErr w:type="spellStart"/>
      <w:r>
        <w:t>dasar</w:t>
      </w:r>
      <w:proofErr w:type="spellEnd"/>
      <w:r>
        <w:t xml:space="preserve"> NIQE </w:t>
      </w:r>
      <w:proofErr w:type="spellStart"/>
      <w:r>
        <w:t>dengan</w:t>
      </w:r>
      <w:proofErr w:type="spellEnd"/>
      <w:r>
        <w:t xml:space="preserve"> </w:t>
      </w:r>
      <w:proofErr w:type="spellStart"/>
      <w:r>
        <w:t>mengintegrasikan</w:t>
      </w:r>
      <w:proofErr w:type="spellEnd"/>
      <w:r>
        <w:t xml:space="preserve"> </w:t>
      </w:r>
      <w:r>
        <w:rPr>
          <w:i/>
          <w:iCs/>
        </w:rPr>
        <w:t>object detection</w:t>
      </w:r>
      <w:r>
        <w:t xml:space="preserve"> untuk </w:t>
      </w:r>
      <w:proofErr w:type="spellStart"/>
      <w:r>
        <w:t>mendeteksi</w:t>
      </w:r>
      <w:proofErr w:type="spellEnd"/>
      <w:r>
        <w:t xml:space="preserve"> dan </w:t>
      </w:r>
      <w:proofErr w:type="spellStart"/>
      <w:r>
        <w:t>menilai</w:t>
      </w:r>
      <w:proofErr w:type="spellEnd"/>
      <w:r>
        <w:t xml:space="preserve"> </w:t>
      </w:r>
      <w:proofErr w:type="spellStart"/>
      <w:r>
        <w:t>kualitas</w:t>
      </w:r>
      <w:proofErr w:type="spellEnd"/>
      <w:r>
        <w:t xml:space="preserve"> </w:t>
      </w:r>
      <w:proofErr w:type="spellStart"/>
      <w:r>
        <w:t>objek</w:t>
      </w:r>
      <w:proofErr w:type="spellEnd"/>
      <w:r>
        <w:t xml:space="preserve"> pada </w:t>
      </w:r>
      <w:proofErr w:type="spellStart"/>
      <w:r>
        <w:t>gambar</w:t>
      </w:r>
      <w:proofErr w:type="spellEnd"/>
      <w:r w:rsidR="00D02733">
        <w:t xml:space="preserve"> ke </w:t>
      </w:r>
      <w:proofErr w:type="spellStart"/>
      <w:r w:rsidR="00D02733">
        <w:t>dalam</w:t>
      </w:r>
      <w:proofErr w:type="spellEnd"/>
      <w:r w:rsidR="00D02733">
        <w:t xml:space="preserve"> proses </w:t>
      </w:r>
      <w:proofErr w:type="spellStart"/>
      <w:r w:rsidR="00D02733">
        <w:t>penilaian</w:t>
      </w:r>
      <w:proofErr w:type="spellEnd"/>
      <w:r w:rsidR="00D02733">
        <w:t xml:space="preserve"> </w:t>
      </w:r>
      <w:proofErr w:type="spellStart"/>
      <w:r w:rsidR="00D02733">
        <w:t>kualitas</w:t>
      </w:r>
      <w:proofErr w:type="spellEnd"/>
      <w:r w:rsidR="00D02733">
        <w:t xml:space="preserve"> </w:t>
      </w:r>
      <w:proofErr w:type="spellStart"/>
      <w:r w:rsidR="00D02733">
        <w:t>gambar</w:t>
      </w:r>
      <w:proofErr w:type="spellEnd"/>
      <w:r w:rsidR="00D02733">
        <w:t xml:space="preserve"> NIQE. VP-NIQE </w:t>
      </w:r>
      <w:proofErr w:type="spellStart"/>
      <w:r w:rsidR="00D02733">
        <w:t>memiliki</w:t>
      </w:r>
      <w:proofErr w:type="spellEnd"/>
      <w:r w:rsidR="00D02733">
        <w:t xml:space="preserve"> </w:t>
      </w:r>
      <w:proofErr w:type="spellStart"/>
      <w:r w:rsidR="00D02733">
        <w:t>performa</w:t>
      </w:r>
      <w:proofErr w:type="spellEnd"/>
      <w:r w:rsidR="00D02733">
        <w:t xml:space="preserve"> </w:t>
      </w:r>
      <w:proofErr w:type="spellStart"/>
      <w:r w:rsidR="00D02733">
        <w:t>akurasi</w:t>
      </w:r>
      <w:proofErr w:type="spellEnd"/>
      <w:r w:rsidR="00D02733">
        <w:t xml:space="preserve"> </w:t>
      </w:r>
      <w:proofErr w:type="spellStart"/>
      <w:r w:rsidR="00D02733">
        <w:t>terbaik</w:t>
      </w:r>
      <w:proofErr w:type="spellEnd"/>
      <w:r w:rsidR="00D02733">
        <w:t xml:space="preserve"> pada </w:t>
      </w:r>
      <w:r w:rsidR="00D02733" w:rsidRPr="00D02733">
        <w:rPr>
          <w:i/>
          <w:iCs/>
        </w:rPr>
        <w:t>database</w:t>
      </w:r>
      <w:r w:rsidR="00D02733">
        <w:t xml:space="preserve"> LIVE, TID2013-sub, IVC-sub, CCID2014, </w:t>
      </w:r>
      <w:proofErr w:type="spellStart"/>
      <w:r w:rsidR="00D02733">
        <w:t>namun</w:t>
      </w:r>
      <w:proofErr w:type="spellEnd"/>
      <w:r w:rsidR="00D02733">
        <w:t xml:space="preserve"> pada </w:t>
      </w:r>
      <w:r w:rsidR="00D02733" w:rsidRPr="00D02733">
        <w:rPr>
          <w:i/>
          <w:iCs/>
        </w:rPr>
        <w:t>datab</w:t>
      </w:r>
      <w:r w:rsidR="00D02733">
        <w:rPr>
          <w:i/>
          <w:iCs/>
        </w:rPr>
        <w:t>a</w:t>
      </w:r>
      <w:r w:rsidR="00D02733" w:rsidRPr="00D02733">
        <w:rPr>
          <w:i/>
          <w:iCs/>
        </w:rPr>
        <w:t>se</w:t>
      </w:r>
      <w:r w:rsidR="00D02733">
        <w:t xml:space="preserve"> CSIQ-sub </w:t>
      </w:r>
      <w:proofErr w:type="spellStart"/>
      <w:r w:rsidR="00D02733">
        <w:t>metode</w:t>
      </w:r>
      <w:proofErr w:type="spellEnd"/>
      <w:r w:rsidR="00D02733">
        <w:t xml:space="preserve"> </w:t>
      </w:r>
      <w:proofErr w:type="spellStart"/>
      <w:r w:rsidR="00D02733">
        <w:t>dipIQ</w:t>
      </w:r>
      <w:proofErr w:type="spellEnd"/>
      <w:r w:rsidR="00D02733">
        <w:t xml:space="preserve"> </w:t>
      </w:r>
      <w:proofErr w:type="spellStart"/>
      <w:r w:rsidR="00D02733">
        <w:t>memiliki</w:t>
      </w:r>
      <w:proofErr w:type="spellEnd"/>
      <w:r w:rsidR="00D02733">
        <w:t xml:space="preserve"> </w:t>
      </w:r>
      <w:proofErr w:type="spellStart"/>
      <w:r w:rsidR="00D02733">
        <w:t>performa</w:t>
      </w:r>
      <w:proofErr w:type="spellEnd"/>
      <w:r w:rsidR="00D02733">
        <w:t xml:space="preserve"> </w:t>
      </w:r>
      <w:proofErr w:type="spellStart"/>
      <w:r w:rsidR="00D02733">
        <w:t>terbaik</w:t>
      </w:r>
      <w:proofErr w:type="spellEnd"/>
      <w:r w:rsidR="00D02733">
        <w:t xml:space="preserve"> dan pada </w:t>
      </w:r>
      <w:r w:rsidR="00D02733" w:rsidRPr="00D02733">
        <w:rPr>
          <w:i/>
          <w:iCs/>
        </w:rPr>
        <w:t>database</w:t>
      </w:r>
      <w:r w:rsidR="00D02733">
        <w:t xml:space="preserve"> MLIVE </w:t>
      </w:r>
      <w:proofErr w:type="spellStart"/>
      <w:r w:rsidR="00D02733">
        <w:t>metode</w:t>
      </w:r>
      <w:proofErr w:type="spellEnd"/>
      <w:r w:rsidR="00D02733">
        <w:t xml:space="preserve"> IL-NIQE </w:t>
      </w:r>
      <w:proofErr w:type="spellStart"/>
      <w:r w:rsidR="00D02733">
        <w:t>memiliki</w:t>
      </w:r>
      <w:proofErr w:type="spellEnd"/>
      <w:r w:rsidR="00D02733">
        <w:t xml:space="preserve"> </w:t>
      </w:r>
      <w:proofErr w:type="spellStart"/>
      <w:r w:rsidR="00D02733">
        <w:t>performa</w:t>
      </w:r>
      <w:proofErr w:type="spellEnd"/>
      <w:r w:rsidR="00D02733">
        <w:t xml:space="preserve"> </w:t>
      </w:r>
      <w:proofErr w:type="spellStart"/>
      <w:r w:rsidR="00D02733">
        <w:t>terbaik</w:t>
      </w:r>
      <w:proofErr w:type="spellEnd"/>
      <w:r w:rsidR="00D02733">
        <w:t xml:space="preserve">. </w:t>
      </w:r>
      <w:r w:rsidR="00225B28">
        <w:t xml:space="preserve">Rata-rata </w:t>
      </w:r>
      <w:proofErr w:type="spellStart"/>
      <w:r w:rsidR="00225B28">
        <w:t>waktu</w:t>
      </w:r>
      <w:proofErr w:type="spellEnd"/>
      <w:r w:rsidR="00225B28">
        <w:t xml:space="preserve"> </w:t>
      </w:r>
      <w:proofErr w:type="spellStart"/>
      <w:r w:rsidR="00225B28">
        <w:lastRenderedPageBreak/>
        <w:t>deteksi</w:t>
      </w:r>
      <w:proofErr w:type="spellEnd"/>
      <w:r w:rsidR="00225B28">
        <w:t xml:space="preserve"> model VP-NIQE pada </w:t>
      </w:r>
      <w:proofErr w:type="spellStart"/>
      <w:r w:rsidR="00225B28">
        <w:t>perangkat</w:t>
      </w:r>
      <w:proofErr w:type="spellEnd"/>
      <w:r w:rsidR="00225B28">
        <w:t xml:space="preserve"> Dell </w:t>
      </w:r>
      <w:proofErr w:type="spellStart"/>
      <w:r w:rsidR="00225B28">
        <w:t>dengan</w:t>
      </w:r>
      <w:proofErr w:type="spellEnd"/>
      <w:r w:rsidR="00225B28">
        <w:t xml:space="preserve"> 16 GB RAM dan </w:t>
      </w:r>
      <w:proofErr w:type="spellStart"/>
      <w:r w:rsidR="00225B28">
        <w:t>prosesor</w:t>
      </w:r>
      <w:proofErr w:type="spellEnd"/>
      <w:r w:rsidR="00225B28">
        <w:t xml:space="preserve"> 3,2 GHz Intel Core 7 </w:t>
      </w:r>
      <w:proofErr w:type="spellStart"/>
      <w:r w:rsidR="00225B28">
        <w:t>adalah</w:t>
      </w:r>
      <w:proofErr w:type="spellEnd"/>
      <w:r w:rsidR="00225B28">
        <w:t xml:space="preserve"> 1.6420 </w:t>
      </w:r>
      <w:proofErr w:type="spellStart"/>
      <w:r w:rsidR="00225B28">
        <w:t>detik</w:t>
      </w:r>
      <w:proofErr w:type="spellEnd"/>
      <w:r w:rsidR="00D02733">
        <w:t>.</w:t>
      </w:r>
    </w:p>
    <w:p w14:paraId="7307B45C" w14:textId="5DF2C24C" w:rsidR="00D02733" w:rsidRPr="009833AB" w:rsidRDefault="00D02733" w:rsidP="00D22D90">
      <w:pPr>
        <w:pStyle w:val="paragraf"/>
      </w:pPr>
      <w:proofErr w:type="spellStart"/>
      <w:r>
        <w:t>Kemudian</w:t>
      </w:r>
      <w:proofErr w:type="spellEnd"/>
      <w:r>
        <w:t xml:space="preserve"> </w:t>
      </w:r>
      <w:proofErr w:type="spellStart"/>
      <w:r>
        <w:t>penelitian</w:t>
      </w:r>
      <w:proofErr w:type="spellEnd"/>
      <w:r>
        <w:t xml:space="preserve"> yang </w:t>
      </w:r>
      <w:proofErr w:type="spellStart"/>
      <w:r>
        <w:t>dilakukan</w:t>
      </w:r>
      <w:proofErr w:type="spellEnd"/>
      <w:r>
        <w:t xml:space="preserve"> oleh </w:t>
      </w:r>
      <w:sdt>
        <w:sdtPr>
          <w:tag w:val="MENDELEY_CITATION_v3_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"/>
          <w:id w:val="-304002230"/>
          <w:placeholder>
            <w:docPart w:val="DefaultPlaceholder_-1854013440"/>
          </w:placeholder>
        </w:sdtPr>
        <w:sdtEndPr/>
        <w:sdtContent>
          <w:r w:rsidR="00DB418C" w:rsidRPr="00DB418C">
            <w:t xml:space="preserve">(Kabir </w:t>
          </w:r>
          <w:proofErr w:type="spellStart"/>
          <w:r w:rsidR="00DB418C" w:rsidRPr="00DB418C">
            <w:t>dkk</w:t>
          </w:r>
          <w:proofErr w:type="spellEnd"/>
          <w:r w:rsidR="00DB418C" w:rsidRPr="00DB418C">
            <w:t>., 2020)</w:t>
          </w:r>
        </w:sdtContent>
      </w:sdt>
      <w:r>
        <w:t xml:space="preserve"> </w:t>
      </w:r>
      <w:proofErr w:type="spellStart"/>
      <w:r w:rsidR="00091BB6">
        <w:t>terkait</w:t>
      </w:r>
      <w:proofErr w:type="spellEnd"/>
      <w:r w:rsidR="00E976E3">
        <w:t xml:space="preserve"> </w:t>
      </w:r>
      <w:proofErr w:type="spellStart"/>
      <w:r w:rsidR="00E976E3">
        <w:t>metode</w:t>
      </w:r>
      <w:proofErr w:type="spellEnd"/>
      <w:r w:rsidR="00E976E3">
        <w:t xml:space="preserve"> </w:t>
      </w:r>
      <w:r w:rsidR="00E976E3">
        <w:rPr>
          <w:i/>
          <w:iCs/>
        </w:rPr>
        <w:t>combined</w:t>
      </w:r>
      <w:r w:rsidR="00C1774C">
        <w:rPr>
          <w:i/>
          <w:iCs/>
        </w:rPr>
        <w:t xml:space="preserve"> wavelet-Fourier transform</w:t>
      </w:r>
      <w:r w:rsidR="00C1774C">
        <w:t xml:space="preserve">. </w:t>
      </w:r>
      <w:r w:rsidR="00C1774C">
        <w:rPr>
          <w:i/>
          <w:iCs/>
        </w:rPr>
        <w:t>Combined wavelet-Fourier transform</w:t>
      </w:r>
      <w:r w:rsidR="00C1774C">
        <w:rPr>
          <w:i/>
          <w:iCs/>
        </w:rPr>
        <w:softHyphen/>
      </w:r>
      <w:r w:rsidR="00C1774C">
        <w:t xml:space="preserve"> </w:t>
      </w:r>
      <w:proofErr w:type="spellStart"/>
      <w:r w:rsidR="00716911">
        <w:t>melakukan</w:t>
      </w:r>
      <w:proofErr w:type="spellEnd"/>
      <w:r w:rsidR="00716911">
        <w:t xml:space="preserve"> </w:t>
      </w:r>
      <w:proofErr w:type="spellStart"/>
      <w:r w:rsidR="00716911">
        <w:t>penilaian</w:t>
      </w:r>
      <w:proofErr w:type="spellEnd"/>
      <w:r w:rsidR="00716911">
        <w:t xml:space="preserve"> </w:t>
      </w:r>
      <w:proofErr w:type="spellStart"/>
      <w:r w:rsidR="00716911">
        <w:t>kualitas</w:t>
      </w:r>
      <w:proofErr w:type="spellEnd"/>
      <w:r w:rsidR="00091BB6">
        <w:t xml:space="preserve"> </w:t>
      </w:r>
      <w:r w:rsidR="00091BB6" w:rsidRPr="00091BB6">
        <w:rPr>
          <w:i/>
          <w:iCs/>
        </w:rPr>
        <w:t>aliasing</w:t>
      </w:r>
      <w:r w:rsidR="00716911">
        <w:t xml:space="preserve"> </w:t>
      </w:r>
      <w:proofErr w:type="spellStart"/>
      <w:r w:rsidR="00091BB6">
        <w:t>melalui</w:t>
      </w:r>
      <w:proofErr w:type="spellEnd"/>
      <w:r w:rsidR="00716911">
        <w:t xml:space="preserve"> </w:t>
      </w:r>
      <w:proofErr w:type="spellStart"/>
      <w:r w:rsidR="00716911">
        <w:t>keberadaan</w:t>
      </w:r>
      <w:proofErr w:type="spellEnd"/>
      <w:r w:rsidR="00716911">
        <w:t xml:space="preserve"> area </w:t>
      </w:r>
      <w:proofErr w:type="spellStart"/>
      <w:r w:rsidR="00716911">
        <w:t>dengan</w:t>
      </w:r>
      <w:proofErr w:type="spellEnd"/>
      <w:r w:rsidR="00716911">
        <w:t xml:space="preserve"> </w:t>
      </w:r>
      <w:proofErr w:type="spellStart"/>
      <w:r w:rsidR="00716911">
        <w:t>frekuensi</w:t>
      </w:r>
      <w:proofErr w:type="spellEnd"/>
      <w:r w:rsidR="00716911">
        <w:t xml:space="preserve"> </w:t>
      </w:r>
      <w:proofErr w:type="spellStart"/>
      <w:r w:rsidR="00716911">
        <w:t>perubahaan</w:t>
      </w:r>
      <w:proofErr w:type="spellEnd"/>
      <w:r w:rsidR="00716911">
        <w:t xml:space="preserve"> </w:t>
      </w:r>
      <w:proofErr w:type="spellStart"/>
      <w:r w:rsidR="00716911">
        <w:t>kontras</w:t>
      </w:r>
      <w:proofErr w:type="spellEnd"/>
      <w:r w:rsidR="00716911">
        <w:t xml:space="preserve"> </w:t>
      </w:r>
      <w:proofErr w:type="spellStart"/>
      <w:r w:rsidR="00716911">
        <w:t>tinggi</w:t>
      </w:r>
      <w:proofErr w:type="spellEnd"/>
      <w:r w:rsidR="00716911">
        <w:t xml:space="preserve"> pada </w:t>
      </w:r>
      <w:proofErr w:type="spellStart"/>
      <w:r w:rsidR="00716911">
        <w:t>gambar</w:t>
      </w:r>
      <w:proofErr w:type="spellEnd"/>
      <w:r w:rsidR="00716911">
        <w:t xml:space="preserve"> </w:t>
      </w:r>
      <w:proofErr w:type="spellStart"/>
      <w:r w:rsidR="00716911">
        <w:t>menggunakan</w:t>
      </w:r>
      <w:proofErr w:type="spellEnd"/>
      <w:r w:rsidR="00C1774C">
        <w:t xml:space="preserve"> </w:t>
      </w:r>
      <w:r w:rsidR="00986DB2">
        <w:rPr>
          <w:i/>
          <w:iCs/>
        </w:rPr>
        <w:t xml:space="preserve">discrete </w:t>
      </w:r>
      <w:r w:rsidR="00C1774C" w:rsidRPr="00C1774C">
        <w:rPr>
          <w:i/>
          <w:iCs/>
        </w:rPr>
        <w:t>Wavelet transform</w:t>
      </w:r>
      <w:r w:rsidR="00C1774C">
        <w:t xml:space="preserve"> dan </w:t>
      </w:r>
      <w:r w:rsidR="00986DB2">
        <w:rPr>
          <w:i/>
          <w:iCs/>
        </w:rPr>
        <w:t>discrete</w:t>
      </w:r>
      <w:r w:rsidR="00C1774C" w:rsidRPr="00C1774C">
        <w:rPr>
          <w:i/>
          <w:iCs/>
        </w:rPr>
        <w:t xml:space="preserve"> Fourier transform</w:t>
      </w:r>
      <w:r w:rsidR="00C1774C">
        <w:t>.</w:t>
      </w:r>
      <w:r w:rsidR="009833AB">
        <w:t xml:space="preserve"> Pada </w:t>
      </w:r>
      <w:proofErr w:type="spellStart"/>
      <w:r w:rsidR="009833AB">
        <w:t>penelitian</w:t>
      </w:r>
      <w:proofErr w:type="spellEnd"/>
      <w:r w:rsidR="009833AB">
        <w:t xml:space="preserve"> yang </w:t>
      </w:r>
      <w:proofErr w:type="spellStart"/>
      <w:r w:rsidR="009833AB">
        <w:t>dirujuk</w:t>
      </w:r>
      <w:proofErr w:type="spellEnd"/>
      <w:r w:rsidR="009833AB">
        <w:t xml:space="preserve">, </w:t>
      </w:r>
      <w:r w:rsidR="009833AB">
        <w:rPr>
          <w:i/>
          <w:iCs/>
        </w:rPr>
        <w:t>combined wavelet-Fourier transform</w:t>
      </w:r>
      <w:r w:rsidR="009833AB">
        <w:t xml:space="preserve"> </w:t>
      </w:r>
      <w:proofErr w:type="spellStart"/>
      <w:r w:rsidR="009833AB">
        <w:t>memerlukan</w:t>
      </w:r>
      <w:proofErr w:type="spellEnd"/>
      <w:r w:rsidR="009833AB">
        <w:t xml:space="preserve"> </w:t>
      </w:r>
      <w:proofErr w:type="spellStart"/>
      <w:r w:rsidR="009833AB">
        <w:t>waktu</w:t>
      </w:r>
      <w:proofErr w:type="spellEnd"/>
      <w:r w:rsidR="009833AB">
        <w:t xml:space="preserve"> </w:t>
      </w:r>
      <w:proofErr w:type="spellStart"/>
      <w:r w:rsidR="009833AB">
        <w:t>deteksi</w:t>
      </w:r>
      <w:proofErr w:type="spellEnd"/>
      <w:r w:rsidR="009833AB">
        <w:t xml:space="preserve"> rata-rata 1,4937 </w:t>
      </w:r>
      <w:proofErr w:type="spellStart"/>
      <w:r w:rsidR="009833AB">
        <w:t>detik</w:t>
      </w:r>
      <w:proofErr w:type="spellEnd"/>
      <w:r w:rsidR="009833AB">
        <w:t xml:space="preserve"> pada </w:t>
      </w:r>
      <w:proofErr w:type="spellStart"/>
      <w:r w:rsidR="009833AB">
        <w:t>gambar</w:t>
      </w:r>
      <w:proofErr w:type="spellEnd"/>
      <w:r w:rsidR="009833AB">
        <w:t xml:space="preserve"> 600×398 </w:t>
      </w:r>
      <w:proofErr w:type="spellStart"/>
      <w:r w:rsidR="009833AB">
        <w:t>piksel</w:t>
      </w:r>
      <w:proofErr w:type="spellEnd"/>
      <w:r w:rsidR="009833AB">
        <w:t>.</w:t>
      </w:r>
    </w:p>
    <w:p w14:paraId="23332FD6" w14:textId="5D8862BD" w:rsidR="00C1774C" w:rsidRDefault="00C1774C" w:rsidP="00D22D90">
      <w:pPr>
        <w:pStyle w:val="paragraf"/>
      </w:pPr>
      <w:proofErr w:type="spellStart"/>
      <w:r>
        <w:t>Selanjutnya</w:t>
      </w:r>
      <w:proofErr w:type="spellEnd"/>
      <w:r>
        <w:t xml:space="preserve"> </w:t>
      </w:r>
      <w:proofErr w:type="spellStart"/>
      <w:r>
        <w:t>terdapat</w:t>
      </w:r>
      <w:proofErr w:type="spellEnd"/>
      <w:r>
        <w:t xml:space="preserve"> </w:t>
      </w:r>
      <w:proofErr w:type="spellStart"/>
      <w:r>
        <w:t>metode</w:t>
      </w:r>
      <w:proofErr w:type="spellEnd"/>
      <w:r>
        <w:t xml:space="preserve"> </w:t>
      </w:r>
      <w:proofErr w:type="spellStart"/>
      <w:r>
        <w:t>penilaian</w:t>
      </w:r>
      <w:proofErr w:type="spellEnd"/>
      <w:r>
        <w:t xml:space="preserve"> </w:t>
      </w:r>
      <w:proofErr w:type="spellStart"/>
      <w:r>
        <w:t>kualitas</w:t>
      </w:r>
      <w:proofErr w:type="spellEnd"/>
      <w:r>
        <w:t xml:space="preserve"> </w:t>
      </w:r>
      <w:proofErr w:type="spellStart"/>
      <w:r>
        <w:t>gambar</w:t>
      </w:r>
      <w:proofErr w:type="spellEnd"/>
      <w:r>
        <w:t xml:space="preserve"> </w:t>
      </w:r>
      <w:proofErr w:type="spellStart"/>
      <w:r>
        <w:t>dengan</w:t>
      </w:r>
      <w:proofErr w:type="spellEnd"/>
      <w:r>
        <w:t xml:space="preserve"> </w:t>
      </w:r>
      <w:r w:rsidRPr="00C1774C">
        <w:rPr>
          <w:i/>
          <w:iCs/>
        </w:rPr>
        <w:t>Laplacian operator</w:t>
      </w:r>
      <w:r>
        <w:t xml:space="preserve"> yang </w:t>
      </w:r>
      <w:proofErr w:type="spellStart"/>
      <w:r>
        <w:t>dilakukan</w:t>
      </w:r>
      <w:proofErr w:type="spellEnd"/>
      <w:r>
        <w:t xml:space="preserve"> oleh </w:t>
      </w:r>
      <w:sdt>
        <w:sdtPr>
          <w:tag w:val="MENDELEY_CITATION_v3_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"/>
          <w:id w:val="-242796818"/>
          <w:placeholder>
            <w:docPart w:val="DefaultPlaceholder_-1854013440"/>
          </w:placeholder>
        </w:sdtPr>
        <w:sdtEndPr/>
        <w:sdtContent>
          <w:r w:rsidR="00DB418C" w:rsidRPr="00DB418C">
            <w:t xml:space="preserve">(Ramesh </w:t>
          </w:r>
          <w:proofErr w:type="spellStart"/>
          <w:r w:rsidR="00DB418C" w:rsidRPr="00DB418C">
            <w:t>dkk</w:t>
          </w:r>
          <w:proofErr w:type="spellEnd"/>
          <w:r w:rsidR="00DB418C" w:rsidRPr="00DB418C">
            <w:t>., 2021)</w:t>
          </w:r>
        </w:sdtContent>
      </w:sdt>
      <w:r>
        <w:t xml:space="preserve">. </w:t>
      </w:r>
      <w:r w:rsidRPr="00C1774C">
        <w:rPr>
          <w:i/>
          <w:iCs/>
        </w:rPr>
        <w:t>Laplacian operator</w:t>
      </w:r>
      <w:r>
        <w:t xml:space="preserve"> </w:t>
      </w:r>
      <w:proofErr w:type="spellStart"/>
      <w:r>
        <w:t>adalah</w:t>
      </w:r>
      <w:proofErr w:type="spellEnd"/>
      <w:r>
        <w:t xml:space="preserve"> </w:t>
      </w:r>
      <w:proofErr w:type="spellStart"/>
      <w:r>
        <w:t>metode</w:t>
      </w:r>
      <w:proofErr w:type="spellEnd"/>
      <w:r>
        <w:t xml:space="preserve"> </w:t>
      </w:r>
      <w:proofErr w:type="spellStart"/>
      <w:r w:rsidR="00B64101">
        <w:t>ekstraksi</w:t>
      </w:r>
      <w:proofErr w:type="spellEnd"/>
      <w:r w:rsidR="00B64101">
        <w:t xml:space="preserve"> </w:t>
      </w:r>
      <w:proofErr w:type="spellStart"/>
      <w:r w:rsidR="00B64101">
        <w:t>fitur</w:t>
      </w:r>
      <w:proofErr w:type="spellEnd"/>
      <w:r w:rsidR="00B64101">
        <w:t xml:space="preserve"> untuk </w:t>
      </w:r>
      <w:proofErr w:type="spellStart"/>
      <w:r w:rsidR="00B64101">
        <w:t>deteksi</w:t>
      </w:r>
      <w:proofErr w:type="spellEnd"/>
      <w:r w:rsidR="00B64101">
        <w:t xml:space="preserve"> </w:t>
      </w:r>
      <w:r w:rsidR="00B64101" w:rsidRPr="00B64101">
        <w:rPr>
          <w:i/>
          <w:iCs/>
        </w:rPr>
        <w:t>blur</w:t>
      </w:r>
      <w:r w:rsidR="00A96B7E">
        <w:t xml:space="preserve"> pada </w:t>
      </w:r>
      <w:proofErr w:type="spellStart"/>
      <w:r w:rsidR="00A96B7E">
        <w:t>gambar</w:t>
      </w:r>
      <w:proofErr w:type="spellEnd"/>
      <w:r>
        <w:t xml:space="preserve"> yang </w:t>
      </w:r>
      <w:proofErr w:type="spellStart"/>
      <w:r>
        <w:t>memanfaatkan</w:t>
      </w:r>
      <w:proofErr w:type="spellEnd"/>
      <w:r>
        <w:t xml:space="preserve"> </w:t>
      </w:r>
      <w:proofErr w:type="spellStart"/>
      <w:r>
        <w:t>deteksi</w:t>
      </w:r>
      <w:proofErr w:type="spellEnd"/>
      <w:r>
        <w:t xml:space="preserve"> </w:t>
      </w:r>
      <w:proofErr w:type="spellStart"/>
      <w:r>
        <w:t>tepi</w:t>
      </w:r>
      <w:proofErr w:type="spellEnd"/>
      <w:r>
        <w:t xml:space="preserve"> </w:t>
      </w:r>
      <w:r w:rsidR="00B64101">
        <w:t xml:space="preserve">untuk </w:t>
      </w:r>
      <w:proofErr w:type="spellStart"/>
      <w:r w:rsidR="00B64101">
        <w:t>menentukan</w:t>
      </w:r>
      <w:proofErr w:type="spellEnd"/>
      <w:r w:rsidR="00B64101">
        <w:t xml:space="preserve"> </w:t>
      </w:r>
      <w:proofErr w:type="spellStart"/>
      <w:r w:rsidR="00B64101">
        <w:t>perubahan</w:t>
      </w:r>
      <w:proofErr w:type="spellEnd"/>
      <w:r w:rsidR="00B64101">
        <w:t xml:space="preserve"> </w:t>
      </w:r>
      <w:proofErr w:type="spellStart"/>
      <w:r w:rsidR="00B64101">
        <w:t>kontras</w:t>
      </w:r>
      <w:proofErr w:type="spellEnd"/>
      <w:r w:rsidR="00B64101">
        <w:t xml:space="preserve"> pada </w:t>
      </w:r>
      <w:proofErr w:type="spellStart"/>
      <w:r>
        <w:t>menggunakan</w:t>
      </w:r>
      <w:proofErr w:type="spellEnd"/>
      <w:r>
        <w:t xml:space="preserve"> kernel </w:t>
      </w:r>
      <w:r w:rsidRPr="00C1774C">
        <w:rPr>
          <w:i/>
          <w:iCs/>
        </w:rPr>
        <w:t>Laplacian filter</w:t>
      </w:r>
      <w:r>
        <w:t xml:space="preserve"> </w:t>
      </w:r>
      <w:proofErr w:type="spellStart"/>
      <w:r>
        <w:t>lalu</w:t>
      </w:r>
      <w:proofErr w:type="spellEnd"/>
      <w:r>
        <w:t xml:space="preserve"> </w:t>
      </w:r>
      <w:proofErr w:type="spellStart"/>
      <w:r>
        <w:t>menilai</w:t>
      </w:r>
      <w:proofErr w:type="spellEnd"/>
      <w:r>
        <w:t xml:space="preserve"> </w:t>
      </w:r>
      <w:proofErr w:type="spellStart"/>
      <w:r>
        <w:t>gambar</w:t>
      </w:r>
      <w:proofErr w:type="spellEnd"/>
      <w:r>
        <w:t xml:space="preserve"> </w:t>
      </w:r>
      <w:proofErr w:type="spellStart"/>
      <w:r>
        <w:t>berdasarkan</w:t>
      </w:r>
      <w:proofErr w:type="spellEnd"/>
      <w:r>
        <w:t xml:space="preserve"> </w:t>
      </w:r>
      <w:proofErr w:type="spellStart"/>
      <w:r>
        <w:t>tingkat</w:t>
      </w:r>
      <w:proofErr w:type="spellEnd"/>
      <w:r>
        <w:t xml:space="preserve"> </w:t>
      </w:r>
      <w:proofErr w:type="spellStart"/>
      <w:r>
        <w:t>kejelasan</w:t>
      </w:r>
      <w:proofErr w:type="spellEnd"/>
      <w:r>
        <w:t xml:space="preserve"> </w:t>
      </w:r>
      <w:proofErr w:type="spellStart"/>
      <w:r>
        <w:t>tepi</w:t>
      </w:r>
      <w:proofErr w:type="spellEnd"/>
      <w:r>
        <w:t xml:space="preserve"> </w:t>
      </w:r>
      <w:proofErr w:type="spellStart"/>
      <w:r>
        <w:t>hasil</w:t>
      </w:r>
      <w:proofErr w:type="spellEnd"/>
      <w:r>
        <w:t xml:space="preserve"> </w:t>
      </w:r>
      <w:proofErr w:type="spellStart"/>
      <w:r>
        <w:t>konvolusi</w:t>
      </w:r>
      <w:proofErr w:type="spellEnd"/>
      <w:r w:rsidR="00A96B7E">
        <w:t xml:space="preserve"> </w:t>
      </w:r>
      <w:proofErr w:type="spellStart"/>
      <w:r w:rsidR="00A96B7E">
        <w:t>dengan</w:t>
      </w:r>
      <w:proofErr w:type="spellEnd"/>
      <w:r w:rsidR="00A96B7E">
        <w:t xml:space="preserve"> </w:t>
      </w:r>
      <w:proofErr w:type="spellStart"/>
      <w:r w:rsidR="00A96B7E">
        <w:t>kontras</w:t>
      </w:r>
      <w:proofErr w:type="spellEnd"/>
      <w:r w:rsidR="00A96B7E">
        <w:t xml:space="preserve"> </w:t>
      </w:r>
      <w:proofErr w:type="spellStart"/>
      <w:r w:rsidR="00A96B7E">
        <w:t>rendah</w:t>
      </w:r>
      <w:proofErr w:type="spellEnd"/>
      <w:r w:rsidR="00A96B7E">
        <w:t xml:space="preserve"> </w:t>
      </w:r>
      <w:proofErr w:type="spellStart"/>
      <w:r w:rsidR="00A96B7E">
        <w:t>mengindikasikan</w:t>
      </w:r>
      <w:proofErr w:type="spellEnd"/>
      <w:r w:rsidR="00A96B7E">
        <w:t xml:space="preserve"> </w:t>
      </w:r>
      <w:proofErr w:type="spellStart"/>
      <w:r w:rsidR="00A96B7E">
        <w:t>gambar</w:t>
      </w:r>
      <w:proofErr w:type="spellEnd"/>
      <w:r w:rsidR="00A96B7E">
        <w:t xml:space="preserve"> </w:t>
      </w:r>
      <w:proofErr w:type="spellStart"/>
      <w:r w:rsidR="00A96B7E">
        <w:t>memiliki</w:t>
      </w:r>
      <w:proofErr w:type="spellEnd"/>
      <w:r w:rsidR="00A96B7E">
        <w:t xml:space="preserve"> </w:t>
      </w:r>
      <w:r w:rsidR="00A96B7E" w:rsidRPr="00A96B7E">
        <w:rPr>
          <w:i/>
          <w:iCs/>
        </w:rPr>
        <w:t>blur</w:t>
      </w:r>
      <w:r>
        <w:t>.</w:t>
      </w:r>
      <w:r w:rsidR="00A96B7E">
        <w:t xml:space="preserve"> </w:t>
      </w:r>
      <w:proofErr w:type="spellStart"/>
      <w:r w:rsidR="00A96B7E">
        <w:t>Metode</w:t>
      </w:r>
      <w:proofErr w:type="spellEnd"/>
      <w:r w:rsidR="00B64101">
        <w:t xml:space="preserve"> </w:t>
      </w:r>
      <w:proofErr w:type="spellStart"/>
      <w:r w:rsidR="00B64101">
        <w:t>ekstraksi</w:t>
      </w:r>
      <w:proofErr w:type="spellEnd"/>
      <w:r w:rsidR="00B64101">
        <w:t xml:space="preserve"> </w:t>
      </w:r>
      <w:proofErr w:type="spellStart"/>
      <w:r w:rsidR="00B64101">
        <w:t>fitur</w:t>
      </w:r>
      <w:proofErr w:type="spellEnd"/>
      <w:r w:rsidR="00A96B7E">
        <w:t xml:space="preserve"> </w:t>
      </w:r>
      <w:proofErr w:type="spellStart"/>
      <w:r w:rsidR="00A96B7E" w:rsidRPr="00B64101">
        <w:rPr>
          <w:i/>
          <w:iCs/>
        </w:rPr>
        <w:t>laplacian</w:t>
      </w:r>
      <w:proofErr w:type="spellEnd"/>
      <w:r w:rsidR="00A96B7E" w:rsidRPr="00B64101">
        <w:rPr>
          <w:i/>
          <w:iCs/>
        </w:rPr>
        <w:t xml:space="preserve"> </w:t>
      </w:r>
      <w:r w:rsidR="00B64101" w:rsidRPr="00B64101">
        <w:rPr>
          <w:i/>
          <w:iCs/>
        </w:rPr>
        <w:t>operator</w:t>
      </w:r>
      <w:r w:rsidR="00A96B7E">
        <w:t xml:space="preserve"> </w:t>
      </w:r>
      <w:proofErr w:type="spellStart"/>
      <w:r w:rsidR="00B64101">
        <w:t>dengan</w:t>
      </w:r>
      <w:proofErr w:type="spellEnd"/>
      <w:r w:rsidR="00B64101">
        <w:t xml:space="preserve"> </w:t>
      </w:r>
      <w:proofErr w:type="spellStart"/>
      <w:r w:rsidR="00B64101">
        <w:t>algoritma</w:t>
      </w:r>
      <w:proofErr w:type="spellEnd"/>
      <w:r w:rsidR="00B64101">
        <w:t xml:space="preserve"> </w:t>
      </w:r>
      <w:r w:rsidR="00B64101" w:rsidRPr="00B64101">
        <w:rPr>
          <w:i/>
          <w:iCs/>
        </w:rPr>
        <w:t>k-nearest neighbor</w:t>
      </w:r>
      <w:r w:rsidR="00B64101">
        <w:t xml:space="preserve"> </w:t>
      </w:r>
      <w:proofErr w:type="spellStart"/>
      <w:r w:rsidR="00A96B7E">
        <w:t>mencapai</w:t>
      </w:r>
      <w:proofErr w:type="spellEnd"/>
      <w:r w:rsidR="00A96B7E">
        <w:t xml:space="preserve"> </w:t>
      </w:r>
      <w:r w:rsidR="00B64101" w:rsidRPr="00B64101">
        <w:rPr>
          <w:i/>
          <w:iCs/>
        </w:rPr>
        <w:t>F1-score</w:t>
      </w:r>
      <w:r w:rsidR="00A96B7E">
        <w:t xml:space="preserve"> </w:t>
      </w:r>
      <w:r w:rsidR="00B64101">
        <w:t>0.94</w:t>
      </w:r>
      <w:r w:rsidR="00A96B7E">
        <w:t xml:space="preserve"> pada </w:t>
      </w:r>
      <w:proofErr w:type="spellStart"/>
      <w:r w:rsidR="00A96B7E">
        <w:t>penelitian</w:t>
      </w:r>
      <w:proofErr w:type="spellEnd"/>
      <w:r w:rsidR="00A96B7E">
        <w:t>.</w:t>
      </w:r>
    </w:p>
    <w:p w14:paraId="19AD82E9" w14:textId="22C60C6A" w:rsidR="00BA63D3" w:rsidRDefault="00BA63D3" w:rsidP="00D22D90">
      <w:pPr>
        <w:pStyle w:val="paragraf"/>
      </w:pPr>
      <w:r>
        <w:t xml:space="preserve">Untuk </w:t>
      </w:r>
      <w:proofErr w:type="spellStart"/>
      <w:r>
        <w:t>metode</w:t>
      </w:r>
      <w:proofErr w:type="spellEnd"/>
      <w:r>
        <w:t xml:space="preserve"> yang </w:t>
      </w:r>
      <w:proofErr w:type="spellStart"/>
      <w:r>
        <w:t>memanfaatkan</w:t>
      </w:r>
      <w:proofErr w:type="spellEnd"/>
      <w:r>
        <w:t xml:space="preserve"> </w:t>
      </w:r>
      <w:r w:rsidRPr="00BA63D3">
        <w:rPr>
          <w:i/>
          <w:iCs/>
        </w:rPr>
        <w:t>object detection</w:t>
      </w:r>
      <w:r>
        <w:t xml:space="preserve"> </w:t>
      </w:r>
      <w:proofErr w:type="spellStart"/>
      <w:r>
        <w:t>terdapat</w:t>
      </w:r>
      <w:proofErr w:type="spellEnd"/>
      <w:r>
        <w:t xml:space="preserve"> </w:t>
      </w:r>
      <w:proofErr w:type="spellStart"/>
      <w:r>
        <w:t>metode</w:t>
      </w:r>
      <w:proofErr w:type="spellEnd"/>
      <w:r>
        <w:t xml:space="preserve"> </w:t>
      </w:r>
      <w:proofErr w:type="spellStart"/>
      <w:r>
        <w:t>dengan</w:t>
      </w:r>
      <w:proofErr w:type="spellEnd"/>
      <w:r>
        <w:t xml:space="preserve"> </w:t>
      </w:r>
      <w:r w:rsidRPr="00BA63D3">
        <w:rPr>
          <w:i/>
          <w:iCs/>
        </w:rPr>
        <w:t>You Only Look Once</w:t>
      </w:r>
      <w:r>
        <w:t xml:space="preserve"> versi 8 (YOLOv8) </w:t>
      </w:r>
      <w:proofErr w:type="spellStart"/>
      <w:r>
        <w:t>seperti</w:t>
      </w:r>
      <w:proofErr w:type="spellEnd"/>
      <w:r>
        <w:t xml:space="preserve"> yang </w:t>
      </w:r>
      <w:proofErr w:type="spellStart"/>
      <w:r>
        <w:t>dilakukan</w:t>
      </w:r>
      <w:proofErr w:type="spellEnd"/>
      <w:r>
        <w:t xml:space="preserve"> oleh ().</w:t>
      </w:r>
    </w:p>
    <w:p w14:paraId="22D704B8" w14:textId="237FC620" w:rsidR="00BA63D3" w:rsidRDefault="00BA63D3" w:rsidP="00D22D90">
      <w:pPr>
        <w:pStyle w:val="paragraf"/>
      </w:pPr>
      <w:proofErr w:type="spellStart"/>
      <w:r>
        <w:t>Terdapat</w:t>
      </w:r>
      <w:proofErr w:type="spellEnd"/>
      <w:r>
        <w:t xml:space="preserve"> pula pada </w:t>
      </w:r>
      <w:proofErr w:type="spellStart"/>
      <w:r>
        <w:t>penelitian</w:t>
      </w:r>
      <w:proofErr w:type="spellEnd"/>
      <w:r>
        <w:t xml:space="preserve"> oleh () </w:t>
      </w:r>
      <w:proofErr w:type="spellStart"/>
      <w:r>
        <w:t>menggunakan</w:t>
      </w:r>
      <w:proofErr w:type="spellEnd"/>
      <w:r>
        <w:t xml:space="preserve"> </w:t>
      </w:r>
      <w:proofErr w:type="spellStart"/>
      <w:r w:rsidR="00F97DFB">
        <w:t>arsitektur</w:t>
      </w:r>
      <w:proofErr w:type="spellEnd"/>
      <w:r w:rsidR="00F97DFB">
        <w:t xml:space="preserve"> </w:t>
      </w:r>
      <w:r>
        <w:t>Faster R-CNN.</w:t>
      </w:r>
    </w:p>
    <w:p w14:paraId="4C1965A0" w14:textId="055C7AA1" w:rsidR="00524077" w:rsidRDefault="00CF42EB" w:rsidP="00524077">
      <w:pPr>
        <w:pStyle w:val="paragraf"/>
      </w:pPr>
      <w:proofErr w:type="spellStart"/>
      <w:r>
        <w:t>Deteksi</w:t>
      </w:r>
      <w:proofErr w:type="spellEnd"/>
      <w:r>
        <w:t xml:space="preserve"> </w:t>
      </w:r>
      <w:proofErr w:type="spellStart"/>
      <w:r>
        <w:t>keberadaan</w:t>
      </w:r>
      <w:proofErr w:type="spellEnd"/>
      <w:r>
        <w:t xml:space="preserve"> blur pada </w:t>
      </w:r>
      <w:proofErr w:type="spellStart"/>
      <w:r>
        <w:t>gambar</w:t>
      </w:r>
      <w:proofErr w:type="spellEnd"/>
      <w:r>
        <w:t xml:space="preserve"> </w:t>
      </w:r>
      <w:proofErr w:type="spellStart"/>
      <w:r>
        <w:t>dokumen</w:t>
      </w:r>
      <w:proofErr w:type="spellEnd"/>
      <w:r>
        <w:t xml:space="preserve"> pada </w:t>
      </w:r>
      <w:r w:rsidRPr="00EF0A90">
        <w:rPr>
          <w:i/>
          <w:iCs/>
        </w:rPr>
        <w:t>capstone project</w:t>
      </w:r>
      <w:r>
        <w:t xml:space="preserve"> ini </w:t>
      </w:r>
      <w:proofErr w:type="spellStart"/>
      <w:r>
        <w:t>tidak</w:t>
      </w:r>
      <w:proofErr w:type="spellEnd"/>
      <w:r>
        <w:t xml:space="preserve"> </w:t>
      </w:r>
      <w:proofErr w:type="spellStart"/>
      <w:r>
        <w:t>memerlukan</w:t>
      </w:r>
      <w:proofErr w:type="spellEnd"/>
      <w:r>
        <w:t xml:space="preserve"> </w:t>
      </w:r>
      <w:proofErr w:type="spellStart"/>
      <w:r>
        <w:t>tingkat</w:t>
      </w:r>
      <w:proofErr w:type="spellEnd"/>
      <w:r>
        <w:t xml:space="preserve"> </w:t>
      </w:r>
      <w:proofErr w:type="spellStart"/>
      <w:r>
        <w:t>ketepatan</w:t>
      </w:r>
      <w:proofErr w:type="spellEnd"/>
      <w:r>
        <w:t xml:space="preserve"> </w:t>
      </w:r>
      <w:proofErr w:type="spellStart"/>
      <w:r>
        <w:t>tinggi</w:t>
      </w:r>
      <w:proofErr w:type="spellEnd"/>
      <w:r>
        <w:t xml:space="preserve"> </w:t>
      </w:r>
      <w:proofErr w:type="spellStart"/>
      <w:r w:rsidR="00EF0A90">
        <w:t>berdasarkan</w:t>
      </w:r>
      <w:proofErr w:type="spellEnd"/>
      <w:r w:rsidR="00EF0A90">
        <w:t xml:space="preserve"> </w:t>
      </w:r>
      <w:proofErr w:type="spellStart"/>
      <w:r>
        <w:t>wawancara</w:t>
      </w:r>
      <w:proofErr w:type="spellEnd"/>
      <w:r>
        <w:t xml:space="preserve"> </w:t>
      </w:r>
      <w:proofErr w:type="spellStart"/>
      <w:r>
        <w:t>dengan</w:t>
      </w:r>
      <w:proofErr w:type="spellEnd"/>
      <w:r>
        <w:t xml:space="preserve"> </w:t>
      </w:r>
      <w:proofErr w:type="spellStart"/>
      <w:r>
        <w:t>tiga</w:t>
      </w:r>
      <w:proofErr w:type="spellEnd"/>
      <w:r>
        <w:t xml:space="preserve"> </w:t>
      </w:r>
      <w:proofErr w:type="spellStart"/>
      <w:r>
        <w:t>perusahaan</w:t>
      </w:r>
      <w:proofErr w:type="spellEnd"/>
      <w:r>
        <w:t xml:space="preserve"> </w:t>
      </w:r>
      <w:r w:rsidRPr="00CF42EB">
        <w:rPr>
          <w:i/>
          <w:iCs/>
        </w:rPr>
        <w:t>stakeholder</w:t>
      </w:r>
      <w:r w:rsidR="00EF0A90">
        <w:t xml:space="preserve"> </w:t>
      </w:r>
      <w:proofErr w:type="spellStart"/>
      <w:r w:rsidR="00EF0A90">
        <w:t>karena</w:t>
      </w:r>
      <w:proofErr w:type="spellEnd"/>
      <w:r w:rsidR="00EF0A90">
        <w:t xml:space="preserve"> </w:t>
      </w:r>
      <w:proofErr w:type="spellStart"/>
      <w:r w:rsidR="00EF0A90">
        <w:t>gambar</w:t>
      </w:r>
      <w:proofErr w:type="spellEnd"/>
      <w:r w:rsidR="00EF0A90">
        <w:t xml:space="preserve"> </w:t>
      </w:r>
      <w:proofErr w:type="spellStart"/>
      <w:r w:rsidR="00EF0A90">
        <w:t>dokumen</w:t>
      </w:r>
      <w:proofErr w:type="spellEnd"/>
      <w:r w:rsidR="00EF0A90">
        <w:t xml:space="preserve"> yang </w:t>
      </w:r>
      <w:proofErr w:type="spellStart"/>
      <w:r w:rsidR="00EF0A90">
        <w:t>akan</w:t>
      </w:r>
      <w:proofErr w:type="spellEnd"/>
      <w:r w:rsidR="00EF0A90">
        <w:t xml:space="preserve"> </w:t>
      </w:r>
      <w:proofErr w:type="spellStart"/>
      <w:r w:rsidR="00EF0A90">
        <w:t>diterima</w:t>
      </w:r>
      <w:proofErr w:type="spellEnd"/>
      <w:r w:rsidR="00EF0A90">
        <w:t xml:space="preserve"> </w:t>
      </w:r>
      <w:proofErr w:type="spellStart"/>
      <w:r w:rsidR="00EF0A90">
        <w:t>tetap</w:t>
      </w:r>
      <w:proofErr w:type="spellEnd"/>
      <w:r w:rsidR="00EF0A90">
        <w:t xml:space="preserve"> </w:t>
      </w:r>
      <w:proofErr w:type="spellStart"/>
      <w:r w:rsidR="00EF0A90">
        <w:t>akan</w:t>
      </w:r>
      <w:proofErr w:type="spellEnd"/>
      <w:r w:rsidR="00EF0A90">
        <w:t xml:space="preserve"> </w:t>
      </w:r>
      <w:proofErr w:type="spellStart"/>
      <w:r w:rsidR="00EF0A90">
        <w:lastRenderedPageBreak/>
        <w:t>dilihat</w:t>
      </w:r>
      <w:proofErr w:type="spellEnd"/>
      <w:r w:rsidR="00EF0A90">
        <w:t xml:space="preserve"> oleh </w:t>
      </w:r>
      <w:proofErr w:type="spellStart"/>
      <w:r w:rsidR="00EF0A90">
        <w:t>karyawan</w:t>
      </w:r>
      <w:proofErr w:type="spellEnd"/>
      <w:r w:rsidR="00EF0A90">
        <w:t xml:space="preserve"> untuk proses </w:t>
      </w:r>
      <w:r w:rsidR="00EF0A90" w:rsidRPr="00EF0A90">
        <w:rPr>
          <w:i/>
          <w:iCs/>
        </w:rPr>
        <w:t>BI checking</w:t>
      </w:r>
      <w:r w:rsidR="00EF0A90">
        <w:t xml:space="preserve">. </w:t>
      </w:r>
      <w:proofErr w:type="spellStart"/>
      <w:r w:rsidR="00EF0A90">
        <w:t>Sistem</w:t>
      </w:r>
      <w:proofErr w:type="spellEnd"/>
      <w:r w:rsidR="00EF0A90">
        <w:t xml:space="preserve"> </w:t>
      </w:r>
      <w:proofErr w:type="spellStart"/>
      <w:r w:rsidR="00EF0A90">
        <w:t>deteksi</w:t>
      </w:r>
      <w:proofErr w:type="spellEnd"/>
      <w:r w:rsidR="00EF0A90">
        <w:t xml:space="preserve"> </w:t>
      </w:r>
      <w:r w:rsidR="00EF0A90" w:rsidRPr="00EF0A90">
        <w:rPr>
          <w:i/>
          <w:iCs/>
        </w:rPr>
        <w:t>blur</w:t>
      </w:r>
      <w:r w:rsidR="00EF0A90">
        <w:t xml:space="preserve"> </w:t>
      </w:r>
      <w:proofErr w:type="spellStart"/>
      <w:r w:rsidR="00EF0A90">
        <w:t>akan</w:t>
      </w:r>
      <w:proofErr w:type="spellEnd"/>
      <w:r w:rsidR="00EF0A90">
        <w:t xml:space="preserve"> </w:t>
      </w:r>
      <w:proofErr w:type="spellStart"/>
      <w:r w:rsidR="00EF0A90">
        <w:t>digunakan</w:t>
      </w:r>
      <w:proofErr w:type="spellEnd"/>
      <w:r w:rsidR="00EF0A90">
        <w:t xml:space="preserve"> untuk </w:t>
      </w:r>
      <w:proofErr w:type="spellStart"/>
      <w:r w:rsidR="00EF0A90">
        <w:t>menyaring</w:t>
      </w:r>
      <w:proofErr w:type="spellEnd"/>
      <w:r w:rsidR="00EF0A90">
        <w:t xml:space="preserve"> </w:t>
      </w:r>
      <w:proofErr w:type="spellStart"/>
      <w:r w:rsidR="00EF0A90">
        <w:t>gambar-gambar</w:t>
      </w:r>
      <w:proofErr w:type="spellEnd"/>
      <w:r w:rsidR="00EF0A90">
        <w:t xml:space="preserve"> yang </w:t>
      </w:r>
      <w:proofErr w:type="spellStart"/>
      <w:r w:rsidR="00EF0A90">
        <w:t>memiliki</w:t>
      </w:r>
      <w:proofErr w:type="spellEnd"/>
      <w:r w:rsidR="00EF0A90">
        <w:t xml:space="preserve"> blur </w:t>
      </w:r>
      <w:proofErr w:type="spellStart"/>
      <w:r w:rsidR="00EF0A90">
        <w:t>tinggi</w:t>
      </w:r>
      <w:proofErr w:type="spellEnd"/>
      <w:r w:rsidR="00EF0A90">
        <w:t xml:space="preserve"> </w:t>
      </w:r>
      <w:proofErr w:type="spellStart"/>
      <w:r w:rsidR="00EF0A90">
        <w:t>sehingga</w:t>
      </w:r>
      <w:proofErr w:type="spellEnd"/>
      <w:r w:rsidR="00EF0A90">
        <w:t xml:space="preserve"> </w:t>
      </w:r>
      <w:proofErr w:type="spellStart"/>
      <w:r w:rsidR="00EF0A90">
        <w:t>sulit</w:t>
      </w:r>
      <w:proofErr w:type="spellEnd"/>
      <w:r w:rsidR="00EF0A90">
        <w:t xml:space="preserve"> </w:t>
      </w:r>
      <w:proofErr w:type="spellStart"/>
      <w:r w:rsidR="00EF0A90">
        <w:t>dibaca</w:t>
      </w:r>
      <w:proofErr w:type="spellEnd"/>
      <w:r w:rsidR="00EF0A90">
        <w:t xml:space="preserve"> oleh </w:t>
      </w:r>
      <w:proofErr w:type="spellStart"/>
      <w:r w:rsidR="00EF0A90">
        <w:t>mata</w:t>
      </w:r>
      <w:proofErr w:type="spellEnd"/>
      <w:r w:rsidR="00EF0A90">
        <w:t xml:space="preserve"> </w:t>
      </w:r>
      <w:proofErr w:type="spellStart"/>
      <w:r w:rsidR="00EF0A90">
        <w:t>manusia</w:t>
      </w:r>
      <w:proofErr w:type="spellEnd"/>
      <w:r w:rsidR="00EF0A90">
        <w:t xml:space="preserve">, </w:t>
      </w:r>
      <w:proofErr w:type="spellStart"/>
      <w:r w:rsidR="00EF0A90">
        <w:t>sedangkan</w:t>
      </w:r>
      <w:proofErr w:type="spellEnd"/>
      <w:r w:rsidR="00EF0A90">
        <w:t xml:space="preserve"> </w:t>
      </w:r>
      <w:proofErr w:type="spellStart"/>
      <w:r w:rsidR="00EF0A90">
        <w:t>keberadaan</w:t>
      </w:r>
      <w:proofErr w:type="spellEnd"/>
      <w:r w:rsidR="00EF0A90">
        <w:t xml:space="preserve"> </w:t>
      </w:r>
      <w:r w:rsidR="00EF0A90" w:rsidRPr="00EF0A90">
        <w:rPr>
          <w:i/>
          <w:iCs/>
        </w:rPr>
        <w:t>blur</w:t>
      </w:r>
      <w:r w:rsidR="00EF0A90">
        <w:t xml:space="preserve"> yang </w:t>
      </w:r>
      <w:proofErr w:type="spellStart"/>
      <w:r w:rsidR="00EF0A90">
        <w:t>rendah</w:t>
      </w:r>
      <w:proofErr w:type="spellEnd"/>
      <w:r w:rsidR="00EF0A90">
        <w:t xml:space="preserve"> </w:t>
      </w:r>
      <w:proofErr w:type="spellStart"/>
      <w:r w:rsidR="00EF0A90">
        <w:t>namun</w:t>
      </w:r>
      <w:proofErr w:type="spellEnd"/>
      <w:r w:rsidR="00EF0A90">
        <w:t xml:space="preserve"> </w:t>
      </w:r>
      <w:proofErr w:type="spellStart"/>
      <w:r w:rsidR="00EF0A90">
        <w:t>masih</w:t>
      </w:r>
      <w:proofErr w:type="spellEnd"/>
      <w:r w:rsidR="00EF0A90">
        <w:t xml:space="preserve"> </w:t>
      </w:r>
      <w:proofErr w:type="spellStart"/>
      <w:r w:rsidR="00EF0A90">
        <w:t>dapat</w:t>
      </w:r>
      <w:proofErr w:type="spellEnd"/>
      <w:r w:rsidR="00EF0A90">
        <w:t xml:space="preserve"> </w:t>
      </w:r>
      <w:proofErr w:type="spellStart"/>
      <w:r w:rsidR="00EF0A90">
        <w:t>dibaca</w:t>
      </w:r>
      <w:proofErr w:type="spellEnd"/>
      <w:r w:rsidR="00EF0A90">
        <w:t xml:space="preserve"> </w:t>
      </w:r>
      <w:proofErr w:type="spellStart"/>
      <w:r w:rsidR="00EF0A90">
        <w:t>masih</w:t>
      </w:r>
      <w:proofErr w:type="spellEnd"/>
      <w:r w:rsidR="00EF0A90">
        <w:t xml:space="preserve"> </w:t>
      </w:r>
      <w:proofErr w:type="spellStart"/>
      <w:r w:rsidR="00EF0A90">
        <w:t>dapat</w:t>
      </w:r>
      <w:proofErr w:type="spellEnd"/>
      <w:r w:rsidR="00EF0A90">
        <w:t xml:space="preserve"> </w:t>
      </w:r>
      <w:proofErr w:type="spellStart"/>
      <w:r w:rsidR="00EF0A90">
        <w:t>diterima</w:t>
      </w:r>
      <w:proofErr w:type="spellEnd"/>
      <w:r w:rsidR="00EF0A90">
        <w:t xml:space="preserve"> oleh </w:t>
      </w:r>
      <w:proofErr w:type="spellStart"/>
      <w:r w:rsidR="00EF0A90">
        <w:t>perusahaan</w:t>
      </w:r>
      <w:proofErr w:type="spellEnd"/>
      <w:r w:rsidR="00EF0A90">
        <w:t>.</w:t>
      </w:r>
    </w:p>
    <w:p w14:paraId="5536C2E0" w14:textId="1D8BB257" w:rsidR="00EF0A90" w:rsidRDefault="00EF0A90" w:rsidP="00524077">
      <w:pPr>
        <w:pStyle w:val="paragraf"/>
        <w:tabs>
          <w:tab w:val="left" w:pos="6660"/>
        </w:tabs>
      </w:pPr>
      <w:r>
        <w:t xml:space="preserve">Parameter </w:t>
      </w:r>
      <w:proofErr w:type="spellStart"/>
      <w:r>
        <w:t>performa</w:t>
      </w:r>
      <w:proofErr w:type="spellEnd"/>
      <w:r>
        <w:t xml:space="preserve"> yang </w:t>
      </w:r>
      <w:proofErr w:type="spellStart"/>
      <w:r>
        <w:t>penting</w:t>
      </w:r>
      <w:proofErr w:type="spellEnd"/>
      <w:r>
        <w:t xml:space="preserve"> </w:t>
      </w:r>
      <w:proofErr w:type="spellStart"/>
      <w:r>
        <w:t>dalam</w:t>
      </w:r>
      <w:proofErr w:type="spellEnd"/>
      <w:r>
        <w:t xml:space="preserve"> </w:t>
      </w:r>
      <w:proofErr w:type="spellStart"/>
      <w:r>
        <w:t>proyek</w:t>
      </w:r>
      <w:proofErr w:type="spellEnd"/>
      <w:r>
        <w:t xml:space="preserve"> ini </w:t>
      </w:r>
      <w:proofErr w:type="spellStart"/>
      <w:r>
        <w:t>adalah</w:t>
      </w:r>
      <w:proofErr w:type="spellEnd"/>
      <w:r>
        <w:t xml:space="preserve"> </w:t>
      </w:r>
      <w:proofErr w:type="spellStart"/>
      <w:r>
        <w:t>kecepatan</w:t>
      </w:r>
      <w:proofErr w:type="spellEnd"/>
      <w:r>
        <w:t xml:space="preserve"> yang </w:t>
      </w:r>
      <w:proofErr w:type="spellStart"/>
      <w:r>
        <w:t>dapat</w:t>
      </w:r>
      <w:proofErr w:type="spellEnd"/>
      <w:r>
        <w:t xml:space="preserve"> </w:t>
      </w:r>
      <w:proofErr w:type="spellStart"/>
      <w:r>
        <w:t>dicapai</w:t>
      </w:r>
      <w:proofErr w:type="spellEnd"/>
      <w:r>
        <w:t xml:space="preserve"> oleh model </w:t>
      </w:r>
      <w:proofErr w:type="spellStart"/>
      <w:r>
        <w:t>dalam</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Terkait</w:t>
      </w:r>
      <w:proofErr w:type="spellEnd"/>
      <w:r>
        <w:t xml:space="preserve"> </w:t>
      </w:r>
      <w:proofErr w:type="spellStart"/>
      <w:r>
        <w:t>sistem</w:t>
      </w:r>
      <w:proofErr w:type="spellEnd"/>
      <w:r>
        <w:t xml:space="preserve"> </w:t>
      </w:r>
      <w:proofErr w:type="spellStart"/>
      <w:r>
        <w:t>memiliki</w:t>
      </w:r>
      <w:proofErr w:type="spellEnd"/>
      <w:r>
        <w:t xml:space="preserve"> </w:t>
      </w:r>
      <w:proofErr w:type="spellStart"/>
      <w:r>
        <w:t>tujuan</w:t>
      </w:r>
      <w:proofErr w:type="spellEnd"/>
      <w:r>
        <w:t xml:space="preserve"> untuk </w:t>
      </w:r>
      <w:proofErr w:type="spellStart"/>
      <w:r>
        <w:t>memberi</w:t>
      </w:r>
      <w:proofErr w:type="spellEnd"/>
      <w:r>
        <w:t xml:space="preserve"> </w:t>
      </w:r>
      <w:proofErr w:type="spellStart"/>
      <w:r>
        <w:t>klien</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secepatnya</w:t>
      </w:r>
      <w:proofErr w:type="spellEnd"/>
      <w:r>
        <w:t xml:space="preserve"> </w:t>
      </w:r>
      <w:proofErr w:type="spellStart"/>
      <w:r>
        <w:t>supaya</w:t>
      </w:r>
      <w:proofErr w:type="spellEnd"/>
      <w:r>
        <w:t xml:space="preserve"> </w:t>
      </w:r>
      <w:proofErr w:type="spellStart"/>
      <w:r>
        <w:t>klien</w:t>
      </w:r>
      <w:proofErr w:type="spellEnd"/>
      <w:r>
        <w:t xml:space="preserve"> </w:t>
      </w:r>
      <w:proofErr w:type="spellStart"/>
      <w:r>
        <w:t>belum</w:t>
      </w:r>
      <w:proofErr w:type="spellEnd"/>
      <w:r>
        <w:t xml:space="preserve"> </w:t>
      </w:r>
      <w:proofErr w:type="spellStart"/>
      <w:r>
        <w:t>berpaling</w:t>
      </w:r>
      <w:proofErr w:type="spellEnd"/>
      <w:r>
        <w:t xml:space="preserve"> </w:t>
      </w:r>
      <w:proofErr w:type="spellStart"/>
      <w:r>
        <w:t>dari</w:t>
      </w:r>
      <w:proofErr w:type="spellEnd"/>
      <w:r>
        <w:t xml:space="preserve"> </w:t>
      </w:r>
      <w:proofErr w:type="spellStart"/>
      <w:r>
        <w:t>layar</w:t>
      </w:r>
      <w:proofErr w:type="spellEnd"/>
      <w:r>
        <w:t xml:space="preserve"> </w:t>
      </w:r>
      <w:proofErr w:type="spellStart"/>
      <w:r>
        <w:t>ponsel</w:t>
      </w:r>
      <w:proofErr w:type="spellEnd"/>
      <w:r>
        <w:t xml:space="preserve"> </w:t>
      </w:r>
      <w:proofErr w:type="spellStart"/>
      <w:r>
        <w:t>mereka</w:t>
      </w:r>
      <w:proofErr w:type="spellEnd"/>
      <w:r>
        <w:t xml:space="preserve">, </w:t>
      </w:r>
      <w:proofErr w:type="spellStart"/>
      <w:r>
        <w:t>metode</w:t>
      </w:r>
      <w:proofErr w:type="spellEnd"/>
      <w:r>
        <w:t xml:space="preserve"> yang </w:t>
      </w:r>
      <w:proofErr w:type="spellStart"/>
      <w:r>
        <w:t>dipilih</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deteksi</w:t>
      </w:r>
      <w:proofErr w:type="spellEnd"/>
      <w:r>
        <w:t xml:space="preserve"> </w:t>
      </w:r>
      <w:proofErr w:type="spellStart"/>
      <w:r>
        <w:t>dengan</w:t>
      </w:r>
      <w:proofErr w:type="spellEnd"/>
      <w:r>
        <w:t xml:space="preserve"> </w:t>
      </w:r>
      <w:proofErr w:type="spellStart"/>
      <w:r>
        <w:t>cepat</w:t>
      </w:r>
      <w:proofErr w:type="spellEnd"/>
      <w:r>
        <w:t xml:space="preserve"> </w:t>
      </w:r>
      <w:proofErr w:type="spellStart"/>
      <w:r>
        <w:t>seperti</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dibawah</w:t>
      </w:r>
      <w:proofErr w:type="spellEnd"/>
      <w:r>
        <w:t xml:space="preserve"> 3 </w:t>
      </w:r>
      <w:proofErr w:type="spellStart"/>
      <w:r>
        <w:t>detik</w:t>
      </w:r>
      <w:proofErr w:type="spellEnd"/>
      <w:r>
        <w:t xml:space="preserve">. </w:t>
      </w:r>
      <w:r w:rsidR="0060230E">
        <w:fldChar w:fldCharType="begin"/>
      </w:r>
      <w:r w:rsidR="0060230E">
        <w:instrText xml:space="preserve"> REF _Ref180500321 \h </w:instrText>
      </w:r>
      <w:r w:rsidR="0060230E">
        <w:fldChar w:fldCharType="separate"/>
      </w:r>
      <w:proofErr w:type="spellStart"/>
      <w:r w:rsidR="0060230E">
        <w:t>Tabel</w:t>
      </w:r>
      <w:proofErr w:type="spellEnd"/>
      <w:r w:rsidR="0060230E">
        <w:t xml:space="preserve"> </w:t>
      </w:r>
      <w:r w:rsidR="0060230E">
        <w:rPr>
          <w:noProof/>
        </w:rPr>
        <w:t>1</w:t>
      </w:r>
      <w:r w:rsidR="0060230E">
        <w:t>.</w:t>
      </w:r>
      <w:r w:rsidR="0060230E">
        <w:rPr>
          <w:noProof/>
        </w:rPr>
        <w:t>4</w:t>
      </w:r>
      <w:r w:rsidR="0060230E">
        <w:fldChar w:fldCharType="end"/>
      </w:r>
      <w:r>
        <w:t xml:space="preserve"> </w:t>
      </w:r>
      <w:proofErr w:type="spellStart"/>
      <w:r>
        <w:t>menunjukkan</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terdahulu</w:t>
      </w:r>
      <w:proofErr w:type="spellEnd"/>
      <w:r>
        <w:t xml:space="preserve"> </w:t>
      </w:r>
      <w:proofErr w:type="spellStart"/>
      <w:r>
        <w:t>terhadap</w:t>
      </w:r>
      <w:proofErr w:type="spellEnd"/>
      <w:r>
        <w:t xml:space="preserve"> </w:t>
      </w:r>
      <w:proofErr w:type="spellStart"/>
      <w:r>
        <w:t>performa</w:t>
      </w:r>
      <w:proofErr w:type="spellEnd"/>
      <w:r>
        <w:t xml:space="preserve"> </w:t>
      </w:r>
      <w:proofErr w:type="spellStart"/>
      <w:r>
        <w:t>kecepatan</w:t>
      </w:r>
      <w:proofErr w:type="spellEnd"/>
      <w:r>
        <w:t xml:space="preserve"> model yang </w:t>
      </w:r>
      <w:proofErr w:type="spellStart"/>
      <w:r>
        <w:t>dipertimbangkan</w:t>
      </w:r>
      <w:proofErr w:type="spellEnd"/>
      <w:r>
        <w:t>.</w:t>
      </w:r>
    </w:p>
    <w:p w14:paraId="11EFE541" w14:textId="1F555003" w:rsidR="0060230E" w:rsidRDefault="0060230E" w:rsidP="0060230E">
      <w:pPr>
        <w:pStyle w:val="Caption"/>
      </w:pPr>
      <w:bookmarkStart w:id="21" w:name="_Ref180500321"/>
      <w:proofErr w:type="spellStart"/>
      <w:r>
        <w:t>Tabel</w:t>
      </w:r>
      <w:proofErr w:type="spellEnd"/>
      <w:r>
        <w:t xml:space="preserve"> </w:t>
      </w:r>
      <w:r>
        <w:fldChar w:fldCharType="begin"/>
      </w:r>
      <w:r>
        <w:instrText xml:space="preserve"> STYLEREF 1 \s </w:instrText>
      </w:r>
      <w:r>
        <w:fldChar w:fldCharType="separate"/>
      </w:r>
      <w:r>
        <w:rPr>
          <w:noProof/>
        </w:rPr>
        <w:t>1</w:t>
      </w:r>
      <w:r>
        <w:fldChar w:fldCharType="end"/>
      </w:r>
      <w:r>
        <w:t>.</w:t>
      </w:r>
      <w:r>
        <w:fldChar w:fldCharType="begin"/>
      </w:r>
      <w:r>
        <w:instrText xml:space="preserve"> SEQ Tabel \* ARABIC \s 1 </w:instrText>
      </w:r>
      <w:r>
        <w:fldChar w:fldCharType="separate"/>
      </w:r>
      <w:r>
        <w:rPr>
          <w:noProof/>
        </w:rPr>
        <w:t>4</w:t>
      </w:r>
      <w:r>
        <w:fldChar w:fldCharType="end"/>
      </w:r>
      <w:bookmarkEnd w:id="21"/>
      <w:r>
        <w:t xml:space="preserve"> </w:t>
      </w:r>
      <w:proofErr w:type="spellStart"/>
      <w:r>
        <w:t>Ringkasan</w:t>
      </w:r>
      <w:proofErr w:type="spellEnd"/>
      <w:r>
        <w:t xml:space="preserve"> dan Nilai Performa </w:t>
      </w:r>
      <w:proofErr w:type="spellStart"/>
      <w:r>
        <w:t>Penelitian</w:t>
      </w:r>
      <w:proofErr w:type="spellEnd"/>
      <w:r>
        <w:t xml:space="preserve"> </w:t>
      </w:r>
      <w:proofErr w:type="spellStart"/>
      <w:r>
        <w:t>Terkait</w:t>
      </w:r>
      <w:proofErr w:type="spellEnd"/>
      <w:r>
        <w:br/>
      </w:r>
    </w:p>
    <w:tbl>
      <w:tblPr>
        <w:tblStyle w:val="TableGrid"/>
        <w:tblW w:w="4000" w:type="pct"/>
        <w:jc w:val="center"/>
        <w:tblLook w:val="04A0" w:firstRow="1" w:lastRow="0" w:firstColumn="1" w:lastColumn="0" w:noHBand="0" w:noVBand="1"/>
      </w:tblPr>
      <w:tblGrid>
        <w:gridCol w:w="715"/>
        <w:gridCol w:w="4140"/>
        <w:gridCol w:w="1487"/>
      </w:tblGrid>
      <w:tr w:rsidR="0060230E" w:rsidRPr="009A6B7E" w14:paraId="3A7B2E7A" w14:textId="77777777" w:rsidTr="0060230E">
        <w:trPr>
          <w:cantSplit/>
          <w:tblHeader/>
          <w:jc w:val="center"/>
        </w:trPr>
        <w:tc>
          <w:tcPr>
            <w:tcW w:w="715" w:type="dxa"/>
            <w:shd w:val="clear" w:color="auto" w:fill="FFD966" w:themeFill="accent4" w:themeFillTint="99"/>
            <w:vAlign w:val="center"/>
          </w:tcPr>
          <w:p w14:paraId="5987F217" w14:textId="69DEC793" w:rsidR="0060230E" w:rsidRPr="0060230E" w:rsidRDefault="0060230E" w:rsidP="0060230E">
            <w:pPr>
              <w:spacing w:before="60" w:after="60" w:line="240" w:lineRule="auto"/>
              <w:jc w:val="center"/>
              <w:rPr>
                <w:rFonts w:ascii="Times New Roman" w:hAnsi="Times New Roman"/>
                <w:b/>
                <w:bCs/>
              </w:rPr>
            </w:pPr>
            <w:r w:rsidRPr="0060230E">
              <w:rPr>
                <w:rFonts w:ascii="Times New Roman" w:hAnsi="Times New Roman"/>
                <w:b/>
                <w:bCs/>
              </w:rPr>
              <w:t>No.</w:t>
            </w:r>
          </w:p>
        </w:tc>
        <w:tc>
          <w:tcPr>
            <w:tcW w:w="4140" w:type="dxa"/>
            <w:shd w:val="clear" w:color="auto" w:fill="FFD966" w:themeFill="accent4" w:themeFillTint="99"/>
            <w:vAlign w:val="center"/>
          </w:tcPr>
          <w:p w14:paraId="2EDE64F7" w14:textId="10C1261B" w:rsidR="0060230E" w:rsidRPr="002A16DB" w:rsidRDefault="0060230E" w:rsidP="0060230E">
            <w:pPr>
              <w:spacing w:before="60" w:after="60" w:line="240" w:lineRule="auto"/>
              <w:jc w:val="center"/>
              <w:rPr>
                <w:rFonts w:ascii="Times New Roman" w:hAnsi="Times New Roman"/>
                <w:b/>
                <w:bCs/>
              </w:rPr>
            </w:pPr>
            <w:proofErr w:type="spellStart"/>
            <w:r>
              <w:rPr>
                <w:rFonts w:ascii="Times New Roman" w:hAnsi="Times New Roman"/>
                <w:b/>
                <w:bCs/>
              </w:rPr>
              <w:t>Metode</w:t>
            </w:r>
            <w:proofErr w:type="spellEnd"/>
          </w:p>
        </w:tc>
        <w:tc>
          <w:tcPr>
            <w:tcW w:w="1487" w:type="dxa"/>
            <w:shd w:val="clear" w:color="auto" w:fill="FFD966" w:themeFill="accent4" w:themeFillTint="99"/>
            <w:vAlign w:val="center"/>
          </w:tcPr>
          <w:p w14:paraId="24D4359E" w14:textId="6FD48E0E" w:rsidR="0060230E" w:rsidRPr="002A16DB" w:rsidRDefault="0060230E" w:rsidP="0060230E">
            <w:pPr>
              <w:spacing w:before="60" w:after="60" w:line="240" w:lineRule="auto"/>
              <w:jc w:val="center"/>
              <w:rPr>
                <w:rFonts w:ascii="Times New Roman" w:hAnsi="Times New Roman"/>
                <w:b/>
                <w:bCs/>
              </w:rPr>
            </w:pPr>
            <w:proofErr w:type="spellStart"/>
            <w:r>
              <w:rPr>
                <w:rFonts w:ascii="Times New Roman" w:hAnsi="Times New Roman"/>
                <w:b/>
                <w:bCs/>
              </w:rPr>
              <w:t>Kecepatan</w:t>
            </w:r>
            <w:proofErr w:type="spellEnd"/>
          </w:p>
        </w:tc>
      </w:tr>
      <w:tr w:rsidR="0060230E" w:rsidRPr="009A6B7E" w14:paraId="6B960B7B" w14:textId="77777777" w:rsidTr="0060230E">
        <w:trPr>
          <w:cantSplit/>
          <w:jc w:val="center"/>
        </w:trPr>
        <w:tc>
          <w:tcPr>
            <w:tcW w:w="715" w:type="dxa"/>
            <w:vAlign w:val="center"/>
          </w:tcPr>
          <w:p w14:paraId="1310A971" w14:textId="1B9276F1" w:rsidR="0060230E" w:rsidRPr="0060230E" w:rsidRDefault="0060230E" w:rsidP="0060230E">
            <w:pPr>
              <w:spacing w:before="60" w:after="60" w:line="240" w:lineRule="auto"/>
              <w:jc w:val="center"/>
              <w:rPr>
                <w:rFonts w:ascii="Times New Roman" w:hAnsi="Times New Roman"/>
              </w:rPr>
            </w:pPr>
            <w:r>
              <w:rPr>
                <w:rFonts w:ascii="Times New Roman" w:hAnsi="Times New Roman"/>
              </w:rPr>
              <w:t>1.</w:t>
            </w:r>
          </w:p>
        </w:tc>
        <w:tc>
          <w:tcPr>
            <w:tcW w:w="4140" w:type="dxa"/>
            <w:vAlign w:val="center"/>
          </w:tcPr>
          <w:p w14:paraId="22B2D2B2" w14:textId="624A57BB" w:rsidR="0060230E" w:rsidRPr="002A16DB" w:rsidRDefault="00D40598" w:rsidP="00661AAF">
            <w:pPr>
              <w:spacing w:before="60" w:after="60" w:line="240" w:lineRule="auto"/>
              <w:rPr>
                <w:rFonts w:ascii="Times New Roman" w:hAnsi="Times New Roman"/>
              </w:rPr>
            </w:pPr>
            <w:r w:rsidRPr="00D40598">
              <w:rPr>
                <w:rFonts w:ascii="Times New Roman" w:hAnsi="Times New Roman"/>
                <w:i/>
                <w:iCs/>
              </w:rPr>
              <w:t>Visual Perception Naturalness Image Quality Evaluator</w:t>
            </w:r>
            <w:r>
              <w:rPr>
                <w:rFonts w:ascii="Times New Roman" w:hAnsi="Times New Roman"/>
              </w:rPr>
              <w:t xml:space="preserve"> (VP-NIQE) </w:t>
            </w:r>
            <w:proofErr w:type="spellStart"/>
            <w:r>
              <w:rPr>
                <w:rFonts w:ascii="Times New Roman" w:hAnsi="Times New Roman"/>
              </w:rPr>
              <w:t>dengan</w:t>
            </w:r>
            <w:proofErr w:type="spellEnd"/>
          </w:p>
        </w:tc>
        <w:tc>
          <w:tcPr>
            <w:tcW w:w="1487" w:type="dxa"/>
            <w:vAlign w:val="center"/>
          </w:tcPr>
          <w:p w14:paraId="4149AF03" w14:textId="235BBF7F" w:rsidR="0060230E" w:rsidRPr="002A16DB" w:rsidRDefault="0060230E" w:rsidP="00661AAF">
            <w:pPr>
              <w:spacing w:before="60" w:after="60" w:line="240" w:lineRule="auto"/>
              <w:jc w:val="center"/>
              <w:rPr>
                <w:rFonts w:ascii="Times New Roman" w:hAnsi="Times New Roman"/>
              </w:rPr>
            </w:pPr>
          </w:p>
        </w:tc>
      </w:tr>
      <w:tr w:rsidR="0060230E" w:rsidRPr="009A6B7E" w14:paraId="24253E97" w14:textId="77777777" w:rsidTr="0060230E">
        <w:trPr>
          <w:cantSplit/>
          <w:jc w:val="center"/>
        </w:trPr>
        <w:tc>
          <w:tcPr>
            <w:tcW w:w="715" w:type="dxa"/>
            <w:vAlign w:val="center"/>
          </w:tcPr>
          <w:p w14:paraId="0C1EA206" w14:textId="48565ECE" w:rsidR="0060230E" w:rsidRPr="0060230E" w:rsidRDefault="0060230E" w:rsidP="0060230E">
            <w:pPr>
              <w:spacing w:before="60" w:after="60" w:line="240" w:lineRule="auto"/>
              <w:jc w:val="center"/>
              <w:rPr>
                <w:rFonts w:ascii="Times New Roman" w:hAnsi="Times New Roman"/>
              </w:rPr>
            </w:pPr>
            <w:r w:rsidRPr="0060230E">
              <w:rPr>
                <w:rFonts w:ascii="Times New Roman" w:hAnsi="Times New Roman"/>
              </w:rPr>
              <w:t>2</w:t>
            </w:r>
            <w:r>
              <w:rPr>
                <w:rFonts w:ascii="Times New Roman" w:hAnsi="Times New Roman"/>
              </w:rPr>
              <w:t>.</w:t>
            </w:r>
          </w:p>
        </w:tc>
        <w:tc>
          <w:tcPr>
            <w:tcW w:w="4140" w:type="dxa"/>
            <w:vAlign w:val="center"/>
          </w:tcPr>
          <w:p w14:paraId="0E3A66C5" w14:textId="76FC4FE6" w:rsidR="0060230E" w:rsidRPr="0060230E" w:rsidRDefault="00D40598" w:rsidP="00661AAF">
            <w:pPr>
              <w:spacing w:before="60" w:after="60" w:line="240" w:lineRule="auto"/>
              <w:rPr>
                <w:rFonts w:ascii="Times New Roman" w:hAnsi="Times New Roman"/>
              </w:rPr>
            </w:pPr>
            <w:r w:rsidRPr="00D40598">
              <w:rPr>
                <w:rFonts w:ascii="Times New Roman" w:hAnsi="Times New Roman"/>
                <w:i/>
                <w:iCs/>
              </w:rPr>
              <w:t>Combined wavelet-Fourier transform</w:t>
            </w:r>
            <w:r>
              <w:rPr>
                <w:rFonts w:ascii="Times New Roman" w:hAnsi="Times New Roman"/>
              </w:rPr>
              <w:t xml:space="preserve"> </w:t>
            </w:r>
            <w:proofErr w:type="spellStart"/>
            <w:r>
              <w:rPr>
                <w:rFonts w:ascii="Times New Roman" w:hAnsi="Times New Roman"/>
              </w:rPr>
              <w:t>dengan</w:t>
            </w:r>
            <w:proofErr w:type="spellEnd"/>
          </w:p>
        </w:tc>
        <w:tc>
          <w:tcPr>
            <w:tcW w:w="1487" w:type="dxa"/>
            <w:vAlign w:val="center"/>
          </w:tcPr>
          <w:p w14:paraId="71855BF2" w14:textId="77777777" w:rsidR="0060230E" w:rsidRPr="0060230E" w:rsidRDefault="0060230E" w:rsidP="00661AAF">
            <w:pPr>
              <w:spacing w:before="60" w:after="60" w:line="240" w:lineRule="auto"/>
              <w:jc w:val="center"/>
              <w:rPr>
                <w:rFonts w:ascii="Times New Roman" w:hAnsi="Times New Roman"/>
              </w:rPr>
            </w:pPr>
          </w:p>
        </w:tc>
      </w:tr>
      <w:tr w:rsidR="0060230E" w:rsidRPr="009A6B7E" w14:paraId="56F3EC17" w14:textId="77777777" w:rsidTr="0060230E">
        <w:trPr>
          <w:cantSplit/>
          <w:jc w:val="center"/>
        </w:trPr>
        <w:tc>
          <w:tcPr>
            <w:tcW w:w="715" w:type="dxa"/>
            <w:vAlign w:val="center"/>
          </w:tcPr>
          <w:p w14:paraId="55240949" w14:textId="25FC2223" w:rsidR="0060230E" w:rsidRPr="0060230E" w:rsidRDefault="0060230E" w:rsidP="0060230E">
            <w:pPr>
              <w:spacing w:before="60" w:after="60" w:line="240" w:lineRule="auto"/>
              <w:jc w:val="center"/>
              <w:rPr>
                <w:rFonts w:ascii="Times New Roman" w:hAnsi="Times New Roman"/>
              </w:rPr>
            </w:pPr>
            <w:r>
              <w:rPr>
                <w:rFonts w:ascii="Times New Roman" w:hAnsi="Times New Roman"/>
              </w:rPr>
              <w:t>3.</w:t>
            </w:r>
          </w:p>
        </w:tc>
        <w:tc>
          <w:tcPr>
            <w:tcW w:w="4140" w:type="dxa"/>
            <w:vAlign w:val="center"/>
          </w:tcPr>
          <w:p w14:paraId="62852AC8" w14:textId="1225D17A" w:rsidR="0060230E" w:rsidRPr="0060230E" w:rsidRDefault="00D40598" w:rsidP="00661AAF">
            <w:pPr>
              <w:spacing w:before="60" w:after="60" w:line="240" w:lineRule="auto"/>
              <w:rPr>
                <w:rFonts w:ascii="Times New Roman" w:hAnsi="Times New Roman"/>
              </w:rPr>
            </w:pPr>
            <w:r w:rsidRPr="00D40598">
              <w:rPr>
                <w:rFonts w:ascii="Times New Roman" w:hAnsi="Times New Roman"/>
                <w:i/>
                <w:iCs/>
              </w:rPr>
              <w:t>Laplacian operator</w:t>
            </w:r>
            <w:r>
              <w:rPr>
                <w:rFonts w:ascii="Times New Roman" w:hAnsi="Times New Roman"/>
              </w:rPr>
              <w:t xml:space="preserve"> </w:t>
            </w:r>
            <w:proofErr w:type="spellStart"/>
            <w:r>
              <w:rPr>
                <w:rFonts w:ascii="Times New Roman" w:hAnsi="Times New Roman"/>
              </w:rPr>
              <w:t>dengan</w:t>
            </w:r>
            <w:proofErr w:type="spellEnd"/>
          </w:p>
        </w:tc>
        <w:tc>
          <w:tcPr>
            <w:tcW w:w="1487" w:type="dxa"/>
            <w:vAlign w:val="center"/>
          </w:tcPr>
          <w:p w14:paraId="29C71EC3" w14:textId="77777777" w:rsidR="0060230E" w:rsidRPr="0060230E" w:rsidRDefault="0060230E" w:rsidP="00661AAF">
            <w:pPr>
              <w:spacing w:before="60" w:after="60" w:line="240" w:lineRule="auto"/>
              <w:jc w:val="center"/>
              <w:rPr>
                <w:rFonts w:ascii="Times New Roman" w:hAnsi="Times New Roman"/>
              </w:rPr>
            </w:pPr>
          </w:p>
        </w:tc>
      </w:tr>
      <w:tr w:rsidR="0060230E" w:rsidRPr="009A6B7E" w14:paraId="3867CA99" w14:textId="77777777" w:rsidTr="0060230E">
        <w:trPr>
          <w:cantSplit/>
          <w:jc w:val="center"/>
        </w:trPr>
        <w:tc>
          <w:tcPr>
            <w:tcW w:w="715" w:type="dxa"/>
            <w:vAlign w:val="center"/>
          </w:tcPr>
          <w:p w14:paraId="29C300C3" w14:textId="73F6FE8B" w:rsidR="0060230E" w:rsidRPr="0060230E" w:rsidRDefault="0060230E" w:rsidP="0060230E">
            <w:pPr>
              <w:spacing w:before="60" w:after="60" w:line="240" w:lineRule="auto"/>
              <w:jc w:val="center"/>
              <w:rPr>
                <w:rFonts w:ascii="Times New Roman" w:hAnsi="Times New Roman"/>
              </w:rPr>
            </w:pPr>
            <w:r>
              <w:rPr>
                <w:rFonts w:ascii="Times New Roman" w:hAnsi="Times New Roman"/>
              </w:rPr>
              <w:t>4.</w:t>
            </w:r>
          </w:p>
        </w:tc>
        <w:tc>
          <w:tcPr>
            <w:tcW w:w="4140" w:type="dxa"/>
            <w:vAlign w:val="center"/>
          </w:tcPr>
          <w:p w14:paraId="39010DCF" w14:textId="64D62E31" w:rsidR="0060230E" w:rsidRPr="0060230E" w:rsidRDefault="00D40598" w:rsidP="00661AAF">
            <w:pPr>
              <w:spacing w:before="60" w:after="60" w:line="240" w:lineRule="auto"/>
              <w:rPr>
                <w:rFonts w:ascii="Times New Roman" w:hAnsi="Times New Roman"/>
              </w:rPr>
            </w:pPr>
            <w:r>
              <w:rPr>
                <w:rFonts w:ascii="Times New Roman" w:hAnsi="Times New Roman"/>
              </w:rPr>
              <w:t xml:space="preserve">YOLOv8 </w:t>
            </w:r>
            <w:proofErr w:type="spellStart"/>
            <w:r>
              <w:rPr>
                <w:rFonts w:ascii="Times New Roman" w:hAnsi="Times New Roman"/>
              </w:rPr>
              <w:t>dengan</w:t>
            </w:r>
            <w:proofErr w:type="spellEnd"/>
          </w:p>
        </w:tc>
        <w:tc>
          <w:tcPr>
            <w:tcW w:w="1487" w:type="dxa"/>
            <w:vAlign w:val="center"/>
          </w:tcPr>
          <w:p w14:paraId="787B9749" w14:textId="77777777" w:rsidR="0060230E" w:rsidRPr="0060230E" w:rsidRDefault="0060230E" w:rsidP="00661AAF">
            <w:pPr>
              <w:spacing w:before="60" w:after="60" w:line="240" w:lineRule="auto"/>
              <w:jc w:val="center"/>
              <w:rPr>
                <w:rFonts w:ascii="Times New Roman" w:hAnsi="Times New Roman"/>
              </w:rPr>
            </w:pPr>
          </w:p>
        </w:tc>
      </w:tr>
      <w:tr w:rsidR="0060230E" w:rsidRPr="009A6B7E" w14:paraId="00C931A7" w14:textId="77777777" w:rsidTr="0060230E">
        <w:trPr>
          <w:cantSplit/>
          <w:jc w:val="center"/>
        </w:trPr>
        <w:tc>
          <w:tcPr>
            <w:tcW w:w="715" w:type="dxa"/>
            <w:vAlign w:val="center"/>
          </w:tcPr>
          <w:p w14:paraId="383C7CAA" w14:textId="62604DBD" w:rsidR="0060230E" w:rsidRPr="0060230E" w:rsidRDefault="0060230E" w:rsidP="0060230E">
            <w:pPr>
              <w:spacing w:before="60" w:after="60" w:line="240" w:lineRule="auto"/>
              <w:jc w:val="center"/>
              <w:rPr>
                <w:rFonts w:ascii="Times New Roman" w:hAnsi="Times New Roman"/>
              </w:rPr>
            </w:pPr>
            <w:r>
              <w:rPr>
                <w:rFonts w:ascii="Times New Roman" w:hAnsi="Times New Roman"/>
              </w:rPr>
              <w:t>5.</w:t>
            </w:r>
          </w:p>
        </w:tc>
        <w:tc>
          <w:tcPr>
            <w:tcW w:w="4140" w:type="dxa"/>
            <w:vAlign w:val="center"/>
          </w:tcPr>
          <w:p w14:paraId="03874BF8" w14:textId="46FEE75A" w:rsidR="0060230E" w:rsidRPr="0060230E" w:rsidRDefault="00D40598" w:rsidP="00661AAF">
            <w:pPr>
              <w:spacing w:before="60" w:after="60" w:line="240" w:lineRule="auto"/>
              <w:rPr>
                <w:rFonts w:ascii="Times New Roman" w:hAnsi="Times New Roman"/>
              </w:rPr>
            </w:pPr>
            <w:r>
              <w:rPr>
                <w:rFonts w:ascii="Times New Roman" w:hAnsi="Times New Roman"/>
              </w:rPr>
              <w:t xml:space="preserve">Faster R-CNN </w:t>
            </w:r>
            <w:proofErr w:type="spellStart"/>
            <w:r>
              <w:rPr>
                <w:rFonts w:ascii="Times New Roman" w:hAnsi="Times New Roman"/>
              </w:rPr>
              <w:t>dengan</w:t>
            </w:r>
            <w:proofErr w:type="spellEnd"/>
          </w:p>
        </w:tc>
        <w:tc>
          <w:tcPr>
            <w:tcW w:w="1487" w:type="dxa"/>
            <w:vAlign w:val="center"/>
          </w:tcPr>
          <w:p w14:paraId="787A2422" w14:textId="77777777" w:rsidR="0060230E" w:rsidRPr="0060230E" w:rsidRDefault="0060230E" w:rsidP="00661AAF">
            <w:pPr>
              <w:spacing w:before="60" w:after="60" w:line="240" w:lineRule="auto"/>
              <w:jc w:val="center"/>
              <w:rPr>
                <w:rFonts w:ascii="Times New Roman" w:hAnsi="Times New Roman"/>
              </w:rPr>
            </w:pPr>
          </w:p>
        </w:tc>
      </w:tr>
    </w:tbl>
    <w:p w14:paraId="54E38A5D" w14:textId="77777777" w:rsidR="0060230E" w:rsidRDefault="0060230E" w:rsidP="00524077">
      <w:pPr>
        <w:pStyle w:val="paragraf"/>
        <w:tabs>
          <w:tab w:val="left" w:pos="6660"/>
        </w:tabs>
      </w:pPr>
    </w:p>
    <w:p w14:paraId="17C73F91" w14:textId="64EB0AB7" w:rsidR="00524077" w:rsidRPr="00EF0A90" w:rsidRDefault="00D40598" w:rsidP="00524077">
      <w:pPr>
        <w:pStyle w:val="paragraf"/>
        <w:tabs>
          <w:tab w:val="left" w:pos="6660"/>
        </w:tabs>
      </w:pPr>
      <w:r>
        <w:t>A</w:t>
      </w:r>
    </w:p>
    <w:p w14:paraId="6DC5CA6A" w14:textId="77777777" w:rsidR="00BA63D3" w:rsidRPr="00C1774C" w:rsidRDefault="00BA63D3" w:rsidP="00D22D90">
      <w:pPr>
        <w:pStyle w:val="paragraf"/>
      </w:pPr>
    </w:p>
    <w:p w14:paraId="00D1091F" w14:textId="6D0579B7" w:rsidR="00E93D99" w:rsidRDefault="00E93D99" w:rsidP="00E93D99">
      <w:pPr>
        <w:pStyle w:val="Heading2"/>
      </w:pPr>
      <w:proofErr w:type="spellStart"/>
      <w:r>
        <w:t>Skenario</w:t>
      </w:r>
      <w:proofErr w:type="spellEnd"/>
      <w:r>
        <w:t xml:space="preserve"> </w:t>
      </w:r>
      <w:proofErr w:type="spellStart"/>
      <w:r>
        <w:t>Pemanfaatan</w:t>
      </w:r>
      <w:proofErr w:type="spellEnd"/>
      <w:r>
        <w:t xml:space="preserve"> </w:t>
      </w:r>
      <w:proofErr w:type="spellStart"/>
      <w:r>
        <w:t>Produk</w:t>
      </w:r>
      <w:proofErr w:type="spellEnd"/>
      <w:r>
        <w:t xml:space="preserve"> oleh </w:t>
      </w:r>
      <w:proofErr w:type="spellStart"/>
      <w:r w:rsidR="00D5624B" w:rsidRPr="00D5624B">
        <w:t>Pengguna</w:t>
      </w:r>
      <w:proofErr w:type="spellEnd"/>
    </w:p>
    <w:p w14:paraId="76CDADE6" w14:textId="13D8D0ED" w:rsidR="00E93D99" w:rsidRDefault="00E93D99" w:rsidP="00E93D99">
      <w:pPr>
        <w:pStyle w:val="paragraf"/>
      </w:pPr>
      <w:proofErr w:type="spellStart"/>
      <w:r>
        <w:t>Perangkat</w:t>
      </w:r>
      <w:proofErr w:type="spellEnd"/>
      <w:r>
        <w:t xml:space="preserve"> </w:t>
      </w:r>
      <w:proofErr w:type="spellStart"/>
      <w:r>
        <w:t>lunak</w:t>
      </w:r>
      <w:proofErr w:type="spellEnd"/>
      <w:r w:rsidR="000E04F2">
        <w:t xml:space="preserve"> yang </w:t>
      </w:r>
      <w:proofErr w:type="spellStart"/>
      <w:r w:rsidR="000E04F2">
        <w:t>dibuat</w:t>
      </w:r>
      <w:proofErr w:type="spellEnd"/>
      <w:r w:rsidR="000E04F2">
        <w:t xml:space="preserve"> </w:t>
      </w:r>
      <w:proofErr w:type="spellStart"/>
      <w:r w:rsidR="000E04F2">
        <w:t>merupakan</w:t>
      </w:r>
      <w:proofErr w:type="spellEnd"/>
      <w:r w:rsidR="000E04F2">
        <w:t xml:space="preserve"> </w:t>
      </w:r>
      <w:proofErr w:type="spellStart"/>
      <w:r w:rsidR="000E04F2">
        <w:t>sistem</w:t>
      </w:r>
      <w:proofErr w:type="spellEnd"/>
      <w:r w:rsidR="000E04F2">
        <w:t xml:space="preserve"> yang </w:t>
      </w:r>
      <w:proofErr w:type="spellStart"/>
      <w:r w:rsidR="000E04F2">
        <w:t>dapat</w:t>
      </w:r>
      <w:proofErr w:type="spellEnd"/>
      <w:r w:rsidR="000E04F2">
        <w:t xml:space="preserve"> </w:t>
      </w:r>
      <w:proofErr w:type="spellStart"/>
      <w:r w:rsidR="000E04F2">
        <w:t>mendeteksi</w:t>
      </w:r>
      <w:proofErr w:type="spellEnd"/>
      <w:r w:rsidR="000E04F2">
        <w:t xml:space="preserve"> </w:t>
      </w:r>
      <w:proofErr w:type="spellStart"/>
      <w:r w:rsidR="000E04F2">
        <w:t>apakah</w:t>
      </w:r>
      <w:proofErr w:type="spellEnd"/>
      <w:r w:rsidR="000E04F2">
        <w:t xml:space="preserve"> </w:t>
      </w:r>
      <w:proofErr w:type="spellStart"/>
      <w:r w:rsidR="000E04F2">
        <w:t>terdapat</w:t>
      </w:r>
      <w:proofErr w:type="spellEnd"/>
      <w:r w:rsidR="000E04F2">
        <w:t xml:space="preserve"> </w:t>
      </w:r>
      <w:r w:rsidR="000E04F2" w:rsidRPr="000E04F2">
        <w:rPr>
          <w:i/>
          <w:iCs/>
        </w:rPr>
        <w:t>blur</w:t>
      </w:r>
      <w:r w:rsidR="000E04F2">
        <w:t xml:space="preserve"> pada </w:t>
      </w:r>
      <w:proofErr w:type="spellStart"/>
      <w:r w:rsidR="000E04F2">
        <w:t>foto</w:t>
      </w:r>
      <w:proofErr w:type="spellEnd"/>
      <w:r w:rsidR="000E04F2">
        <w:t xml:space="preserve"> </w:t>
      </w:r>
      <w:proofErr w:type="spellStart"/>
      <w:r w:rsidR="000E04F2">
        <w:t>dokumen</w:t>
      </w:r>
      <w:proofErr w:type="spellEnd"/>
      <w:r w:rsidR="000E04F2">
        <w:t xml:space="preserve"> </w:t>
      </w:r>
      <w:proofErr w:type="spellStart"/>
      <w:r w:rsidR="000E04F2">
        <w:t>baik</w:t>
      </w:r>
      <w:proofErr w:type="spellEnd"/>
      <w:r w:rsidR="000E04F2">
        <w:t xml:space="preserve"> </w:t>
      </w:r>
      <w:proofErr w:type="spellStart"/>
      <w:r w:rsidR="000E04F2">
        <w:t>dalam</w:t>
      </w:r>
      <w:proofErr w:type="spellEnd"/>
      <w:r w:rsidR="000E04F2">
        <w:t xml:space="preserve"> format </w:t>
      </w:r>
      <w:proofErr w:type="spellStart"/>
      <w:r w:rsidR="000E04F2">
        <w:t>gambar</w:t>
      </w:r>
      <w:proofErr w:type="spellEnd"/>
      <w:r w:rsidR="000E04F2">
        <w:t xml:space="preserve"> (PNG, JPEG) </w:t>
      </w:r>
      <w:proofErr w:type="spellStart"/>
      <w:r w:rsidR="000E04F2">
        <w:lastRenderedPageBreak/>
        <w:t>atau</w:t>
      </w:r>
      <w:proofErr w:type="spellEnd"/>
      <w:r w:rsidR="000E04F2">
        <w:t xml:space="preserve"> </w:t>
      </w:r>
      <w:proofErr w:type="spellStart"/>
      <w:r w:rsidR="000E04F2">
        <w:t>dokumen</w:t>
      </w:r>
      <w:proofErr w:type="spellEnd"/>
      <w:r w:rsidR="000E04F2">
        <w:t xml:space="preserve"> (PDF)</w:t>
      </w:r>
      <w:r w:rsidR="00C20ECF">
        <w:t xml:space="preserve">. </w:t>
      </w:r>
      <w:proofErr w:type="spellStart"/>
      <w:r w:rsidR="00C20ECF">
        <w:t>Aplikasi</w:t>
      </w:r>
      <w:proofErr w:type="spellEnd"/>
      <w:r w:rsidR="00C20ECF">
        <w:t xml:space="preserve"> </w:t>
      </w:r>
      <w:proofErr w:type="spellStart"/>
      <w:r w:rsidR="00C20ECF">
        <w:t>deteksi</w:t>
      </w:r>
      <w:proofErr w:type="spellEnd"/>
      <w:r w:rsidR="00C20ECF">
        <w:t xml:space="preserve"> </w:t>
      </w:r>
      <w:proofErr w:type="spellStart"/>
      <w:r w:rsidR="00C20ECF">
        <w:t>berupa</w:t>
      </w:r>
      <w:proofErr w:type="spellEnd"/>
      <w:r w:rsidR="00C20ECF">
        <w:t xml:space="preserve"> </w:t>
      </w:r>
      <w:r w:rsidR="00C20ECF" w:rsidRPr="00C20ECF">
        <w:rPr>
          <w:i/>
          <w:iCs/>
        </w:rPr>
        <w:t>microservice</w:t>
      </w:r>
      <w:r w:rsidR="00C20ECF">
        <w:t xml:space="preserve"> yang </w:t>
      </w:r>
      <w:proofErr w:type="spellStart"/>
      <w:r w:rsidR="00C20ECF">
        <w:t>diintegrasikan</w:t>
      </w:r>
      <w:proofErr w:type="spellEnd"/>
      <w:r w:rsidR="00C20ECF">
        <w:t xml:space="preserve"> </w:t>
      </w:r>
      <w:proofErr w:type="spellStart"/>
      <w:r w:rsidR="00C20ECF">
        <w:t>dengan</w:t>
      </w:r>
      <w:proofErr w:type="spellEnd"/>
      <w:r w:rsidR="00C20ECF">
        <w:t xml:space="preserve"> </w:t>
      </w:r>
      <w:proofErr w:type="spellStart"/>
      <w:r w:rsidR="00C20ECF">
        <w:t>aplikasi</w:t>
      </w:r>
      <w:proofErr w:type="spellEnd"/>
      <w:r w:rsidR="00C20ECF">
        <w:t xml:space="preserve"> WhatsApp. </w:t>
      </w:r>
      <w:proofErr w:type="spellStart"/>
      <w:r w:rsidR="00C20ECF">
        <w:t>Aplikasi</w:t>
      </w:r>
      <w:proofErr w:type="spellEnd"/>
      <w:r w:rsidR="00C20ECF">
        <w:t xml:space="preserve"> </w:t>
      </w:r>
      <w:proofErr w:type="spellStart"/>
      <w:r w:rsidR="00C20ECF">
        <w:t>digunakan</w:t>
      </w:r>
      <w:proofErr w:type="spellEnd"/>
      <w:r w:rsidR="00C20ECF">
        <w:t xml:space="preserve"> oleh </w:t>
      </w:r>
      <w:proofErr w:type="spellStart"/>
      <w:r w:rsidR="00C20ECF">
        <w:t>klien</w:t>
      </w:r>
      <w:proofErr w:type="spellEnd"/>
      <w:r w:rsidR="00C20ECF">
        <w:t xml:space="preserve"> </w:t>
      </w:r>
      <w:proofErr w:type="spellStart"/>
      <w:r w:rsidR="00C20ECF">
        <w:t>lewat</w:t>
      </w:r>
      <w:proofErr w:type="spellEnd"/>
      <w:r w:rsidR="00C20ECF">
        <w:t xml:space="preserve"> WhatsApp </w:t>
      </w:r>
      <w:proofErr w:type="spellStart"/>
      <w:r w:rsidR="00C20ECF">
        <w:t>dimana</w:t>
      </w:r>
      <w:proofErr w:type="spellEnd"/>
      <w:r w:rsidR="00C20ECF">
        <w:t xml:space="preserve"> </w:t>
      </w:r>
      <w:proofErr w:type="spellStart"/>
      <w:r w:rsidR="00C20ECF">
        <w:t>klien</w:t>
      </w:r>
      <w:proofErr w:type="spellEnd"/>
      <w:r w:rsidR="00C20ECF">
        <w:t xml:space="preserve"> </w:t>
      </w:r>
      <w:proofErr w:type="spellStart"/>
      <w:r w:rsidR="00C20ECF">
        <w:t>mengirim</w:t>
      </w:r>
      <w:proofErr w:type="spellEnd"/>
      <w:r w:rsidR="00C20ECF">
        <w:t xml:space="preserve"> </w:t>
      </w:r>
      <w:proofErr w:type="spellStart"/>
      <w:r w:rsidR="00C20ECF">
        <w:t>dokumen</w:t>
      </w:r>
      <w:proofErr w:type="spellEnd"/>
      <w:r w:rsidR="00C20ECF">
        <w:t xml:space="preserve"> yang </w:t>
      </w:r>
      <w:proofErr w:type="spellStart"/>
      <w:r w:rsidR="00C20ECF">
        <w:t>diperlukan</w:t>
      </w:r>
      <w:proofErr w:type="spellEnd"/>
      <w:r w:rsidR="00C20ECF">
        <w:t xml:space="preserve"> untuk proses </w:t>
      </w:r>
      <w:proofErr w:type="spellStart"/>
      <w:r w:rsidR="00C20ECF">
        <w:t>pengajuan</w:t>
      </w:r>
      <w:proofErr w:type="spellEnd"/>
      <w:r w:rsidR="00C20ECF">
        <w:t xml:space="preserve"> </w:t>
      </w:r>
      <w:proofErr w:type="spellStart"/>
      <w:r w:rsidR="00C20ECF">
        <w:t>kredit</w:t>
      </w:r>
      <w:proofErr w:type="spellEnd"/>
      <w:r w:rsidR="00B11FC2">
        <w:t xml:space="preserve"> </w:t>
      </w:r>
      <w:proofErr w:type="spellStart"/>
      <w:r w:rsidR="00B11FC2">
        <w:t>lalu</w:t>
      </w:r>
      <w:proofErr w:type="spellEnd"/>
      <w:r w:rsidR="00C20ECF">
        <w:t xml:space="preserve"> </w:t>
      </w:r>
      <w:proofErr w:type="spellStart"/>
      <w:r w:rsidR="00C20ECF">
        <w:t>aplikasi</w:t>
      </w:r>
      <w:proofErr w:type="spellEnd"/>
      <w:r w:rsidR="00B11FC2">
        <w:t xml:space="preserve"> </w:t>
      </w:r>
      <w:proofErr w:type="spellStart"/>
      <w:r w:rsidR="00B11FC2">
        <w:t>memberi</w:t>
      </w:r>
      <w:proofErr w:type="spellEnd"/>
      <w:r w:rsidR="00B11FC2">
        <w:t xml:space="preserve"> </w:t>
      </w:r>
      <w:proofErr w:type="spellStart"/>
      <w:r w:rsidR="00B11FC2">
        <w:t>pesan</w:t>
      </w:r>
      <w:proofErr w:type="spellEnd"/>
      <w:r w:rsidR="00B11FC2">
        <w:t xml:space="preserve"> </w:t>
      </w:r>
      <w:proofErr w:type="spellStart"/>
      <w:r w:rsidR="00C20ECF">
        <w:t>kepada</w:t>
      </w:r>
      <w:proofErr w:type="spellEnd"/>
      <w:r w:rsidR="00C20ECF">
        <w:t xml:space="preserve"> </w:t>
      </w:r>
      <w:proofErr w:type="spellStart"/>
      <w:r w:rsidR="00B11FC2">
        <w:t>klien</w:t>
      </w:r>
      <w:proofErr w:type="spellEnd"/>
      <w:r w:rsidR="00B11FC2">
        <w:t xml:space="preserve"> </w:t>
      </w:r>
      <w:proofErr w:type="spellStart"/>
      <w:r w:rsidR="00B11FC2">
        <w:t>apakah</w:t>
      </w:r>
      <w:proofErr w:type="spellEnd"/>
      <w:r w:rsidR="00B11FC2">
        <w:t xml:space="preserve"> </w:t>
      </w:r>
      <w:proofErr w:type="spellStart"/>
      <w:r w:rsidR="00B11FC2">
        <w:t>dokumen</w:t>
      </w:r>
      <w:proofErr w:type="spellEnd"/>
      <w:r w:rsidR="00B11FC2">
        <w:t xml:space="preserve"> yang </w:t>
      </w:r>
      <w:proofErr w:type="spellStart"/>
      <w:r w:rsidR="00B11FC2">
        <w:t>dikirim</w:t>
      </w:r>
      <w:proofErr w:type="spellEnd"/>
      <w:r w:rsidR="00B11FC2">
        <w:t xml:space="preserve"> </w:t>
      </w:r>
      <w:proofErr w:type="spellStart"/>
      <w:r w:rsidR="00B11FC2">
        <w:t>telah</w:t>
      </w:r>
      <w:proofErr w:type="spellEnd"/>
      <w:r w:rsidR="00B11FC2">
        <w:t xml:space="preserve"> </w:t>
      </w:r>
      <w:proofErr w:type="spellStart"/>
      <w:r w:rsidR="00B11FC2">
        <w:t>diterima</w:t>
      </w:r>
      <w:proofErr w:type="spellEnd"/>
      <w:r w:rsidR="00B11FC2">
        <w:t xml:space="preserve"> </w:t>
      </w:r>
      <w:proofErr w:type="spellStart"/>
      <w:r w:rsidR="00B11FC2">
        <w:t>atau</w:t>
      </w:r>
      <w:proofErr w:type="spellEnd"/>
      <w:r w:rsidR="00B11FC2">
        <w:t xml:space="preserve"> </w:t>
      </w:r>
      <w:proofErr w:type="spellStart"/>
      <w:r w:rsidR="00B11FC2">
        <w:t>perlu</w:t>
      </w:r>
      <w:proofErr w:type="spellEnd"/>
      <w:r w:rsidR="00B11FC2">
        <w:t xml:space="preserve"> </w:t>
      </w:r>
      <w:proofErr w:type="spellStart"/>
      <w:r w:rsidR="00B11FC2">
        <w:t>difoto</w:t>
      </w:r>
      <w:proofErr w:type="spellEnd"/>
      <w:r w:rsidR="00B11FC2">
        <w:t xml:space="preserve"> </w:t>
      </w:r>
      <w:proofErr w:type="spellStart"/>
      <w:r w:rsidR="00B11FC2">
        <w:t>ulang</w:t>
      </w:r>
      <w:proofErr w:type="spellEnd"/>
      <w:r w:rsidR="00B11FC2">
        <w:t xml:space="preserve"> </w:t>
      </w:r>
      <w:proofErr w:type="spellStart"/>
      <w:r w:rsidR="00B11FC2">
        <w:t>karena</w:t>
      </w:r>
      <w:proofErr w:type="spellEnd"/>
      <w:r w:rsidR="00B11FC2">
        <w:t xml:space="preserve"> </w:t>
      </w:r>
      <w:proofErr w:type="spellStart"/>
      <w:r w:rsidR="00B11FC2">
        <w:t>terdapat</w:t>
      </w:r>
      <w:proofErr w:type="spellEnd"/>
      <w:r w:rsidR="00B11FC2">
        <w:t xml:space="preserve"> </w:t>
      </w:r>
      <w:r w:rsidR="00B11FC2" w:rsidRPr="00B11FC2">
        <w:rPr>
          <w:i/>
          <w:iCs/>
        </w:rPr>
        <w:t>blur</w:t>
      </w:r>
      <w:r w:rsidR="000E04F2">
        <w:t xml:space="preserve">. </w:t>
      </w:r>
    </w:p>
    <w:p w14:paraId="78315C8E" w14:textId="7DED2FCF" w:rsidR="00E93D99" w:rsidRDefault="00E93D99" w:rsidP="00E93D99">
      <w:pPr>
        <w:pStyle w:val="Heading2"/>
      </w:pPr>
      <w:proofErr w:type="spellStart"/>
      <w:r>
        <w:t>Tujuan</w:t>
      </w:r>
      <w:proofErr w:type="spellEnd"/>
    </w:p>
    <w:p w14:paraId="13F7126E" w14:textId="77777777" w:rsidR="00421731" w:rsidRDefault="00BA63D3" w:rsidP="00D9355C">
      <w:pPr>
        <w:pStyle w:val="paragraf"/>
      </w:pPr>
      <w:proofErr w:type="spellStart"/>
      <w:r>
        <w:t>Dalam</w:t>
      </w:r>
      <w:proofErr w:type="spellEnd"/>
      <w:r>
        <w:t xml:space="preserve"> </w:t>
      </w:r>
      <w:proofErr w:type="spellStart"/>
      <w:r>
        <w:t>pembuatan</w:t>
      </w:r>
      <w:proofErr w:type="spellEnd"/>
      <w:r>
        <w:t xml:space="preserve"> </w:t>
      </w:r>
      <w:r w:rsidRPr="00421731">
        <w:rPr>
          <w:i/>
          <w:iCs/>
        </w:rPr>
        <w:t>capstone project</w:t>
      </w:r>
      <w:r>
        <w:t xml:space="preserve"> ini </w:t>
      </w:r>
      <w:proofErr w:type="spellStart"/>
      <w:r>
        <w:t>terdapat</w:t>
      </w:r>
      <w:proofErr w:type="spellEnd"/>
      <w:r>
        <w:t xml:space="preserve"> </w:t>
      </w:r>
      <w:proofErr w:type="spellStart"/>
      <w:r>
        <w:t>dua</w:t>
      </w:r>
      <w:proofErr w:type="spellEnd"/>
      <w:r>
        <w:t xml:space="preserve"> </w:t>
      </w:r>
      <w:proofErr w:type="spellStart"/>
      <w:r w:rsidR="00421731">
        <w:t>unsur</w:t>
      </w:r>
      <w:proofErr w:type="spellEnd"/>
      <w:r w:rsidR="00421731">
        <w:t xml:space="preserve"> yang </w:t>
      </w:r>
      <w:proofErr w:type="spellStart"/>
      <w:r w:rsidR="00421731">
        <w:t>menjadi</w:t>
      </w:r>
      <w:proofErr w:type="spellEnd"/>
      <w:r w:rsidR="00421731">
        <w:t xml:space="preserve"> </w:t>
      </w:r>
      <w:proofErr w:type="spellStart"/>
      <w:r>
        <w:t>tujuan</w:t>
      </w:r>
      <w:proofErr w:type="spellEnd"/>
      <w:r w:rsidR="00421731">
        <w:t xml:space="preserve"> </w:t>
      </w:r>
      <w:proofErr w:type="spellStart"/>
      <w:r w:rsidR="00421731">
        <w:t>proyek</w:t>
      </w:r>
      <w:proofErr w:type="spellEnd"/>
      <w:r>
        <w:t xml:space="preserve">, </w:t>
      </w:r>
      <w:proofErr w:type="spellStart"/>
      <w:r>
        <w:t>antara</w:t>
      </w:r>
      <w:proofErr w:type="spellEnd"/>
      <w:r>
        <w:t xml:space="preserve"> lain: </w:t>
      </w:r>
    </w:p>
    <w:p w14:paraId="38E44468" w14:textId="77777777" w:rsidR="00421731" w:rsidRDefault="00421731" w:rsidP="00421731">
      <w:pPr>
        <w:pStyle w:val="paragraf"/>
        <w:numPr>
          <w:ilvl w:val="0"/>
          <w:numId w:val="48"/>
        </w:numPr>
        <w:ind w:left="360"/>
      </w:pPr>
      <w:proofErr w:type="spellStart"/>
      <w:r>
        <w:t>Membuat</w:t>
      </w:r>
      <w:proofErr w:type="spellEnd"/>
      <w:r w:rsidR="00D9355C">
        <w:t xml:space="preserve"> </w:t>
      </w:r>
      <w:proofErr w:type="spellStart"/>
      <w:r w:rsidR="00D9355C">
        <w:t>perangkat</w:t>
      </w:r>
      <w:proofErr w:type="spellEnd"/>
      <w:r w:rsidR="00D9355C">
        <w:t xml:space="preserve"> </w:t>
      </w:r>
      <w:proofErr w:type="spellStart"/>
      <w:r w:rsidR="00D9355C">
        <w:t>lunak</w:t>
      </w:r>
      <w:proofErr w:type="spellEnd"/>
      <w:r w:rsidR="00D9355C">
        <w:t xml:space="preserve"> yang </w:t>
      </w:r>
      <w:proofErr w:type="spellStart"/>
      <w:r w:rsidR="00D9355C">
        <w:t>mampu</w:t>
      </w:r>
      <w:proofErr w:type="spellEnd"/>
      <w:r w:rsidR="00D9355C">
        <w:t xml:space="preserve"> </w:t>
      </w:r>
      <w:proofErr w:type="spellStart"/>
      <w:r w:rsidR="00D9355C">
        <w:t>mendeteksi</w:t>
      </w:r>
      <w:proofErr w:type="spellEnd"/>
      <w:r w:rsidR="00D9355C">
        <w:t xml:space="preserve"> </w:t>
      </w:r>
      <w:proofErr w:type="spellStart"/>
      <w:r w:rsidR="00D9355C">
        <w:t>keberadaan</w:t>
      </w:r>
      <w:proofErr w:type="spellEnd"/>
      <w:r w:rsidR="00D9355C">
        <w:t xml:space="preserve"> </w:t>
      </w:r>
      <w:r w:rsidR="00D9355C" w:rsidRPr="00D9355C">
        <w:rPr>
          <w:i/>
          <w:iCs/>
        </w:rPr>
        <w:t>blur</w:t>
      </w:r>
      <w:r w:rsidR="00D9355C">
        <w:t xml:space="preserve"> pada </w:t>
      </w:r>
      <w:proofErr w:type="spellStart"/>
      <w:r w:rsidR="00D9355C">
        <w:t>foto</w:t>
      </w:r>
      <w:proofErr w:type="spellEnd"/>
      <w:r w:rsidR="00D9355C">
        <w:t xml:space="preserve"> </w:t>
      </w:r>
      <w:proofErr w:type="spellStart"/>
      <w:r w:rsidR="00D9355C">
        <w:t>dokumen</w:t>
      </w:r>
      <w:proofErr w:type="spellEnd"/>
      <w:r w:rsidR="00D9355C">
        <w:t xml:space="preserve"> </w:t>
      </w:r>
      <w:proofErr w:type="spellStart"/>
      <w:r w:rsidR="00D9355C">
        <w:t>lalu</w:t>
      </w:r>
      <w:proofErr w:type="spellEnd"/>
      <w:r w:rsidR="00D9355C">
        <w:t xml:space="preserve"> </w:t>
      </w:r>
      <w:proofErr w:type="spellStart"/>
      <w:r w:rsidR="00D9355C">
        <w:t>memberi</w:t>
      </w:r>
      <w:proofErr w:type="spellEnd"/>
      <w:r w:rsidR="00D9355C">
        <w:t xml:space="preserve"> </w:t>
      </w:r>
      <w:proofErr w:type="spellStart"/>
      <w:r w:rsidR="00D9355C">
        <w:t>umpan</w:t>
      </w:r>
      <w:proofErr w:type="spellEnd"/>
      <w:r w:rsidR="00D9355C">
        <w:t xml:space="preserve"> </w:t>
      </w:r>
      <w:proofErr w:type="spellStart"/>
      <w:r w:rsidR="00D9355C">
        <w:t>balik</w:t>
      </w:r>
      <w:proofErr w:type="spellEnd"/>
      <w:r w:rsidR="00D9355C">
        <w:t xml:space="preserve"> </w:t>
      </w:r>
      <w:proofErr w:type="spellStart"/>
      <w:r w:rsidR="00D9355C">
        <w:t>kepada</w:t>
      </w:r>
      <w:proofErr w:type="spellEnd"/>
      <w:r w:rsidR="00D9355C">
        <w:t xml:space="preserve"> </w:t>
      </w:r>
      <w:proofErr w:type="spellStart"/>
      <w:r w:rsidR="00D9355C">
        <w:t>pengirim</w:t>
      </w:r>
      <w:proofErr w:type="spellEnd"/>
      <w:r w:rsidR="00D9355C">
        <w:t xml:space="preserve"> </w:t>
      </w:r>
      <w:proofErr w:type="spellStart"/>
      <w:r w:rsidR="00D9355C">
        <w:t>jika</w:t>
      </w:r>
      <w:proofErr w:type="spellEnd"/>
      <w:r w:rsidR="00D9355C">
        <w:t xml:space="preserve"> </w:t>
      </w:r>
      <w:proofErr w:type="spellStart"/>
      <w:r w:rsidR="00D9355C">
        <w:t>foto</w:t>
      </w:r>
      <w:proofErr w:type="spellEnd"/>
      <w:r w:rsidR="00D9355C">
        <w:t xml:space="preserve"> </w:t>
      </w:r>
      <w:proofErr w:type="spellStart"/>
      <w:r w:rsidR="00D9355C">
        <w:t>dokumen</w:t>
      </w:r>
      <w:proofErr w:type="spellEnd"/>
      <w:r w:rsidR="00D9355C">
        <w:t xml:space="preserve"> </w:t>
      </w:r>
      <w:proofErr w:type="spellStart"/>
      <w:r w:rsidR="00D9355C">
        <w:t>terdapat</w:t>
      </w:r>
      <w:proofErr w:type="spellEnd"/>
      <w:r w:rsidR="00D9355C">
        <w:t xml:space="preserve"> </w:t>
      </w:r>
      <w:r w:rsidR="00D9355C" w:rsidRPr="00D9355C">
        <w:rPr>
          <w:i/>
          <w:iCs/>
        </w:rPr>
        <w:t>blur</w:t>
      </w:r>
      <w:r w:rsidR="00D9355C">
        <w:t>.</w:t>
      </w:r>
    </w:p>
    <w:p w14:paraId="33FA2886" w14:textId="76E70092" w:rsidR="00421731" w:rsidRDefault="00421731" w:rsidP="00421731">
      <w:pPr>
        <w:pStyle w:val="paragraf"/>
        <w:numPr>
          <w:ilvl w:val="0"/>
          <w:numId w:val="48"/>
        </w:numPr>
        <w:ind w:left="360"/>
        <w:sectPr w:rsidR="00421731" w:rsidSect="00610B7A">
          <w:headerReference w:type="default" r:id="rId19"/>
          <w:footerReference w:type="default" r:id="rId20"/>
          <w:headerReference w:type="first" r:id="rId21"/>
          <w:footerReference w:type="first" r:id="rId22"/>
          <w:pgSz w:w="11906" w:h="16838" w:code="9"/>
          <w:pgMar w:top="2268" w:right="1701" w:bottom="1701" w:left="2268" w:header="1417" w:footer="850" w:gutter="0"/>
          <w:pgNumType w:start="1"/>
          <w:cols w:space="720"/>
          <w:titlePg/>
          <w:docGrid w:linePitch="360"/>
        </w:sectPr>
      </w:pPr>
      <w:proofErr w:type="spellStart"/>
      <w:r>
        <w:t>Menerapkan</w:t>
      </w:r>
      <w:proofErr w:type="spellEnd"/>
      <w:r>
        <w:t xml:space="preserve"> </w:t>
      </w:r>
      <w:proofErr w:type="spellStart"/>
      <w:r>
        <w:t>metode</w:t>
      </w:r>
      <w:proofErr w:type="spellEnd"/>
      <w:r>
        <w:t xml:space="preserve"> </w:t>
      </w:r>
      <w:r w:rsidRPr="00421731">
        <w:rPr>
          <w:i/>
          <w:iCs/>
        </w:rPr>
        <w:t>Laplacian operator</w:t>
      </w:r>
      <w:r>
        <w:t xml:space="preserve"> </w:t>
      </w:r>
      <w:proofErr w:type="spellStart"/>
      <w:r>
        <w:t>dalam</w:t>
      </w:r>
      <w:proofErr w:type="spellEnd"/>
      <w:r>
        <w:t xml:space="preserve"> </w:t>
      </w:r>
      <w:proofErr w:type="spellStart"/>
      <w:r>
        <w:t>mendeteksi</w:t>
      </w:r>
      <w:proofErr w:type="spellEnd"/>
      <w:r>
        <w:t xml:space="preserve"> </w:t>
      </w:r>
      <w:proofErr w:type="spellStart"/>
      <w:r>
        <w:t>gambar</w:t>
      </w:r>
      <w:proofErr w:type="spellEnd"/>
      <w:r>
        <w:t xml:space="preserve"> </w:t>
      </w:r>
      <w:proofErr w:type="spellStart"/>
      <w:r>
        <w:t>foto</w:t>
      </w:r>
      <w:proofErr w:type="spellEnd"/>
      <w:r>
        <w:t xml:space="preserve"> </w:t>
      </w:r>
      <w:proofErr w:type="spellStart"/>
      <w:r>
        <w:t>dokumen</w:t>
      </w:r>
      <w:proofErr w:type="spellEnd"/>
      <w:r>
        <w:t xml:space="preserve"> yang </w:t>
      </w:r>
      <w:proofErr w:type="spellStart"/>
      <w:r>
        <w:t>memiliki</w:t>
      </w:r>
      <w:proofErr w:type="spellEnd"/>
      <w:r>
        <w:t xml:space="preserve"> </w:t>
      </w:r>
      <w:r w:rsidRPr="00421731">
        <w:rPr>
          <w:i/>
          <w:iCs/>
        </w:rPr>
        <w:t>blur</w:t>
      </w:r>
      <w:r>
        <w:t>.</w:t>
      </w:r>
    </w:p>
    <w:p w14:paraId="405B2676" w14:textId="3D95862B" w:rsidR="00245B63" w:rsidRPr="000D3765" w:rsidRDefault="00245B63" w:rsidP="00245B63">
      <w:pPr>
        <w:pStyle w:val="Heading1"/>
        <w:ind w:left="0" w:firstLine="0"/>
      </w:pPr>
      <w:bookmarkStart w:id="22" w:name="_BAB_2"/>
      <w:bookmarkEnd w:id="22"/>
      <w:r>
        <w:rPr>
          <w:lang w:val="id-ID"/>
        </w:rPr>
        <w:lastRenderedPageBreak/>
        <w:br/>
      </w:r>
      <w:r w:rsidR="00D5624B">
        <w:t>PEMILIHAN SOLUSI</w:t>
      </w:r>
    </w:p>
    <w:p w14:paraId="51E0F646" w14:textId="2C48FF02" w:rsidR="005D5BE6" w:rsidRDefault="006E0A83">
      <w:pPr>
        <w:spacing w:after="0" w:line="480" w:lineRule="auto"/>
        <w:ind w:firstLine="709"/>
        <w:jc w:val="both"/>
        <w:rPr>
          <w:szCs w:val="24"/>
          <w:lang w:val="id-ID"/>
        </w:rPr>
      </w:pPr>
      <w:bookmarkStart w:id="23" w:name="_Hlk532877593"/>
      <w:r>
        <w:rPr>
          <w:color w:val="000000"/>
          <w:szCs w:val="24"/>
          <w:shd w:val="clear" w:color="auto" w:fill="FFFFFF"/>
        </w:rPr>
        <w:t xml:space="preserve">Lorem </w:t>
      </w:r>
      <w:proofErr w:type="spellStart"/>
      <w:r>
        <w:rPr>
          <w:color w:val="000000"/>
          <w:szCs w:val="24"/>
          <w:shd w:val="clear" w:color="auto" w:fill="FFFFFF"/>
        </w:rPr>
        <w:t>elit</w:t>
      </w:r>
      <w:proofErr w:type="spellEnd"/>
      <w:r>
        <w:rPr>
          <w:color w:val="000000"/>
          <w:szCs w:val="24"/>
          <w:shd w:val="clear" w:color="auto" w:fill="FFFFFF"/>
          <w:lang w:val="id-ID"/>
        </w:rPr>
        <w:t>.</w:t>
      </w:r>
    </w:p>
    <w:p w14:paraId="54AC335D" w14:textId="22A31C40" w:rsidR="005D5BE6" w:rsidRDefault="00D5624B">
      <w:pPr>
        <w:pStyle w:val="Heading2"/>
      </w:pPr>
      <w:proofErr w:type="spellStart"/>
      <w:r>
        <w:t>Alternatif</w:t>
      </w:r>
      <w:proofErr w:type="spellEnd"/>
      <w:r>
        <w:t xml:space="preserve"> Solusi</w:t>
      </w:r>
    </w:p>
    <w:p w14:paraId="19E3E107" w14:textId="0CB65896" w:rsidR="005D5BE6" w:rsidRDefault="006E0A83" w:rsidP="003A5A1E">
      <w:pPr>
        <w:pStyle w:val="ListParagraph"/>
        <w:spacing w:after="0" w:line="480" w:lineRule="auto"/>
        <w:ind w:left="0" w:firstLine="709"/>
        <w:jc w:val="both"/>
        <w:rPr>
          <w:szCs w:val="24"/>
          <w:lang w:val="en-US"/>
        </w:rPr>
      </w:pPr>
      <w:r>
        <w:rPr>
          <w:i/>
        </w:rPr>
        <w:t>Timetabl</w:t>
      </w:r>
      <w:r>
        <w:t>.</w:t>
      </w:r>
      <w:r>
        <w:rPr>
          <w:szCs w:val="24"/>
          <w:lang w:val="en-US"/>
        </w:rPr>
        <w:t xml:space="preserve"> </w:t>
      </w:r>
    </w:p>
    <w:p w14:paraId="4A713C5F" w14:textId="1B49B0CB" w:rsidR="00D5624B" w:rsidRDefault="00C20ECF" w:rsidP="00D5624B">
      <w:pPr>
        <w:pStyle w:val="Heading3"/>
      </w:pPr>
      <w:r>
        <w:rPr>
          <w:i/>
          <w:iCs/>
        </w:rPr>
        <w:t>You Only Look Once</w:t>
      </w:r>
      <w:r w:rsidR="00A00A33">
        <w:rPr>
          <w:i/>
          <w:iCs/>
        </w:rPr>
        <w:t xml:space="preserve"> </w:t>
      </w:r>
      <w:r w:rsidR="00A00A33">
        <w:t>(YOLO)</w:t>
      </w:r>
    </w:p>
    <w:p w14:paraId="78130669" w14:textId="03C577B9" w:rsidR="00D5624B" w:rsidRDefault="00D5624B" w:rsidP="00D5624B">
      <w:pPr>
        <w:pStyle w:val="paragraf"/>
      </w:pPr>
      <w:r>
        <w:t>Aa</w:t>
      </w:r>
    </w:p>
    <w:p w14:paraId="498EAC2E" w14:textId="0FFC4710" w:rsidR="00D5624B" w:rsidRDefault="00A00A33" w:rsidP="00D5624B">
      <w:pPr>
        <w:pStyle w:val="Heading3"/>
      </w:pPr>
      <w:r>
        <w:rPr>
          <w:i/>
          <w:iCs/>
        </w:rPr>
        <w:t>Naturalness Image Quality Evaluator</w:t>
      </w:r>
      <w:r w:rsidR="00D5624B">
        <w:t xml:space="preserve"> (</w:t>
      </w:r>
      <w:r>
        <w:t>NIQE</w:t>
      </w:r>
      <w:r w:rsidR="00D5624B">
        <w:t>)</w:t>
      </w:r>
    </w:p>
    <w:p w14:paraId="3764F257" w14:textId="4469CF9B" w:rsidR="00D5624B" w:rsidRDefault="00D5624B" w:rsidP="00D5624B">
      <w:pPr>
        <w:pStyle w:val="paragraf"/>
      </w:pPr>
      <w:r>
        <w:t>Aa</w:t>
      </w:r>
    </w:p>
    <w:p w14:paraId="22AA93A1" w14:textId="1C3FE3CF" w:rsidR="00D5624B" w:rsidRDefault="00D5624B" w:rsidP="00D5624B">
      <w:pPr>
        <w:pStyle w:val="Heading3"/>
        <w:rPr>
          <w:i/>
          <w:iCs/>
        </w:rPr>
      </w:pPr>
      <w:r w:rsidRPr="00D5624B">
        <w:rPr>
          <w:i/>
          <w:iCs/>
        </w:rPr>
        <w:t>Laplacian</w:t>
      </w:r>
      <w:r>
        <w:t xml:space="preserve"> </w:t>
      </w:r>
      <w:r w:rsidRPr="00D5624B">
        <w:rPr>
          <w:i/>
          <w:iCs/>
        </w:rPr>
        <w:t>Operator</w:t>
      </w:r>
    </w:p>
    <w:p w14:paraId="5A134614" w14:textId="78686203" w:rsidR="00D5624B" w:rsidRPr="00D5624B" w:rsidRDefault="00D5624B" w:rsidP="00D5624B">
      <w:pPr>
        <w:pStyle w:val="paragraf"/>
      </w:pPr>
      <w:r>
        <w:t>Aa</w:t>
      </w:r>
    </w:p>
    <w:p w14:paraId="563C99F1" w14:textId="1E781803" w:rsidR="005D5BE6" w:rsidRDefault="00B6485B">
      <w:pPr>
        <w:pStyle w:val="Heading2"/>
      </w:pPr>
      <w:proofErr w:type="spellStart"/>
      <w:r>
        <w:t>Analisis</w:t>
      </w:r>
      <w:proofErr w:type="spellEnd"/>
      <w:r w:rsidR="00D5624B">
        <w:t xml:space="preserve"> </w:t>
      </w:r>
      <w:proofErr w:type="spellStart"/>
      <w:r w:rsidR="00D5624B">
        <w:t>Pemilihan</w:t>
      </w:r>
      <w:proofErr w:type="spellEnd"/>
      <w:r w:rsidR="00D5624B">
        <w:t xml:space="preserve"> Solusi</w:t>
      </w:r>
    </w:p>
    <w:p w14:paraId="57D9E93B" w14:textId="51E5DAB6" w:rsidR="00C36D2F" w:rsidRDefault="006E0A83" w:rsidP="003A5A1E">
      <w:pPr>
        <w:pStyle w:val="ListParagraph"/>
        <w:spacing w:after="0" w:line="480" w:lineRule="auto"/>
        <w:ind w:left="0" w:firstLine="709"/>
        <w:jc w:val="both"/>
        <w:rPr>
          <w:szCs w:val="24"/>
        </w:rPr>
      </w:pPr>
      <w:r>
        <w:rPr>
          <w:i/>
        </w:rPr>
        <w:t>Multi-objective</w:t>
      </w:r>
      <w:r>
        <w:rPr>
          <w:szCs w:val="24"/>
        </w:rPr>
        <w:t>.</w:t>
      </w:r>
    </w:p>
    <w:p w14:paraId="7A0446A4" w14:textId="003DF533" w:rsidR="001C3D36" w:rsidRDefault="00A46B3C" w:rsidP="00A46B3C">
      <w:pPr>
        <w:pStyle w:val="Caption"/>
      </w:pPr>
      <w:proofErr w:type="spellStart"/>
      <w:r>
        <w:t>Tabel</w:t>
      </w:r>
      <w:proofErr w:type="spellEnd"/>
      <w:r>
        <w:t xml:space="preserve"> </w:t>
      </w:r>
      <w:r w:rsidR="0060230E">
        <w:fldChar w:fldCharType="begin"/>
      </w:r>
      <w:r w:rsidR="0060230E">
        <w:instrText xml:space="preserve"> STYLEREF 1 \s </w:instrText>
      </w:r>
      <w:r w:rsidR="0060230E">
        <w:fldChar w:fldCharType="separate"/>
      </w:r>
      <w:r w:rsidR="0060230E">
        <w:rPr>
          <w:noProof/>
        </w:rPr>
        <w:t>2</w:t>
      </w:r>
      <w:r w:rsidR="0060230E">
        <w:fldChar w:fldCharType="end"/>
      </w:r>
      <w:r w:rsidR="0060230E">
        <w:t>.</w:t>
      </w:r>
      <w:r w:rsidR="0060230E">
        <w:fldChar w:fldCharType="begin"/>
      </w:r>
      <w:r w:rsidR="0060230E">
        <w:instrText xml:space="preserve"> SEQ Tabel \* ARABIC \s 1 </w:instrText>
      </w:r>
      <w:r w:rsidR="0060230E">
        <w:fldChar w:fldCharType="separate"/>
      </w:r>
      <w:r w:rsidR="0060230E">
        <w:rPr>
          <w:noProof/>
        </w:rPr>
        <w:t>1</w:t>
      </w:r>
      <w:r w:rsidR="0060230E">
        <w:fldChar w:fldCharType="end"/>
      </w:r>
      <w:r>
        <w:t xml:space="preserve"> </w:t>
      </w:r>
      <w:proofErr w:type="spellStart"/>
      <w:r>
        <w:t>Analisis</w:t>
      </w:r>
      <w:proofErr w:type="spellEnd"/>
      <w:r>
        <w:t xml:space="preserve"> </w:t>
      </w:r>
      <w:proofErr w:type="spellStart"/>
      <w:r>
        <w:t>Pemilihan</w:t>
      </w:r>
      <w:proofErr w:type="spellEnd"/>
      <w:r>
        <w:t xml:space="preserve"> Solusi </w:t>
      </w:r>
      <w:proofErr w:type="spellStart"/>
      <w:r>
        <w:t>berdasarkan</w:t>
      </w:r>
      <w:proofErr w:type="spellEnd"/>
      <w:r>
        <w:t xml:space="preserve"> 3 </w:t>
      </w:r>
      <w:proofErr w:type="spellStart"/>
      <w:r>
        <w:t>Aspek</w:t>
      </w:r>
      <w:proofErr w:type="spellEnd"/>
    </w:p>
    <w:tbl>
      <w:tblPr>
        <w:tblStyle w:val="TableGrid"/>
        <w:tblW w:w="5000" w:type="pct"/>
        <w:jc w:val="center"/>
        <w:tblLook w:val="04A0" w:firstRow="1" w:lastRow="0" w:firstColumn="1" w:lastColumn="0" w:noHBand="0" w:noVBand="1"/>
      </w:tblPr>
      <w:tblGrid>
        <w:gridCol w:w="2723"/>
        <w:gridCol w:w="2965"/>
        <w:gridCol w:w="2239"/>
      </w:tblGrid>
      <w:tr w:rsidR="00D5624B" w:rsidRPr="009A6B7E" w14:paraId="6B5436BD" w14:textId="77777777" w:rsidTr="001C3D36">
        <w:trPr>
          <w:cantSplit/>
          <w:tblHeader/>
          <w:jc w:val="center"/>
        </w:trPr>
        <w:tc>
          <w:tcPr>
            <w:tcW w:w="1718" w:type="pct"/>
            <w:shd w:val="clear" w:color="auto" w:fill="FFD966" w:themeFill="accent4" w:themeFillTint="99"/>
            <w:vAlign w:val="center"/>
          </w:tcPr>
          <w:p w14:paraId="60BE3BD1" w14:textId="2A7A81BC" w:rsidR="00D5624B" w:rsidRPr="002A16DB" w:rsidRDefault="00A46B3C" w:rsidP="001C3D36">
            <w:pPr>
              <w:spacing w:before="60" w:after="60" w:line="240" w:lineRule="auto"/>
              <w:jc w:val="center"/>
              <w:rPr>
                <w:rFonts w:ascii="Times New Roman" w:hAnsi="Times New Roman"/>
                <w:b/>
                <w:bCs/>
              </w:rPr>
            </w:pPr>
            <w:r>
              <w:rPr>
                <w:rFonts w:ascii="Times New Roman" w:hAnsi="Times New Roman"/>
                <w:b/>
                <w:bCs/>
              </w:rPr>
              <w:lastRenderedPageBreak/>
              <w:t>Solusi</w:t>
            </w:r>
          </w:p>
        </w:tc>
        <w:tc>
          <w:tcPr>
            <w:tcW w:w="1870" w:type="pct"/>
            <w:shd w:val="clear" w:color="auto" w:fill="FFD966" w:themeFill="accent4" w:themeFillTint="99"/>
            <w:vAlign w:val="center"/>
          </w:tcPr>
          <w:p w14:paraId="7D09AC98" w14:textId="7AD7105E" w:rsidR="00D5624B" w:rsidRPr="002A16DB" w:rsidRDefault="00D5624B" w:rsidP="001C3D36">
            <w:pPr>
              <w:spacing w:before="60" w:after="60" w:line="240" w:lineRule="auto"/>
              <w:jc w:val="center"/>
              <w:rPr>
                <w:rFonts w:ascii="Times New Roman" w:hAnsi="Times New Roman"/>
                <w:b/>
                <w:bCs/>
              </w:rPr>
            </w:pPr>
            <w:proofErr w:type="spellStart"/>
            <w:r>
              <w:rPr>
                <w:rFonts w:ascii="Times New Roman" w:hAnsi="Times New Roman"/>
                <w:b/>
                <w:bCs/>
              </w:rPr>
              <w:t>Karakteristik</w:t>
            </w:r>
            <w:proofErr w:type="spellEnd"/>
            <w:r>
              <w:rPr>
                <w:rFonts w:ascii="Times New Roman" w:hAnsi="Times New Roman"/>
                <w:b/>
                <w:bCs/>
              </w:rPr>
              <w:t xml:space="preserve"> </w:t>
            </w:r>
            <w:proofErr w:type="spellStart"/>
            <w:r>
              <w:rPr>
                <w:rFonts w:ascii="Times New Roman" w:hAnsi="Times New Roman"/>
                <w:b/>
                <w:bCs/>
              </w:rPr>
              <w:t>Pendekatan</w:t>
            </w:r>
            <w:proofErr w:type="spellEnd"/>
            <w:r>
              <w:rPr>
                <w:rFonts w:ascii="Times New Roman" w:hAnsi="Times New Roman"/>
                <w:b/>
                <w:bCs/>
              </w:rPr>
              <w:t xml:space="preserve"> </w:t>
            </w:r>
            <w:proofErr w:type="spellStart"/>
            <w:r>
              <w:rPr>
                <w:rFonts w:ascii="Times New Roman" w:hAnsi="Times New Roman"/>
                <w:b/>
                <w:bCs/>
              </w:rPr>
              <w:t>Berdasarkan</w:t>
            </w:r>
            <w:proofErr w:type="spellEnd"/>
            <w:r>
              <w:rPr>
                <w:rFonts w:ascii="Times New Roman" w:hAnsi="Times New Roman"/>
                <w:b/>
                <w:bCs/>
              </w:rPr>
              <w:t xml:space="preserve"> 3 </w:t>
            </w:r>
            <w:proofErr w:type="spellStart"/>
            <w:r>
              <w:rPr>
                <w:rFonts w:ascii="Times New Roman" w:hAnsi="Times New Roman"/>
                <w:b/>
                <w:bCs/>
              </w:rPr>
              <w:t>Aspek</w:t>
            </w:r>
            <w:proofErr w:type="spellEnd"/>
            <w:r>
              <w:rPr>
                <w:rFonts w:ascii="Times New Roman" w:hAnsi="Times New Roman"/>
                <w:b/>
                <w:bCs/>
              </w:rPr>
              <w:t xml:space="preserve"> </w:t>
            </w:r>
            <w:proofErr w:type="spellStart"/>
            <w:r>
              <w:rPr>
                <w:rFonts w:ascii="Times New Roman" w:hAnsi="Times New Roman"/>
                <w:b/>
                <w:bCs/>
              </w:rPr>
              <w:t>Analisis</w:t>
            </w:r>
            <w:proofErr w:type="spellEnd"/>
          </w:p>
        </w:tc>
        <w:tc>
          <w:tcPr>
            <w:tcW w:w="1412" w:type="pct"/>
            <w:shd w:val="clear" w:color="auto" w:fill="FFD966" w:themeFill="accent4" w:themeFillTint="99"/>
            <w:vAlign w:val="center"/>
          </w:tcPr>
          <w:p w14:paraId="772F4418" w14:textId="6D4C093F" w:rsidR="00D5624B" w:rsidRPr="009A6B7E" w:rsidRDefault="00D5624B" w:rsidP="001C3D36">
            <w:pPr>
              <w:spacing w:before="60" w:after="60" w:line="240" w:lineRule="auto"/>
              <w:jc w:val="center"/>
              <w:rPr>
                <w:rFonts w:ascii="Times New Roman" w:hAnsi="Times New Roman"/>
                <w:b/>
                <w:bCs/>
              </w:rPr>
            </w:pPr>
            <w:r>
              <w:rPr>
                <w:rFonts w:ascii="Times New Roman" w:hAnsi="Times New Roman"/>
                <w:b/>
                <w:bCs/>
              </w:rPr>
              <w:t xml:space="preserve">Solusi </w:t>
            </w:r>
            <w:proofErr w:type="spellStart"/>
            <w:r>
              <w:rPr>
                <w:rFonts w:ascii="Times New Roman" w:hAnsi="Times New Roman"/>
                <w:b/>
                <w:bCs/>
              </w:rPr>
              <w:t>Terpilih</w:t>
            </w:r>
            <w:proofErr w:type="spellEnd"/>
          </w:p>
        </w:tc>
      </w:tr>
      <w:tr w:rsidR="00D5624B" w:rsidRPr="009A6B7E" w14:paraId="2633C43E" w14:textId="77777777" w:rsidTr="001C3D36">
        <w:trPr>
          <w:cantSplit/>
          <w:jc w:val="center"/>
        </w:trPr>
        <w:tc>
          <w:tcPr>
            <w:tcW w:w="1718" w:type="pct"/>
          </w:tcPr>
          <w:p w14:paraId="5A90F639" w14:textId="77777777" w:rsidR="00D5624B" w:rsidRDefault="00D5624B" w:rsidP="00DF3E99">
            <w:pPr>
              <w:spacing w:before="60" w:after="60" w:line="240" w:lineRule="auto"/>
              <w:rPr>
                <w:rFonts w:ascii="Times New Roman" w:hAnsi="Times New Roman"/>
              </w:rPr>
            </w:pPr>
            <w:r>
              <w:rPr>
                <w:rFonts w:ascii="Times New Roman" w:hAnsi="Times New Roman"/>
              </w:rPr>
              <w:t>Pendekatan-1</w:t>
            </w:r>
          </w:p>
          <w:p w14:paraId="18C4F1C4" w14:textId="7312F637" w:rsidR="00D5624B" w:rsidRPr="002A16DB" w:rsidRDefault="00D5624B" w:rsidP="00DF3E99">
            <w:pPr>
              <w:spacing w:before="60" w:after="60" w:line="240" w:lineRule="auto"/>
              <w:rPr>
                <w:rFonts w:ascii="Times New Roman" w:hAnsi="Times New Roman"/>
              </w:rPr>
            </w:pPr>
            <w:proofErr w:type="spellStart"/>
            <w:r w:rsidRPr="00D5624B">
              <w:rPr>
                <w:rFonts w:ascii="Times New Roman" w:hAnsi="Times New Roman"/>
                <w:i/>
                <w:iCs/>
              </w:rPr>
              <w:t>HaarWavelet</w:t>
            </w:r>
            <w:proofErr w:type="spellEnd"/>
            <w:r w:rsidRPr="00D5624B">
              <w:rPr>
                <w:rFonts w:ascii="Times New Roman" w:hAnsi="Times New Roman"/>
                <w:i/>
                <w:iCs/>
              </w:rPr>
              <w:t xml:space="preserve"> Transform</w:t>
            </w:r>
            <w:r>
              <w:rPr>
                <w:rFonts w:ascii="Times New Roman" w:hAnsi="Times New Roman"/>
              </w:rPr>
              <w:t xml:space="preserve"> (HWT)</w:t>
            </w:r>
          </w:p>
        </w:tc>
        <w:tc>
          <w:tcPr>
            <w:tcW w:w="1870" w:type="pct"/>
          </w:tcPr>
          <w:p w14:paraId="6A0F010C" w14:textId="01C9D651" w:rsidR="00D5624B"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Ekonomis</w:t>
            </w:r>
            <w:proofErr w:type="spellEnd"/>
            <w:r>
              <w:rPr>
                <w:rFonts w:ascii="Times New Roman" w:hAnsi="Times New Roman"/>
                <w:b/>
                <w:bCs/>
              </w:rPr>
              <w:br/>
            </w:r>
          </w:p>
          <w:p w14:paraId="3ED420FD" w14:textId="7DDF7CF6" w:rsidR="001C3D36" w:rsidRPr="001C3D36" w:rsidRDefault="001C3D36" w:rsidP="001C3D36">
            <w:pPr>
              <w:spacing w:before="60" w:after="60" w:line="240" w:lineRule="auto"/>
              <w:rPr>
                <w:rFonts w:ascii="Times New Roman" w:hAnsi="Times New Roman"/>
              </w:rPr>
            </w:pPr>
            <w:r>
              <w:rPr>
                <w:rFonts w:ascii="Times New Roman" w:hAnsi="Times New Roman"/>
              </w:rPr>
              <w:t>A</w:t>
            </w:r>
          </w:p>
          <w:p w14:paraId="39AD112F" w14:textId="38112C5A" w:rsid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Manufakturabilitas</w:t>
            </w:r>
            <w:proofErr w:type="spellEnd"/>
            <w:r>
              <w:rPr>
                <w:rFonts w:ascii="Times New Roman" w:hAnsi="Times New Roman"/>
                <w:b/>
                <w:bCs/>
              </w:rPr>
              <w:br/>
            </w:r>
          </w:p>
          <w:p w14:paraId="05DF4221" w14:textId="60F89FC3" w:rsidR="001C3D36" w:rsidRPr="001C3D36" w:rsidRDefault="001C3D36" w:rsidP="001C3D36">
            <w:pPr>
              <w:spacing w:before="60" w:after="60" w:line="240" w:lineRule="auto"/>
              <w:rPr>
                <w:rFonts w:ascii="Times New Roman" w:hAnsi="Times New Roman"/>
              </w:rPr>
            </w:pPr>
            <w:r>
              <w:rPr>
                <w:rFonts w:ascii="Times New Roman" w:hAnsi="Times New Roman"/>
              </w:rPr>
              <w:t>A</w:t>
            </w:r>
          </w:p>
          <w:p w14:paraId="07E391BD" w14:textId="77777777" w:rsid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Sustainabilitas</w:t>
            </w:r>
            <w:proofErr w:type="spellEnd"/>
            <w:r>
              <w:rPr>
                <w:rFonts w:ascii="Times New Roman" w:hAnsi="Times New Roman"/>
                <w:b/>
                <w:bCs/>
              </w:rPr>
              <w:br/>
            </w:r>
          </w:p>
          <w:p w14:paraId="567B9E7B" w14:textId="6BC8ED53" w:rsidR="001C3D36" w:rsidRPr="001C3D36" w:rsidRDefault="001C3D36" w:rsidP="001C3D36">
            <w:pPr>
              <w:spacing w:before="60" w:after="60" w:line="240" w:lineRule="auto"/>
              <w:rPr>
                <w:rFonts w:ascii="Times New Roman" w:hAnsi="Times New Roman"/>
              </w:rPr>
            </w:pPr>
            <w:r>
              <w:rPr>
                <w:rFonts w:ascii="Times New Roman" w:hAnsi="Times New Roman"/>
              </w:rPr>
              <w:t>A</w:t>
            </w:r>
          </w:p>
        </w:tc>
        <w:tc>
          <w:tcPr>
            <w:tcW w:w="1412" w:type="pct"/>
            <w:vAlign w:val="center"/>
          </w:tcPr>
          <w:p w14:paraId="5F7BA9F3" w14:textId="176C885E" w:rsidR="00D5624B" w:rsidRPr="00A46B3C" w:rsidRDefault="00A46B3C" w:rsidP="001C3D36">
            <w:pPr>
              <w:spacing w:before="60" w:after="60" w:line="240" w:lineRule="auto"/>
              <w:jc w:val="center"/>
              <w:rPr>
                <w:rFonts w:ascii="Times New Roman" w:hAnsi="Times New Roman"/>
                <w:sz w:val="48"/>
                <w:szCs w:val="48"/>
              </w:rPr>
            </w:pPr>
            <w:r w:rsidRPr="00A46B3C">
              <w:rPr>
                <w:rFonts w:ascii="Times New Roman" w:hAnsi="Times New Roman"/>
                <w:sz w:val="48"/>
                <w:szCs w:val="48"/>
              </w:rPr>
              <w:t>-</w:t>
            </w:r>
          </w:p>
        </w:tc>
      </w:tr>
      <w:tr w:rsidR="001C3D36" w:rsidRPr="009A6B7E" w14:paraId="7BBCFDC3" w14:textId="77777777" w:rsidTr="001C3D36">
        <w:trPr>
          <w:cantSplit/>
          <w:jc w:val="center"/>
        </w:trPr>
        <w:tc>
          <w:tcPr>
            <w:tcW w:w="1718" w:type="pct"/>
          </w:tcPr>
          <w:p w14:paraId="2384D82C" w14:textId="77777777" w:rsidR="001C3D36" w:rsidRDefault="001C3D36" w:rsidP="001C3D36">
            <w:pPr>
              <w:spacing w:before="60" w:after="60" w:line="240" w:lineRule="auto"/>
              <w:rPr>
                <w:rFonts w:ascii="Times New Roman" w:hAnsi="Times New Roman"/>
              </w:rPr>
            </w:pPr>
            <w:r>
              <w:rPr>
                <w:rFonts w:ascii="Times New Roman" w:hAnsi="Times New Roman"/>
              </w:rPr>
              <w:t>Pendekatan-2</w:t>
            </w:r>
          </w:p>
          <w:p w14:paraId="2AFC46C2" w14:textId="6ADC5D22" w:rsidR="001C3D36" w:rsidRPr="002A16DB" w:rsidRDefault="001C3D36" w:rsidP="001C3D36">
            <w:pPr>
              <w:spacing w:before="60" w:after="60" w:line="240" w:lineRule="auto"/>
              <w:rPr>
                <w:rFonts w:ascii="Times New Roman" w:hAnsi="Times New Roman"/>
              </w:rPr>
            </w:pPr>
            <w:r w:rsidRPr="001C3D36">
              <w:rPr>
                <w:rFonts w:ascii="Times New Roman" w:hAnsi="Times New Roman"/>
                <w:i/>
                <w:iCs/>
              </w:rPr>
              <w:t>Fast Fourier Transform</w:t>
            </w:r>
            <w:r>
              <w:rPr>
                <w:rFonts w:ascii="Times New Roman" w:hAnsi="Times New Roman"/>
              </w:rPr>
              <w:t xml:space="preserve"> (FFT)</w:t>
            </w:r>
          </w:p>
        </w:tc>
        <w:tc>
          <w:tcPr>
            <w:tcW w:w="1870" w:type="pct"/>
          </w:tcPr>
          <w:p w14:paraId="6A330A82" w14:textId="77777777" w:rsid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Ekonomis</w:t>
            </w:r>
            <w:proofErr w:type="spellEnd"/>
            <w:r>
              <w:rPr>
                <w:rFonts w:ascii="Times New Roman" w:hAnsi="Times New Roman"/>
                <w:b/>
                <w:bCs/>
              </w:rPr>
              <w:br/>
            </w:r>
          </w:p>
          <w:p w14:paraId="43270334" w14:textId="77777777" w:rsidR="001C3D36" w:rsidRPr="001C3D36" w:rsidRDefault="001C3D36" w:rsidP="001C3D36">
            <w:pPr>
              <w:spacing w:before="60" w:after="60" w:line="240" w:lineRule="auto"/>
              <w:rPr>
                <w:rFonts w:ascii="Times New Roman" w:hAnsi="Times New Roman"/>
              </w:rPr>
            </w:pPr>
            <w:r>
              <w:rPr>
                <w:rFonts w:ascii="Times New Roman" w:hAnsi="Times New Roman"/>
              </w:rPr>
              <w:t>A</w:t>
            </w:r>
          </w:p>
          <w:p w14:paraId="4AB2C3E6" w14:textId="77777777" w:rsid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Manufakturabilitas</w:t>
            </w:r>
            <w:proofErr w:type="spellEnd"/>
            <w:r>
              <w:rPr>
                <w:rFonts w:ascii="Times New Roman" w:hAnsi="Times New Roman"/>
                <w:b/>
                <w:bCs/>
              </w:rPr>
              <w:br/>
            </w:r>
          </w:p>
          <w:p w14:paraId="47121882" w14:textId="77777777" w:rsidR="001C3D36" w:rsidRPr="001C3D36" w:rsidRDefault="001C3D36" w:rsidP="001C3D36">
            <w:pPr>
              <w:spacing w:before="60" w:after="60" w:line="240" w:lineRule="auto"/>
              <w:rPr>
                <w:rFonts w:ascii="Times New Roman" w:hAnsi="Times New Roman"/>
              </w:rPr>
            </w:pPr>
            <w:r>
              <w:rPr>
                <w:rFonts w:ascii="Times New Roman" w:hAnsi="Times New Roman"/>
              </w:rPr>
              <w:t>A</w:t>
            </w:r>
          </w:p>
          <w:p w14:paraId="1C4317C8" w14:textId="77777777" w:rsid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Sustainabilitas</w:t>
            </w:r>
            <w:proofErr w:type="spellEnd"/>
            <w:r>
              <w:rPr>
                <w:rFonts w:ascii="Times New Roman" w:hAnsi="Times New Roman"/>
                <w:b/>
                <w:bCs/>
              </w:rPr>
              <w:br/>
            </w:r>
          </w:p>
          <w:p w14:paraId="2B3337DA" w14:textId="54F4245A" w:rsidR="001C3D36" w:rsidRPr="002A16DB" w:rsidRDefault="001C3D36" w:rsidP="001C3D36">
            <w:pPr>
              <w:spacing w:before="60" w:after="60" w:line="240" w:lineRule="auto"/>
              <w:rPr>
                <w:rFonts w:ascii="Times New Roman" w:hAnsi="Times New Roman"/>
              </w:rPr>
            </w:pPr>
            <w:r>
              <w:rPr>
                <w:rFonts w:ascii="Times New Roman" w:hAnsi="Times New Roman"/>
              </w:rPr>
              <w:t>A</w:t>
            </w:r>
          </w:p>
        </w:tc>
        <w:tc>
          <w:tcPr>
            <w:tcW w:w="1412" w:type="pct"/>
            <w:vAlign w:val="center"/>
          </w:tcPr>
          <w:p w14:paraId="66F26296" w14:textId="38CFD008" w:rsidR="001C3D36" w:rsidRPr="00A46B3C" w:rsidRDefault="00A46B3C" w:rsidP="001C3D36">
            <w:pPr>
              <w:spacing w:before="60" w:after="60" w:line="240" w:lineRule="auto"/>
              <w:jc w:val="center"/>
              <w:rPr>
                <w:rFonts w:ascii="Times New Roman" w:hAnsi="Times New Roman"/>
                <w:sz w:val="48"/>
                <w:szCs w:val="48"/>
              </w:rPr>
            </w:pPr>
            <w:r w:rsidRPr="00A46B3C">
              <w:rPr>
                <w:rFonts w:ascii="Times New Roman" w:hAnsi="Times New Roman"/>
                <w:sz w:val="48"/>
                <w:szCs w:val="48"/>
              </w:rPr>
              <w:t>-</w:t>
            </w:r>
          </w:p>
        </w:tc>
      </w:tr>
      <w:tr w:rsidR="001C3D36" w:rsidRPr="009A6B7E" w14:paraId="01352E06" w14:textId="77777777" w:rsidTr="001C3D36">
        <w:trPr>
          <w:cantSplit/>
          <w:jc w:val="center"/>
        </w:trPr>
        <w:tc>
          <w:tcPr>
            <w:tcW w:w="1718" w:type="pct"/>
          </w:tcPr>
          <w:p w14:paraId="1A5363A8" w14:textId="07D4925D" w:rsidR="001C3D36" w:rsidRDefault="001C3D36" w:rsidP="001C3D36">
            <w:pPr>
              <w:spacing w:before="60" w:after="60" w:line="240" w:lineRule="auto"/>
              <w:rPr>
                <w:rFonts w:ascii="Times New Roman" w:hAnsi="Times New Roman"/>
              </w:rPr>
            </w:pPr>
            <w:r>
              <w:rPr>
                <w:rFonts w:ascii="Times New Roman" w:hAnsi="Times New Roman"/>
              </w:rPr>
              <w:t>Pendekatan-3</w:t>
            </w:r>
          </w:p>
          <w:p w14:paraId="77E2E5D4" w14:textId="15ACFA18" w:rsidR="001C3D36" w:rsidRPr="001C3D36" w:rsidRDefault="001C3D36" w:rsidP="001C3D36">
            <w:pPr>
              <w:spacing w:before="60" w:after="60" w:line="240" w:lineRule="auto"/>
              <w:rPr>
                <w:rFonts w:ascii="Times New Roman" w:hAnsi="Times New Roman"/>
                <w:i/>
                <w:iCs/>
              </w:rPr>
            </w:pPr>
            <w:r w:rsidRPr="001C3D36">
              <w:rPr>
                <w:rFonts w:ascii="Times New Roman" w:hAnsi="Times New Roman"/>
                <w:i/>
                <w:iCs/>
              </w:rPr>
              <w:t>Laplacian Operator</w:t>
            </w:r>
          </w:p>
        </w:tc>
        <w:tc>
          <w:tcPr>
            <w:tcW w:w="1870" w:type="pct"/>
          </w:tcPr>
          <w:p w14:paraId="30957DAF" w14:textId="77777777" w:rsidR="001C3D36" w:rsidRP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Ekonomis</w:t>
            </w:r>
            <w:proofErr w:type="spellEnd"/>
            <w:r w:rsidRPr="001C3D36">
              <w:rPr>
                <w:rFonts w:ascii="Times New Roman" w:hAnsi="Times New Roman"/>
                <w:b/>
                <w:bCs/>
              </w:rPr>
              <w:br/>
            </w:r>
          </w:p>
          <w:p w14:paraId="7203694E" w14:textId="77777777" w:rsidR="001C3D36" w:rsidRPr="001C3D36" w:rsidRDefault="001C3D36" w:rsidP="001C3D36">
            <w:pPr>
              <w:spacing w:before="60" w:after="60" w:line="240" w:lineRule="auto"/>
              <w:rPr>
                <w:rFonts w:ascii="Times New Roman" w:hAnsi="Times New Roman"/>
              </w:rPr>
            </w:pPr>
            <w:r w:rsidRPr="001C3D36">
              <w:rPr>
                <w:rFonts w:ascii="Times New Roman" w:hAnsi="Times New Roman"/>
              </w:rPr>
              <w:t>A</w:t>
            </w:r>
          </w:p>
          <w:p w14:paraId="07EBC129" w14:textId="77777777" w:rsidR="001C3D36" w:rsidRP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Manufakturabilitas</w:t>
            </w:r>
            <w:proofErr w:type="spellEnd"/>
            <w:r w:rsidRPr="001C3D36">
              <w:rPr>
                <w:rFonts w:ascii="Times New Roman" w:hAnsi="Times New Roman"/>
                <w:b/>
                <w:bCs/>
              </w:rPr>
              <w:br/>
            </w:r>
          </w:p>
          <w:p w14:paraId="7A5E040E" w14:textId="77777777" w:rsidR="001C3D36" w:rsidRPr="001C3D36" w:rsidRDefault="001C3D36" w:rsidP="001C3D36">
            <w:pPr>
              <w:spacing w:before="60" w:after="60" w:line="240" w:lineRule="auto"/>
              <w:rPr>
                <w:rFonts w:ascii="Times New Roman" w:hAnsi="Times New Roman"/>
              </w:rPr>
            </w:pPr>
            <w:r w:rsidRPr="001C3D36">
              <w:rPr>
                <w:rFonts w:ascii="Times New Roman" w:hAnsi="Times New Roman"/>
              </w:rPr>
              <w:t>A</w:t>
            </w:r>
          </w:p>
          <w:p w14:paraId="03CE75D7" w14:textId="77777777" w:rsidR="001C3D36" w:rsidRPr="001C3D36" w:rsidRDefault="001C3D36" w:rsidP="001C3D36">
            <w:pPr>
              <w:spacing w:before="60" w:after="60" w:line="240" w:lineRule="auto"/>
              <w:rPr>
                <w:rFonts w:ascii="Times New Roman" w:hAnsi="Times New Roman"/>
                <w:b/>
                <w:bCs/>
              </w:rPr>
            </w:pPr>
            <w:proofErr w:type="spellStart"/>
            <w:r w:rsidRPr="001C3D36">
              <w:rPr>
                <w:rFonts w:ascii="Times New Roman" w:hAnsi="Times New Roman"/>
                <w:b/>
                <w:bCs/>
              </w:rPr>
              <w:t>Aspek</w:t>
            </w:r>
            <w:proofErr w:type="spellEnd"/>
            <w:r w:rsidRPr="001C3D36">
              <w:rPr>
                <w:rFonts w:ascii="Times New Roman" w:hAnsi="Times New Roman"/>
                <w:b/>
                <w:bCs/>
              </w:rPr>
              <w:t xml:space="preserve"> </w:t>
            </w:r>
            <w:proofErr w:type="spellStart"/>
            <w:r w:rsidRPr="001C3D36">
              <w:rPr>
                <w:rFonts w:ascii="Times New Roman" w:hAnsi="Times New Roman"/>
                <w:b/>
                <w:bCs/>
              </w:rPr>
              <w:t>Sustainabilitas</w:t>
            </w:r>
            <w:proofErr w:type="spellEnd"/>
            <w:r w:rsidRPr="001C3D36">
              <w:rPr>
                <w:rFonts w:ascii="Times New Roman" w:hAnsi="Times New Roman"/>
                <w:b/>
                <w:bCs/>
              </w:rPr>
              <w:br/>
            </w:r>
          </w:p>
          <w:p w14:paraId="5697EBBA" w14:textId="228B6A30" w:rsidR="001C3D36" w:rsidRPr="001C3D36" w:rsidRDefault="001C3D36" w:rsidP="001C3D36">
            <w:pPr>
              <w:spacing w:before="60" w:after="60" w:line="240" w:lineRule="auto"/>
              <w:rPr>
                <w:rFonts w:ascii="Times New Roman" w:hAnsi="Times New Roman"/>
                <w:b/>
                <w:bCs/>
              </w:rPr>
            </w:pPr>
            <w:r w:rsidRPr="001C3D36">
              <w:rPr>
                <w:rFonts w:ascii="Times New Roman" w:hAnsi="Times New Roman"/>
              </w:rPr>
              <w:t>A</w:t>
            </w:r>
          </w:p>
        </w:tc>
        <w:tc>
          <w:tcPr>
            <w:tcW w:w="1412" w:type="pct"/>
            <w:vAlign w:val="center"/>
          </w:tcPr>
          <w:p w14:paraId="1D3B2633" w14:textId="2803366F" w:rsidR="001C3D36" w:rsidRPr="001C3D36" w:rsidRDefault="001C3D36" w:rsidP="001C3D36">
            <w:pPr>
              <w:spacing w:before="60" w:after="60" w:line="240" w:lineRule="auto"/>
              <w:jc w:val="center"/>
              <w:rPr>
                <w:rFonts w:ascii="Times New Roman" w:hAnsi="Times New Roman"/>
                <w:sz w:val="48"/>
                <w:szCs w:val="48"/>
              </w:rPr>
            </w:pPr>
            <w:r w:rsidRPr="001C3D36">
              <w:rPr>
                <w:rFonts w:ascii="Times New Roman" w:hAnsi="Times New Roman"/>
                <w:sz w:val="48"/>
                <w:szCs w:val="48"/>
              </w:rPr>
              <w:t>√</w:t>
            </w:r>
          </w:p>
        </w:tc>
      </w:tr>
    </w:tbl>
    <w:p w14:paraId="46AF2262" w14:textId="77777777" w:rsidR="00D5624B" w:rsidRDefault="00D5624B" w:rsidP="003A5A1E">
      <w:pPr>
        <w:pStyle w:val="ListParagraph"/>
        <w:spacing w:after="0" w:line="480" w:lineRule="auto"/>
        <w:ind w:left="0" w:firstLine="709"/>
        <w:jc w:val="both"/>
        <w:rPr>
          <w:szCs w:val="24"/>
        </w:rPr>
      </w:pPr>
    </w:p>
    <w:p w14:paraId="5AE7CA46" w14:textId="65688376" w:rsidR="005D5BE6" w:rsidRDefault="006E0A83">
      <w:pPr>
        <w:pStyle w:val="ListParagraph"/>
        <w:spacing w:after="0" w:line="480" w:lineRule="auto"/>
        <w:ind w:left="0" w:firstLine="708"/>
        <w:jc w:val="both"/>
        <w:rPr>
          <w:szCs w:val="24"/>
          <w:lang w:val="en-US"/>
        </w:rPr>
      </w:pPr>
      <w:r>
        <w:rPr>
          <w:color w:val="000000"/>
          <w:szCs w:val="24"/>
          <w:shd w:val="clear" w:color="auto" w:fill="FFFFFF"/>
        </w:rPr>
        <w:t xml:space="preserve">unt ut labore et dolore magna aliqua </w:t>
      </w:r>
      <w:r>
        <w:rPr>
          <w:szCs w:val="24"/>
        </w:rPr>
        <w:t>dapat dilihat pada Tabel 2.2</w:t>
      </w:r>
      <w:r>
        <w:rPr>
          <w:szCs w:val="24"/>
          <w:lang w:val="en-US"/>
        </w:rPr>
        <w:t>.</w:t>
      </w:r>
    </w:p>
    <w:bookmarkEnd w:id="23"/>
    <w:p w14:paraId="2DEFB650" w14:textId="77777777" w:rsidR="005D5BE6" w:rsidRDefault="005D5BE6">
      <w:pPr>
        <w:rPr>
          <w:lang w:val="id-ID"/>
        </w:rPr>
        <w:sectPr w:rsidR="005D5BE6" w:rsidSect="001C3D36">
          <w:headerReference w:type="even" r:id="rId23"/>
          <w:headerReference w:type="default" r:id="rId24"/>
          <w:footerReference w:type="even" r:id="rId25"/>
          <w:footerReference w:type="default" r:id="rId26"/>
          <w:headerReference w:type="first" r:id="rId27"/>
          <w:footerReference w:type="first" r:id="rId28"/>
          <w:pgSz w:w="11906" w:h="16838" w:code="9"/>
          <w:pgMar w:top="1701" w:right="1701" w:bottom="2268" w:left="2268" w:header="1418" w:footer="851" w:gutter="0"/>
          <w:cols w:space="720"/>
          <w:docGrid w:linePitch="360"/>
        </w:sectPr>
      </w:pPr>
    </w:p>
    <w:p w14:paraId="70295592" w14:textId="700E8CAD" w:rsidR="00245B63" w:rsidRPr="000D3765" w:rsidRDefault="00245B63" w:rsidP="00245B63">
      <w:pPr>
        <w:pStyle w:val="Heading1"/>
        <w:ind w:left="0" w:firstLine="0"/>
      </w:pPr>
      <w:bookmarkStart w:id="24" w:name="_BAB_3"/>
      <w:bookmarkEnd w:id="24"/>
      <w:r>
        <w:rPr>
          <w:lang w:val="id-ID"/>
        </w:rPr>
        <w:lastRenderedPageBreak/>
        <w:br/>
      </w:r>
      <w:r w:rsidR="00B6485B">
        <w:t>METODOLOGI</w:t>
      </w:r>
    </w:p>
    <w:p w14:paraId="341B91CE" w14:textId="0C6F5E13" w:rsidR="005D5BE6" w:rsidRPr="00F137F7" w:rsidRDefault="006E0A83" w:rsidP="00F137F7">
      <w:pPr>
        <w:spacing w:after="0" w:line="480" w:lineRule="auto"/>
        <w:ind w:firstLine="720"/>
        <w:jc w:val="both"/>
        <w:rPr>
          <w:szCs w:val="24"/>
        </w:rPr>
      </w:pPr>
      <w:bookmarkStart w:id="25" w:name="_Hlk535502201"/>
      <w:bookmarkStart w:id="26" w:name="_Hlk532877700"/>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e</w:t>
      </w:r>
      <w:bookmarkEnd w:id="25"/>
      <w:r w:rsidR="001D7110">
        <w:rPr>
          <w:color w:val="000000"/>
          <w:szCs w:val="24"/>
          <w:shd w:val="clear" w:color="auto" w:fill="FFFFFF"/>
        </w:rPr>
        <w:t>.</w:t>
      </w:r>
    </w:p>
    <w:p w14:paraId="20B559B0" w14:textId="77777777" w:rsidR="005D5BE6" w:rsidRDefault="005D5BE6">
      <w:pPr>
        <w:pStyle w:val="ListParagraph"/>
        <w:keepNext/>
        <w:keepLines/>
        <w:spacing w:after="0" w:line="480" w:lineRule="auto"/>
        <w:ind w:left="360"/>
        <w:rPr>
          <w:b/>
          <w:vanish/>
          <w:szCs w:val="24"/>
          <w:lang w:val="en-US" w:eastAsia="en-US"/>
        </w:rPr>
      </w:pPr>
    </w:p>
    <w:p w14:paraId="683E8436" w14:textId="14953BC8" w:rsidR="005D5BE6" w:rsidRDefault="0050426F">
      <w:pPr>
        <w:pStyle w:val="Heading2"/>
      </w:pPr>
      <w:proofErr w:type="spellStart"/>
      <w:r>
        <w:t>Identifikasi</w:t>
      </w:r>
      <w:proofErr w:type="spellEnd"/>
      <w:r>
        <w:t xml:space="preserve"> </w:t>
      </w:r>
      <w:proofErr w:type="spellStart"/>
      <w:r>
        <w:t>Masalah</w:t>
      </w:r>
      <w:proofErr w:type="spellEnd"/>
    </w:p>
    <w:p w14:paraId="53E5ECED" w14:textId="54E55979" w:rsidR="001D7110" w:rsidRPr="0050426F" w:rsidRDefault="006E0A83" w:rsidP="0050426F">
      <w:pPr>
        <w:pStyle w:val="ListParagraph"/>
        <w:spacing w:after="0" w:line="480" w:lineRule="auto"/>
        <w:ind w:left="0" w:firstLine="708"/>
        <w:jc w:val="both"/>
        <w:rPr>
          <w:color w:val="000000"/>
          <w:szCs w:val="24"/>
          <w:shd w:val="clear" w:color="auto" w:fill="FFFFFF"/>
        </w:rPr>
      </w:pPr>
      <w:r>
        <w:rPr>
          <w:color w:val="000000"/>
          <w:szCs w:val="24"/>
          <w:shd w:val="clear" w:color="auto" w:fill="FFFFFF"/>
        </w:rPr>
        <w:t>Ut enim ad minim veniam, quis nostrud exercitation ullamco laboris nisi ut aliquip ex ea commodo consequat. Duis aute irure dolor Lorem ipsum dolor sit amet, consect</w:t>
      </w:r>
      <w:r>
        <w:rPr>
          <w:szCs w:val="24"/>
        </w:rPr>
        <w:t>.</w:t>
      </w:r>
    </w:p>
    <w:p w14:paraId="3DCB9988" w14:textId="453F5CFE" w:rsidR="005D5BE6" w:rsidRPr="0050426F" w:rsidRDefault="0050426F" w:rsidP="0050426F">
      <w:pPr>
        <w:pStyle w:val="Heading2"/>
        <w:rPr>
          <w:lang w:val="id-ID"/>
        </w:rPr>
      </w:pPr>
      <w:proofErr w:type="spellStart"/>
      <w:r>
        <w:t>Analisis</w:t>
      </w:r>
      <w:proofErr w:type="spellEnd"/>
      <w:r>
        <w:t xml:space="preserve"> Solusi</w:t>
      </w:r>
    </w:p>
    <w:p w14:paraId="7B9B091B" w14:textId="58346152" w:rsidR="005D5BE6" w:rsidRDefault="006E0A83" w:rsidP="0050426F">
      <w:pPr>
        <w:pStyle w:val="paragraf"/>
        <w:rPr>
          <w:lang w:val="id-ID"/>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qua</w:t>
      </w:r>
      <w:r>
        <w:rPr>
          <w:lang w:val="id-ID"/>
        </w:rPr>
        <w:t>.</w:t>
      </w:r>
    </w:p>
    <w:p w14:paraId="6C8672E8" w14:textId="0E9199AA" w:rsidR="0050426F" w:rsidRDefault="0050426F" w:rsidP="0050426F">
      <w:pPr>
        <w:pStyle w:val="Heading2"/>
      </w:pPr>
      <w:proofErr w:type="spellStart"/>
      <w:r>
        <w:t>Rancangan</w:t>
      </w:r>
      <w:proofErr w:type="spellEnd"/>
      <w:r>
        <w:t xml:space="preserve"> </w:t>
      </w:r>
      <w:proofErr w:type="spellStart"/>
      <w:r>
        <w:t>Sistem</w:t>
      </w:r>
      <w:proofErr w:type="spellEnd"/>
    </w:p>
    <w:p w14:paraId="02C0B4D3" w14:textId="187519CD" w:rsidR="0050426F" w:rsidRDefault="0050426F" w:rsidP="0050426F">
      <w:pPr>
        <w:pStyle w:val="paragraf"/>
      </w:pPr>
      <w:r>
        <w:t>Lorem</w:t>
      </w:r>
    </w:p>
    <w:p w14:paraId="5F6B9BC5" w14:textId="2EDE6A85" w:rsidR="0050426F" w:rsidRDefault="0050426F" w:rsidP="0050426F">
      <w:pPr>
        <w:pStyle w:val="Heading2"/>
      </w:pPr>
      <w:proofErr w:type="spellStart"/>
      <w:r>
        <w:t>Pengumpulan</w:t>
      </w:r>
      <w:proofErr w:type="spellEnd"/>
      <w:r>
        <w:t xml:space="preserve"> Data</w:t>
      </w:r>
    </w:p>
    <w:p w14:paraId="25A92DFC" w14:textId="4688B74A" w:rsidR="0050426F" w:rsidRDefault="0050426F" w:rsidP="0050426F">
      <w:pPr>
        <w:pStyle w:val="paragraf"/>
      </w:pPr>
      <w:r>
        <w:t>Lorem</w:t>
      </w:r>
    </w:p>
    <w:p w14:paraId="6257424A" w14:textId="71CCA75E" w:rsidR="0050426F" w:rsidRDefault="0050426F" w:rsidP="0050426F">
      <w:pPr>
        <w:pStyle w:val="Heading2"/>
      </w:pPr>
      <w:proofErr w:type="spellStart"/>
      <w:r>
        <w:lastRenderedPageBreak/>
        <w:t>Implementasi</w:t>
      </w:r>
      <w:proofErr w:type="spellEnd"/>
    </w:p>
    <w:p w14:paraId="533DB9DB" w14:textId="05EC6BF3" w:rsidR="0050426F" w:rsidRDefault="0050426F" w:rsidP="0050426F">
      <w:pPr>
        <w:pStyle w:val="paragraf"/>
      </w:pPr>
      <w:r>
        <w:t>Lorem</w:t>
      </w:r>
    </w:p>
    <w:p w14:paraId="59F6097D" w14:textId="0AEB0343" w:rsidR="0050426F" w:rsidRDefault="0050426F" w:rsidP="0050426F">
      <w:pPr>
        <w:pStyle w:val="Heading2"/>
      </w:pPr>
      <w:proofErr w:type="spellStart"/>
      <w:r>
        <w:t>Pengujian</w:t>
      </w:r>
      <w:proofErr w:type="spellEnd"/>
      <w:r>
        <w:t xml:space="preserve"> – </w:t>
      </w:r>
      <w:r w:rsidRPr="0050426F">
        <w:rPr>
          <w:i/>
          <w:iCs/>
        </w:rPr>
        <w:t>Evaluation Model</w:t>
      </w:r>
      <w:r>
        <w:t>/</w:t>
      </w:r>
      <w:r w:rsidRPr="0050426F">
        <w:rPr>
          <w:i/>
          <w:iCs/>
        </w:rPr>
        <w:t>Testing System</w:t>
      </w:r>
      <w:r>
        <w:t xml:space="preserve"> (</w:t>
      </w:r>
      <w:r w:rsidRPr="0050426F">
        <w:rPr>
          <w:i/>
          <w:iCs/>
        </w:rPr>
        <w:t>App</w:t>
      </w:r>
      <w:r>
        <w:t>)</w:t>
      </w:r>
    </w:p>
    <w:p w14:paraId="74E8DB1B" w14:textId="501F5C5E" w:rsidR="0050426F" w:rsidRDefault="0050426F" w:rsidP="0050426F">
      <w:pPr>
        <w:pStyle w:val="paragraf"/>
      </w:pPr>
      <w:r>
        <w:t>Lorem</w:t>
      </w:r>
    </w:p>
    <w:p w14:paraId="5E2764E7" w14:textId="60785871" w:rsidR="0050426F" w:rsidRDefault="0050426F" w:rsidP="0050426F">
      <w:pPr>
        <w:pStyle w:val="Heading2"/>
      </w:pPr>
      <w:r>
        <w:t xml:space="preserve">Hasil – </w:t>
      </w:r>
      <w:proofErr w:type="spellStart"/>
      <w:r>
        <w:t>Analisis</w:t>
      </w:r>
      <w:proofErr w:type="spellEnd"/>
      <w:r>
        <w:t xml:space="preserve"> App </w:t>
      </w:r>
      <w:proofErr w:type="spellStart"/>
      <w:r>
        <w:t>dengan</w:t>
      </w:r>
      <w:proofErr w:type="spellEnd"/>
      <w:r>
        <w:t xml:space="preserve"> </w:t>
      </w:r>
      <w:r w:rsidRPr="0050426F">
        <w:rPr>
          <w:i/>
          <w:iCs/>
        </w:rPr>
        <w:t>constraint</w:t>
      </w:r>
    </w:p>
    <w:p w14:paraId="03E5C2FE" w14:textId="1CDE498A" w:rsidR="0050426F" w:rsidRPr="0050426F" w:rsidRDefault="0050426F" w:rsidP="0050426F">
      <w:pPr>
        <w:pStyle w:val="paragraf"/>
      </w:pPr>
      <w:r>
        <w:t>Lorem</w:t>
      </w:r>
    </w:p>
    <w:p w14:paraId="05B94600" w14:textId="77777777" w:rsidR="005D5BE6" w:rsidRDefault="005D5BE6">
      <w:pPr>
        <w:spacing w:after="0" w:line="480" w:lineRule="auto"/>
        <w:ind w:left="709"/>
        <w:contextualSpacing/>
        <w:jc w:val="both"/>
        <w:rPr>
          <w:szCs w:val="24"/>
        </w:rPr>
      </w:pPr>
    </w:p>
    <w:p w14:paraId="2FBF24C6" w14:textId="77777777" w:rsidR="005D5BE6" w:rsidRDefault="005D5BE6">
      <w:pPr>
        <w:sectPr w:rsidR="005D5BE6" w:rsidSect="006F7245">
          <w:headerReference w:type="even" r:id="rId29"/>
          <w:headerReference w:type="default" r:id="rId30"/>
          <w:footerReference w:type="even" r:id="rId31"/>
          <w:footerReference w:type="default" r:id="rId32"/>
          <w:headerReference w:type="first" r:id="rId33"/>
          <w:footerReference w:type="first" r:id="rId34"/>
          <w:pgSz w:w="11906" w:h="16838" w:code="9"/>
          <w:pgMar w:top="2268" w:right="1701" w:bottom="1701" w:left="2268" w:header="1417" w:footer="850" w:gutter="0"/>
          <w:cols w:space="720"/>
          <w:titlePg/>
          <w:docGrid w:linePitch="360"/>
        </w:sectPr>
      </w:pPr>
    </w:p>
    <w:bookmarkEnd w:id="26"/>
    <w:p w14:paraId="1EE915F8" w14:textId="57305921" w:rsidR="005D5BE6" w:rsidRPr="00A737C8" w:rsidRDefault="00A737C8" w:rsidP="00245B63">
      <w:pPr>
        <w:pStyle w:val="Heading1"/>
        <w:ind w:left="0" w:firstLine="0"/>
      </w:pPr>
      <w:r>
        <w:lastRenderedPageBreak/>
        <w:br/>
      </w:r>
      <w:r w:rsidR="00B3011C">
        <w:t>PERANCANGAN</w:t>
      </w:r>
    </w:p>
    <w:p w14:paraId="6A5F1861" w14:textId="4BC32C54" w:rsidR="005D5BE6" w:rsidRPr="001D7110" w:rsidRDefault="006E0A83" w:rsidP="001D7110">
      <w:pPr>
        <w:spacing w:after="0" w:line="480" w:lineRule="auto"/>
        <w:ind w:firstLine="709"/>
        <w:jc w:val="both"/>
      </w:pPr>
      <w:bookmarkStart w:id="27" w:name="_Hlk532877819"/>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w:t>
      </w:r>
      <w:proofErr w:type="spellEnd"/>
      <w:r>
        <w:rPr>
          <w:szCs w:val="24"/>
        </w:rPr>
        <w:t>.</w:t>
      </w:r>
    </w:p>
    <w:p w14:paraId="5D37202C" w14:textId="61890713" w:rsidR="005D5BE6" w:rsidRDefault="00B3011C">
      <w:pPr>
        <w:pStyle w:val="Heading2"/>
      </w:pPr>
      <w:proofErr w:type="spellStart"/>
      <w:r>
        <w:t>Spesifikasi</w:t>
      </w:r>
      <w:proofErr w:type="spellEnd"/>
      <w:r>
        <w:t xml:space="preserve"> Solusi</w:t>
      </w:r>
    </w:p>
    <w:p w14:paraId="784BB84C" w14:textId="4C089675" w:rsidR="005D5BE6" w:rsidRPr="00B3011C" w:rsidRDefault="00B3011C" w:rsidP="00B3011C">
      <w:pPr>
        <w:pStyle w:val="paragraf"/>
      </w:pPr>
      <w:r>
        <w:t>Lorem</w:t>
      </w:r>
    </w:p>
    <w:p w14:paraId="0BEA3812" w14:textId="6AE7E326" w:rsidR="005D5BE6" w:rsidRDefault="00B3011C">
      <w:pPr>
        <w:pStyle w:val="Heading2"/>
        <w:rPr>
          <w:lang w:val="id-ID"/>
        </w:rPr>
      </w:pPr>
      <w:proofErr w:type="spellStart"/>
      <w:r>
        <w:t>Rencana</w:t>
      </w:r>
      <w:proofErr w:type="spellEnd"/>
      <w:r>
        <w:t xml:space="preserve"> </w:t>
      </w:r>
      <w:proofErr w:type="spellStart"/>
      <w:r>
        <w:t>Pengujian</w:t>
      </w:r>
      <w:proofErr w:type="spellEnd"/>
      <w:r>
        <w:t xml:space="preserve"> – </w:t>
      </w:r>
      <w:r>
        <w:rPr>
          <w:i/>
          <w:iCs/>
        </w:rPr>
        <w:t>Evaluation Model</w:t>
      </w:r>
      <w:r>
        <w:t>/</w:t>
      </w:r>
      <w:r>
        <w:rPr>
          <w:i/>
          <w:iCs/>
        </w:rPr>
        <w:t>Testing</w:t>
      </w:r>
      <w:r>
        <w:t xml:space="preserve"> – </w:t>
      </w:r>
      <w:r>
        <w:rPr>
          <w:i/>
          <w:iCs/>
        </w:rPr>
        <w:t>Experiment</w:t>
      </w:r>
    </w:p>
    <w:p w14:paraId="50ADBB8F" w14:textId="2A7CFC8E" w:rsidR="005D5BE6" w:rsidRDefault="006E0A83" w:rsidP="00B3011C">
      <w:pPr>
        <w:pStyle w:val="BodyText"/>
        <w:spacing w:after="0" w:line="480" w:lineRule="auto"/>
        <w:ind w:firstLine="708"/>
        <w:jc w:val="both"/>
        <w:rPr>
          <w:color w:val="000000"/>
          <w:szCs w:val="24"/>
          <w:shd w:val="clear" w:color="auto" w:fill="FFFFFF"/>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 </w:t>
      </w:r>
    </w:p>
    <w:p w14:paraId="17F1984C" w14:textId="5079BBB4" w:rsidR="00B3011C" w:rsidRDefault="00B3011C" w:rsidP="00B3011C">
      <w:pPr>
        <w:pStyle w:val="Heading2"/>
        <w:rPr>
          <w:shd w:val="clear" w:color="auto" w:fill="FFFFFF"/>
        </w:rPr>
      </w:pPr>
      <w:proofErr w:type="spellStart"/>
      <w:r>
        <w:rPr>
          <w:shd w:val="clear" w:color="auto" w:fill="FFFFFF"/>
        </w:rPr>
        <w:t>Perancangan</w:t>
      </w:r>
      <w:proofErr w:type="spellEnd"/>
      <w:r>
        <w:rPr>
          <w:shd w:val="clear" w:color="auto" w:fill="FFFFFF"/>
        </w:rPr>
        <w:t xml:space="preserve"> </w:t>
      </w:r>
      <w:proofErr w:type="spellStart"/>
      <w:r>
        <w:rPr>
          <w:shd w:val="clear" w:color="auto" w:fill="FFFFFF"/>
        </w:rPr>
        <w:t>Sistem</w:t>
      </w:r>
      <w:proofErr w:type="spellEnd"/>
      <w:r>
        <w:rPr>
          <w:shd w:val="clear" w:color="auto" w:fill="FFFFFF"/>
        </w:rPr>
        <w:t xml:space="preserve"> – </w:t>
      </w:r>
      <w:r>
        <w:rPr>
          <w:i/>
          <w:iCs/>
          <w:shd w:val="clear" w:color="auto" w:fill="FFFFFF"/>
        </w:rPr>
        <w:t>Modelling Development Diagram</w:t>
      </w:r>
      <w:r>
        <w:rPr>
          <w:shd w:val="clear" w:color="auto" w:fill="FFFFFF"/>
        </w:rPr>
        <w:t xml:space="preserve">, </w:t>
      </w:r>
      <w:r>
        <w:rPr>
          <w:i/>
          <w:iCs/>
          <w:shd w:val="clear" w:color="auto" w:fill="FFFFFF"/>
        </w:rPr>
        <w:t>System Design Diagram</w:t>
      </w:r>
    </w:p>
    <w:p w14:paraId="4FE5DB4C" w14:textId="2EB5A38B" w:rsidR="00B3011C" w:rsidRDefault="00B3011C" w:rsidP="00B3011C">
      <w:pPr>
        <w:pStyle w:val="BodyText"/>
        <w:spacing w:after="0" w:line="480" w:lineRule="auto"/>
        <w:ind w:firstLine="708"/>
        <w:jc w:val="both"/>
        <w:rPr>
          <w:color w:val="000000"/>
          <w:szCs w:val="24"/>
          <w:shd w:val="clear" w:color="auto" w:fill="FFFFFF"/>
        </w:rPr>
      </w:pPr>
      <w:r>
        <w:rPr>
          <w:color w:val="000000"/>
          <w:szCs w:val="24"/>
          <w:shd w:val="clear" w:color="auto" w:fill="FFFFFF"/>
        </w:rPr>
        <w:t>Lorem</w:t>
      </w:r>
    </w:p>
    <w:p w14:paraId="094FC4F8" w14:textId="63E5F377" w:rsidR="00B3011C" w:rsidRDefault="00B3011C" w:rsidP="00B3011C">
      <w:pPr>
        <w:pStyle w:val="Heading2"/>
        <w:rPr>
          <w:shd w:val="clear" w:color="auto" w:fill="FFFFFF"/>
        </w:rPr>
      </w:pPr>
      <w:proofErr w:type="spellStart"/>
      <w:r>
        <w:rPr>
          <w:shd w:val="clear" w:color="auto" w:fill="FFFFFF"/>
        </w:rPr>
        <w:t>Verifikasi</w:t>
      </w:r>
      <w:proofErr w:type="spellEnd"/>
      <w:r>
        <w:rPr>
          <w:shd w:val="clear" w:color="auto" w:fill="FFFFFF"/>
        </w:rPr>
        <w:t xml:space="preserve"> </w:t>
      </w:r>
      <w:proofErr w:type="spellStart"/>
      <w:r>
        <w:rPr>
          <w:shd w:val="clear" w:color="auto" w:fill="FFFFFF"/>
        </w:rPr>
        <w:t>Perancangan</w:t>
      </w:r>
      <w:proofErr w:type="spellEnd"/>
    </w:p>
    <w:p w14:paraId="07BA1791" w14:textId="5204CED9" w:rsidR="00B3011C" w:rsidRDefault="00B3011C" w:rsidP="00B3011C">
      <w:pPr>
        <w:pStyle w:val="BodyText"/>
        <w:spacing w:after="0" w:line="480" w:lineRule="auto"/>
        <w:ind w:firstLine="708"/>
        <w:jc w:val="both"/>
        <w:rPr>
          <w:color w:val="000000"/>
          <w:szCs w:val="24"/>
          <w:shd w:val="clear" w:color="auto" w:fill="FFFFFF"/>
        </w:rPr>
      </w:pPr>
      <w:r>
        <w:rPr>
          <w:color w:val="000000"/>
          <w:szCs w:val="24"/>
          <w:shd w:val="clear" w:color="auto" w:fill="FFFFFF"/>
        </w:rPr>
        <w:t>Lorem</w:t>
      </w:r>
    </w:p>
    <w:p w14:paraId="754BC3AB" w14:textId="77777777" w:rsidR="00B3011C" w:rsidRDefault="00B3011C">
      <w:pPr>
        <w:pStyle w:val="BodyText"/>
        <w:spacing w:after="0" w:line="480" w:lineRule="auto"/>
        <w:ind w:firstLine="708"/>
        <w:jc w:val="both"/>
        <w:rPr>
          <w:szCs w:val="24"/>
          <w:lang w:val="id-ID"/>
        </w:rPr>
      </w:pPr>
    </w:p>
    <w:p w14:paraId="4ED31C1A" w14:textId="3C34CD1E" w:rsidR="00B3011C" w:rsidRDefault="00B3011C">
      <w:pPr>
        <w:pStyle w:val="BodyText"/>
        <w:spacing w:after="0" w:line="480" w:lineRule="auto"/>
        <w:ind w:firstLine="708"/>
        <w:jc w:val="both"/>
        <w:rPr>
          <w:szCs w:val="24"/>
          <w:lang w:val="id-ID"/>
        </w:rPr>
        <w:sectPr w:rsidR="00B3011C" w:rsidSect="006D4C90">
          <w:footerReference w:type="first" r:id="rId35"/>
          <w:pgSz w:w="11906" w:h="16838" w:code="9"/>
          <w:pgMar w:top="2268" w:right="1701" w:bottom="1701" w:left="2268" w:header="1418" w:footer="851" w:gutter="0"/>
          <w:cols w:space="720"/>
          <w:titlePg/>
          <w:docGrid w:linePitch="360"/>
        </w:sectPr>
      </w:pPr>
    </w:p>
    <w:p w14:paraId="2F07EE21" w14:textId="4600C882" w:rsidR="005D5BE6" w:rsidRPr="00A737C8" w:rsidRDefault="00A737C8" w:rsidP="00A737C8">
      <w:pPr>
        <w:pStyle w:val="Heading1"/>
        <w:ind w:left="0" w:firstLine="0"/>
      </w:pPr>
      <w:bookmarkStart w:id="28" w:name="_BAB_5"/>
      <w:bookmarkEnd w:id="27"/>
      <w:bookmarkEnd w:id="28"/>
      <w:r>
        <w:lastRenderedPageBreak/>
        <w:br/>
      </w:r>
      <w:r w:rsidR="00B3011C">
        <w:t>IMPLEMENTASI DAN PENGUJIAN</w:t>
      </w:r>
    </w:p>
    <w:p w14:paraId="6D5F2313" w14:textId="3F5DFC7F" w:rsidR="005D5BE6" w:rsidRDefault="006E0A83">
      <w:pPr>
        <w:spacing w:after="0" w:line="480" w:lineRule="auto"/>
        <w:ind w:firstLine="709"/>
        <w:jc w:val="both"/>
        <w:rPr>
          <w:szCs w:val="24"/>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szCs w:val="24"/>
        </w:rPr>
        <w:t>.</w:t>
      </w:r>
    </w:p>
    <w:p w14:paraId="0241DCC4" w14:textId="1AEB9DB9" w:rsidR="005D5BE6" w:rsidRDefault="00B3011C">
      <w:pPr>
        <w:pStyle w:val="Heading2"/>
      </w:pPr>
      <w:proofErr w:type="spellStart"/>
      <w:r>
        <w:t>Implementasi</w:t>
      </w:r>
      <w:proofErr w:type="spellEnd"/>
      <w:r>
        <w:t xml:space="preserve"> </w:t>
      </w:r>
      <w:proofErr w:type="spellStart"/>
      <w:r>
        <w:t>Perancangan</w:t>
      </w:r>
      <w:proofErr w:type="spellEnd"/>
    </w:p>
    <w:p w14:paraId="33BEFBAF"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lang w:val="en-US"/>
        </w:rPr>
        <w:t>:</w:t>
      </w:r>
    </w:p>
    <w:p w14:paraId="40CA300F" w14:textId="77777777" w:rsidR="005D5BE6" w:rsidRDefault="006E0A83">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t>.</w:t>
      </w:r>
    </w:p>
    <w:p w14:paraId="20D01530" w14:textId="4627B96D" w:rsidR="005D5BE6" w:rsidRDefault="006E0A83" w:rsidP="001158B8">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rPr>
          <w:szCs w:val="24"/>
        </w:rPr>
        <w:t>.</w:t>
      </w:r>
    </w:p>
    <w:p w14:paraId="69C9926D" w14:textId="661D28A6" w:rsidR="005D5BE6" w:rsidRDefault="00B3011C">
      <w:pPr>
        <w:pStyle w:val="Heading2"/>
      </w:pPr>
      <w:proofErr w:type="spellStart"/>
      <w:r>
        <w:t>Pengujian</w:t>
      </w:r>
      <w:proofErr w:type="spellEnd"/>
    </w:p>
    <w:p w14:paraId="75033E14"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w:t>
      </w:r>
      <w:r>
        <w:rPr>
          <w:szCs w:val="24"/>
        </w:rPr>
        <w:t>:</w:t>
      </w:r>
    </w:p>
    <w:p w14:paraId="1871875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w:t>
      </w:r>
      <w:r>
        <w:rPr>
          <w:szCs w:val="24"/>
        </w:rPr>
        <w:t>.</w:t>
      </w:r>
    </w:p>
    <w:p w14:paraId="5661FB0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 adipiscing</w:t>
      </w:r>
      <w:r>
        <w:rPr>
          <w:szCs w:val="24"/>
        </w:rPr>
        <w:t>.</w:t>
      </w:r>
    </w:p>
    <w:p w14:paraId="07E8475D"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w:t>
      </w:r>
      <w:r>
        <w:rPr>
          <w:szCs w:val="24"/>
        </w:rPr>
        <w:t>.</w:t>
      </w:r>
    </w:p>
    <w:p w14:paraId="75066C03" w14:textId="77777777" w:rsidR="005D5BE6" w:rsidRDefault="006E0A83">
      <w:pPr>
        <w:pStyle w:val="ListParagraph"/>
        <w:numPr>
          <w:ilvl w:val="0"/>
          <w:numId w:val="35"/>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rPr>
        <w:t>.</w:t>
      </w:r>
    </w:p>
    <w:p w14:paraId="126A95E5" w14:textId="77777777" w:rsidR="005D5BE6" w:rsidRDefault="005D5BE6">
      <w:pPr>
        <w:sectPr w:rsidR="005D5BE6" w:rsidSect="006D4C90">
          <w:headerReference w:type="even" r:id="rId36"/>
          <w:headerReference w:type="default" r:id="rId37"/>
          <w:footerReference w:type="even" r:id="rId38"/>
          <w:footerReference w:type="default" r:id="rId39"/>
          <w:headerReference w:type="first" r:id="rId40"/>
          <w:footerReference w:type="first" r:id="rId41"/>
          <w:pgSz w:w="11906" w:h="16838" w:code="9"/>
          <w:pgMar w:top="2268" w:right="1701" w:bottom="1701" w:left="2268" w:header="1417" w:footer="850" w:gutter="0"/>
          <w:cols w:space="720"/>
          <w:titlePg/>
          <w:docGrid w:linePitch="360"/>
        </w:sectPr>
      </w:pPr>
    </w:p>
    <w:p w14:paraId="7EA6BD5A" w14:textId="77777777" w:rsidR="00B3011C" w:rsidRPr="00A737C8" w:rsidRDefault="00B3011C" w:rsidP="00B3011C">
      <w:pPr>
        <w:pStyle w:val="Heading1"/>
        <w:ind w:left="0" w:firstLine="0"/>
      </w:pPr>
      <w:bookmarkStart w:id="29" w:name="_Toc142127382"/>
      <w:r>
        <w:lastRenderedPageBreak/>
        <w:br/>
      </w:r>
      <w:r w:rsidRPr="00A737C8">
        <w:t>PENUTUP</w:t>
      </w:r>
    </w:p>
    <w:p w14:paraId="5DBB2D8A" w14:textId="77777777" w:rsidR="00B3011C" w:rsidRDefault="00B3011C" w:rsidP="00B3011C">
      <w:pPr>
        <w:spacing w:after="0" w:line="480" w:lineRule="auto"/>
        <w:ind w:firstLine="709"/>
        <w:jc w:val="both"/>
        <w:rPr>
          <w:szCs w:val="24"/>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szCs w:val="24"/>
        </w:rPr>
        <w:t>.</w:t>
      </w:r>
    </w:p>
    <w:p w14:paraId="70CEED1C" w14:textId="77777777" w:rsidR="00B3011C" w:rsidRDefault="00B3011C" w:rsidP="00B3011C">
      <w:pPr>
        <w:pStyle w:val="Heading2"/>
      </w:pPr>
      <w:r>
        <w:rPr>
          <w:lang w:val="id-ID"/>
        </w:rPr>
        <w:t>Kesimpulan</w:t>
      </w:r>
    </w:p>
    <w:p w14:paraId="4D6B2D2D" w14:textId="77777777" w:rsidR="00B3011C" w:rsidRDefault="00B3011C" w:rsidP="00B3011C">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lang w:val="en-US"/>
        </w:rPr>
        <w:t>:</w:t>
      </w:r>
    </w:p>
    <w:p w14:paraId="23B107AB" w14:textId="77777777" w:rsidR="00B3011C" w:rsidRDefault="00B3011C" w:rsidP="00B3011C">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t>.</w:t>
      </w:r>
    </w:p>
    <w:p w14:paraId="597FE94F" w14:textId="77777777" w:rsidR="00B3011C" w:rsidRDefault="00B3011C" w:rsidP="00B3011C">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rPr>
          <w:szCs w:val="24"/>
        </w:rPr>
        <w:t>.</w:t>
      </w:r>
    </w:p>
    <w:p w14:paraId="1B2672C3" w14:textId="77777777" w:rsidR="00B3011C" w:rsidRDefault="00B3011C" w:rsidP="00B3011C">
      <w:pPr>
        <w:pStyle w:val="Heading2"/>
      </w:pPr>
      <w:r>
        <w:rPr>
          <w:lang w:val="id-ID"/>
        </w:rPr>
        <w:t>Saran</w:t>
      </w:r>
    </w:p>
    <w:p w14:paraId="2D0D6E5E" w14:textId="77777777" w:rsidR="00B3011C" w:rsidRDefault="00B3011C" w:rsidP="00B3011C">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w:t>
      </w:r>
      <w:r>
        <w:rPr>
          <w:szCs w:val="24"/>
        </w:rPr>
        <w:t>:</w:t>
      </w:r>
    </w:p>
    <w:p w14:paraId="774FE995" w14:textId="77777777" w:rsidR="00B3011C" w:rsidRDefault="00B3011C" w:rsidP="00B3011C">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w:t>
      </w:r>
      <w:r>
        <w:rPr>
          <w:szCs w:val="24"/>
        </w:rPr>
        <w:t>.</w:t>
      </w:r>
    </w:p>
    <w:p w14:paraId="4FC0E660" w14:textId="77777777" w:rsidR="00B3011C" w:rsidRDefault="00B3011C" w:rsidP="00B3011C">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 adipiscing</w:t>
      </w:r>
      <w:r>
        <w:rPr>
          <w:szCs w:val="24"/>
        </w:rPr>
        <w:t>.</w:t>
      </w:r>
    </w:p>
    <w:p w14:paraId="3652C46C" w14:textId="77777777" w:rsidR="00B3011C" w:rsidRDefault="00B3011C" w:rsidP="00B3011C">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w:t>
      </w:r>
      <w:r>
        <w:rPr>
          <w:szCs w:val="24"/>
        </w:rPr>
        <w:t>.</w:t>
      </w:r>
    </w:p>
    <w:p w14:paraId="20462B05" w14:textId="77777777" w:rsidR="00B3011C" w:rsidRDefault="00B3011C" w:rsidP="00B3011C">
      <w:pPr>
        <w:pStyle w:val="ListParagraph"/>
        <w:numPr>
          <w:ilvl w:val="0"/>
          <w:numId w:val="35"/>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rPr>
        <w:t>.</w:t>
      </w:r>
    </w:p>
    <w:p w14:paraId="3EED12BE" w14:textId="77777777" w:rsidR="00B3011C" w:rsidRDefault="00B3011C" w:rsidP="00B3011C">
      <w:pPr>
        <w:sectPr w:rsidR="00B3011C" w:rsidSect="006D4C90">
          <w:headerReference w:type="even" r:id="rId42"/>
          <w:headerReference w:type="default" r:id="rId43"/>
          <w:footerReference w:type="even" r:id="rId44"/>
          <w:footerReference w:type="default" r:id="rId45"/>
          <w:headerReference w:type="first" r:id="rId46"/>
          <w:footerReference w:type="first" r:id="rId47"/>
          <w:pgSz w:w="11906" w:h="16838" w:code="9"/>
          <w:pgMar w:top="2268" w:right="1701" w:bottom="1701" w:left="2268" w:header="1417" w:footer="850" w:gutter="0"/>
          <w:cols w:space="720"/>
          <w:titlePg/>
          <w:docGrid w:linePitch="360"/>
        </w:sectPr>
      </w:pPr>
    </w:p>
    <w:p w14:paraId="47B954D3" w14:textId="77777777" w:rsidR="005D5BE6" w:rsidRDefault="006E0A83">
      <w:pPr>
        <w:pStyle w:val="Quote"/>
      </w:pPr>
      <w:r>
        <w:lastRenderedPageBreak/>
        <w:t>DAFTAR PUSTAKA</w:t>
      </w:r>
      <w:bookmarkEnd w:id="29"/>
    </w:p>
    <w:sdt>
      <w:sdtPr>
        <w:rPr>
          <w:color w:val="000000"/>
        </w:rPr>
        <w:tag w:val="MENDELEY_BIBLIOGRAPHY"/>
        <w:id w:val="-780639223"/>
        <w:placeholder>
          <w:docPart w:val="DefaultPlaceholder_-1854013440"/>
        </w:placeholder>
      </w:sdtPr>
      <w:sdtContent>
        <w:p w14:paraId="53D7C927" w14:textId="77777777" w:rsidR="00DB418C" w:rsidRPr="00DB418C" w:rsidRDefault="00DB418C">
          <w:pPr>
            <w:autoSpaceDE w:val="0"/>
            <w:autoSpaceDN w:val="0"/>
            <w:ind w:hanging="480"/>
            <w:divId w:val="1511598063"/>
            <w:rPr>
              <w:rFonts w:eastAsia="Times New Roman"/>
              <w:color w:val="000000"/>
              <w:szCs w:val="24"/>
            </w:rPr>
          </w:pPr>
          <w:r w:rsidRPr="00DB418C">
            <w:rPr>
              <w:rFonts w:eastAsia="Times New Roman"/>
              <w:color w:val="000000"/>
            </w:rPr>
            <w:t xml:space="preserve">Kabir, S., Leigh, L., &amp; </w:t>
          </w:r>
          <w:proofErr w:type="spellStart"/>
          <w:r w:rsidRPr="00DB418C">
            <w:rPr>
              <w:rFonts w:eastAsia="Times New Roman"/>
              <w:color w:val="000000"/>
            </w:rPr>
            <w:t>Helder</w:t>
          </w:r>
          <w:proofErr w:type="spellEnd"/>
          <w:r w:rsidRPr="00DB418C">
            <w:rPr>
              <w:rFonts w:eastAsia="Times New Roman"/>
              <w:color w:val="000000"/>
            </w:rPr>
            <w:t xml:space="preserve">, D. (2020). Vicarious Methodologies to Assess and Improve the Quality of the Optical Remote Sensing Images: A Critical Review. </w:t>
          </w:r>
          <w:r w:rsidRPr="00DB418C">
            <w:rPr>
              <w:rFonts w:eastAsia="Times New Roman"/>
              <w:i/>
              <w:iCs/>
              <w:color w:val="000000"/>
            </w:rPr>
            <w:t>Remote Sensing</w:t>
          </w:r>
          <w:r w:rsidRPr="00DB418C">
            <w:rPr>
              <w:rFonts w:eastAsia="Times New Roman"/>
              <w:color w:val="000000"/>
            </w:rPr>
            <w:t xml:space="preserve">, </w:t>
          </w:r>
          <w:r w:rsidRPr="00DB418C">
            <w:rPr>
              <w:rFonts w:eastAsia="Times New Roman"/>
              <w:i/>
              <w:iCs/>
              <w:color w:val="000000"/>
            </w:rPr>
            <w:t>12</w:t>
          </w:r>
          <w:r w:rsidRPr="00DB418C">
            <w:rPr>
              <w:rFonts w:eastAsia="Times New Roman"/>
              <w:color w:val="000000"/>
            </w:rPr>
            <w:t>(24). https://doi.org/10.3390/rs12244029</w:t>
          </w:r>
        </w:p>
        <w:p w14:paraId="184CD1C2" w14:textId="77777777" w:rsidR="00DB418C" w:rsidRPr="00DB418C" w:rsidRDefault="00DB418C">
          <w:pPr>
            <w:autoSpaceDE w:val="0"/>
            <w:autoSpaceDN w:val="0"/>
            <w:ind w:hanging="480"/>
            <w:divId w:val="8459460"/>
            <w:rPr>
              <w:rFonts w:eastAsia="Times New Roman"/>
              <w:color w:val="000000"/>
            </w:rPr>
          </w:pPr>
          <w:r w:rsidRPr="00DB418C">
            <w:rPr>
              <w:rFonts w:eastAsia="Times New Roman"/>
              <w:color w:val="000000"/>
            </w:rPr>
            <w:t xml:space="preserve">Liu, Z. J., Ferry, B., &amp; Lacasse, S. (2021). A Scalable Deep Neural Network to Detect Low Quality Images Without a Reference. </w:t>
          </w:r>
          <w:r w:rsidRPr="00DB418C">
            <w:rPr>
              <w:rFonts w:eastAsia="Times New Roman"/>
              <w:i/>
              <w:iCs/>
              <w:color w:val="000000"/>
            </w:rPr>
            <w:t>2020 25th International Conference on Pattern Recognition (ICPR)</w:t>
          </w:r>
          <w:r w:rsidRPr="00DB418C">
            <w:rPr>
              <w:rFonts w:eastAsia="Times New Roman"/>
              <w:color w:val="000000"/>
            </w:rPr>
            <w:t>, 324–330. https://doi.org/10.1109/ICPR48806.2021.9412549</w:t>
          </w:r>
        </w:p>
        <w:p w14:paraId="5617CB3A" w14:textId="77777777" w:rsidR="00DB418C" w:rsidRPr="00DB418C" w:rsidRDefault="00DB418C">
          <w:pPr>
            <w:autoSpaceDE w:val="0"/>
            <w:autoSpaceDN w:val="0"/>
            <w:ind w:hanging="480"/>
            <w:divId w:val="790250400"/>
            <w:rPr>
              <w:rFonts w:eastAsia="Times New Roman"/>
              <w:color w:val="000000"/>
            </w:rPr>
          </w:pPr>
          <w:r w:rsidRPr="00DB418C">
            <w:rPr>
              <w:rFonts w:eastAsia="Times New Roman"/>
              <w:color w:val="000000"/>
            </w:rPr>
            <w:t xml:space="preserve">Ramesh, G., </w:t>
          </w:r>
          <w:proofErr w:type="spellStart"/>
          <w:r w:rsidRPr="00DB418C">
            <w:rPr>
              <w:rFonts w:eastAsia="Times New Roman"/>
              <w:color w:val="000000"/>
            </w:rPr>
            <w:t>Anugu</w:t>
          </w:r>
          <w:proofErr w:type="spellEnd"/>
          <w:r w:rsidRPr="00DB418C">
            <w:rPr>
              <w:rFonts w:eastAsia="Times New Roman"/>
              <w:color w:val="000000"/>
            </w:rPr>
            <w:t xml:space="preserve">, A., Madhavi, K., &amp; Surekha, P. (2021). Automated Identification and Classification of Blur Images, Duplicate Images Using Open CV. </w:t>
          </w:r>
          <w:proofErr w:type="spellStart"/>
          <w:r w:rsidRPr="00DB418C">
            <w:rPr>
              <w:rFonts w:eastAsia="Times New Roman"/>
              <w:color w:val="000000"/>
            </w:rPr>
            <w:t>Dalam</w:t>
          </w:r>
          <w:proofErr w:type="spellEnd"/>
          <w:r w:rsidRPr="00DB418C">
            <w:rPr>
              <w:rFonts w:eastAsia="Times New Roman"/>
              <w:color w:val="000000"/>
            </w:rPr>
            <w:t xml:space="preserve"> A. K. </w:t>
          </w:r>
          <w:proofErr w:type="spellStart"/>
          <w:r w:rsidRPr="00DB418C">
            <w:rPr>
              <w:rFonts w:eastAsia="Times New Roman"/>
              <w:color w:val="000000"/>
            </w:rPr>
            <w:t>Luhach</w:t>
          </w:r>
          <w:proofErr w:type="spellEnd"/>
          <w:r w:rsidRPr="00DB418C">
            <w:rPr>
              <w:rFonts w:eastAsia="Times New Roman"/>
              <w:color w:val="000000"/>
            </w:rPr>
            <w:t xml:space="preserve">, D. S. </w:t>
          </w:r>
          <w:proofErr w:type="spellStart"/>
          <w:r w:rsidRPr="00DB418C">
            <w:rPr>
              <w:rFonts w:eastAsia="Times New Roman"/>
              <w:color w:val="000000"/>
            </w:rPr>
            <w:t>Jat</w:t>
          </w:r>
          <w:proofErr w:type="spellEnd"/>
          <w:r w:rsidRPr="00DB418C">
            <w:rPr>
              <w:rFonts w:eastAsia="Times New Roman"/>
              <w:color w:val="000000"/>
            </w:rPr>
            <w:t xml:space="preserve">, K. H. Bin Ghazali, X.-Z. Gao, &amp; P. </w:t>
          </w:r>
          <w:proofErr w:type="spellStart"/>
          <w:r w:rsidRPr="00DB418C">
            <w:rPr>
              <w:rFonts w:eastAsia="Times New Roman"/>
              <w:color w:val="000000"/>
            </w:rPr>
            <w:t>Lingras</w:t>
          </w:r>
          <w:proofErr w:type="spellEnd"/>
          <w:r w:rsidRPr="00DB418C">
            <w:rPr>
              <w:rFonts w:eastAsia="Times New Roman"/>
              <w:color w:val="000000"/>
            </w:rPr>
            <w:t xml:space="preserve"> (Ed.), </w:t>
          </w:r>
          <w:r w:rsidRPr="00DB418C">
            <w:rPr>
              <w:rFonts w:eastAsia="Times New Roman"/>
              <w:i/>
              <w:iCs/>
              <w:color w:val="000000"/>
            </w:rPr>
            <w:t>Advanced Informatics for Computing Research</w:t>
          </w:r>
          <w:r w:rsidRPr="00DB418C">
            <w:rPr>
              <w:rFonts w:eastAsia="Times New Roman"/>
              <w:color w:val="000000"/>
            </w:rPr>
            <w:t xml:space="preserve"> (</w:t>
          </w:r>
          <w:proofErr w:type="spellStart"/>
          <w:r w:rsidRPr="00DB418C">
            <w:rPr>
              <w:rFonts w:eastAsia="Times New Roman"/>
              <w:color w:val="000000"/>
            </w:rPr>
            <w:t>hlm</w:t>
          </w:r>
          <w:proofErr w:type="spellEnd"/>
          <w:r w:rsidRPr="00DB418C">
            <w:rPr>
              <w:rFonts w:eastAsia="Times New Roman"/>
              <w:color w:val="000000"/>
            </w:rPr>
            <w:t>. 552–562). Springer Singapore.</w:t>
          </w:r>
        </w:p>
        <w:p w14:paraId="69DC6269" w14:textId="77777777" w:rsidR="00DB418C" w:rsidRPr="00DB418C" w:rsidRDefault="00DB418C">
          <w:pPr>
            <w:autoSpaceDE w:val="0"/>
            <w:autoSpaceDN w:val="0"/>
            <w:ind w:hanging="480"/>
            <w:divId w:val="1977831544"/>
            <w:rPr>
              <w:rFonts w:eastAsia="Times New Roman"/>
              <w:color w:val="000000"/>
            </w:rPr>
          </w:pPr>
          <w:r w:rsidRPr="00DB418C">
            <w:rPr>
              <w:rFonts w:eastAsia="Times New Roman"/>
              <w:color w:val="000000"/>
            </w:rPr>
            <w:t xml:space="preserve">Rim </w:t>
          </w:r>
          <w:proofErr w:type="spellStart"/>
          <w:r w:rsidRPr="00DB418C">
            <w:rPr>
              <w:rFonts w:eastAsia="Times New Roman"/>
              <w:color w:val="000000"/>
            </w:rPr>
            <w:t>Jaesung</w:t>
          </w:r>
          <w:proofErr w:type="spellEnd"/>
          <w:r w:rsidRPr="00DB418C">
            <w:rPr>
              <w:rFonts w:eastAsia="Times New Roman"/>
              <w:color w:val="000000"/>
            </w:rPr>
            <w:t xml:space="preserve"> and Lee, H. and W. J. and C. S. (2020). Real-World Blur Dataset for Learning and Benchmarking Deblurring Algorithms. </w:t>
          </w:r>
          <w:proofErr w:type="spellStart"/>
          <w:r w:rsidRPr="00DB418C">
            <w:rPr>
              <w:rFonts w:eastAsia="Times New Roman"/>
              <w:color w:val="000000"/>
            </w:rPr>
            <w:t>Dalam</w:t>
          </w:r>
          <w:proofErr w:type="spellEnd"/>
          <w:r w:rsidRPr="00DB418C">
            <w:rPr>
              <w:rFonts w:eastAsia="Times New Roman"/>
              <w:color w:val="000000"/>
            </w:rPr>
            <w:t xml:space="preserve"> H. and B. T. and F. J.-M. </w:t>
          </w:r>
          <w:proofErr w:type="spellStart"/>
          <w:r w:rsidRPr="00DB418C">
            <w:rPr>
              <w:rFonts w:eastAsia="Times New Roman"/>
              <w:color w:val="000000"/>
            </w:rPr>
            <w:t>Vedaldi</w:t>
          </w:r>
          <w:proofErr w:type="spellEnd"/>
          <w:r w:rsidRPr="00DB418C">
            <w:rPr>
              <w:rFonts w:eastAsia="Times New Roman"/>
              <w:color w:val="000000"/>
            </w:rPr>
            <w:t xml:space="preserve"> Andrea and Bischof (Ed.), </w:t>
          </w:r>
          <w:r w:rsidRPr="00DB418C">
            <w:rPr>
              <w:rFonts w:eastAsia="Times New Roman"/>
              <w:i/>
              <w:iCs/>
              <w:color w:val="000000"/>
            </w:rPr>
            <w:t>Computer Vision – ECCV 2020</w:t>
          </w:r>
          <w:r w:rsidRPr="00DB418C">
            <w:rPr>
              <w:rFonts w:eastAsia="Times New Roman"/>
              <w:color w:val="000000"/>
            </w:rPr>
            <w:t xml:space="preserve"> (</w:t>
          </w:r>
          <w:proofErr w:type="spellStart"/>
          <w:r w:rsidRPr="00DB418C">
            <w:rPr>
              <w:rFonts w:eastAsia="Times New Roman"/>
              <w:color w:val="000000"/>
            </w:rPr>
            <w:t>hlm</w:t>
          </w:r>
          <w:proofErr w:type="spellEnd"/>
          <w:r w:rsidRPr="00DB418C">
            <w:rPr>
              <w:rFonts w:eastAsia="Times New Roman"/>
              <w:color w:val="000000"/>
            </w:rPr>
            <w:t>. 184–201). Springer International Publishing.</w:t>
          </w:r>
        </w:p>
        <w:p w14:paraId="46B83707" w14:textId="77777777" w:rsidR="00DB418C" w:rsidRPr="00DB418C" w:rsidRDefault="00DB418C">
          <w:pPr>
            <w:autoSpaceDE w:val="0"/>
            <w:autoSpaceDN w:val="0"/>
            <w:ind w:hanging="480"/>
            <w:divId w:val="692345109"/>
            <w:rPr>
              <w:rFonts w:eastAsia="Times New Roman"/>
              <w:color w:val="000000"/>
            </w:rPr>
          </w:pPr>
          <w:r w:rsidRPr="00DB418C">
            <w:rPr>
              <w:rFonts w:eastAsia="Times New Roman"/>
              <w:color w:val="000000"/>
            </w:rPr>
            <w:t xml:space="preserve">Wu, L., Zhang, X., Chen, H., Wang, D., &amp; Deng, J. (2021). VP-NIQE: An opinion-unaware visual perception natural image quality evaluator. </w:t>
          </w:r>
          <w:r w:rsidRPr="00DB418C">
            <w:rPr>
              <w:rFonts w:eastAsia="Times New Roman"/>
              <w:i/>
              <w:iCs/>
              <w:color w:val="000000"/>
            </w:rPr>
            <w:t>Neurocomputing</w:t>
          </w:r>
          <w:r w:rsidRPr="00DB418C">
            <w:rPr>
              <w:rFonts w:eastAsia="Times New Roman"/>
              <w:color w:val="000000"/>
            </w:rPr>
            <w:t xml:space="preserve">, </w:t>
          </w:r>
          <w:r w:rsidRPr="00DB418C">
            <w:rPr>
              <w:rFonts w:eastAsia="Times New Roman"/>
              <w:i/>
              <w:iCs/>
              <w:color w:val="000000"/>
            </w:rPr>
            <w:t>463</w:t>
          </w:r>
          <w:r w:rsidRPr="00DB418C">
            <w:rPr>
              <w:rFonts w:eastAsia="Times New Roman"/>
              <w:color w:val="000000"/>
            </w:rPr>
            <w:t>, 17–28. https://doi.org/https://doi.org/10.1016/j.neucom.2021.08.048</w:t>
          </w:r>
        </w:p>
        <w:p w14:paraId="52BD5F6A" w14:textId="2423DC10" w:rsidR="00361404" w:rsidRDefault="00DB418C" w:rsidP="00DB418C">
          <w:r w:rsidRPr="00DB418C">
            <w:rPr>
              <w:rFonts w:eastAsia="Times New Roman"/>
              <w:color w:val="000000"/>
            </w:rPr>
            <w:t> </w:t>
          </w:r>
        </w:p>
      </w:sdtContent>
    </w:sdt>
    <w:p w14:paraId="62D44201" w14:textId="03F51E19" w:rsidR="00361404" w:rsidRDefault="00361404">
      <w:pPr>
        <w:pStyle w:val="ListParagraph"/>
      </w:pPr>
    </w:p>
    <w:p w14:paraId="2A1C3734" w14:textId="77777777" w:rsidR="001158B8" w:rsidRDefault="001158B8" w:rsidP="008A2F23">
      <w:pPr>
        <w:pStyle w:val="Heading1"/>
        <w:numPr>
          <w:ilvl w:val="0"/>
          <w:numId w:val="0"/>
        </w:numPr>
      </w:pPr>
      <w:r>
        <w:br w:type="page"/>
      </w:r>
    </w:p>
    <w:p w14:paraId="0D31C828" w14:textId="77777777" w:rsidR="00E33E65" w:rsidRDefault="00E33E65" w:rsidP="008A2F23">
      <w:pPr>
        <w:pStyle w:val="Heading1"/>
        <w:numPr>
          <w:ilvl w:val="0"/>
          <w:numId w:val="0"/>
        </w:numPr>
        <w:sectPr w:rsidR="00E33E65" w:rsidSect="004843F0">
          <w:headerReference w:type="even" r:id="rId48"/>
          <w:headerReference w:type="default" r:id="rId49"/>
          <w:footerReference w:type="even" r:id="rId50"/>
          <w:footerReference w:type="default" r:id="rId51"/>
          <w:headerReference w:type="first" r:id="rId52"/>
          <w:footerReference w:type="first" r:id="rId53"/>
          <w:pgSz w:w="11906" w:h="16838" w:code="9"/>
          <w:pgMar w:top="2268" w:right="1701" w:bottom="1701" w:left="2268" w:header="1417" w:footer="850" w:gutter="0"/>
          <w:cols w:space="720"/>
          <w:titlePg/>
          <w:docGrid w:linePitch="360"/>
        </w:sectPr>
      </w:pPr>
    </w:p>
    <w:p w14:paraId="6EC2C61D" w14:textId="762F2AB0" w:rsidR="001158B8" w:rsidRDefault="00361404" w:rsidP="008A2F23">
      <w:pPr>
        <w:pStyle w:val="Heading1"/>
        <w:numPr>
          <w:ilvl w:val="0"/>
          <w:numId w:val="0"/>
        </w:numPr>
      </w:pPr>
      <w:bookmarkStart w:id="30" w:name="_Toc142127383"/>
      <w:r>
        <w:lastRenderedPageBreak/>
        <w:t>LAMPIRAN</w:t>
      </w:r>
      <w:bookmarkEnd w:id="30"/>
    </w:p>
    <w:p w14:paraId="79B0577A" w14:textId="7C04213E" w:rsidR="00B92B3E" w:rsidRPr="00B92B3E" w:rsidRDefault="00B92B3E" w:rsidP="001158B8">
      <w:pPr>
        <w:rPr>
          <w:i/>
          <w:iCs/>
        </w:rPr>
      </w:pPr>
      <w:proofErr w:type="spellStart"/>
      <w:r w:rsidRPr="00B92B3E">
        <w:rPr>
          <w:i/>
          <w:iCs/>
        </w:rPr>
        <w:t>Tuliskan</w:t>
      </w:r>
      <w:proofErr w:type="spellEnd"/>
      <w:r w:rsidRPr="00B92B3E">
        <w:rPr>
          <w:i/>
          <w:iCs/>
        </w:rPr>
        <w:t xml:space="preserve"> </w:t>
      </w:r>
      <w:proofErr w:type="spellStart"/>
      <w:r w:rsidRPr="00B92B3E">
        <w:rPr>
          <w:i/>
          <w:iCs/>
        </w:rPr>
        <w:t>lampiran-lampiran</w:t>
      </w:r>
      <w:proofErr w:type="spellEnd"/>
      <w:r w:rsidRPr="00B92B3E">
        <w:rPr>
          <w:i/>
          <w:iCs/>
        </w:rPr>
        <w:t xml:space="preserve"> yang </w:t>
      </w:r>
      <w:proofErr w:type="spellStart"/>
      <w:r w:rsidRPr="00B92B3E">
        <w:rPr>
          <w:i/>
          <w:iCs/>
        </w:rPr>
        <w:t>ada</w:t>
      </w:r>
      <w:proofErr w:type="spellEnd"/>
      <w:r w:rsidR="004843F0">
        <w:rPr>
          <w:i/>
          <w:iCs/>
        </w:rPr>
        <w:t xml:space="preserve"> </w:t>
      </w:r>
      <w:proofErr w:type="spellStart"/>
      <w:r w:rsidR="004843F0">
        <w:rPr>
          <w:i/>
          <w:iCs/>
        </w:rPr>
        <w:t>sesuai</w:t>
      </w:r>
      <w:proofErr w:type="spellEnd"/>
      <w:r w:rsidR="004843F0">
        <w:rPr>
          <w:i/>
          <w:iCs/>
        </w:rPr>
        <w:t xml:space="preserve"> </w:t>
      </w:r>
      <w:proofErr w:type="spellStart"/>
      <w:r w:rsidR="004843F0">
        <w:rPr>
          <w:i/>
          <w:iCs/>
        </w:rPr>
        <w:t>dengan</w:t>
      </w:r>
      <w:proofErr w:type="spellEnd"/>
      <w:r w:rsidR="004843F0">
        <w:rPr>
          <w:i/>
          <w:iCs/>
        </w:rPr>
        <w:t xml:space="preserve"> tugas </w:t>
      </w:r>
      <w:proofErr w:type="spellStart"/>
      <w:r w:rsidR="004843F0">
        <w:rPr>
          <w:i/>
          <w:iCs/>
        </w:rPr>
        <w:t>akhir</w:t>
      </w:r>
      <w:proofErr w:type="spellEnd"/>
      <w:r w:rsidR="004843F0">
        <w:rPr>
          <w:i/>
          <w:iCs/>
        </w:rPr>
        <w:t xml:space="preserve"> yang </w:t>
      </w:r>
      <w:proofErr w:type="spellStart"/>
      <w:r w:rsidR="004843F0">
        <w:rPr>
          <w:i/>
          <w:iCs/>
        </w:rPr>
        <w:t>dipilih</w:t>
      </w:r>
      <w:proofErr w:type="spellEnd"/>
    </w:p>
    <w:p w14:paraId="0D2A59CE" w14:textId="338C45B8" w:rsidR="004843F0" w:rsidRDefault="004843F0" w:rsidP="001158B8">
      <w:proofErr w:type="spellStart"/>
      <w:r>
        <w:t>Misalnya</w:t>
      </w:r>
      <w:proofErr w:type="spellEnd"/>
      <w:r>
        <w:t xml:space="preserve">: </w:t>
      </w:r>
    </w:p>
    <w:p w14:paraId="0A8587FE" w14:textId="7A9DA75B" w:rsidR="001158B8" w:rsidRDefault="001158B8" w:rsidP="001158B8">
      <w:r>
        <w:t xml:space="preserve">Daftar Riwayat </w:t>
      </w:r>
      <w:proofErr w:type="spellStart"/>
      <w:r>
        <w:t>Hidup</w:t>
      </w:r>
      <w:proofErr w:type="spellEnd"/>
    </w:p>
    <w:p w14:paraId="7E1D0A8F" w14:textId="67E0AA65" w:rsidR="001158B8" w:rsidRDefault="001158B8" w:rsidP="001158B8">
      <w:r>
        <w:t xml:space="preserve">Lembar </w:t>
      </w:r>
      <w:proofErr w:type="spellStart"/>
      <w:r>
        <w:t>Konsultasi</w:t>
      </w:r>
      <w:proofErr w:type="spellEnd"/>
      <w:r w:rsidR="004843F0">
        <w:t xml:space="preserve"> </w:t>
      </w:r>
      <w:proofErr w:type="spellStart"/>
      <w:r w:rsidR="004843F0">
        <w:t>dari</w:t>
      </w:r>
      <w:proofErr w:type="spellEnd"/>
      <w:r w:rsidR="004843F0">
        <w:t xml:space="preserve"> SIMPONI</w:t>
      </w:r>
    </w:p>
    <w:p w14:paraId="4478EB3C" w14:textId="28D97102" w:rsidR="001158B8" w:rsidRDefault="001158B8" w:rsidP="001158B8">
      <w:r>
        <w:t>Kode Program</w:t>
      </w:r>
      <w:r w:rsidR="004843F0">
        <w:t xml:space="preserve"> </w:t>
      </w:r>
    </w:p>
    <w:p w14:paraId="0B8B3E88" w14:textId="478D089C" w:rsidR="001158B8" w:rsidRDefault="001158B8" w:rsidP="001158B8">
      <w:proofErr w:type="spellStart"/>
      <w:r>
        <w:t>Contoh-contoh</w:t>
      </w:r>
      <w:proofErr w:type="spellEnd"/>
      <w:r>
        <w:t xml:space="preserve"> dataset</w:t>
      </w:r>
      <w:r w:rsidR="004843F0">
        <w:t xml:space="preserve"> (</w:t>
      </w:r>
      <w:proofErr w:type="spellStart"/>
      <w:r w:rsidR="004843F0">
        <w:t>sesuai</w:t>
      </w:r>
      <w:proofErr w:type="spellEnd"/>
      <w:r w:rsidR="004843F0">
        <w:t xml:space="preserve"> </w:t>
      </w:r>
      <w:proofErr w:type="spellStart"/>
      <w:r w:rsidR="004843F0">
        <w:t>topik</w:t>
      </w:r>
      <w:proofErr w:type="spellEnd"/>
      <w:r w:rsidR="004843F0">
        <w:t xml:space="preserve"> tugas </w:t>
      </w:r>
      <w:proofErr w:type="spellStart"/>
      <w:r w:rsidR="004843F0">
        <w:t>akhir</w:t>
      </w:r>
      <w:proofErr w:type="spellEnd"/>
      <w:r w:rsidR="004843F0">
        <w:t>)</w:t>
      </w:r>
    </w:p>
    <w:p w14:paraId="3FB7D399" w14:textId="6F98424C" w:rsidR="00B92B3E" w:rsidRDefault="00B92B3E" w:rsidP="001158B8">
      <w:r>
        <w:t>Lembar</w:t>
      </w:r>
      <w:r w:rsidR="004843F0">
        <w:t>-</w:t>
      </w:r>
      <w:proofErr w:type="spellStart"/>
      <w:r w:rsidR="004843F0">
        <w:t>lembar</w:t>
      </w:r>
      <w:proofErr w:type="spellEnd"/>
      <w:r>
        <w:t xml:space="preserve"> </w:t>
      </w:r>
      <w:proofErr w:type="spellStart"/>
      <w:r>
        <w:t>bukti</w:t>
      </w:r>
      <w:proofErr w:type="spellEnd"/>
      <w:r>
        <w:t xml:space="preserve"> </w:t>
      </w:r>
      <w:proofErr w:type="spellStart"/>
      <w:r>
        <w:t>wawancara</w:t>
      </w:r>
      <w:proofErr w:type="spellEnd"/>
      <w:r w:rsidR="004843F0">
        <w:t xml:space="preserve"> (</w:t>
      </w:r>
      <w:proofErr w:type="spellStart"/>
      <w:r w:rsidR="004843F0">
        <w:t>jika</w:t>
      </w:r>
      <w:proofErr w:type="spellEnd"/>
      <w:r w:rsidR="004843F0">
        <w:t xml:space="preserve"> </w:t>
      </w:r>
      <w:proofErr w:type="spellStart"/>
      <w:r w:rsidR="004843F0">
        <w:t>ada</w:t>
      </w:r>
      <w:proofErr w:type="spellEnd"/>
      <w:r w:rsidR="004843F0">
        <w:t>)</w:t>
      </w:r>
    </w:p>
    <w:p w14:paraId="6645FD2D" w14:textId="64AEC180" w:rsidR="004843F0" w:rsidRDefault="004843F0" w:rsidP="001158B8">
      <w:proofErr w:type="spellStart"/>
      <w:r>
        <w:t>Foto</w:t>
      </w:r>
      <w:proofErr w:type="spellEnd"/>
      <w:r>
        <w:t xml:space="preserve"> </w:t>
      </w:r>
      <w:proofErr w:type="spellStart"/>
      <w:r>
        <w:t>bukti</w:t>
      </w:r>
      <w:proofErr w:type="spellEnd"/>
      <w:r>
        <w:t xml:space="preserve"> </w:t>
      </w:r>
      <w:proofErr w:type="spellStart"/>
      <w:r>
        <w:t>wawancara</w:t>
      </w:r>
      <w:proofErr w:type="spellEnd"/>
      <w:r w:rsidR="007B7699">
        <w:t xml:space="preserve"> / </w:t>
      </w:r>
      <w:proofErr w:type="spellStart"/>
      <w:r w:rsidR="007B7699">
        <w:t>bukti</w:t>
      </w:r>
      <w:proofErr w:type="spellEnd"/>
      <w:r w:rsidR="007B7699">
        <w:t xml:space="preserve"> </w:t>
      </w:r>
      <w:proofErr w:type="spellStart"/>
      <w:r w:rsidR="007B7699">
        <w:t>pengambilan</w:t>
      </w:r>
      <w:proofErr w:type="spellEnd"/>
      <w:r w:rsidR="007B7699">
        <w:t xml:space="preserve"> data</w:t>
      </w:r>
      <w:r>
        <w:t xml:space="preserve"> (</w:t>
      </w:r>
      <w:proofErr w:type="spellStart"/>
      <w:r>
        <w:t>jika</w:t>
      </w:r>
      <w:proofErr w:type="spellEnd"/>
      <w:r>
        <w:t xml:space="preserve"> </w:t>
      </w:r>
      <w:proofErr w:type="spellStart"/>
      <w:r>
        <w:t>ada</w:t>
      </w:r>
      <w:proofErr w:type="spellEnd"/>
      <w:r>
        <w:t>)</w:t>
      </w:r>
    </w:p>
    <w:p w14:paraId="7A9F358C" w14:textId="26CC55B5" w:rsidR="007B7699" w:rsidRDefault="007B7699" w:rsidP="001158B8">
      <w:r>
        <w:t xml:space="preserve">Surat </w:t>
      </w:r>
      <w:proofErr w:type="spellStart"/>
      <w:r>
        <w:t>pengantar</w:t>
      </w:r>
      <w:proofErr w:type="spellEnd"/>
      <w:r>
        <w:t xml:space="preserve"> </w:t>
      </w:r>
      <w:proofErr w:type="spellStart"/>
      <w:r>
        <w:t>dari</w:t>
      </w:r>
      <w:proofErr w:type="spellEnd"/>
      <w:r>
        <w:t xml:space="preserve"> </w:t>
      </w:r>
      <w:proofErr w:type="spellStart"/>
      <w:r>
        <w:t>kampus</w:t>
      </w:r>
      <w:proofErr w:type="spellEnd"/>
      <w:r>
        <w:t xml:space="preserve"> (</w:t>
      </w:r>
      <w:proofErr w:type="spellStart"/>
      <w:r>
        <w:t>jika</w:t>
      </w:r>
      <w:proofErr w:type="spellEnd"/>
      <w:r>
        <w:t xml:space="preserve"> </w:t>
      </w:r>
      <w:proofErr w:type="spellStart"/>
      <w:r>
        <w:t>ada</w:t>
      </w:r>
      <w:proofErr w:type="spellEnd"/>
      <w:r>
        <w:t>)</w:t>
      </w:r>
    </w:p>
    <w:p w14:paraId="309A0BF5" w14:textId="6FAFA7FD" w:rsidR="00B92B3E" w:rsidRDefault="00B92B3E" w:rsidP="001158B8">
      <w:r>
        <w:t xml:space="preserve">Surat </w:t>
      </w:r>
      <w:proofErr w:type="spellStart"/>
      <w:r>
        <w:t>balasan</w:t>
      </w:r>
      <w:proofErr w:type="spellEnd"/>
      <w:r>
        <w:t xml:space="preserve"> </w:t>
      </w:r>
      <w:proofErr w:type="spellStart"/>
      <w:r>
        <w:t>dari</w:t>
      </w:r>
      <w:proofErr w:type="spellEnd"/>
      <w:r>
        <w:t xml:space="preserve"> </w:t>
      </w:r>
      <w:proofErr w:type="spellStart"/>
      <w:r>
        <w:t>perusahaan</w:t>
      </w:r>
      <w:proofErr w:type="spellEnd"/>
      <w:r w:rsidR="004843F0">
        <w:t xml:space="preserve">, dan </w:t>
      </w:r>
      <w:proofErr w:type="spellStart"/>
      <w:r w:rsidR="004843F0">
        <w:t>surat-surat</w:t>
      </w:r>
      <w:proofErr w:type="spellEnd"/>
      <w:r w:rsidR="004843F0">
        <w:t xml:space="preserve"> </w:t>
      </w:r>
      <w:proofErr w:type="spellStart"/>
      <w:r w:rsidR="004843F0">
        <w:t>lainnya</w:t>
      </w:r>
      <w:proofErr w:type="spellEnd"/>
      <w:r w:rsidR="007B7699">
        <w:t xml:space="preserve"> (</w:t>
      </w:r>
      <w:proofErr w:type="spellStart"/>
      <w:r w:rsidR="007B7699">
        <w:t>jika</w:t>
      </w:r>
      <w:proofErr w:type="spellEnd"/>
      <w:r w:rsidR="007B7699">
        <w:t xml:space="preserve"> </w:t>
      </w:r>
      <w:proofErr w:type="spellStart"/>
      <w:r w:rsidR="007B7699">
        <w:t>ada</w:t>
      </w:r>
      <w:proofErr w:type="spellEnd"/>
      <w:r w:rsidR="007B7699">
        <w:t>)</w:t>
      </w:r>
    </w:p>
    <w:p w14:paraId="324B5849" w14:textId="5C5CCDF7" w:rsidR="004843F0" w:rsidRDefault="00B92B3E" w:rsidP="001158B8">
      <w:r>
        <w:t xml:space="preserve">Bukti </w:t>
      </w:r>
      <w:proofErr w:type="spellStart"/>
      <w:r>
        <w:t>pengambilan</w:t>
      </w:r>
      <w:proofErr w:type="spellEnd"/>
      <w:r>
        <w:t xml:space="preserve"> data di </w:t>
      </w:r>
      <w:proofErr w:type="spellStart"/>
      <w:r>
        <w:t>perusahaan</w:t>
      </w:r>
      <w:proofErr w:type="spellEnd"/>
      <w:r w:rsidR="007B7699">
        <w:t xml:space="preserve"> (</w:t>
      </w:r>
      <w:proofErr w:type="spellStart"/>
      <w:r w:rsidR="007B7699">
        <w:t>jika</w:t>
      </w:r>
      <w:proofErr w:type="spellEnd"/>
      <w:r w:rsidR="007B7699">
        <w:t xml:space="preserve"> </w:t>
      </w:r>
      <w:proofErr w:type="spellStart"/>
      <w:r w:rsidR="007B7699">
        <w:t>ada</w:t>
      </w:r>
      <w:proofErr w:type="spellEnd"/>
      <w:r w:rsidR="007B7699">
        <w:t>)</w:t>
      </w:r>
    </w:p>
    <w:p w14:paraId="781C5A6E" w14:textId="25FB3248" w:rsidR="001158B8" w:rsidRDefault="004843F0" w:rsidP="001158B8">
      <w:proofErr w:type="spellStart"/>
      <w:r>
        <w:t>bukti</w:t>
      </w:r>
      <w:proofErr w:type="spellEnd"/>
      <w:r>
        <w:t xml:space="preserve"> plagiarism checker</w:t>
      </w:r>
    </w:p>
    <w:p w14:paraId="6005766B" w14:textId="5F99B9E2" w:rsidR="004843F0" w:rsidRDefault="004843F0" w:rsidP="001158B8">
      <w:proofErr w:type="spellStart"/>
      <w:r>
        <w:t>notulen</w:t>
      </w:r>
      <w:proofErr w:type="spellEnd"/>
      <w:r>
        <w:t xml:space="preserve"> tugas </w:t>
      </w:r>
      <w:proofErr w:type="spellStart"/>
      <w:r>
        <w:t>akhir</w:t>
      </w:r>
      <w:proofErr w:type="spellEnd"/>
    </w:p>
    <w:p w14:paraId="18B08D17" w14:textId="34305749" w:rsidR="004843F0" w:rsidRPr="001158B8" w:rsidRDefault="004843F0" w:rsidP="001158B8">
      <w:r>
        <w:t xml:space="preserve">dan lain </w:t>
      </w:r>
      <w:proofErr w:type="spellStart"/>
      <w:r>
        <w:t>lain</w:t>
      </w:r>
      <w:proofErr w:type="spellEnd"/>
    </w:p>
    <w:p w14:paraId="3C768537" w14:textId="177E9910" w:rsidR="001158B8" w:rsidRDefault="001158B8" w:rsidP="001158B8">
      <w:r>
        <w:br w:type="page"/>
      </w:r>
    </w:p>
    <w:p w14:paraId="7DE61EB3" w14:textId="54A6327A" w:rsidR="004A4DF2" w:rsidRDefault="00B23140" w:rsidP="005520E6">
      <w:pPr>
        <w:pStyle w:val="Heading2"/>
        <w:numPr>
          <w:ilvl w:val="0"/>
          <w:numId w:val="0"/>
        </w:numPr>
        <w:jc w:val="center"/>
      </w:pPr>
      <w:bookmarkStart w:id="31" w:name="_Toc142127384"/>
      <w:r>
        <w:lastRenderedPageBreak/>
        <w:t xml:space="preserve">Daftar Riwayat </w:t>
      </w:r>
      <w:proofErr w:type="spellStart"/>
      <w:r>
        <w:t>Hidup</w:t>
      </w:r>
      <w:bookmarkEnd w:id="31"/>
      <w:proofErr w:type="spellEnd"/>
    </w:p>
    <w:p w14:paraId="0393FCAC" w14:textId="76D9ADD8" w:rsidR="005520E6" w:rsidRDefault="005520E6" w:rsidP="005520E6">
      <w:pPr>
        <w:tabs>
          <w:tab w:val="left" w:pos="6237"/>
        </w:tabs>
        <w:spacing w:after="0"/>
        <w:jc w:val="right"/>
        <w:rPr>
          <w:b/>
          <w:szCs w:val="24"/>
          <w:lang w:val="id-ID"/>
        </w:rPr>
      </w:pPr>
      <w:r>
        <w:rPr>
          <w:b/>
          <w:szCs w:val="24"/>
          <w:lang w:val="id-ID"/>
        </w:rPr>
        <w:tab/>
      </w:r>
    </w:p>
    <w:sdt>
      <w:sdtPr>
        <w:rPr>
          <w:b/>
          <w:szCs w:val="24"/>
          <w:lang w:val="id-ID"/>
        </w:rPr>
        <w:id w:val="-845942855"/>
        <w:showingPlcHdr/>
        <w:picture/>
      </w:sdtPr>
      <w:sdtEndPr/>
      <w:sdtContent>
        <w:p w14:paraId="0C315AD6" w14:textId="78C3DEDB" w:rsidR="005520E6" w:rsidRDefault="001158B8" w:rsidP="005520E6">
          <w:pPr>
            <w:tabs>
              <w:tab w:val="left" w:pos="6237"/>
            </w:tabs>
            <w:spacing w:after="0"/>
            <w:jc w:val="right"/>
            <w:rPr>
              <w:b/>
              <w:szCs w:val="24"/>
              <w:lang w:val="id-ID"/>
            </w:rPr>
          </w:pPr>
          <w:r>
            <w:rPr>
              <w:b/>
              <w:noProof/>
              <w:szCs w:val="24"/>
              <w:lang w:val="id-ID"/>
            </w:rPr>
            <w:drawing>
              <wp:inline distT="0" distB="0" distL="0" distR="0" wp14:anchorId="04AF596E" wp14:editId="58DCF946">
                <wp:extent cx="1317413" cy="1246505"/>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23413" cy="1252182"/>
                        </a:xfrm>
                        <a:prstGeom prst="rect">
                          <a:avLst/>
                        </a:prstGeom>
                        <a:noFill/>
                        <a:ln>
                          <a:noFill/>
                        </a:ln>
                      </pic:spPr>
                    </pic:pic>
                  </a:graphicData>
                </a:graphic>
              </wp:inline>
            </w:drawing>
          </w:r>
        </w:p>
      </w:sdtContent>
    </w:sdt>
    <w:p w14:paraId="2C605712" w14:textId="2D6F0B23" w:rsidR="005520E6" w:rsidRPr="00A02341" w:rsidRDefault="005520E6" w:rsidP="005520E6">
      <w:pPr>
        <w:spacing w:after="0"/>
        <w:rPr>
          <w:lang w:val="id-ID"/>
        </w:rPr>
      </w:pPr>
      <w:r>
        <w:rPr>
          <w:b/>
          <w:szCs w:val="24"/>
          <w:lang w:val="id-ID"/>
        </w:rPr>
        <w:t>Data Pribadi</w:t>
      </w:r>
    </w:p>
    <w:p w14:paraId="06F91C71" w14:textId="140BE496" w:rsidR="005520E6" w:rsidRPr="00A02341" w:rsidRDefault="005520E6" w:rsidP="005520E6">
      <w:pPr>
        <w:tabs>
          <w:tab w:val="left" w:pos="2410"/>
        </w:tabs>
        <w:spacing w:after="0"/>
        <w:rPr>
          <w:lang w:val="id-ID"/>
        </w:rPr>
      </w:pPr>
      <w:r w:rsidRPr="00A02341">
        <w:rPr>
          <w:szCs w:val="24"/>
          <w:lang w:val="id-ID"/>
        </w:rPr>
        <w:t>Nama Lengkap</w:t>
      </w:r>
      <w:r w:rsidRPr="00A02341">
        <w:rPr>
          <w:szCs w:val="24"/>
          <w:lang w:val="id-ID"/>
        </w:rPr>
        <w:tab/>
        <w:t>:</w:t>
      </w:r>
      <w:r>
        <w:rPr>
          <w:szCs w:val="24"/>
          <w:lang w:val="id-ID"/>
        </w:rPr>
        <w:t xml:space="preserve"> </w:t>
      </w:r>
      <w:r w:rsidRPr="00A02341">
        <w:rPr>
          <w:szCs w:val="24"/>
          <w:lang w:val="id-ID"/>
        </w:rPr>
        <w:t>Xxxxxxxxx</w:t>
      </w:r>
    </w:p>
    <w:p w14:paraId="1DC4D8CB" w14:textId="3EB86809" w:rsidR="005520E6" w:rsidRPr="00A02341" w:rsidRDefault="005520E6" w:rsidP="005520E6">
      <w:pPr>
        <w:tabs>
          <w:tab w:val="left" w:pos="2410"/>
        </w:tabs>
        <w:spacing w:after="0"/>
        <w:rPr>
          <w:lang w:val="id-ID"/>
        </w:rPr>
      </w:pPr>
      <w:r>
        <w:rPr>
          <w:szCs w:val="24"/>
          <w:lang w:val="id-ID"/>
        </w:rPr>
        <w:t>Tempat, Tanggal Lahir</w:t>
      </w:r>
      <w:r>
        <w:rPr>
          <w:szCs w:val="24"/>
          <w:lang w:val="id-ID"/>
        </w:rPr>
        <w:tab/>
        <w:t xml:space="preserve">: </w:t>
      </w:r>
      <w:r w:rsidRPr="00A02341">
        <w:rPr>
          <w:szCs w:val="24"/>
          <w:lang w:val="id-ID"/>
        </w:rPr>
        <w:t>Xxxxxx, 00</w:t>
      </w:r>
      <w:r>
        <w:rPr>
          <w:szCs w:val="24"/>
          <w:lang w:val="id-ID"/>
        </w:rPr>
        <w:t xml:space="preserve"> Mei </w:t>
      </w:r>
      <w:r w:rsidRPr="00A02341">
        <w:rPr>
          <w:szCs w:val="24"/>
          <w:lang w:val="id-ID"/>
        </w:rPr>
        <w:t>XXXX</w:t>
      </w:r>
    </w:p>
    <w:p w14:paraId="23BDB100" w14:textId="1DAC506F" w:rsidR="005520E6" w:rsidRPr="00A02341" w:rsidRDefault="005520E6" w:rsidP="005520E6">
      <w:pPr>
        <w:tabs>
          <w:tab w:val="left" w:pos="2410"/>
        </w:tabs>
        <w:spacing w:after="0"/>
        <w:rPr>
          <w:lang w:val="id-ID"/>
        </w:rPr>
      </w:pPr>
      <w:r>
        <w:rPr>
          <w:szCs w:val="24"/>
          <w:lang w:val="id-ID"/>
        </w:rPr>
        <w:t>Jenis Kelamin</w:t>
      </w:r>
      <w:r>
        <w:rPr>
          <w:szCs w:val="24"/>
          <w:lang w:val="id-ID"/>
        </w:rPr>
        <w:tab/>
        <w:t xml:space="preserve">: </w:t>
      </w:r>
      <w:r w:rsidRPr="00A02341">
        <w:rPr>
          <w:szCs w:val="24"/>
          <w:lang w:val="id-ID"/>
        </w:rPr>
        <w:t>Xxxxx</w:t>
      </w:r>
    </w:p>
    <w:p w14:paraId="3F3C0AE4" w14:textId="61E18E43" w:rsidR="005520E6" w:rsidRPr="00A02341" w:rsidRDefault="005520E6" w:rsidP="005520E6">
      <w:pPr>
        <w:tabs>
          <w:tab w:val="left" w:pos="2410"/>
        </w:tabs>
        <w:spacing w:after="0"/>
        <w:ind w:left="2552" w:hanging="2552"/>
        <w:jc w:val="both"/>
        <w:rPr>
          <w:lang w:val="id-ID"/>
        </w:rPr>
      </w:pPr>
      <w:r>
        <w:rPr>
          <w:szCs w:val="24"/>
          <w:lang w:val="id-ID"/>
        </w:rPr>
        <w:t>Alamat</w:t>
      </w:r>
      <w:r>
        <w:rPr>
          <w:szCs w:val="24"/>
          <w:lang w:val="id-ID"/>
        </w:rPr>
        <w:tab/>
        <w:t xml:space="preserve">: </w:t>
      </w:r>
      <w:r w:rsidRPr="00A02341">
        <w:rPr>
          <w:szCs w:val="24"/>
          <w:lang w:val="id-ID"/>
        </w:rPr>
        <w:t>Xxxxxxxxxxxxxxxxxxxxxxxxxxxxxxxxxxxxxxxxxx</w:t>
      </w:r>
    </w:p>
    <w:p w14:paraId="7D7AA803" w14:textId="59C21FB1" w:rsidR="005520E6" w:rsidRPr="00A02341" w:rsidRDefault="005520E6" w:rsidP="005520E6">
      <w:pPr>
        <w:tabs>
          <w:tab w:val="left" w:pos="2410"/>
        </w:tabs>
        <w:spacing w:after="0"/>
        <w:rPr>
          <w:lang w:val="id-ID"/>
        </w:rPr>
      </w:pPr>
      <w:r>
        <w:rPr>
          <w:szCs w:val="24"/>
          <w:lang w:val="id-ID"/>
        </w:rPr>
        <w:t>Nomor Telepon</w:t>
      </w:r>
      <w:r>
        <w:rPr>
          <w:szCs w:val="24"/>
          <w:lang w:val="id-ID"/>
        </w:rPr>
        <w:tab/>
        <w:t xml:space="preserve">: </w:t>
      </w:r>
      <w:r w:rsidRPr="00A02341">
        <w:rPr>
          <w:szCs w:val="24"/>
          <w:lang w:val="id-ID"/>
        </w:rPr>
        <w:t>+62 123456789</w:t>
      </w:r>
    </w:p>
    <w:p w14:paraId="658C7D77" w14:textId="2FA4EF4B" w:rsidR="005520E6" w:rsidRPr="005520E6" w:rsidRDefault="005520E6" w:rsidP="005520E6">
      <w:pPr>
        <w:tabs>
          <w:tab w:val="left" w:pos="2410"/>
          <w:tab w:val="left" w:pos="8222"/>
        </w:tabs>
        <w:spacing w:after="0"/>
        <w:rPr>
          <w:szCs w:val="24"/>
        </w:rPr>
      </w:pPr>
      <w:r w:rsidRPr="00A02341">
        <w:rPr>
          <w:szCs w:val="24"/>
        </w:rPr>
        <w:t>Agama</w:t>
      </w:r>
      <w:r w:rsidRPr="00A02341">
        <w:rPr>
          <w:szCs w:val="24"/>
        </w:rPr>
        <w:tab/>
        <w:t>:</w:t>
      </w:r>
      <w:r>
        <w:rPr>
          <w:szCs w:val="24"/>
          <w:lang w:val="id-ID"/>
        </w:rPr>
        <w:t xml:space="preserve"> </w:t>
      </w:r>
      <w:proofErr w:type="spellStart"/>
      <w:r>
        <w:rPr>
          <w:szCs w:val="24"/>
        </w:rPr>
        <w:t>Xxxxxx</w:t>
      </w:r>
      <w:proofErr w:type="spellEnd"/>
    </w:p>
    <w:p w14:paraId="59B61A2B" w14:textId="2B693385" w:rsidR="005520E6" w:rsidRPr="00EF0900" w:rsidRDefault="005520E6" w:rsidP="005520E6">
      <w:pPr>
        <w:tabs>
          <w:tab w:val="left" w:pos="2410"/>
          <w:tab w:val="left" w:pos="8222"/>
        </w:tabs>
        <w:spacing w:after="0"/>
      </w:pPr>
      <w:r>
        <w:rPr>
          <w:lang w:val="id-ID"/>
        </w:rPr>
        <w:t>Email</w:t>
      </w:r>
      <w:r>
        <w:rPr>
          <w:lang w:val="id-ID"/>
        </w:rPr>
        <w:tab/>
        <w:t xml:space="preserve">: </w:t>
      </w:r>
      <w:proofErr w:type="spellStart"/>
      <w:r>
        <w:t>Xxxxxx</w:t>
      </w:r>
      <w:proofErr w:type="spellEnd"/>
      <w:r>
        <w:rPr>
          <w:lang w:val="id-ID"/>
        </w:rPr>
        <w:t>@gmail.com</w:t>
      </w:r>
    </w:p>
    <w:p w14:paraId="3A16B897" w14:textId="77777777" w:rsidR="005520E6" w:rsidRDefault="005520E6" w:rsidP="005520E6">
      <w:pPr>
        <w:tabs>
          <w:tab w:val="left" w:pos="2410"/>
          <w:tab w:val="left" w:pos="8222"/>
        </w:tabs>
        <w:spacing w:after="0"/>
      </w:pPr>
      <w:r>
        <w:rPr>
          <w:szCs w:val="24"/>
          <w:lang w:val="id-ID"/>
        </w:rPr>
        <w:t>Riwayat Pendidikan</w:t>
      </w:r>
      <w:r>
        <w:rPr>
          <w:szCs w:val="24"/>
          <w:lang w:val="id-ID"/>
        </w:rPr>
        <w:tab/>
        <w:t>:</w:t>
      </w:r>
    </w:p>
    <w:p w14:paraId="14B451F3" w14:textId="47E1B6E6" w:rsidR="005520E6" w:rsidRDefault="005520E6" w:rsidP="005520E6">
      <w:pPr>
        <w:pStyle w:val="ListParagraph"/>
        <w:numPr>
          <w:ilvl w:val="0"/>
          <w:numId w:val="36"/>
        </w:numPr>
        <w:tabs>
          <w:tab w:val="clear" w:pos="0"/>
        </w:tabs>
        <w:spacing w:after="0"/>
        <w:ind w:left="1134" w:hanging="283"/>
      </w:pPr>
      <w:proofErr w:type="spellStart"/>
      <w:r>
        <w:rPr>
          <w:szCs w:val="24"/>
          <w:lang w:val="en-US"/>
        </w:rPr>
        <w:t>xxxx</w:t>
      </w:r>
      <w:proofErr w:type="spellEnd"/>
      <w:r>
        <w:rPr>
          <w:szCs w:val="24"/>
        </w:rPr>
        <w:t xml:space="preserve"> – </w:t>
      </w:r>
      <w:proofErr w:type="spellStart"/>
      <w:r>
        <w:rPr>
          <w:szCs w:val="24"/>
          <w:lang w:val="en-US"/>
        </w:rPr>
        <w:t>xxxx</w:t>
      </w:r>
      <w:proofErr w:type="spellEnd"/>
      <w:r>
        <w:rPr>
          <w:szCs w:val="24"/>
        </w:rPr>
        <w:tab/>
        <w:t xml:space="preserve">: TK </w:t>
      </w:r>
      <w:r>
        <w:rPr>
          <w:szCs w:val="24"/>
          <w:lang w:val="en-US"/>
        </w:rPr>
        <w:t>XXXXX</w:t>
      </w:r>
    </w:p>
    <w:p w14:paraId="1684C1BA" w14:textId="08E276CE" w:rsidR="005520E6" w:rsidRDefault="005520E6" w:rsidP="005520E6">
      <w:pPr>
        <w:pStyle w:val="ListParagraph"/>
        <w:numPr>
          <w:ilvl w:val="0"/>
          <w:numId w:val="36"/>
        </w:numPr>
        <w:tabs>
          <w:tab w:val="clear" w:pos="0"/>
        </w:tabs>
        <w:spacing w:after="0"/>
        <w:ind w:left="1134" w:hanging="283"/>
      </w:pPr>
      <w:proofErr w:type="spellStart"/>
      <w:r>
        <w:rPr>
          <w:szCs w:val="24"/>
          <w:lang w:val="en-US"/>
        </w:rPr>
        <w:t>xxxx</w:t>
      </w:r>
      <w:proofErr w:type="spellEnd"/>
      <w:r>
        <w:rPr>
          <w:szCs w:val="24"/>
          <w:lang w:val="zh-CN"/>
        </w:rPr>
        <w:t xml:space="preserve"> – </w:t>
      </w:r>
      <w:proofErr w:type="spellStart"/>
      <w:r>
        <w:rPr>
          <w:szCs w:val="24"/>
          <w:lang w:val="en-US"/>
        </w:rPr>
        <w:t>xxxx</w:t>
      </w:r>
      <w:proofErr w:type="spellEnd"/>
      <w:r>
        <w:rPr>
          <w:szCs w:val="24"/>
          <w:lang w:val="zh-CN"/>
        </w:rPr>
        <w:tab/>
        <w:t>:</w:t>
      </w:r>
      <w:r>
        <w:rPr>
          <w:szCs w:val="24"/>
        </w:rPr>
        <w:t xml:space="preserve"> </w:t>
      </w:r>
      <w:r>
        <w:rPr>
          <w:szCs w:val="24"/>
          <w:lang w:val="zh-CN"/>
        </w:rPr>
        <w:t>SD</w:t>
      </w:r>
      <w:r>
        <w:rPr>
          <w:szCs w:val="24"/>
        </w:rPr>
        <w:t xml:space="preserve"> </w:t>
      </w:r>
      <w:r>
        <w:rPr>
          <w:szCs w:val="24"/>
          <w:lang w:val="en-US"/>
        </w:rPr>
        <w:t>XXXXX</w:t>
      </w:r>
    </w:p>
    <w:p w14:paraId="7E08C70C" w14:textId="3D79CB39" w:rsidR="005520E6" w:rsidRDefault="005520E6" w:rsidP="005520E6">
      <w:pPr>
        <w:pStyle w:val="ListParagraph"/>
        <w:numPr>
          <w:ilvl w:val="0"/>
          <w:numId w:val="36"/>
        </w:numPr>
        <w:tabs>
          <w:tab w:val="clear" w:pos="0"/>
        </w:tabs>
        <w:spacing w:after="0"/>
        <w:ind w:left="1134" w:hanging="283"/>
      </w:pPr>
      <w:proofErr w:type="spellStart"/>
      <w:r>
        <w:rPr>
          <w:szCs w:val="24"/>
          <w:lang w:val="en-US"/>
        </w:rPr>
        <w:t>xxxx</w:t>
      </w:r>
      <w:proofErr w:type="spellEnd"/>
      <w:r>
        <w:rPr>
          <w:szCs w:val="24"/>
          <w:lang w:val="zh-CN"/>
        </w:rPr>
        <w:t xml:space="preserve"> – </w:t>
      </w:r>
      <w:proofErr w:type="spellStart"/>
      <w:r>
        <w:rPr>
          <w:szCs w:val="24"/>
          <w:lang w:val="en-US"/>
        </w:rPr>
        <w:t>xxxx</w:t>
      </w:r>
      <w:proofErr w:type="spellEnd"/>
      <w:r>
        <w:rPr>
          <w:szCs w:val="24"/>
          <w:lang w:val="zh-CN"/>
        </w:rPr>
        <w:tab/>
        <w:t>:</w:t>
      </w:r>
      <w:r>
        <w:rPr>
          <w:szCs w:val="24"/>
        </w:rPr>
        <w:t xml:space="preserve"> </w:t>
      </w:r>
      <w:r>
        <w:rPr>
          <w:szCs w:val="24"/>
          <w:lang w:val="zh-CN"/>
        </w:rPr>
        <w:t>SMP</w:t>
      </w:r>
      <w:r>
        <w:rPr>
          <w:szCs w:val="24"/>
          <w:lang w:val="en-US"/>
        </w:rPr>
        <w:t xml:space="preserve"> XXXXX</w:t>
      </w:r>
    </w:p>
    <w:p w14:paraId="31C90654" w14:textId="75913DA0" w:rsidR="005520E6" w:rsidRDefault="005520E6" w:rsidP="005520E6">
      <w:pPr>
        <w:pStyle w:val="ListParagraph"/>
        <w:numPr>
          <w:ilvl w:val="0"/>
          <w:numId w:val="36"/>
        </w:numPr>
        <w:tabs>
          <w:tab w:val="clear" w:pos="0"/>
        </w:tabs>
        <w:spacing w:after="0"/>
        <w:ind w:left="1134" w:hanging="283"/>
      </w:pPr>
      <w:proofErr w:type="spellStart"/>
      <w:r>
        <w:rPr>
          <w:szCs w:val="24"/>
          <w:lang w:val="en-US"/>
        </w:rPr>
        <w:t>xxxx</w:t>
      </w:r>
      <w:proofErr w:type="spellEnd"/>
      <w:r>
        <w:rPr>
          <w:szCs w:val="24"/>
          <w:lang w:val="zh-CN"/>
        </w:rPr>
        <w:t xml:space="preserve"> – </w:t>
      </w:r>
      <w:proofErr w:type="spellStart"/>
      <w:r>
        <w:rPr>
          <w:szCs w:val="24"/>
          <w:lang w:val="en-US"/>
        </w:rPr>
        <w:t>xxxx</w:t>
      </w:r>
      <w:proofErr w:type="spellEnd"/>
      <w:r>
        <w:rPr>
          <w:szCs w:val="24"/>
          <w:lang w:val="zh-CN"/>
        </w:rPr>
        <w:tab/>
        <w:t>:</w:t>
      </w:r>
      <w:r>
        <w:rPr>
          <w:szCs w:val="24"/>
        </w:rPr>
        <w:t xml:space="preserve"> </w:t>
      </w:r>
      <w:r>
        <w:rPr>
          <w:szCs w:val="24"/>
          <w:lang w:val="zh-CN"/>
        </w:rPr>
        <w:t xml:space="preserve">SMA </w:t>
      </w:r>
      <w:r>
        <w:rPr>
          <w:szCs w:val="24"/>
          <w:lang w:val="en-US"/>
        </w:rPr>
        <w:t>XXXXX</w:t>
      </w:r>
    </w:p>
    <w:p w14:paraId="08049ECF" w14:textId="4AE0C80A" w:rsidR="005520E6" w:rsidRDefault="005520E6" w:rsidP="005520E6">
      <w:pPr>
        <w:pStyle w:val="ListParagraph"/>
        <w:numPr>
          <w:ilvl w:val="0"/>
          <w:numId w:val="36"/>
        </w:numPr>
        <w:tabs>
          <w:tab w:val="clear" w:pos="0"/>
        </w:tabs>
        <w:spacing w:after="0"/>
        <w:ind w:left="1134" w:hanging="283"/>
        <w:jc w:val="both"/>
      </w:pPr>
      <w:proofErr w:type="spellStart"/>
      <w:r>
        <w:rPr>
          <w:szCs w:val="24"/>
          <w:lang w:val="en-US"/>
        </w:rPr>
        <w:t>xxxx</w:t>
      </w:r>
      <w:proofErr w:type="spellEnd"/>
      <w:r w:rsidRPr="00A02341">
        <w:rPr>
          <w:szCs w:val="24"/>
          <w:lang w:val="en-US"/>
        </w:rPr>
        <w:t xml:space="preserve"> – Sekarang </w:t>
      </w:r>
      <w:r w:rsidRPr="00A02341">
        <w:rPr>
          <w:szCs w:val="24"/>
          <w:lang w:val="en-US"/>
        </w:rPr>
        <w:tab/>
      </w:r>
      <w:r>
        <w:rPr>
          <w:szCs w:val="24"/>
          <w:lang w:val="en-US"/>
        </w:rPr>
        <w:t>:</w:t>
      </w:r>
      <w:r>
        <w:rPr>
          <w:szCs w:val="24"/>
        </w:rPr>
        <w:t xml:space="preserve"> </w:t>
      </w:r>
      <w:r>
        <w:rPr>
          <w:szCs w:val="24"/>
          <w:lang w:val="en-US"/>
        </w:rPr>
        <w:t xml:space="preserve">Universitas Multi Data Palembang </w:t>
      </w:r>
    </w:p>
    <w:p w14:paraId="344D19F5" w14:textId="77777777" w:rsidR="005520E6" w:rsidRDefault="005520E6" w:rsidP="005520E6">
      <w:pPr>
        <w:pStyle w:val="ListParagraph"/>
        <w:spacing w:after="0"/>
        <w:ind w:left="1134"/>
        <w:jc w:val="both"/>
      </w:pPr>
    </w:p>
    <w:p w14:paraId="0CE98CAC" w14:textId="77777777" w:rsidR="005520E6" w:rsidRDefault="005520E6" w:rsidP="005520E6">
      <w:pPr>
        <w:tabs>
          <w:tab w:val="left" w:pos="2410"/>
        </w:tabs>
        <w:spacing w:after="0"/>
        <w:jc w:val="both"/>
        <w:rPr>
          <w:lang w:val="id-ID"/>
        </w:rPr>
      </w:pPr>
      <w:r>
        <w:rPr>
          <w:lang w:val="id-ID"/>
        </w:rPr>
        <w:t>Pengalaman Organisasi</w:t>
      </w:r>
      <w:r>
        <w:rPr>
          <w:lang w:val="id-ID"/>
        </w:rPr>
        <w:tab/>
        <w:t>:</w:t>
      </w:r>
    </w:p>
    <w:p w14:paraId="30754035" w14:textId="41F1C282" w:rsidR="005520E6" w:rsidRPr="005520E6" w:rsidRDefault="005520E6" w:rsidP="005520E6">
      <w:pPr>
        <w:pStyle w:val="ListParagraph"/>
        <w:numPr>
          <w:ilvl w:val="0"/>
          <w:numId w:val="37"/>
        </w:numPr>
        <w:tabs>
          <w:tab w:val="left" w:pos="2410"/>
        </w:tabs>
        <w:spacing w:after="0"/>
        <w:ind w:left="1134" w:hanging="283"/>
        <w:jc w:val="both"/>
      </w:pPr>
      <w:r>
        <w:rPr>
          <w:lang w:val="en-US"/>
        </w:rPr>
        <w:t>XXXXXXXXXXXX</w:t>
      </w:r>
    </w:p>
    <w:p w14:paraId="72BFD428" w14:textId="6B9C6C0F" w:rsidR="005520E6" w:rsidRDefault="005520E6" w:rsidP="005520E6">
      <w:pPr>
        <w:pStyle w:val="ListParagraph"/>
        <w:numPr>
          <w:ilvl w:val="0"/>
          <w:numId w:val="37"/>
        </w:numPr>
        <w:tabs>
          <w:tab w:val="left" w:pos="2410"/>
        </w:tabs>
        <w:spacing w:after="0"/>
        <w:ind w:left="1134" w:hanging="283"/>
        <w:jc w:val="both"/>
      </w:pPr>
      <w:r>
        <w:rPr>
          <w:lang w:val="en-US"/>
        </w:rPr>
        <w:t>XXXXXXXXXXXX</w:t>
      </w:r>
    </w:p>
    <w:p w14:paraId="1D2CF4C4" w14:textId="77777777" w:rsidR="005520E6" w:rsidRDefault="005520E6" w:rsidP="005520E6">
      <w:pPr>
        <w:tabs>
          <w:tab w:val="left" w:pos="2410"/>
        </w:tabs>
        <w:spacing w:after="0"/>
        <w:jc w:val="both"/>
      </w:pPr>
    </w:p>
    <w:p w14:paraId="60B6CFEE" w14:textId="77777777" w:rsidR="005520E6" w:rsidRDefault="005520E6" w:rsidP="005520E6">
      <w:pPr>
        <w:tabs>
          <w:tab w:val="left" w:pos="2410"/>
        </w:tabs>
        <w:spacing w:after="0"/>
        <w:jc w:val="both"/>
        <w:rPr>
          <w:lang w:val="id-ID"/>
        </w:rPr>
      </w:pPr>
      <w:r>
        <w:rPr>
          <w:lang w:val="id-ID"/>
        </w:rPr>
        <w:t>Prestasi</w:t>
      </w:r>
      <w:r>
        <w:rPr>
          <w:lang w:val="id-ID"/>
        </w:rPr>
        <w:tab/>
        <w:t>:</w:t>
      </w:r>
    </w:p>
    <w:p w14:paraId="1BB473A4" w14:textId="77777777" w:rsidR="005520E6" w:rsidRPr="005520E6" w:rsidRDefault="005520E6" w:rsidP="005520E6">
      <w:pPr>
        <w:pStyle w:val="ListParagraph"/>
        <w:numPr>
          <w:ilvl w:val="0"/>
          <w:numId w:val="38"/>
        </w:numPr>
        <w:tabs>
          <w:tab w:val="left" w:pos="2410"/>
        </w:tabs>
        <w:spacing w:after="0"/>
        <w:ind w:left="1134" w:hanging="283"/>
        <w:jc w:val="both"/>
      </w:pPr>
      <w:r>
        <w:rPr>
          <w:lang w:val="en-US"/>
        </w:rPr>
        <w:t>XXXXXXXXXXXXXXX</w:t>
      </w:r>
    </w:p>
    <w:p w14:paraId="4F1DAADF" w14:textId="3E3B8016" w:rsidR="005520E6" w:rsidRPr="005520E6" w:rsidRDefault="005520E6" w:rsidP="005520E6">
      <w:pPr>
        <w:pStyle w:val="ListParagraph"/>
        <w:numPr>
          <w:ilvl w:val="0"/>
          <w:numId w:val="38"/>
        </w:numPr>
        <w:tabs>
          <w:tab w:val="left" w:pos="2410"/>
        </w:tabs>
        <w:spacing w:after="0"/>
        <w:ind w:left="1134" w:hanging="283"/>
        <w:jc w:val="both"/>
      </w:pPr>
      <w:r>
        <w:rPr>
          <w:lang w:val="en-US"/>
        </w:rPr>
        <w:t>XXXXXXXXXXXXXXX</w:t>
      </w:r>
    </w:p>
    <w:p w14:paraId="06EB5933" w14:textId="613B961F" w:rsidR="005520E6" w:rsidRPr="005520E6" w:rsidRDefault="005520E6" w:rsidP="005520E6">
      <w:pPr>
        <w:pStyle w:val="ListParagraph"/>
        <w:numPr>
          <w:ilvl w:val="0"/>
          <w:numId w:val="38"/>
        </w:numPr>
        <w:tabs>
          <w:tab w:val="left" w:pos="2410"/>
        </w:tabs>
        <w:spacing w:after="0"/>
        <w:ind w:left="1134" w:hanging="283"/>
        <w:jc w:val="both"/>
      </w:pPr>
      <w:r w:rsidRPr="00E420AB">
        <w:rPr>
          <w:lang w:val="en-US"/>
        </w:rPr>
        <w:t>XXXXXXXXXXXXXX</w:t>
      </w:r>
      <w:r w:rsidR="00E420AB">
        <w:rPr>
          <w:lang w:val="en-US"/>
        </w:rPr>
        <w:t>X</w:t>
      </w:r>
    </w:p>
    <w:p w14:paraId="78EC1671" w14:textId="77777777" w:rsidR="001158B8" w:rsidRDefault="001158B8" w:rsidP="00FA1E06">
      <w:pPr>
        <w:pStyle w:val="Heading2"/>
        <w:numPr>
          <w:ilvl w:val="0"/>
          <w:numId w:val="0"/>
        </w:numPr>
        <w:jc w:val="center"/>
      </w:pPr>
      <w:r>
        <w:br w:type="page"/>
      </w:r>
    </w:p>
    <w:p w14:paraId="031A9BA6" w14:textId="0DC5D0E8" w:rsidR="00361404" w:rsidRDefault="00B23140" w:rsidP="00FA1E06">
      <w:pPr>
        <w:pStyle w:val="Heading2"/>
        <w:numPr>
          <w:ilvl w:val="0"/>
          <w:numId w:val="0"/>
        </w:numPr>
        <w:jc w:val="center"/>
      </w:pPr>
      <w:bookmarkStart w:id="32" w:name="_Toc142127385"/>
      <w:r>
        <w:lastRenderedPageBreak/>
        <w:t xml:space="preserve">Lembar </w:t>
      </w:r>
      <w:proofErr w:type="spellStart"/>
      <w:r>
        <w:t>Konsultasi</w:t>
      </w:r>
      <w:bookmarkEnd w:id="32"/>
      <w:proofErr w:type="spellEnd"/>
    </w:p>
    <w:tbl>
      <w:tblPr>
        <w:tblStyle w:val="TableGrid"/>
        <w:tblW w:w="0" w:type="auto"/>
        <w:tblLook w:val="04A0" w:firstRow="1" w:lastRow="0" w:firstColumn="1" w:lastColumn="0" w:noHBand="0" w:noVBand="1"/>
      </w:tblPr>
      <w:tblGrid>
        <w:gridCol w:w="2712"/>
        <w:gridCol w:w="5215"/>
      </w:tblGrid>
      <w:tr w:rsidR="00D340CD" w14:paraId="7A129574" w14:textId="77777777" w:rsidTr="00CB2675">
        <w:trPr>
          <w:trHeight w:val="1284"/>
        </w:trPr>
        <w:tc>
          <w:tcPr>
            <w:tcW w:w="2753" w:type="dxa"/>
            <w:tcBorders>
              <w:bottom w:val="single" w:sz="4" w:space="0" w:color="auto"/>
            </w:tcBorders>
            <w:vAlign w:val="center"/>
          </w:tcPr>
          <w:p w14:paraId="3B5F5FCB" w14:textId="117A98D4" w:rsidR="00D340CD" w:rsidRDefault="00D340CD" w:rsidP="00D340CD">
            <w:pPr>
              <w:spacing w:after="0" w:line="240" w:lineRule="auto"/>
              <w:jc w:val="center"/>
            </w:pPr>
            <w:r>
              <w:rPr>
                <w:noProof/>
                <w:color w:val="000000"/>
              </w:rPr>
              <w:drawing>
                <wp:inline distT="19050" distB="19050" distL="19050" distR="19050" wp14:anchorId="2745B9A2" wp14:editId="7F88AF4A">
                  <wp:extent cx="1266825" cy="933450"/>
                  <wp:effectExtent l="0" t="0" r="9525"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1267266" cy="933775"/>
                          </a:xfrm>
                          <a:prstGeom prst="rect">
                            <a:avLst/>
                          </a:prstGeom>
                          <a:ln/>
                        </pic:spPr>
                      </pic:pic>
                    </a:graphicData>
                  </a:graphic>
                </wp:inline>
              </w:drawing>
            </w:r>
          </w:p>
        </w:tc>
        <w:tc>
          <w:tcPr>
            <w:tcW w:w="5508" w:type="dxa"/>
            <w:vMerge w:val="restart"/>
            <w:tcBorders>
              <w:bottom w:val="single" w:sz="4" w:space="0" w:color="auto"/>
            </w:tcBorders>
            <w:vAlign w:val="center"/>
          </w:tcPr>
          <w:p w14:paraId="599EAFE7" w14:textId="3E340863" w:rsidR="00D340CD" w:rsidRPr="00673E73" w:rsidRDefault="00D340CD" w:rsidP="00673E73">
            <w:pPr>
              <w:spacing w:line="240" w:lineRule="auto"/>
              <w:jc w:val="center"/>
              <w:rPr>
                <w:rFonts w:ascii="Times New Roman" w:hAnsi="Times New Roman"/>
                <w:b/>
                <w:bCs/>
                <w:szCs w:val="24"/>
              </w:rPr>
            </w:pPr>
            <w:r w:rsidRPr="00673E73">
              <w:rPr>
                <w:rFonts w:ascii="Times New Roman" w:hAnsi="Times New Roman"/>
                <w:b/>
                <w:bCs/>
                <w:szCs w:val="24"/>
              </w:rPr>
              <w:t>LEMBAR KONSULTASI</w:t>
            </w:r>
          </w:p>
          <w:p w14:paraId="2348D989" w14:textId="77777777" w:rsidR="00D340CD" w:rsidRDefault="00D340CD" w:rsidP="00673E73">
            <w:pPr>
              <w:spacing w:line="240" w:lineRule="auto"/>
              <w:jc w:val="center"/>
              <w:rPr>
                <w:rFonts w:ascii="Times New Roman" w:hAnsi="Times New Roman"/>
                <w:b/>
                <w:bCs/>
                <w:szCs w:val="24"/>
              </w:rPr>
            </w:pPr>
            <w:r w:rsidRPr="00673E73">
              <w:rPr>
                <w:rFonts w:ascii="Times New Roman" w:hAnsi="Times New Roman"/>
                <w:b/>
                <w:bCs/>
                <w:szCs w:val="24"/>
              </w:rPr>
              <w:t>TUGAS AKHIR</w:t>
            </w:r>
          </w:p>
          <w:p w14:paraId="4D9F79DB" w14:textId="68B68BA6" w:rsidR="00B62F0A" w:rsidRPr="00D340CD" w:rsidRDefault="00BC113C" w:rsidP="00673E73">
            <w:pPr>
              <w:spacing w:line="240" w:lineRule="auto"/>
              <w:jc w:val="center"/>
              <w:rPr>
                <w:b/>
                <w:bCs/>
              </w:rPr>
            </w:pPr>
            <w:r>
              <w:rPr>
                <w:b/>
                <w:bCs/>
                <w:color w:val="FF0000"/>
                <w:sz w:val="16"/>
                <w:szCs w:val="14"/>
              </w:rPr>
              <w:t xml:space="preserve">(CONTOH) </w:t>
            </w:r>
            <w:r w:rsidRPr="004843F0">
              <w:rPr>
                <w:b/>
                <w:bCs/>
                <w:color w:val="FF0000"/>
                <w:sz w:val="16"/>
                <w:szCs w:val="14"/>
                <w:highlight w:val="yellow"/>
              </w:rPr>
              <w:t>(FILE ASLI HARUS DIUNDUH DI SIMPONI)</w:t>
            </w:r>
          </w:p>
        </w:tc>
      </w:tr>
      <w:tr w:rsidR="00D340CD" w14:paraId="109C53C6" w14:textId="77777777" w:rsidTr="002D5D55">
        <w:tc>
          <w:tcPr>
            <w:tcW w:w="2753" w:type="dxa"/>
          </w:tcPr>
          <w:p w14:paraId="2392A618" w14:textId="1EB68EE8" w:rsidR="00D340CD" w:rsidRPr="00D340CD" w:rsidRDefault="00D340CD" w:rsidP="00673E73">
            <w:pPr>
              <w:spacing w:after="0" w:line="240" w:lineRule="auto"/>
              <w:jc w:val="center"/>
              <w:rPr>
                <w:rFonts w:ascii="Times New Roman" w:hAnsi="Times New Roman"/>
                <w:szCs w:val="24"/>
              </w:rPr>
            </w:pPr>
            <w:r>
              <w:rPr>
                <w:rFonts w:ascii="Times New Roman" w:hAnsi="Times New Roman"/>
                <w:szCs w:val="24"/>
              </w:rPr>
              <w:t>XX-XXX-XXX-</w:t>
            </w:r>
            <w:proofErr w:type="gramStart"/>
            <w:r>
              <w:rPr>
                <w:rFonts w:ascii="Times New Roman" w:hAnsi="Times New Roman"/>
                <w:szCs w:val="24"/>
              </w:rPr>
              <w:t>XX.XX</w:t>
            </w:r>
            <w:proofErr w:type="gramEnd"/>
          </w:p>
        </w:tc>
        <w:tc>
          <w:tcPr>
            <w:tcW w:w="5508" w:type="dxa"/>
            <w:vMerge/>
          </w:tcPr>
          <w:p w14:paraId="67CF23C6" w14:textId="77777777" w:rsidR="00D340CD" w:rsidRDefault="00D340CD" w:rsidP="00B57484"/>
        </w:tc>
      </w:tr>
    </w:tbl>
    <w:p w14:paraId="34A6EE59" w14:textId="01F21276" w:rsidR="00B57484" w:rsidRDefault="00B57484" w:rsidP="00B57484">
      <w:pPr>
        <w:rPr>
          <w:szCs w:val="24"/>
        </w:rPr>
      </w:pPr>
    </w:p>
    <w:p w14:paraId="6D8E2B32" w14:textId="77629F1A" w:rsidR="00D340CD" w:rsidRDefault="00D340CD" w:rsidP="00D340CD">
      <w:pPr>
        <w:tabs>
          <w:tab w:val="left" w:pos="2977"/>
          <w:tab w:val="left" w:pos="3261"/>
          <w:tab w:val="left" w:pos="6663"/>
        </w:tabs>
        <w:rPr>
          <w:szCs w:val="24"/>
        </w:rPr>
      </w:pPr>
      <w:r>
        <w:rPr>
          <w:szCs w:val="24"/>
        </w:rPr>
        <w:t>TAHUN AKADEMIK</w:t>
      </w:r>
      <w:r>
        <w:rPr>
          <w:szCs w:val="24"/>
        </w:rPr>
        <w:tab/>
        <w:t>:</w:t>
      </w:r>
      <w:r>
        <w:rPr>
          <w:szCs w:val="24"/>
        </w:rPr>
        <w:tab/>
        <w:t>202X/202X</w:t>
      </w:r>
      <w:r>
        <w:rPr>
          <w:szCs w:val="24"/>
        </w:rPr>
        <w:tab/>
        <w:t xml:space="preserve">Hal x </w:t>
      </w:r>
      <w:proofErr w:type="spellStart"/>
      <w:r>
        <w:rPr>
          <w:szCs w:val="24"/>
        </w:rPr>
        <w:t>dari</w:t>
      </w:r>
      <w:proofErr w:type="spellEnd"/>
      <w:r>
        <w:rPr>
          <w:szCs w:val="24"/>
        </w:rPr>
        <w:t xml:space="preserve"> x</w:t>
      </w:r>
    </w:p>
    <w:tbl>
      <w:tblPr>
        <w:tblStyle w:val="TableGrid"/>
        <w:tblW w:w="0" w:type="auto"/>
        <w:tblLook w:val="04A0" w:firstRow="1" w:lastRow="0" w:firstColumn="1" w:lastColumn="0" w:noHBand="0" w:noVBand="1"/>
      </w:tblPr>
      <w:tblGrid>
        <w:gridCol w:w="562"/>
        <w:gridCol w:w="1062"/>
        <w:gridCol w:w="237"/>
        <w:gridCol w:w="84"/>
        <w:gridCol w:w="1332"/>
        <w:gridCol w:w="733"/>
        <w:gridCol w:w="2172"/>
        <w:gridCol w:w="850"/>
        <w:gridCol w:w="895"/>
      </w:tblGrid>
      <w:tr w:rsidR="00D340CD" w14:paraId="0537FD1B" w14:textId="77777777" w:rsidTr="00D340CD">
        <w:tc>
          <w:tcPr>
            <w:tcW w:w="2065" w:type="dxa"/>
            <w:gridSpan w:val="4"/>
            <w:vAlign w:val="center"/>
          </w:tcPr>
          <w:p w14:paraId="33044424" w14:textId="05320A92" w:rsidR="00D340CD" w:rsidRDefault="00D340CD" w:rsidP="00D340CD">
            <w:pPr>
              <w:tabs>
                <w:tab w:val="left" w:pos="2977"/>
                <w:tab w:val="left" w:pos="3261"/>
                <w:tab w:val="left" w:pos="6663"/>
              </w:tabs>
              <w:spacing w:before="120" w:after="120" w:line="240" w:lineRule="auto"/>
              <w:rPr>
                <w:rFonts w:ascii="Times New Roman" w:hAnsi="Times New Roman"/>
                <w:szCs w:val="24"/>
              </w:rPr>
            </w:pPr>
            <w:r>
              <w:rPr>
                <w:rFonts w:ascii="Times New Roman" w:hAnsi="Times New Roman"/>
                <w:szCs w:val="24"/>
              </w:rPr>
              <w:t>Nama / NPM</w:t>
            </w:r>
          </w:p>
        </w:tc>
        <w:tc>
          <w:tcPr>
            <w:tcW w:w="2065" w:type="dxa"/>
            <w:gridSpan w:val="2"/>
            <w:vAlign w:val="center"/>
          </w:tcPr>
          <w:p w14:paraId="45B6EB20" w14:textId="22E5BD01"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Xxxxxxxxxxx</w:t>
            </w:r>
            <w:proofErr w:type="spellEnd"/>
          </w:p>
        </w:tc>
        <w:tc>
          <w:tcPr>
            <w:tcW w:w="4131" w:type="dxa"/>
            <w:gridSpan w:val="3"/>
            <w:vAlign w:val="center"/>
          </w:tcPr>
          <w:p w14:paraId="2B8AC1C2" w14:textId="3DE3559E"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xxxxxxx</w:t>
            </w:r>
            <w:proofErr w:type="spellEnd"/>
          </w:p>
        </w:tc>
      </w:tr>
      <w:tr w:rsidR="00D340CD" w14:paraId="2605773F" w14:textId="77777777" w:rsidTr="00D340CD">
        <w:tc>
          <w:tcPr>
            <w:tcW w:w="2065" w:type="dxa"/>
            <w:gridSpan w:val="4"/>
            <w:vAlign w:val="center"/>
          </w:tcPr>
          <w:p w14:paraId="4FF5AF2D" w14:textId="4BE0EC55" w:rsidR="00D340CD" w:rsidRDefault="00D340CD" w:rsidP="00D340CD">
            <w:pPr>
              <w:tabs>
                <w:tab w:val="left" w:pos="2977"/>
                <w:tab w:val="left" w:pos="3261"/>
                <w:tab w:val="left" w:pos="6663"/>
              </w:tabs>
              <w:spacing w:before="120" w:after="120" w:line="240" w:lineRule="auto"/>
              <w:rPr>
                <w:rFonts w:ascii="Times New Roman" w:hAnsi="Times New Roman"/>
                <w:szCs w:val="24"/>
              </w:rPr>
            </w:pPr>
            <w:r>
              <w:rPr>
                <w:rFonts w:ascii="Times New Roman" w:hAnsi="Times New Roman"/>
                <w:szCs w:val="24"/>
              </w:rPr>
              <w:t xml:space="preserve">Program </w:t>
            </w:r>
            <w:proofErr w:type="spellStart"/>
            <w:r>
              <w:rPr>
                <w:rFonts w:ascii="Times New Roman" w:hAnsi="Times New Roman"/>
                <w:szCs w:val="24"/>
              </w:rPr>
              <w:t>Studi</w:t>
            </w:r>
            <w:proofErr w:type="spellEnd"/>
          </w:p>
        </w:tc>
        <w:tc>
          <w:tcPr>
            <w:tcW w:w="6196" w:type="dxa"/>
            <w:gridSpan w:val="5"/>
            <w:vAlign w:val="center"/>
          </w:tcPr>
          <w:p w14:paraId="210A5FAF" w14:textId="61CE8001" w:rsidR="00D340CD" w:rsidRDefault="00D340CD" w:rsidP="00D340CD">
            <w:pPr>
              <w:tabs>
                <w:tab w:val="left" w:pos="2977"/>
                <w:tab w:val="left" w:pos="3261"/>
                <w:tab w:val="left" w:pos="6663"/>
              </w:tabs>
              <w:spacing w:before="120" w:after="120" w:line="240" w:lineRule="auto"/>
              <w:rPr>
                <w:rFonts w:ascii="Times New Roman" w:hAnsi="Times New Roman"/>
                <w:szCs w:val="24"/>
              </w:rPr>
            </w:pPr>
            <w:r>
              <w:rPr>
                <w:rFonts w:ascii="Times New Roman" w:hAnsi="Times New Roman"/>
                <w:szCs w:val="24"/>
              </w:rPr>
              <w:t>XXXXXXX</w:t>
            </w:r>
          </w:p>
        </w:tc>
      </w:tr>
      <w:tr w:rsidR="00D340CD" w14:paraId="2ADD540F" w14:textId="77777777" w:rsidTr="00D340CD">
        <w:tc>
          <w:tcPr>
            <w:tcW w:w="2065" w:type="dxa"/>
            <w:gridSpan w:val="4"/>
            <w:vAlign w:val="center"/>
          </w:tcPr>
          <w:p w14:paraId="3ABC67FB" w14:textId="3DE96C52"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Topik</w:t>
            </w:r>
            <w:proofErr w:type="spellEnd"/>
          </w:p>
        </w:tc>
        <w:tc>
          <w:tcPr>
            <w:tcW w:w="6196" w:type="dxa"/>
            <w:gridSpan w:val="5"/>
            <w:vAlign w:val="center"/>
          </w:tcPr>
          <w:p w14:paraId="174AC7BD" w14:textId="5EAF63C4"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Xxxxxxxxxxxxxxxxx</w:t>
            </w:r>
            <w:proofErr w:type="spellEnd"/>
          </w:p>
        </w:tc>
      </w:tr>
      <w:tr w:rsidR="00D340CD" w14:paraId="2433F7C3" w14:textId="77777777" w:rsidTr="00D340CD">
        <w:tc>
          <w:tcPr>
            <w:tcW w:w="2065" w:type="dxa"/>
            <w:gridSpan w:val="4"/>
            <w:vAlign w:val="center"/>
          </w:tcPr>
          <w:p w14:paraId="07EE9859" w14:textId="72338E23"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Judul</w:t>
            </w:r>
            <w:proofErr w:type="spellEnd"/>
          </w:p>
        </w:tc>
        <w:tc>
          <w:tcPr>
            <w:tcW w:w="6196" w:type="dxa"/>
            <w:gridSpan w:val="5"/>
            <w:vAlign w:val="center"/>
          </w:tcPr>
          <w:p w14:paraId="2B0970AA" w14:textId="21B7344D"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Xxxxxxxxxxxxxxxxxxxxxxxxxxxxxxxxxxxxxxxxxxxx</w:t>
            </w:r>
            <w:proofErr w:type="spellEnd"/>
          </w:p>
        </w:tc>
      </w:tr>
      <w:tr w:rsidR="00D340CD" w14:paraId="1E4EC453" w14:textId="77777777" w:rsidTr="00D340CD">
        <w:tc>
          <w:tcPr>
            <w:tcW w:w="2065" w:type="dxa"/>
            <w:gridSpan w:val="4"/>
            <w:vAlign w:val="center"/>
          </w:tcPr>
          <w:p w14:paraId="78B4AAAF" w14:textId="05F58BC5" w:rsidR="00D340CD" w:rsidRDefault="00D340CD" w:rsidP="00D340CD">
            <w:pPr>
              <w:tabs>
                <w:tab w:val="left" w:pos="2977"/>
                <w:tab w:val="left" w:pos="3261"/>
                <w:tab w:val="left" w:pos="6663"/>
              </w:tabs>
              <w:spacing w:before="120" w:after="120" w:line="240" w:lineRule="auto"/>
              <w:rPr>
                <w:rFonts w:ascii="Times New Roman" w:hAnsi="Times New Roman"/>
                <w:szCs w:val="24"/>
              </w:rPr>
            </w:pPr>
            <w:proofErr w:type="spellStart"/>
            <w:r>
              <w:rPr>
                <w:rFonts w:ascii="Times New Roman" w:hAnsi="Times New Roman"/>
                <w:szCs w:val="24"/>
              </w:rPr>
              <w:t>Pembimbing</w:t>
            </w:r>
            <w:proofErr w:type="spellEnd"/>
          </w:p>
        </w:tc>
        <w:tc>
          <w:tcPr>
            <w:tcW w:w="6196" w:type="dxa"/>
            <w:gridSpan w:val="5"/>
            <w:vAlign w:val="center"/>
          </w:tcPr>
          <w:p w14:paraId="1C9BC12E" w14:textId="3B2A6FFE" w:rsidR="00D340CD" w:rsidRPr="00D340CD" w:rsidRDefault="00BC113C" w:rsidP="00D340CD">
            <w:pPr>
              <w:pStyle w:val="ListParagraph"/>
              <w:numPr>
                <w:ilvl w:val="3"/>
                <w:numId w:val="38"/>
              </w:numPr>
              <w:tabs>
                <w:tab w:val="left" w:pos="6663"/>
              </w:tabs>
              <w:spacing w:before="120" w:after="120" w:line="240" w:lineRule="auto"/>
              <w:ind w:left="368"/>
              <w:rPr>
                <w:rFonts w:ascii="Times New Roman" w:hAnsi="Times New Roman"/>
                <w:szCs w:val="24"/>
              </w:rPr>
            </w:pPr>
            <w:r w:rsidRPr="00BC113C">
              <w:rPr>
                <w:b/>
                <w:bCs/>
                <w:noProof/>
                <w:color w:val="FF0000"/>
                <w:sz w:val="16"/>
                <w:szCs w:val="14"/>
              </w:rPr>
              <mc:AlternateContent>
                <mc:Choice Requires="wps">
                  <w:drawing>
                    <wp:anchor distT="45720" distB="45720" distL="114300" distR="114300" simplePos="0" relativeHeight="251659264" behindDoc="0" locked="0" layoutInCell="1" allowOverlap="1" wp14:anchorId="5F93146B" wp14:editId="09EAE5FE">
                      <wp:simplePos x="0" y="0"/>
                      <wp:positionH relativeFrom="column">
                        <wp:posOffset>234950</wp:posOffset>
                      </wp:positionH>
                      <wp:positionV relativeFrom="paragraph">
                        <wp:posOffset>86360</wp:posOffset>
                      </wp:positionV>
                      <wp:extent cx="2756535" cy="1405255"/>
                      <wp:effectExtent l="0" t="0" r="24765" b="23495"/>
                      <wp:wrapNone/>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1405255"/>
                              </a:xfrm>
                              <a:prstGeom prst="rect">
                                <a:avLst/>
                              </a:prstGeom>
                              <a:solidFill>
                                <a:srgbClr val="FFFFFF"/>
                              </a:solidFill>
                              <a:ln w="9525">
                                <a:solidFill>
                                  <a:srgbClr val="0070C0"/>
                                </a:solidFill>
                                <a:miter lim="800000"/>
                                <a:headEnd/>
                                <a:tailEnd/>
                              </a:ln>
                            </wps:spPr>
                            <wps:txbx>
                              <w:txbxContent>
                                <w:p w14:paraId="541AD549" w14:textId="6A7F61B7" w:rsidR="00BC113C" w:rsidRPr="00BC113C" w:rsidRDefault="00BC113C">
                                  <w:pPr>
                                    <w:rPr>
                                      <w:sz w:val="42"/>
                                      <w:szCs w:val="40"/>
                                    </w:rPr>
                                  </w:pPr>
                                  <w:r w:rsidRPr="00BC113C">
                                    <w:rPr>
                                      <w:b/>
                                      <w:bCs/>
                                      <w:color w:val="FF0000"/>
                                      <w:sz w:val="34"/>
                                      <w:szCs w:val="32"/>
                                    </w:rPr>
                                    <w:t>(</w:t>
                                  </w:r>
                                  <w:proofErr w:type="spellStart"/>
                                  <w:proofErr w:type="gramStart"/>
                                  <w:r w:rsidRPr="00BC113C">
                                    <w:rPr>
                                      <w:b/>
                                      <w:bCs/>
                                      <w:color w:val="FF0000"/>
                                      <w:sz w:val="34"/>
                                      <w:szCs w:val="32"/>
                                    </w:rPr>
                                    <w:t>lembar</w:t>
                                  </w:r>
                                  <w:proofErr w:type="spellEnd"/>
                                  <w:proofErr w:type="gramEnd"/>
                                  <w:r w:rsidRPr="00BC113C">
                                    <w:rPr>
                                      <w:b/>
                                      <w:bCs/>
                                      <w:color w:val="FF0000"/>
                                      <w:sz w:val="34"/>
                                      <w:szCs w:val="32"/>
                                    </w:rPr>
                                    <w:t xml:space="preserve"> </w:t>
                                  </w:r>
                                  <w:proofErr w:type="spellStart"/>
                                  <w:r w:rsidRPr="00BC113C">
                                    <w:rPr>
                                      <w:b/>
                                      <w:bCs/>
                                      <w:color w:val="FF0000"/>
                                      <w:sz w:val="34"/>
                                      <w:szCs w:val="32"/>
                                    </w:rPr>
                                    <w:t>diunduh</w:t>
                                  </w:r>
                                  <w:proofErr w:type="spellEnd"/>
                                  <w:r w:rsidRPr="00BC113C">
                                    <w:rPr>
                                      <w:b/>
                                      <w:bCs/>
                                      <w:color w:val="FF0000"/>
                                      <w:sz w:val="34"/>
                                      <w:szCs w:val="32"/>
                                    </w:rPr>
                                    <w:t xml:space="preserve"> pada menu di SIMPONI pada </w:t>
                                  </w:r>
                                  <w:proofErr w:type="spellStart"/>
                                  <w:r w:rsidRPr="00BC113C">
                                    <w:rPr>
                                      <w:b/>
                                      <w:bCs/>
                                      <w:color w:val="FF0000"/>
                                      <w:sz w:val="34"/>
                                      <w:szCs w:val="32"/>
                                    </w:rPr>
                                    <w:t>akhir</w:t>
                                  </w:r>
                                  <w:proofErr w:type="spellEnd"/>
                                  <w:r w:rsidRPr="00BC113C">
                                    <w:rPr>
                                      <w:b/>
                                      <w:bCs/>
                                      <w:color w:val="FF0000"/>
                                      <w:sz w:val="34"/>
                                      <w:szCs w:val="32"/>
                                    </w:rPr>
                                    <w:t xml:space="preserve"> </w:t>
                                  </w:r>
                                  <w:proofErr w:type="spellStart"/>
                                  <w:r w:rsidRPr="00BC113C">
                                    <w:rPr>
                                      <w:b/>
                                      <w:bCs/>
                                      <w:color w:val="FF0000"/>
                                      <w:sz w:val="34"/>
                                      <w:szCs w:val="32"/>
                                    </w:rPr>
                                    <w:t>bimbingan</w:t>
                                  </w:r>
                                  <w:proofErr w:type="spellEnd"/>
                                  <w:r w:rsidRPr="00BC113C">
                                    <w:rPr>
                                      <w:b/>
                                      <w:bCs/>
                                      <w:color w:val="FF0000"/>
                                      <w:sz w:val="34"/>
                                      <w:szCs w:val="32"/>
                                    </w:rPr>
                                    <w:t xml:space="preserve"> </w:t>
                                  </w:r>
                                  <w:proofErr w:type="spellStart"/>
                                  <w:r w:rsidRPr="00BC113C">
                                    <w:rPr>
                                      <w:b/>
                                      <w:bCs/>
                                      <w:color w:val="FF0000"/>
                                      <w:sz w:val="34"/>
                                      <w:szCs w:val="32"/>
                                    </w:rPr>
                                    <w:t>saat</w:t>
                                  </w:r>
                                  <w:proofErr w:type="spellEnd"/>
                                  <w:r w:rsidRPr="00BC113C">
                                    <w:rPr>
                                      <w:b/>
                                      <w:bCs/>
                                      <w:color w:val="FF0000"/>
                                      <w:sz w:val="34"/>
                                      <w:szCs w:val="32"/>
                                    </w:rPr>
                                    <w:t xml:space="preserve"> </w:t>
                                  </w:r>
                                  <w:proofErr w:type="spellStart"/>
                                  <w:r w:rsidRPr="00BC113C">
                                    <w:rPr>
                                      <w:b/>
                                      <w:bCs/>
                                      <w:color w:val="FF0000"/>
                                      <w:sz w:val="34"/>
                                      <w:szCs w:val="32"/>
                                    </w:rPr>
                                    <w:t>mendaftar</w:t>
                                  </w:r>
                                  <w:proofErr w:type="spellEnd"/>
                                  <w:r w:rsidRPr="00BC113C">
                                    <w:rPr>
                                      <w:b/>
                                      <w:bCs/>
                                      <w:color w:val="FF0000"/>
                                      <w:sz w:val="34"/>
                                      <w:szCs w:val="32"/>
                                    </w:rPr>
                                    <w:t xml:space="preserve"> </w:t>
                                  </w:r>
                                  <w:proofErr w:type="spellStart"/>
                                  <w:r w:rsidRPr="00BC113C">
                                    <w:rPr>
                                      <w:b/>
                                      <w:bCs/>
                                      <w:color w:val="FF0000"/>
                                      <w:sz w:val="34"/>
                                      <w:szCs w:val="32"/>
                                    </w:rPr>
                                    <w:t>s</w:t>
                                  </w:r>
                                  <w:r>
                                    <w:rPr>
                                      <w:b/>
                                      <w:bCs/>
                                      <w:color w:val="FF0000"/>
                                      <w:sz w:val="34"/>
                                      <w:szCs w:val="32"/>
                                    </w:rPr>
                                    <w:t>idang</w:t>
                                  </w:r>
                                  <w:proofErr w:type="spellEnd"/>
                                  <w:r>
                                    <w:rPr>
                                      <w:b/>
                                      <w:bCs/>
                                      <w:color w:val="FF0000"/>
                                      <w:sz w:val="34"/>
                                      <w:szCs w:val="32"/>
                                    </w:rPr>
                                    <w:t xml:space="preserve"> TA</w:t>
                                  </w:r>
                                  <w:r w:rsidRPr="00BC113C">
                                    <w:rPr>
                                      <w:b/>
                                      <w:bCs/>
                                      <w:color w:val="FF0000"/>
                                      <w:sz w:val="34"/>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3146B" id="_x0000_t202" coordsize="21600,21600" o:spt="202" path="m,l,21600r21600,l21600,xe">
                      <v:stroke joinstyle="miter"/>
                      <v:path gradientshapeok="t" o:connecttype="rect"/>
                    </v:shapetype>
                    <v:shape id="Kotak Teks 2" o:spid="_x0000_s1026" type="#_x0000_t202" style="position:absolute;left:0;text-align:left;margin-left:18.5pt;margin-top:6.8pt;width:217.05pt;height:110.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" strokecolor="#0070c0">
                      <v:textbox>
                        <w:txbxContent>
                          <w:p w14:paraId="541AD549" w14:textId="6A7F61B7" w:rsidR="00BC113C" w:rsidRPr="00BC113C" w:rsidRDefault="00BC113C">
                            <w:pPr>
                              <w:rPr>
                                <w:sz w:val="42"/>
                                <w:szCs w:val="40"/>
                              </w:rPr>
                            </w:pPr>
                            <w:r w:rsidRPr="00BC113C">
                              <w:rPr>
                                <w:b/>
                                <w:bCs/>
                                <w:color w:val="FF0000"/>
                                <w:sz w:val="34"/>
                                <w:szCs w:val="32"/>
                              </w:rPr>
                              <w:t>(</w:t>
                            </w:r>
                            <w:proofErr w:type="spellStart"/>
                            <w:proofErr w:type="gramStart"/>
                            <w:r w:rsidRPr="00BC113C">
                              <w:rPr>
                                <w:b/>
                                <w:bCs/>
                                <w:color w:val="FF0000"/>
                                <w:sz w:val="34"/>
                                <w:szCs w:val="32"/>
                              </w:rPr>
                              <w:t>lembar</w:t>
                            </w:r>
                            <w:proofErr w:type="spellEnd"/>
                            <w:proofErr w:type="gramEnd"/>
                            <w:r w:rsidRPr="00BC113C">
                              <w:rPr>
                                <w:b/>
                                <w:bCs/>
                                <w:color w:val="FF0000"/>
                                <w:sz w:val="34"/>
                                <w:szCs w:val="32"/>
                              </w:rPr>
                              <w:t xml:space="preserve"> </w:t>
                            </w:r>
                            <w:proofErr w:type="spellStart"/>
                            <w:r w:rsidRPr="00BC113C">
                              <w:rPr>
                                <w:b/>
                                <w:bCs/>
                                <w:color w:val="FF0000"/>
                                <w:sz w:val="34"/>
                                <w:szCs w:val="32"/>
                              </w:rPr>
                              <w:t>diunduh</w:t>
                            </w:r>
                            <w:proofErr w:type="spellEnd"/>
                            <w:r w:rsidRPr="00BC113C">
                              <w:rPr>
                                <w:b/>
                                <w:bCs/>
                                <w:color w:val="FF0000"/>
                                <w:sz w:val="34"/>
                                <w:szCs w:val="32"/>
                              </w:rPr>
                              <w:t xml:space="preserve"> pada menu di SIMPONI pada </w:t>
                            </w:r>
                            <w:proofErr w:type="spellStart"/>
                            <w:r w:rsidRPr="00BC113C">
                              <w:rPr>
                                <w:b/>
                                <w:bCs/>
                                <w:color w:val="FF0000"/>
                                <w:sz w:val="34"/>
                                <w:szCs w:val="32"/>
                              </w:rPr>
                              <w:t>akhir</w:t>
                            </w:r>
                            <w:proofErr w:type="spellEnd"/>
                            <w:r w:rsidRPr="00BC113C">
                              <w:rPr>
                                <w:b/>
                                <w:bCs/>
                                <w:color w:val="FF0000"/>
                                <w:sz w:val="34"/>
                                <w:szCs w:val="32"/>
                              </w:rPr>
                              <w:t xml:space="preserve"> </w:t>
                            </w:r>
                            <w:proofErr w:type="spellStart"/>
                            <w:r w:rsidRPr="00BC113C">
                              <w:rPr>
                                <w:b/>
                                <w:bCs/>
                                <w:color w:val="FF0000"/>
                                <w:sz w:val="34"/>
                                <w:szCs w:val="32"/>
                              </w:rPr>
                              <w:t>bimbingan</w:t>
                            </w:r>
                            <w:proofErr w:type="spellEnd"/>
                            <w:r w:rsidRPr="00BC113C">
                              <w:rPr>
                                <w:b/>
                                <w:bCs/>
                                <w:color w:val="FF0000"/>
                                <w:sz w:val="34"/>
                                <w:szCs w:val="32"/>
                              </w:rPr>
                              <w:t xml:space="preserve"> </w:t>
                            </w:r>
                            <w:proofErr w:type="spellStart"/>
                            <w:r w:rsidRPr="00BC113C">
                              <w:rPr>
                                <w:b/>
                                <w:bCs/>
                                <w:color w:val="FF0000"/>
                                <w:sz w:val="34"/>
                                <w:szCs w:val="32"/>
                              </w:rPr>
                              <w:t>saat</w:t>
                            </w:r>
                            <w:proofErr w:type="spellEnd"/>
                            <w:r w:rsidRPr="00BC113C">
                              <w:rPr>
                                <w:b/>
                                <w:bCs/>
                                <w:color w:val="FF0000"/>
                                <w:sz w:val="34"/>
                                <w:szCs w:val="32"/>
                              </w:rPr>
                              <w:t xml:space="preserve"> </w:t>
                            </w:r>
                            <w:proofErr w:type="spellStart"/>
                            <w:r w:rsidRPr="00BC113C">
                              <w:rPr>
                                <w:b/>
                                <w:bCs/>
                                <w:color w:val="FF0000"/>
                                <w:sz w:val="34"/>
                                <w:szCs w:val="32"/>
                              </w:rPr>
                              <w:t>mendaftar</w:t>
                            </w:r>
                            <w:proofErr w:type="spellEnd"/>
                            <w:r w:rsidRPr="00BC113C">
                              <w:rPr>
                                <w:b/>
                                <w:bCs/>
                                <w:color w:val="FF0000"/>
                                <w:sz w:val="34"/>
                                <w:szCs w:val="32"/>
                              </w:rPr>
                              <w:t xml:space="preserve"> </w:t>
                            </w:r>
                            <w:proofErr w:type="spellStart"/>
                            <w:r w:rsidRPr="00BC113C">
                              <w:rPr>
                                <w:b/>
                                <w:bCs/>
                                <w:color w:val="FF0000"/>
                                <w:sz w:val="34"/>
                                <w:szCs w:val="32"/>
                              </w:rPr>
                              <w:t>s</w:t>
                            </w:r>
                            <w:r>
                              <w:rPr>
                                <w:b/>
                                <w:bCs/>
                                <w:color w:val="FF0000"/>
                                <w:sz w:val="34"/>
                                <w:szCs w:val="32"/>
                              </w:rPr>
                              <w:t>idang</w:t>
                            </w:r>
                            <w:proofErr w:type="spellEnd"/>
                            <w:r>
                              <w:rPr>
                                <w:b/>
                                <w:bCs/>
                                <w:color w:val="FF0000"/>
                                <w:sz w:val="34"/>
                                <w:szCs w:val="32"/>
                              </w:rPr>
                              <w:t xml:space="preserve"> TA</w:t>
                            </w:r>
                            <w:r w:rsidRPr="00BC113C">
                              <w:rPr>
                                <w:b/>
                                <w:bCs/>
                                <w:color w:val="FF0000"/>
                                <w:sz w:val="34"/>
                                <w:szCs w:val="32"/>
                              </w:rPr>
                              <w:t>)</w:t>
                            </w:r>
                          </w:p>
                        </w:txbxContent>
                      </v:textbox>
                    </v:shape>
                  </w:pict>
                </mc:Fallback>
              </mc:AlternateContent>
            </w:r>
          </w:p>
        </w:tc>
      </w:tr>
      <w:tr w:rsidR="00D340CD" w14:paraId="3099BD8B" w14:textId="77777777" w:rsidTr="00D340CD">
        <w:tc>
          <w:tcPr>
            <w:tcW w:w="2065" w:type="dxa"/>
            <w:gridSpan w:val="4"/>
            <w:vAlign w:val="center"/>
          </w:tcPr>
          <w:p w14:paraId="4ECE69FC" w14:textId="77777777" w:rsidR="00D340CD" w:rsidRDefault="00D340CD" w:rsidP="00D340CD">
            <w:pPr>
              <w:tabs>
                <w:tab w:val="left" w:pos="2977"/>
                <w:tab w:val="left" w:pos="3261"/>
                <w:tab w:val="left" w:pos="6663"/>
              </w:tabs>
              <w:spacing w:before="120" w:after="120" w:line="240" w:lineRule="auto"/>
              <w:rPr>
                <w:rFonts w:ascii="Times New Roman" w:hAnsi="Times New Roman"/>
                <w:szCs w:val="24"/>
              </w:rPr>
            </w:pPr>
          </w:p>
        </w:tc>
        <w:tc>
          <w:tcPr>
            <w:tcW w:w="6196" w:type="dxa"/>
            <w:gridSpan w:val="5"/>
            <w:vAlign w:val="center"/>
          </w:tcPr>
          <w:p w14:paraId="02667B6D" w14:textId="1B91B459" w:rsidR="00D340CD" w:rsidRPr="00D340CD" w:rsidRDefault="00D340CD" w:rsidP="00D340CD">
            <w:pPr>
              <w:pStyle w:val="ListParagraph"/>
              <w:numPr>
                <w:ilvl w:val="3"/>
                <w:numId w:val="38"/>
              </w:numPr>
              <w:tabs>
                <w:tab w:val="left" w:pos="6663"/>
              </w:tabs>
              <w:spacing w:before="120" w:after="120" w:line="240" w:lineRule="auto"/>
              <w:ind w:left="368"/>
              <w:rPr>
                <w:rFonts w:ascii="Times New Roman" w:hAnsi="Times New Roman"/>
                <w:szCs w:val="24"/>
              </w:rPr>
            </w:pPr>
          </w:p>
        </w:tc>
      </w:tr>
      <w:tr w:rsidR="00D340CD" w14:paraId="66CE3D58" w14:textId="77777777" w:rsidTr="008A2F23">
        <w:tc>
          <w:tcPr>
            <w:tcW w:w="562" w:type="dxa"/>
            <w:vMerge w:val="restart"/>
            <w:vAlign w:val="center"/>
          </w:tcPr>
          <w:p w14:paraId="0E6CFA80" w14:textId="754F5E31" w:rsidR="00D340CD" w:rsidRPr="008A2F23" w:rsidRDefault="00D340CD" w:rsidP="008A2F23">
            <w:pPr>
              <w:spacing w:before="120" w:after="120" w:line="240" w:lineRule="auto"/>
              <w:jc w:val="center"/>
              <w:rPr>
                <w:rFonts w:ascii="Times New Roman" w:hAnsi="Times New Roman"/>
                <w:b/>
                <w:bCs/>
                <w:szCs w:val="24"/>
              </w:rPr>
            </w:pPr>
            <w:r w:rsidRPr="008A2F23">
              <w:rPr>
                <w:rFonts w:ascii="Times New Roman" w:hAnsi="Times New Roman"/>
                <w:b/>
                <w:bCs/>
                <w:szCs w:val="24"/>
              </w:rPr>
              <w:t>No</w:t>
            </w:r>
          </w:p>
        </w:tc>
        <w:tc>
          <w:tcPr>
            <w:tcW w:w="1418" w:type="dxa"/>
            <w:gridSpan w:val="2"/>
            <w:vMerge w:val="restart"/>
            <w:vAlign w:val="center"/>
          </w:tcPr>
          <w:p w14:paraId="05D2A957" w14:textId="4893E879" w:rsidR="00D340CD" w:rsidRPr="008A2F23" w:rsidRDefault="00D340CD" w:rsidP="008A2F23">
            <w:pPr>
              <w:spacing w:before="120" w:after="120" w:line="240" w:lineRule="auto"/>
              <w:jc w:val="center"/>
              <w:rPr>
                <w:rFonts w:ascii="Times New Roman" w:hAnsi="Times New Roman"/>
                <w:b/>
                <w:bCs/>
                <w:szCs w:val="24"/>
              </w:rPr>
            </w:pPr>
            <w:proofErr w:type="spellStart"/>
            <w:r w:rsidRPr="008A2F23">
              <w:rPr>
                <w:rFonts w:ascii="Times New Roman" w:hAnsi="Times New Roman"/>
                <w:b/>
                <w:bCs/>
                <w:szCs w:val="24"/>
              </w:rPr>
              <w:t>Tanggal</w:t>
            </w:r>
            <w:proofErr w:type="spellEnd"/>
          </w:p>
        </w:tc>
        <w:tc>
          <w:tcPr>
            <w:tcW w:w="4536" w:type="dxa"/>
            <w:gridSpan w:val="4"/>
            <w:vMerge w:val="restart"/>
            <w:vAlign w:val="center"/>
          </w:tcPr>
          <w:p w14:paraId="7DB721DA" w14:textId="3E576E2C" w:rsidR="00D340CD" w:rsidRPr="008A2F23" w:rsidRDefault="00D340CD" w:rsidP="008A2F23">
            <w:pPr>
              <w:spacing w:before="120" w:after="120" w:line="240" w:lineRule="auto"/>
              <w:jc w:val="center"/>
              <w:rPr>
                <w:rFonts w:ascii="Times New Roman" w:hAnsi="Times New Roman"/>
                <w:b/>
                <w:bCs/>
                <w:szCs w:val="24"/>
              </w:rPr>
            </w:pPr>
            <w:proofErr w:type="spellStart"/>
            <w:r w:rsidRPr="008A2F23">
              <w:rPr>
                <w:rFonts w:ascii="Times New Roman" w:hAnsi="Times New Roman"/>
                <w:b/>
                <w:bCs/>
                <w:szCs w:val="24"/>
              </w:rPr>
              <w:t>Uraian</w:t>
            </w:r>
            <w:proofErr w:type="spellEnd"/>
          </w:p>
        </w:tc>
        <w:tc>
          <w:tcPr>
            <w:tcW w:w="1745" w:type="dxa"/>
            <w:gridSpan w:val="2"/>
            <w:vAlign w:val="center"/>
          </w:tcPr>
          <w:p w14:paraId="2F67C1D7" w14:textId="7D85E663" w:rsidR="00D340CD" w:rsidRPr="008A2F23" w:rsidRDefault="00D340CD" w:rsidP="008A2F23">
            <w:pPr>
              <w:spacing w:before="120" w:after="120" w:line="240" w:lineRule="auto"/>
              <w:jc w:val="center"/>
              <w:rPr>
                <w:rFonts w:ascii="Times New Roman" w:hAnsi="Times New Roman"/>
                <w:b/>
                <w:bCs/>
                <w:szCs w:val="24"/>
              </w:rPr>
            </w:pPr>
            <w:proofErr w:type="spellStart"/>
            <w:r w:rsidRPr="008A2F23">
              <w:rPr>
                <w:rFonts w:ascii="Times New Roman" w:hAnsi="Times New Roman"/>
                <w:b/>
                <w:bCs/>
                <w:szCs w:val="24"/>
              </w:rPr>
              <w:t>Paraf</w:t>
            </w:r>
            <w:proofErr w:type="spellEnd"/>
          </w:p>
          <w:p w14:paraId="4A9F92C4" w14:textId="377F72E6" w:rsidR="00D340CD" w:rsidRPr="008A2F23" w:rsidRDefault="00D340CD" w:rsidP="008A2F23">
            <w:pPr>
              <w:spacing w:before="120" w:after="120" w:line="240" w:lineRule="auto"/>
              <w:jc w:val="center"/>
              <w:rPr>
                <w:rFonts w:ascii="Times New Roman" w:hAnsi="Times New Roman"/>
                <w:b/>
                <w:bCs/>
                <w:szCs w:val="24"/>
              </w:rPr>
            </w:pPr>
            <w:proofErr w:type="spellStart"/>
            <w:r w:rsidRPr="008A2F23">
              <w:rPr>
                <w:rFonts w:ascii="Times New Roman" w:hAnsi="Times New Roman"/>
                <w:b/>
                <w:bCs/>
                <w:szCs w:val="24"/>
              </w:rPr>
              <w:t>Pembimbing</w:t>
            </w:r>
            <w:proofErr w:type="spellEnd"/>
          </w:p>
        </w:tc>
      </w:tr>
      <w:tr w:rsidR="00D340CD" w14:paraId="5AFE7895" w14:textId="77777777" w:rsidTr="008A2F23">
        <w:tc>
          <w:tcPr>
            <w:tcW w:w="562" w:type="dxa"/>
            <w:vMerge/>
            <w:vAlign w:val="center"/>
          </w:tcPr>
          <w:p w14:paraId="11145880" w14:textId="77777777" w:rsidR="00D340CD" w:rsidRPr="008A2F23" w:rsidRDefault="00D340CD" w:rsidP="008A2F23">
            <w:pPr>
              <w:spacing w:before="120" w:after="120" w:line="240" w:lineRule="auto"/>
              <w:jc w:val="center"/>
              <w:rPr>
                <w:rFonts w:ascii="Times New Roman" w:hAnsi="Times New Roman"/>
                <w:b/>
                <w:bCs/>
                <w:szCs w:val="24"/>
              </w:rPr>
            </w:pPr>
          </w:p>
        </w:tc>
        <w:tc>
          <w:tcPr>
            <w:tcW w:w="1418" w:type="dxa"/>
            <w:gridSpan w:val="2"/>
            <w:vMerge/>
            <w:vAlign w:val="center"/>
          </w:tcPr>
          <w:p w14:paraId="5493DFD2" w14:textId="77777777" w:rsidR="00D340CD" w:rsidRPr="008A2F23" w:rsidRDefault="00D340CD" w:rsidP="008A2F23">
            <w:pPr>
              <w:spacing w:before="120" w:after="120" w:line="240" w:lineRule="auto"/>
              <w:jc w:val="center"/>
              <w:rPr>
                <w:rFonts w:ascii="Times New Roman" w:hAnsi="Times New Roman"/>
                <w:b/>
                <w:bCs/>
                <w:szCs w:val="24"/>
              </w:rPr>
            </w:pPr>
          </w:p>
        </w:tc>
        <w:tc>
          <w:tcPr>
            <w:tcW w:w="4536" w:type="dxa"/>
            <w:gridSpan w:val="4"/>
            <w:vMerge/>
            <w:vAlign w:val="center"/>
          </w:tcPr>
          <w:p w14:paraId="47FE5368" w14:textId="77777777" w:rsidR="00D340CD" w:rsidRPr="008A2F23" w:rsidRDefault="00D340CD" w:rsidP="008A2F23">
            <w:pPr>
              <w:spacing w:before="120" w:after="120" w:line="240" w:lineRule="auto"/>
              <w:jc w:val="center"/>
              <w:rPr>
                <w:rFonts w:ascii="Times New Roman" w:hAnsi="Times New Roman"/>
                <w:b/>
                <w:bCs/>
                <w:szCs w:val="24"/>
              </w:rPr>
            </w:pPr>
          </w:p>
        </w:tc>
        <w:tc>
          <w:tcPr>
            <w:tcW w:w="850" w:type="dxa"/>
            <w:vAlign w:val="center"/>
          </w:tcPr>
          <w:p w14:paraId="02D287A4" w14:textId="06FBD1CC" w:rsidR="00D340CD" w:rsidRPr="008A2F23" w:rsidRDefault="00D340CD" w:rsidP="008A2F23">
            <w:pPr>
              <w:spacing w:before="120" w:after="120" w:line="240" w:lineRule="auto"/>
              <w:jc w:val="center"/>
              <w:rPr>
                <w:rFonts w:ascii="Times New Roman" w:hAnsi="Times New Roman"/>
                <w:b/>
                <w:bCs/>
                <w:szCs w:val="24"/>
              </w:rPr>
            </w:pPr>
            <w:r w:rsidRPr="008A2F23">
              <w:rPr>
                <w:rFonts w:ascii="Times New Roman" w:hAnsi="Times New Roman"/>
                <w:b/>
                <w:bCs/>
                <w:szCs w:val="24"/>
              </w:rPr>
              <w:t>I</w:t>
            </w:r>
          </w:p>
        </w:tc>
        <w:tc>
          <w:tcPr>
            <w:tcW w:w="895" w:type="dxa"/>
            <w:vAlign w:val="center"/>
          </w:tcPr>
          <w:p w14:paraId="61AA3D4C" w14:textId="3945DFDD" w:rsidR="00D340CD" w:rsidRPr="008A2F23" w:rsidRDefault="00D340CD" w:rsidP="008A2F23">
            <w:pPr>
              <w:spacing w:before="120" w:after="120" w:line="240" w:lineRule="auto"/>
              <w:jc w:val="center"/>
              <w:rPr>
                <w:rFonts w:ascii="Times New Roman" w:hAnsi="Times New Roman"/>
                <w:b/>
                <w:bCs/>
                <w:szCs w:val="24"/>
              </w:rPr>
            </w:pPr>
            <w:r w:rsidRPr="008A2F23">
              <w:rPr>
                <w:rFonts w:ascii="Times New Roman" w:hAnsi="Times New Roman"/>
                <w:b/>
                <w:bCs/>
                <w:szCs w:val="24"/>
              </w:rPr>
              <w:t>II</w:t>
            </w:r>
          </w:p>
        </w:tc>
      </w:tr>
      <w:tr w:rsidR="00D340CD" w14:paraId="527FFB89" w14:textId="77777777" w:rsidTr="008A2F23">
        <w:tc>
          <w:tcPr>
            <w:tcW w:w="562" w:type="dxa"/>
          </w:tcPr>
          <w:p w14:paraId="6F64D327" w14:textId="77777777" w:rsidR="00D340CD" w:rsidRPr="008A2F23" w:rsidRDefault="00D340CD" w:rsidP="008A2F23">
            <w:pPr>
              <w:spacing w:before="120" w:after="120" w:line="240" w:lineRule="auto"/>
              <w:rPr>
                <w:rFonts w:ascii="Times New Roman" w:hAnsi="Times New Roman"/>
                <w:szCs w:val="24"/>
              </w:rPr>
            </w:pPr>
          </w:p>
        </w:tc>
        <w:tc>
          <w:tcPr>
            <w:tcW w:w="1418" w:type="dxa"/>
            <w:gridSpan w:val="2"/>
          </w:tcPr>
          <w:p w14:paraId="0A057602" w14:textId="77777777" w:rsidR="00D340CD" w:rsidRPr="008A2F23" w:rsidRDefault="00D340CD" w:rsidP="008A2F23">
            <w:pPr>
              <w:spacing w:before="120" w:after="120" w:line="240" w:lineRule="auto"/>
              <w:rPr>
                <w:rFonts w:ascii="Times New Roman" w:hAnsi="Times New Roman"/>
                <w:szCs w:val="24"/>
              </w:rPr>
            </w:pPr>
          </w:p>
        </w:tc>
        <w:tc>
          <w:tcPr>
            <w:tcW w:w="4536" w:type="dxa"/>
            <w:gridSpan w:val="4"/>
          </w:tcPr>
          <w:p w14:paraId="0E8CE181" w14:textId="77777777" w:rsidR="00D340CD" w:rsidRPr="008A2F23" w:rsidRDefault="00D340CD" w:rsidP="008A2F23">
            <w:pPr>
              <w:spacing w:before="120" w:after="120" w:line="240" w:lineRule="auto"/>
              <w:rPr>
                <w:rFonts w:ascii="Times New Roman" w:hAnsi="Times New Roman"/>
                <w:szCs w:val="24"/>
              </w:rPr>
            </w:pPr>
          </w:p>
        </w:tc>
        <w:tc>
          <w:tcPr>
            <w:tcW w:w="850" w:type="dxa"/>
          </w:tcPr>
          <w:p w14:paraId="4DB3BCDF" w14:textId="77777777" w:rsidR="00D340CD" w:rsidRPr="008A2F23" w:rsidRDefault="00D340CD" w:rsidP="008A2F23">
            <w:pPr>
              <w:spacing w:before="120" w:after="120" w:line="240" w:lineRule="auto"/>
              <w:rPr>
                <w:rFonts w:ascii="Times New Roman" w:hAnsi="Times New Roman"/>
                <w:szCs w:val="24"/>
              </w:rPr>
            </w:pPr>
          </w:p>
        </w:tc>
        <w:tc>
          <w:tcPr>
            <w:tcW w:w="895" w:type="dxa"/>
          </w:tcPr>
          <w:p w14:paraId="03619AE5" w14:textId="77777777" w:rsidR="00D340CD" w:rsidRPr="008A2F23" w:rsidRDefault="00D340CD" w:rsidP="008A2F23">
            <w:pPr>
              <w:spacing w:before="120" w:after="120" w:line="240" w:lineRule="auto"/>
              <w:rPr>
                <w:rFonts w:ascii="Times New Roman" w:hAnsi="Times New Roman"/>
                <w:szCs w:val="24"/>
              </w:rPr>
            </w:pPr>
          </w:p>
        </w:tc>
      </w:tr>
      <w:tr w:rsidR="008A2F23" w14:paraId="000BB0D3" w14:textId="77777777" w:rsidTr="008A2F23">
        <w:tc>
          <w:tcPr>
            <w:tcW w:w="562" w:type="dxa"/>
          </w:tcPr>
          <w:p w14:paraId="10F3F91A" w14:textId="77777777" w:rsidR="008A2F23" w:rsidRPr="008A2F23" w:rsidRDefault="008A2F23" w:rsidP="008A2F23">
            <w:pPr>
              <w:spacing w:before="120" w:after="120" w:line="240" w:lineRule="auto"/>
              <w:rPr>
                <w:rFonts w:ascii="Times New Roman" w:hAnsi="Times New Roman"/>
                <w:szCs w:val="24"/>
              </w:rPr>
            </w:pPr>
          </w:p>
        </w:tc>
        <w:tc>
          <w:tcPr>
            <w:tcW w:w="1418" w:type="dxa"/>
            <w:gridSpan w:val="2"/>
          </w:tcPr>
          <w:p w14:paraId="7AA811AA" w14:textId="77777777" w:rsidR="008A2F23" w:rsidRPr="008A2F23" w:rsidRDefault="008A2F23" w:rsidP="008A2F23">
            <w:pPr>
              <w:spacing w:before="120" w:after="120" w:line="240" w:lineRule="auto"/>
              <w:rPr>
                <w:rFonts w:ascii="Times New Roman" w:hAnsi="Times New Roman"/>
                <w:szCs w:val="24"/>
              </w:rPr>
            </w:pPr>
          </w:p>
        </w:tc>
        <w:tc>
          <w:tcPr>
            <w:tcW w:w="4536" w:type="dxa"/>
            <w:gridSpan w:val="4"/>
          </w:tcPr>
          <w:p w14:paraId="1CBAA1F1" w14:textId="77777777" w:rsidR="008A2F23" w:rsidRPr="008A2F23" w:rsidRDefault="008A2F23" w:rsidP="008A2F23">
            <w:pPr>
              <w:spacing w:before="120" w:after="120" w:line="240" w:lineRule="auto"/>
              <w:rPr>
                <w:rFonts w:ascii="Times New Roman" w:hAnsi="Times New Roman"/>
                <w:szCs w:val="24"/>
              </w:rPr>
            </w:pPr>
          </w:p>
        </w:tc>
        <w:tc>
          <w:tcPr>
            <w:tcW w:w="850" w:type="dxa"/>
          </w:tcPr>
          <w:p w14:paraId="3EE365B4" w14:textId="77777777" w:rsidR="008A2F23" w:rsidRPr="008A2F23" w:rsidRDefault="008A2F23" w:rsidP="008A2F23">
            <w:pPr>
              <w:spacing w:before="120" w:after="120" w:line="240" w:lineRule="auto"/>
              <w:rPr>
                <w:rFonts w:ascii="Times New Roman" w:hAnsi="Times New Roman"/>
                <w:szCs w:val="24"/>
              </w:rPr>
            </w:pPr>
          </w:p>
        </w:tc>
        <w:tc>
          <w:tcPr>
            <w:tcW w:w="895" w:type="dxa"/>
          </w:tcPr>
          <w:p w14:paraId="34C18B59" w14:textId="77777777" w:rsidR="008A2F23" w:rsidRPr="008A2F23" w:rsidRDefault="008A2F23" w:rsidP="008A2F23">
            <w:pPr>
              <w:spacing w:before="120" w:after="120" w:line="240" w:lineRule="auto"/>
              <w:rPr>
                <w:rFonts w:ascii="Times New Roman" w:hAnsi="Times New Roman"/>
                <w:szCs w:val="24"/>
              </w:rPr>
            </w:pPr>
          </w:p>
        </w:tc>
      </w:tr>
      <w:tr w:rsidR="008A2F23" w14:paraId="0770A0BE" w14:textId="77777777" w:rsidTr="008A2F23">
        <w:tc>
          <w:tcPr>
            <w:tcW w:w="3397" w:type="dxa"/>
            <w:gridSpan w:val="5"/>
            <w:vAlign w:val="center"/>
          </w:tcPr>
          <w:p w14:paraId="6ACE46C0" w14:textId="0D5B86D0" w:rsidR="008A2F23" w:rsidRPr="008A2F23" w:rsidRDefault="008A2F23" w:rsidP="008A2F23">
            <w:pPr>
              <w:spacing w:before="120" w:after="120" w:line="240" w:lineRule="auto"/>
              <w:jc w:val="center"/>
              <w:rPr>
                <w:rFonts w:ascii="Times New Roman" w:hAnsi="Times New Roman"/>
                <w:szCs w:val="24"/>
              </w:rPr>
            </w:pPr>
            <w:proofErr w:type="spellStart"/>
            <w:r w:rsidRPr="008A2F23">
              <w:rPr>
                <w:rFonts w:ascii="Times New Roman" w:hAnsi="Times New Roman"/>
                <w:szCs w:val="24"/>
              </w:rPr>
              <w:t>Persetujuan</w:t>
            </w:r>
            <w:proofErr w:type="spellEnd"/>
            <w:r w:rsidRPr="008A2F23">
              <w:rPr>
                <w:rFonts w:ascii="Times New Roman" w:hAnsi="Times New Roman"/>
                <w:szCs w:val="24"/>
              </w:rPr>
              <w:t xml:space="preserve"> </w:t>
            </w:r>
            <w:proofErr w:type="spellStart"/>
            <w:r w:rsidRPr="008A2F23">
              <w:rPr>
                <w:rFonts w:ascii="Times New Roman" w:hAnsi="Times New Roman"/>
                <w:szCs w:val="24"/>
              </w:rPr>
              <w:t>Pembimbing</w:t>
            </w:r>
            <w:proofErr w:type="spellEnd"/>
          </w:p>
        </w:tc>
        <w:tc>
          <w:tcPr>
            <w:tcW w:w="4864" w:type="dxa"/>
            <w:gridSpan w:val="4"/>
            <w:vMerge w:val="restart"/>
          </w:tcPr>
          <w:p w14:paraId="364DC141" w14:textId="77777777" w:rsidR="008A2F23" w:rsidRPr="008A2F23" w:rsidRDefault="008A2F23" w:rsidP="008A2F23">
            <w:pPr>
              <w:spacing w:before="120" w:after="120" w:line="240" w:lineRule="auto"/>
              <w:rPr>
                <w:rFonts w:ascii="Times New Roman" w:hAnsi="Times New Roman"/>
                <w:szCs w:val="24"/>
              </w:rPr>
            </w:pPr>
            <w:r w:rsidRPr="008A2F23">
              <w:rPr>
                <w:rFonts w:ascii="Times New Roman" w:hAnsi="Times New Roman"/>
                <w:szCs w:val="24"/>
              </w:rPr>
              <w:t xml:space="preserve">JUDUL TUGAS </w:t>
            </w:r>
            <w:proofErr w:type="gramStart"/>
            <w:r w:rsidRPr="008A2F23">
              <w:rPr>
                <w:rFonts w:ascii="Times New Roman" w:hAnsi="Times New Roman"/>
                <w:szCs w:val="24"/>
              </w:rPr>
              <w:t>AKHIR :</w:t>
            </w:r>
            <w:proofErr w:type="gramEnd"/>
          </w:p>
          <w:p w14:paraId="067D13E3" w14:textId="2CE5C361" w:rsidR="008A2F23" w:rsidRPr="008A2F23" w:rsidRDefault="008A2F23" w:rsidP="008A2F23">
            <w:pPr>
              <w:spacing w:before="120" w:after="120" w:line="240" w:lineRule="auto"/>
              <w:rPr>
                <w:rFonts w:ascii="Times New Roman" w:hAnsi="Times New Roman"/>
                <w:szCs w:val="24"/>
              </w:rPr>
            </w:pPr>
            <w:proofErr w:type="spellStart"/>
            <w:r w:rsidRPr="008A2F23">
              <w:rPr>
                <w:rFonts w:ascii="Times New Roman" w:hAnsi="Times New Roman"/>
                <w:szCs w:val="24"/>
              </w:rPr>
              <w:t>Xxxxxxxxxxxxxxxxxxx</w:t>
            </w:r>
            <w:proofErr w:type="spellEnd"/>
          </w:p>
        </w:tc>
      </w:tr>
      <w:tr w:rsidR="008A2F23" w14:paraId="10ED3950" w14:textId="77777777" w:rsidTr="008A2F23">
        <w:tc>
          <w:tcPr>
            <w:tcW w:w="1696" w:type="dxa"/>
            <w:gridSpan w:val="2"/>
            <w:vAlign w:val="center"/>
          </w:tcPr>
          <w:p w14:paraId="342387E9" w14:textId="77777777" w:rsidR="008A2F23" w:rsidRDefault="008A2F23" w:rsidP="008A2F23">
            <w:pPr>
              <w:spacing w:before="120" w:after="120" w:line="240" w:lineRule="auto"/>
              <w:jc w:val="center"/>
              <w:rPr>
                <w:rFonts w:ascii="Times New Roman" w:hAnsi="Times New Roman"/>
                <w:szCs w:val="24"/>
              </w:rPr>
            </w:pPr>
            <w:proofErr w:type="spellStart"/>
            <w:r w:rsidRPr="008A2F23">
              <w:rPr>
                <w:rFonts w:ascii="Times New Roman" w:hAnsi="Times New Roman"/>
                <w:szCs w:val="24"/>
              </w:rPr>
              <w:t>Pembimbing</w:t>
            </w:r>
            <w:proofErr w:type="spellEnd"/>
            <w:r w:rsidRPr="008A2F23">
              <w:rPr>
                <w:rFonts w:ascii="Times New Roman" w:hAnsi="Times New Roman"/>
                <w:szCs w:val="24"/>
              </w:rPr>
              <w:t xml:space="preserve"> 1</w:t>
            </w:r>
          </w:p>
          <w:p w14:paraId="759CD667" w14:textId="77777777" w:rsidR="008A2F23" w:rsidRDefault="008A2F23" w:rsidP="00567E5B">
            <w:pPr>
              <w:spacing w:before="120" w:after="120" w:line="240" w:lineRule="auto"/>
              <w:rPr>
                <w:rFonts w:ascii="Times New Roman" w:hAnsi="Times New Roman"/>
                <w:szCs w:val="24"/>
              </w:rPr>
            </w:pPr>
          </w:p>
          <w:p w14:paraId="06D3521F" w14:textId="514F9891" w:rsidR="008A2F23" w:rsidRPr="008A2F23" w:rsidRDefault="008A2F23" w:rsidP="008A2F23">
            <w:pPr>
              <w:spacing w:before="120" w:after="120" w:line="240" w:lineRule="auto"/>
              <w:jc w:val="center"/>
              <w:rPr>
                <w:rFonts w:ascii="Times New Roman" w:hAnsi="Times New Roman"/>
                <w:szCs w:val="24"/>
              </w:rPr>
            </w:pPr>
          </w:p>
        </w:tc>
        <w:tc>
          <w:tcPr>
            <w:tcW w:w="1701" w:type="dxa"/>
            <w:gridSpan w:val="3"/>
            <w:vAlign w:val="center"/>
          </w:tcPr>
          <w:p w14:paraId="30C51D87" w14:textId="77777777" w:rsidR="008A2F23" w:rsidRDefault="008A2F23" w:rsidP="008A2F23">
            <w:pPr>
              <w:spacing w:before="120" w:after="120" w:line="240" w:lineRule="auto"/>
              <w:jc w:val="center"/>
              <w:rPr>
                <w:rFonts w:ascii="Times New Roman" w:hAnsi="Times New Roman"/>
                <w:szCs w:val="24"/>
              </w:rPr>
            </w:pPr>
            <w:proofErr w:type="spellStart"/>
            <w:r w:rsidRPr="008A2F23">
              <w:rPr>
                <w:rFonts w:ascii="Times New Roman" w:hAnsi="Times New Roman"/>
                <w:szCs w:val="24"/>
              </w:rPr>
              <w:t>Pembimbing</w:t>
            </w:r>
            <w:proofErr w:type="spellEnd"/>
            <w:r w:rsidRPr="008A2F23">
              <w:rPr>
                <w:rFonts w:ascii="Times New Roman" w:hAnsi="Times New Roman"/>
                <w:szCs w:val="24"/>
              </w:rPr>
              <w:t xml:space="preserve"> 2</w:t>
            </w:r>
          </w:p>
          <w:p w14:paraId="77B92E3B" w14:textId="77777777" w:rsidR="008A2F23" w:rsidRDefault="008A2F23" w:rsidP="00567E5B">
            <w:pPr>
              <w:spacing w:before="120" w:after="120" w:line="240" w:lineRule="auto"/>
              <w:rPr>
                <w:rFonts w:ascii="Times New Roman" w:hAnsi="Times New Roman"/>
                <w:szCs w:val="24"/>
              </w:rPr>
            </w:pPr>
          </w:p>
          <w:p w14:paraId="74023278" w14:textId="1CDA248E" w:rsidR="008A2F23" w:rsidRPr="008A2F23" w:rsidRDefault="008A2F23" w:rsidP="008A2F23">
            <w:pPr>
              <w:spacing w:before="120" w:after="120" w:line="240" w:lineRule="auto"/>
              <w:jc w:val="center"/>
              <w:rPr>
                <w:rFonts w:ascii="Times New Roman" w:hAnsi="Times New Roman"/>
                <w:szCs w:val="24"/>
              </w:rPr>
            </w:pPr>
          </w:p>
        </w:tc>
        <w:tc>
          <w:tcPr>
            <w:tcW w:w="4864" w:type="dxa"/>
            <w:gridSpan w:val="4"/>
            <w:vMerge/>
          </w:tcPr>
          <w:p w14:paraId="1357232D" w14:textId="77777777" w:rsidR="008A2F23" w:rsidRDefault="008A2F23" w:rsidP="00E420AB"/>
        </w:tc>
      </w:tr>
    </w:tbl>
    <w:p w14:paraId="472843B0" w14:textId="77777777" w:rsidR="00FA1E06" w:rsidRPr="00E420AB" w:rsidRDefault="00FA1E06" w:rsidP="00E420AB"/>
    <w:p w14:paraId="42DE6CA1" w14:textId="77777777" w:rsidR="00EF0900" w:rsidRDefault="00EF0900">
      <w:pPr>
        <w:suppressAutoHyphens w:val="0"/>
        <w:spacing w:after="160" w:line="259" w:lineRule="auto"/>
        <w:rPr>
          <w:rFonts w:eastAsia="Times New Roman"/>
          <w:b/>
          <w:szCs w:val="24"/>
        </w:rPr>
      </w:pPr>
      <w:r>
        <w:br w:type="page"/>
      </w:r>
    </w:p>
    <w:p w14:paraId="2568CE84" w14:textId="79F4E411" w:rsidR="004A4DF2" w:rsidRDefault="00B23140" w:rsidP="00FA1E06">
      <w:pPr>
        <w:pStyle w:val="Heading2"/>
        <w:numPr>
          <w:ilvl w:val="0"/>
          <w:numId w:val="0"/>
        </w:numPr>
        <w:jc w:val="center"/>
      </w:pPr>
      <w:bookmarkStart w:id="33" w:name="_Toc142127386"/>
      <w:r>
        <w:lastRenderedPageBreak/>
        <w:t>Kode Program</w:t>
      </w:r>
      <w:bookmarkEnd w:id="33"/>
    </w:p>
    <w:p w14:paraId="0DD34D22" w14:textId="77777777" w:rsidR="004843F0" w:rsidRDefault="00E420AB" w:rsidP="00FA1E06">
      <w:pPr>
        <w:jc w:val="center"/>
        <w:rPr>
          <w:szCs w:val="24"/>
        </w:rPr>
      </w:pPr>
      <w:r w:rsidRPr="00961E9E">
        <w:rPr>
          <w:szCs w:val="24"/>
        </w:rPr>
        <w:t>XXXXXXXXXXXXXXXXXXXX</w:t>
      </w:r>
    </w:p>
    <w:p w14:paraId="06E9812F" w14:textId="6B39969D" w:rsidR="004843F0" w:rsidRDefault="006A396D" w:rsidP="00FA1E06">
      <w:pPr>
        <w:jc w:val="center"/>
        <w:rPr>
          <w:szCs w:val="24"/>
        </w:rPr>
      </w:pPr>
      <w:proofErr w:type="spellStart"/>
      <w:r>
        <w:rPr>
          <w:szCs w:val="24"/>
        </w:rPr>
        <w:t>jika</w:t>
      </w:r>
      <w:proofErr w:type="spellEnd"/>
      <w:r>
        <w:rPr>
          <w:szCs w:val="24"/>
        </w:rPr>
        <w:t xml:space="preserve"> </w:t>
      </w:r>
      <w:proofErr w:type="spellStart"/>
      <w:r>
        <w:rPr>
          <w:szCs w:val="24"/>
        </w:rPr>
        <w:t>kode</w:t>
      </w:r>
      <w:proofErr w:type="spellEnd"/>
      <w:r>
        <w:rPr>
          <w:szCs w:val="24"/>
        </w:rPr>
        <w:t xml:space="preserve"> program </w:t>
      </w:r>
      <w:proofErr w:type="spellStart"/>
      <w:r>
        <w:rPr>
          <w:szCs w:val="24"/>
        </w:rPr>
        <w:t>terlalu</w:t>
      </w:r>
      <w:proofErr w:type="spellEnd"/>
      <w:r>
        <w:rPr>
          <w:szCs w:val="24"/>
        </w:rPr>
        <w:t xml:space="preserve"> </w:t>
      </w:r>
      <w:proofErr w:type="spellStart"/>
      <w:r>
        <w:rPr>
          <w:szCs w:val="24"/>
        </w:rPr>
        <w:t>banyak</w:t>
      </w:r>
      <w:proofErr w:type="spellEnd"/>
      <w:r>
        <w:rPr>
          <w:szCs w:val="24"/>
        </w:rPr>
        <w:t xml:space="preserve">, </w:t>
      </w:r>
      <w:proofErr w:type="spellStart"/>
      <w:r>
        <w:rPr>
          <w:szCs w:val="24"/>
        </w:rPr>
        <w:t>seperti</w:t>
      </w:r>
      <w:proofErr w:type="spellEnd"/>
      <w:r>
        <w:rPr>
          <w:szCs w:val="24"/>
        </w:rPr>
        <w:t xml:space="preserve"> </w:t>
      </w:r>
      <w:proofErr w:type="spellStart"/>
      <w:r>
        <w:rPr>
          <w:szCs w:val="24"/>
        </w:rPr>
        <w:t>aplikasi</w:t>
      </w:r>
      <w:proofErr w:type="spellEnd"/>
      <w:r>
        <w:rPr>
          <w:szCs w:val="24"/>
        </w:rPr>
        <w:t xml:space="preserve"> website, </w:t>
      </w:r>
      <w:proofErr w:type="spellStart"/>
      <w:r>
        <w:rPr>
          <w:szCs w:val="24"/>
        </w:rPr>
        <w:t>cukup</w:t>
      </w:r>
      <w:proofErr w:type="spellEnd"/>
      <w:r>
        <w:rPr>
          <w:szCs w:val="24"/>
        </w:rPr>
        <w:t xml:space="preserve"> </w:t>
      </w:r>
      <w:proofErr w:type="spellStart"/>
      <w:r>
        <w:rPr>
          <w:szCs w:val="24"/>
        </w:rPr>
        <w:t>ambil</w:t>
      </w:r>
      <w:proofErr w:type="spellEnd"/>
      <w:r>
        <w:rPr>
          <w:szCs w:val="24"/>
        </w:rPr>
        <w:t xml:space="preserve"> </w:t>
      </w:r>
      <w:proofErr w:type="spellStart"/>
      <w:r>
        <w:rPr>
          <w:szCs w:val="24"/>
        </w:rPr>
        <w:t>contoh</w:t>
      </w:r>
      <w:proofErr w:type="spellEnd"/>
      <w:r>
        <w:rPr>
          <w:szCs w:val="24"/>
        </w:rPr>
        <w:t>/</w:t>
      </w:r>
      <w:proofErr w:type="spellStart"/>
      <w:r>
        <w:rPr>
          <w:szCs w:val="24"/>
        </w:rPr>
        <w:t>intinya</w:t>
      </w:r>
      <w:proofErr w:type="spellEnd"/>
      <w:r>
        <w:rPr>
          <w:szCs w:val="24"/>
        </w:rPr>
        <w:t xml:space="preserve"> </w:t>
      </w:r>
      <w:proofErr w:type="spellStart"/>
      <w:r>
        <w:rPr>
          <w:szCs w:val="24"/>
        </w:rPr>
        <w:t>saja</w:t>
      </w:r>
      <w:proofErr w:type="spellEnd"/>
      <w:r>
        <w:rPr>
          <w:szCs w:val="24"/>
        </w:rPr>
        <w:t xml:space="preserve">, </w:t>
      </w:r>
      <w:proofErr w:type="spellStart"/>
      <w:r>
        <w:rPr>
          <w:szCs w:val="24"/>
        </w:rPr>
        <w:t>misal</w:t>
      </w:r>
      <w:proofErr w:type="spellEnd"/>
      <w:r>
        <w:rPr>
          <w:szCs w:val="24"/>
        </w:rPr>
        <w:t xml:space="preserve"> </w:t>
      </w:r>
      <w:proofErr w:type="spellStart"/>
      <w:r>
        <w:rPr>
          <w:szCs w:val="24"/>
        </w:rPr>
        <w:t>kode</w:t>
      </w:r>
      <w:proofErr w:type="spellEnd"/>
      <w:r>
        <w:rPr>
          <w:szCs w:val="24"/>
        </w:rPr>
        <w:t xml:space="preserve"> program </w:t>
      </w:r>
      <w:proofErr w:type="spellStart"/>
      <w:r>
        <w:rPr>
          <w:szCs w:val="24"/>
        </w:rPr>
        <w:t>terkait</w:t>
      </w:r>
      <w:proofErr w:type="spellEnd"/>
      <w:r>
        <w:rPr>
          <w:szCs w:val="24"/>
        </w:rPr>
        <w:t xml:space="preserve"> </w:t>
      </w:r>
      <w:proofErr w:type="spellStart"/>
      <w:r>
        <w:rPr>
          <w:szCs w:val="24"/>
        </w:rPr>
        <w:t>penjualan</w:t>
      </w:r>
      <w:proofErr w:type="spellEnd"/>
    </w:p>
    <w:p w14:paraId="422F7E03" w14:textId="43FAC878" w:rsidR="00E420AB" w:rsidRPr="00961E9E" w:rsidRDefault="004843F0" w:rsidP="00FA1E06">
      <w:pPr>
        <w:jc w:val="center"/>
      </w:pPr>
      <w:r>
        <w:rPr>
          <w:szCs w:val="24"/>
        </w:rPr>
        <w:t xml:space="preserve"> </w:t>
      </w:r>
      <w:r w:rsidR="00E420AB" w:rsidRPr="00961E9E">
        <w:rPr>
          <w:szCs w:val="24"/>
        </w:rPr>
        <w:t>XXXXXXXXXX</w:t>
      </w:r>
    </w:p>
    <w:p w14:paraId="21E2B2E3" w14:textId="26F9523E" w:rsidR="00EA752A" w:rsidRDefault="00EA752A" w:rsidP="00E420AB"/>
    <w:p w14:paraId="3E77484B" w14:textId="77777777" w:rsidR="00BC113C" w:rsidRDefault="00BC113C" w:rsidP="00E420AB">
      <w:r>
        <w:t xml:space="preserve">Kode Program – </w:t>
      </w:r>
      <w:proofErr w:type="spellStart"/>
      <w:r>
        <w:t>Rancangan</w:t>
      </w:r>
      <w:proofErr w:type="spellEnd"/>
      <w:r>
        <w:t xml:space="preserve"> Database</w:t>
      </w:r>
    </w:p>
    <w:p w14:paraId="5B51B1EB" w14:textId="46C14F90" w:rsidR="00BC113C" w:rsidRDefault="00BC113C" w:rsidP="00E420AB"/>
    <w:p w14:paraId="011628B9" w14:textId="77777777" w:rsidR="00BC113C" w:rsidRDefault="00BC113C" w:rsidP="00E420AB"/>
    <w:p w14:paraId="45D4D423" w14:textId="68560316" w:rsidR="00EA752A" w:rsidRDefault="00BC113C" w:rsidP="00E420AB">
      <w:r>
        <w:t>Kode Program Menu XXXXX</w:t>
      </w:r>
    </w:p>
    <w:p w14:paraId="3BE7E2D2" w14:textId="49F56E13" w:rsidR="00BC113C" w:rsidRDefault="00BC113C" w:rsidP="00E420AB"/>
    <w:p w14:paraId="678CBC4C" w14:textId="1D2090F2" w:rsidR="00BC113C" w:rsidRDefault="00BC113C" w:rsidP="00E420AB"/>
    <w:p w14:paraId="05654585" w14:textId="6D97F52E" w:rsidR="00BC113C" w:rsidRDefault="00BC113C" w:rsidP="00E420AB">
      <w:r>
        <w:t xml:space="preserve">Kode Program </w:t>
      </w:r>
      <w:proofErr w:type="spellStart"/>
      <w:r>
        <w:t>Laman</w:t>
      </w:r>
      <w:proofErr w:type="spellEnd"/>
      <w:r>
        <w:t xml:space="preserve"> XXXXXX</w:t>
      </w:r>
    </w:p>
    <w:p w14:paraId="4DC918E0" w14:textId="36CC1F18" w:rsidR="00BC113C" w:rsidRDefault="00BC113C" w:rsidP="00E420AB"/>
    <w:p w14:paraId="4FD1ADC4" w14:textId="3A040E12" w:rsidR="00BC113C" w:rsidRDefault="00BC113C" w:rsidP="00E420AB"/>
    <w:p w14:paraId="421C9729" w14:textId="4A24F9C7" w:rsidR="00EA752A" w:rsidRDefault="00BC113C" w:rsidP="00E420AB">
      <w:r>
        <w:t>Kode Program CSS – Desain Menu XXXX</w:t>
      </w:r>
    </w:p>
    <w:p w14:paraId="714BE079" w14:textId="06EF73DA" w:rsidR="00EA752A" w:rsidRDefault="00EA752A" w:rsidP="00E420AB"/>
    <w:p w14:paraId="2B3C2945" w14:textId="3E0802F3" w:rsidR="00EA752A" w:rsidRDefault="00EA752A" w:rsidP="00E420AB"/>
    <w:p w14:paraId="5465F7AC" w14:textId="66DB61B1" w:rsidR="00EA752A" w:rsidRDefault="00EA752A" w:rsidP="00E420AB"/>
    <w:p w14:paraId="5BD1B2AD" w14:textId="16C08871" w:rsidR="00EA752A" w:rsidRDefault="00EA752A" w:rsidP="00E420AB"/>
    <w:p w14:paraId="6FB661D8" w14:textId="77777777" w:rsidR="00B92B3E" w:rsidRDefault="00B92B3E" w:rsidP="00E420AB">
      <w:pPr>
        <w:pStyle w:val="Heading2"/>
        <w:numPr>
          <w:ilvl w:val="0"/>
          <w:numId w:val="0"/>
        </w:numPr>
        <w:jc w:val="center"/>
      </w:pPr>
      <w:r>
        <w:br w:type="page"/>
      </w:r>
    </w:p>
    <w:p w14:paraId="6116447B" w14:textId="2F9376AE" w:rsidR="000F7D36" w:rsidRDefault="000F7D36" w:rsidP="000F7D36">
      <w:pPr>
        <w:pStyle w:val="Heading2"/>
        <w:numPr>
          <w:ilvl w:val="0"/>
          <w:numId w:val="0"/>
        </w:numPr>
        <w:jc w:val="center"/>
      </w:pPr>
      <w:bookmarkStart w:id="34" w:name="_Toc142127387"/>
      <w:r>
        <w:lastRenderedPageBreak/>
        <w:t>&lt;</w:t>
      </w:r>
      <w:proofErr w:type="spellStart"/>
      <w:r>
        <w:t>judul</w:t>
      </w:r>
      <w:proofErr w:type="spellEnd"/>
      <w:r>
        <w:t xml:space="preserve"> </w:t>
      </w:r>
      <w:proofErr w:type="spellStart"/>
      <w:r>
        <w:t>lampiran</w:t>
      </w:r>
      <w:proofErr w:type="spellEnd"/>
      <w:r>
        <w:t>&gt;</w:t>
      </w:r>
      <w:bookmarkEnd w:id="34"/>
    </w:p>
    <w:p w14:paraId="2DBB1901" w14:textId="77777777" w:rsidR="00266F55" w:rsidRDefault="00266F55" w:rsidP="00266F55"/>
    <w:p w14:paraId="0A85BBF5" w14:textId="563685D6" w:rsidR="00266F55" w:rsidRDefault="00266F55" w:rsidP="00266F55">
      <w:r>
        <w:br w:type="page"/>
      </w:r>
    </w:p>
    <w:p w14:paraId="51E5AB55" w14:textId="77777777" w:rsidR="00266F55" w:rsidRDefault="00266F55" w:rsidP="00266F55">
      <w:pPr>
        <w:pStyle w:val="Heading2"/>
        <w:numPr>
          <w:ilvl w:val="0"/>
          <w:numId w:val="0"/>
        </w:numPr>
        <w:jc w:val="center"/>
      </w:pPr>
      <w:bookmarkStart w:id="35" w:name="_Toc142127388"/>
      <w:r>
        <w:lastRenderedPageBreak/>
        <w:t>&lt;</w:t>
      </w:r>
      <w:proofErr w:type="spellStart"/>
      <w:r>
        <w:t>judul</w:t>
      </w:r>
      <w:proofErr w:type="spellEnd"/>
      <w:r>
        <w:t xml:space="preserve"> </w:t>
      </w:r>
      <w:proofErr w:type="spellStart"/>
      <w:r>
        <w:t>lampiran</w:t>
      </w:r>
      <w:proofErr w:type="spellEnd"/>
      <w:r>
        <w:t>&gt;</w:t>
      </w:r>
      <w:bookmarkEnd w:id="35"/>
    </w:p>
    <w:p w14:paraId="04B94055" w14:textId="77777777" w:rsidR="00266F55" w:rsidRPr="00266F55" w:rsidRDefault="00266F55" w:rsidP="00266F55"/>
    <w:p w14:paraId="08961E3F" w14:textId="77777777" w:rsidR="006A396D" w:rsidRDefault="00907D3D" w:rsidP="006A396D">
      <w:pPr>
        <w:pStyle w:val="Heading2"/>
        <w:numPr>
          <w:ilvl w:val="0"/>
          <w:numId w:val="0"/>
        </w:numPr>
        <w:jc w:val="center"/>
      </w:pPr>
      <w:r>
        <w:rPr>
          <w:sz w:val="16"/>
          <w:szCs w:val="16"/>
          <w:lang w:val="id-ID"/>
        </w:rPr>
        <w:br w:type="page"/>
      </w:r>
      <w:bookmarkStart w:id="36" w:name="_Toc142127389"/>
      <w:r w:rsidR="006A396D">
        <w:lastRenderedPageBreak/>
        <w:t xml:space="preserve">Form Hasil </w:t>
      </w:r>
      <w:proofErr w:type="spellStart"/>
      <w:r w:rsidR="006A396D">
        <w:t>Pemeriksaan</w:t>
      </w:r>
      <w:proofErr w:type="spellEnd"/>
      <w:r w:rsidR="006A396D">
        <w:t xml:space="preserve"> Tingkat </w:t>
      </w:r>
      <w:proofErr w:type="spellStart"/>
      <w:r w:rsidR="006A396D">
        <w:t>Plagiarisme</w:t>
      </w:r>
      <w:bookmarkEnd w:id="36"/>
      <w:proofErr w:type="spellEnd"/>
    </w:p>
    <w:tbl>
      <w:tblPr>
        <w:tblStyle w:val="TableGrid"/>
        <w:tblW w:w="0" w:type="auto"/>
        <w:tblLook w:val="04A0" w:firstRow="1" w:lastRow="0" w:firstColumn="1" w:lastColumn="0" w:noHBand="0" w:noVBand="1"/>
      </w:tblPr>
      <w:tblGrid>
        <w:gridCol w:w="2361"/>
        <w:gridCol w:w="5566"/>
      </w:tblGrid>
      <w:tr w:rsidR="006A396D" w:rsidRPr="00BB6796" w14:paraId="60C92A58" w14:textId="77777777" w:rsidTr="00BC4A24">
        <w:trPr>
          <w:trHeight w:val="1142"/>
        </w:trPr>
        <w:tc>
          <w:tcPr>
            <w:tcW w:w="2405" w:type="dxa"/>
            <w:tcBorders>
              <w:bottom w:val="single" w:sz="4" w:space="0" w:color="auto"/>
            </w:tcBorders>
            <w:vAlign w:val="center"/>
          </w:tcPr>
          <w:p w14:paraId="021302F3" w14:textId="77777777" w:rsidR="006A396D" w:rsidRPr="00BB6796" w:rsidRDefault="006A396D" w:rsidP="00BC4A24">
            <w:pPr>
              <w:spacing w:after="0" w:line="240" w:lineRule="auto"/>
              <w:jc w:val="center"/>
              <w:rPr>
                <w:rFonts w:ascii="Times New Roman" w:hAnsi="Times New Roman"/>
                <w:sz w:val="18"/>
                <w:szCs w:val="18"/>
              </w:rPr>
            </w:pPr>
            <w:r w:rsidRPr="00BB6796">
              <w:rPr>
                <w:noProof/>
                <w:color w:val="000000"/>
                <w:sz w:val="18"/>
                <w:szCs w:val="18"/>
              </w:rPr>
              <w:drawing>
                <wp:inline distT="19050" distB="19050" distL="19050" distR="19050" wp14:anchorId="0EA059E2" wp14:editId="38A4E35B">
                  <wp:extent cx="990600" cy="6858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5"/>
                          <a:srcRect/>
                          <a:stretch>
                            <a:fillRect/>
                          </a:stretch>
                        </pic:blipFill>
                        <pic:spPr>
                          <a:xfrm>
                            <a:off x="0" y="0"/>
                            <a:ext cx="990948" cy="686041"/>
                          </a:xfrm>
                          <a:prstGeom prst="rect">
                            <a:avLst/>
                          </a:prstGeom>
                          <a:ln/>
                        </pic:spPr>
                      </pic:pic>
                    </a:graphicData>
                  </a:graphic>
                </wp:inline>
              </w:drawing>
            </w:r>
          </w:p>
        </w:tc>
        <w:tc>
          <w:tcPr>
            <w:tcW w:w="5856" w:type="dxa"/>
            <w:tcBorders>
              <w:bottom w:val="single" w:sz="4" w:space="0" w:color="auto"/>
            </w:tcBorders>
            <w:vAlign w:val="center"/>
          </w:tcPr>
          <w:p w14:paraId="2E64D043" w14:textId="77777777" w:rsidR="006A396D" w:rsidRPr="00B62F0A" w:rsidRDefault="006A396D" w:rsidP="00BC4A24">
            <w:pPr>
              <w:widowControl w:val="0"/>
              <w:pBdr>
                <w:top w:val="nil"/>
                <w:left w:val="nil"/>
                <w:bottom w:val="nil"/>
                <w:right w:val="nil"/>
                <w:between w:val="nil"/>
              </w:pBdr>
              <w:spacing w:line="240" w:lineRule="auto"/>
              <w:rPr>
                <w:rFonts w:ascii="Times New Roman" w:eastAsia="Times" w:hAnsi="Times New Roman"/>
                <w:b/>
                <w:color w:val="000000"/>
                <w:sz w:val="20"/>
                <w:szCs w:val="20"/>
              </w:rPr>
            </w:pPr>
            <w:r w:rsidRPr="00B62F0A">
              <w:rPr>
                <w:rFonts w:ascii="Times New Roman" w:eastAsia="Times" w:hAnsi="Times New Roman"/>
                <w:b/>
                <w:color w:val="000000"/>
                <w:sz w:val="20"/>
                <w:szCs w:val="20"/>
              </w:rPr>
              <w:t xml:space="preserve">FORM HASIL PEMERIKSAAN TINGKAT PLAGIARISME </w:t>
            </w:r>
          </w:p>
          <w:p w14:paraId="6C9665B8" w14:textId="77777777" w:rsidR="006A396D" w:rsidRPr="00BB6796" w:rsidRDefault="006A396D" w:rsidP="00BC4A24">
            <w:pPr>
              <w:spacing w:after="0" w:line="240" w:lineRule="auto"/>
              <w:rPr>
                <w:rFonts w:ascii="Times New Roman" w:hAnsi="Times New Roman"/>
                <w:b/>
                <w:bCs/>
                <w:sz w:val="18"/>
                <w:szCs w:val="18"/>
              </w:rPr>
            </w:pPr>
            <w:r w:rsidRPr="00B62F0A">
              <w:rPr>
                <w:rFonts w:ascii="Times New Roman" w:eastAsia="Times" w:hAnsi="Times New Roman"/>
                <w:b/>
                <w:color w:val="000000"/>
                <w:sz w:val="20"/>
                <w:szCs w:val="20"/>
              </w:rPr>
              <w:t>TUGAS AKHIR</w:t>
            </w:r>
          </w:p>
        </w:tc>
      </w:tr>
    </w:tbl>
    <w:p w14:paraId="206A5E64" w14:textId="77777777" w:rsidR="006A396D" w:rsidRPr="00BB6796" w:rsidRDefault="006A396D" w:rsidP="006A396D">
      <w:pPr>
        <w:widowControl w:val="0"/>
        <w:pBdr>
          <w:top w:val="nil"/>
          <w:left w:val="nil"/>
          <w:bottom w:val="nil"/>
          <w:right w:val="nil"/>
          <w:between w:val="nil"/>
        </w:pBdr>
        <w:tabs>
          <w:tab w:val="left" w:pos="2268"/>
          <w:tab w:val="left" w:pos="2552"/>
        </w:tabs>
        <w:spacing w:after="0" w:line="240" w:lineRule="auto"/>
        <w:ind w:right="474"/>
        <w:rPr>
          <w:color w:val="000000"/>
          <w:sz w:val="18"/>
          <w:szCs w:val="18"/>
        </w:rPr>
      </w:pPr>
    </w:p>
    <w:p w14:paraId="2BB3F5CD"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360" w:lineRule="auto"/>
        <w:ind w:right="474"/>
        <w:rPr>
          <w:rFonts w:eastAsia="Times"/>
          <w:color w:val="000000"/>
          <w:sz w:val="20"/>
          <w:szCs w:val="20"/>
        </w:rPr>
      </w:pPr>
      <w:r w:rsidRPr="00B62F0A">
        <w:rPr>
          <w:rFonts w:eastAsia="Times"/>
          <w:color w:val="000000"/>
          <w:sz w:val="20"/>
          <w:szCs w:val="20"/>
        </w:rPr>
        <w:t xml:space="preserve">Nama </w:t>
      </w:r>
      <w:proofErr w:type="spellStart"/>
      <w:r w:rsidRPr="00B62F0A">
        <w:rPr>
          <w:rFonts w:eastAsia="Times"/>
          <w:color w:val="000000"/>
          <w:sz w:val="20"/>
          <w:szCs w:val="20"/>
        </w:rPr>
        <w:t>Mahasiswa</w:t>
      </w:r>
      <w:proofErr w:type="spellEnd"/>
      <w:r w:rsidRPr="00B62F0A">
        <w:rPr>
          <w:rFonts w:eastAsia="Times"/>
          <w:color w:val="000000"/>
          <w:sz w:val="20"/>
          <w:szCs w:val="20"/>
        </w:rPr>
        <w:tab/>
        <w:t>:</w:t>
      </w:r>
      <w:r w:rsidRPr="00B62F0A">
        <w:rPr>
          <w:rFonts w:eastAsia="Times"/>
          <w:color w:val="000000"/>
          <w:sz w:val="20"/>
          <w:szCs w:val="20"/>
        </w:rPr>
        <w:tab/>
        <w:t xml:space="preserve">………………………………………………………... </w:t>
      </w:r>
    </w:p>
    <w:p w14:paraId="31E97A49"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360" w:lineRule="auto"/>
        <w:ind w:right="474"/>
        <w:rPr>
          <w:rFonts w:eastAsia="Times"/>
          <w:color w:val="000000"/>
          <w:sz w:val="20"/>
          <w:szCs w:val="20"/>
        </w:rPr>
      </w:pPr>
      <w:r w:rsidRPr="00B62F0A">
        <w:rPr>
          <w:rFonts w:eastAsia="Times"/>
          <w:color w:val="000000"/>
          <w:sz w:val="20"/>
          <w:szCs w:val="20"/>
        </w:rPr>
        <w:t>NPM</w:t>
      </w:r>
      <w:r w:rsidRPr="00B62F0A">
        <w:rPr>
          <w:rFonts w:eastAsia="Times"/>
          <w:color w:val="000000"/>
          <w:sz w:val="20"/>
          <w:szCs w:val="20"/>
        </w:rPr>
        <w:tab/>
        <w:t>:</w:t>
      </w:r>
      <w:r w:rsidRPr="00B62F0A">
        <w:rPr>
          <w:rFonts w:eastAsia="Times"/>
          <w:color w:val="000000"/>
          <w:sz w:val="20"/>
          <w:szCs w:val="20"/>
        </w:rPr>
        <w:tab/>
        <w:t>…………………………………………………</w:t>
      </w:r>
      <w:proofErr w:type="gramStart"/>
      <w:r w:rsidRPr="00B62F0A">
        <w:rPr>
          <w:rFonts w:eastAsia="Times"/>
          <w:color w:val="000000"/>
          <w:sz w:val="20"/>
          <w:szCs w:val="20"/>
        </w:rPr>
        <w:t>…..</w:t>
      </w:r>
      <w:proofErr w:type="gramEnd"/>
      <w:r w:rsidRPr="00B62F0A">
        <w:rPr>
          <w:rFonts w:eastAsia="Times"/>
          <w:color w:val="000000"/>
          <w:sz w:val="20"/>
          <w:szCs w:val="20"/>
        </w:rPr>
        <w:t>….</w:t>
      </w:r>
    </w:p>
    <w:p w14:paraId="650520ED"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360" w:lineRule="auto"/>
        <w:ind w:right="49"/>
        <w:rPr>
          <w:rFonts w:eastAsia="Times"/>
          <w:color w:val="000000"/>
          <w:sz w:val="20"/>
          <w:szCs w:val="20"/>
        </w:rPr>
      </w:pPr>
      <w:proofErr w:type="spellStart"/>
      <w:r w:rsidRPr="00B62F0A">
        <w:rPr>
          <w:rFonts w:eastAsia="Times"/>
          <w:color w:val="000000"/>
          <w:sz w:val="20"/>
          <w:szCs w:val="20"/>
        </w:rPr>
        <w:t>Pembimbing</w:t>
      </w:r>
      <w:proofErr w:type="spellEnd"/>
      <w:r w:rsidRPr="00B62F0A">
        <w:rPr>
          <w:rFonts w:eastAsia="Times"/>
          <w:color w:val="000000"/>
          <w:sz w:val="20"/>
          <w:szCs w:val="20"/>
        </w:rPr>
        <w:t xml:space="preserve"> I </w:t>
      </w:r>
      <w:r w:rsidRPr="00B62F0A">
        <w:rPr>
          <w:rFonts w:eastAsia="Times"/>
          <w:color w:val="000000"/>
          <w:sz w:val="20"/>
          <w:szCs w:val="20"/>
        </w:rPr>
        <w:tab/>
        <w:t>:</w:t>
      </w:r>
      <w:r w:rsidRPr="00B62F0A">
        <w:rPr>
          <w:rFonts w:eastAsia="Times"/>
          <w:color w:val="000000"/>
          <w:sz w:val="20"/>
          <w:szCs w:val="20"/>
        </w:rPr>
        <w:tab/>
        <w:t>…………...………………………</w:t>
      </w:r>
      <w:proofErr w:type="gramStart"/>
      <w:r>
        <w:rPr>
          <w:rFonts w:eastAsia="Times"/>
          <w:color w:val="000000"/>
          <w:sz w:val="20"/>
          <w:szCs w:val="20"/>
        </w:rPr>
        <w:t>…..</w:t>
      </w:r>
      <w:proofErr w:type="gramEnd"/>
      <w:r>
        <w:rPr>
          <w:rFonts w:eastAsia="Times"/>
          <w:color w:val="000000"/>
          <w:sz w:val="20"/>
          <w:szCs w:val="20"/>
        </w:rPr>
        <w:t>…</w:t>
      </w:r>
      <w:r w:rsidRPr="00B62F0A">
        <w:rPr>
          <w:rFonts w:eastAsia="Times"/>
          <w:color w:val="000000"/>
          <w:sz w:val="20"/>
          <w:szCs w:val="20"/>
        </w:rPr>
        <w:t>…… (</w:t>
      </w:r>
      <w:proofErr w:type="spellStart"/>
      <w:r w:rsidRPr="00B62F0A">
        <w:rPr>
          <w:rFonts w:eastAsia="Times"/>
          <w:color w:val="000000"/>
          <w:sz w:val="20"/>
          <w:szCs w:val="20"/>
        </w:rPr>
        <w:t>paraf</w:t>
      </w:r>
      <w:proofErr w:type="spellEnd"/>
      <w:r w:rsidRPr="00B62F0A">
        <w:rPr>
          <w:rFonts w:eastAsia="Times"/>
          <w:color w:val="000000"/>
          <w:sz w:val="20"/>
          <w:szCs w:val="20"/>
        </w:rPr>
        <w:t xml:space="preserve">:    </w:t>
      </w:r>
      <w:r>
        <w:rPr>
          <w:rFonts w:eastAsia="Times"/>
          <w:color w:val="000000"/>
          <w:sz w:val="20"/>
          <w:szCs w:val="20"/>
        </w:rPr>
        <w:t xml:space="preserve">      </w:t>
      </w:r>
      <w:r w:rsidRPr="00B62F0A">
        <w:rPr>
          <w:rFonts w:eastAsia="Times"/>
          <w:color w:val="000000"/>
          <w:sz w:val="20"/>
          <w:szCs w:val="20"/>
        </w:rPr>
        <w:t xml:space="preserve">           </w:t>
      </w:r>
      <w:proofErr w:type="gramStart"/>
      <w:r w:rsidRPr="00B62F0A">
        <w:rPr>
          <w:rFonts w:eastAsia="Times"/>
          <w:color w:val="000000"/>
          <w:sz w:val="20"/>
          <w:szCs w:val="20"/>
        </w:rPr>
        <w:t xml:space="preserve">  )</w:t>
      </w:r>
      <w:proofErr w:type="gramEnd"/>
      <w:r w:rsidRPr="00B62F0A">
        <w:rPr>
          <w:rFonts w:eastAsia="Times"/>
          <w:color w:val="000000"/>
          <w:sz w:val="20"/>
          <w:szCs w:val="20"/>
        </w:rPr>
        <w:t xml:space="preserve">  </w:t>
      </w:r>
    </w:p>
    <w:p w14:paraId="10CD1F35"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360" w:lineRule="auto"/>
        <w:ind w:right="49"/>
        <w:rPr>
          <w:rFonts w:eastAsia="Times"/>
          <w:color w:val="000000"/>
          <w:sz w:val="20"/>
          <w:szCs w:val="20"/>
        </w:rPr>
      </w:pPr>
      <w:proofErr w:type="spellStart"/>
      <w:r w:rsidRPr="00B62F0A">
        <w:rPr>
          <w:rFonts w:eastAsia="Times"/>
          <w:color w:val="000000"/>
          <w:sz w:val="20"/>
          <w:szCs w:val="20"/>
        </w:rPr>
        <w:t>Pembimbing</w:t>
      </w:r>
      <w:proofErr w:type="spellEnd"/>
      <w:r w:rsidRPr="00B62F0A">
        <w:rPr>
          <w:rFonts w:eastAsia="Times"/>
          <w:color w:val="000000"/>
          <w:sz w:val="20"/>
          <w:szCs w:val="20"/>
        </w:rPr>
        <w:t xml:space="preserve"> II</w:t>
      </w:r>
      <w:r w:rsidRPr="00B62F0A">
        <w:rPr>
          <w:rFonts w:eastAsia="Times"/>
          <w:color w:val="000000"/>
          <w:sz w:val="20"/>
          <w:szCs w:val="20"/>
        </w:rPr>
        <w:tab/>
        <w:t>:</w:t>
      </w:r>
      <w:r w:rsidRPr="00B62F0A">
        <w:rPr>
          <w:rFonts w:eastAsia="Times"/>
          <w:color w:val="000000"/>
          <w:sz w:val="20"/>
          <w:szCs w:val="20"/>
        </w:rPr>
        <w:tab/>
        <w:t>…………...……………………</w:t>
      </w:r>
      <w:proofErr w:type="gramStart"/>
      <w:r w:rsidRPr="00B62F0A">
        <w:rPr>
          <w:rFonts w:eastAsia="Times"/>
          <w:color w:val="000000"/>
          <w:sz w:val="20"/>
          <w:szCs w:val="20"/>
        </w:rPr>
        <w:t>…</w:t>
      </w:r>
      <w:r>
        <w:rPr>
          <w:rFonts w:eastAsia="Times"/>
          <w:color w:val="000000"/>
          <w:sz w:val="20"/>
          <w:szCs w:val="20"/>
        </w:rPr>
        <w:t>..</w:t>
      </w:r>
      <w:proofErr w:type="gramEnd"/>
      <w:r>
        <w:rPr>
          <w:rFonts w:eastAsia="Times"/>
          <w:color w:val="000000"/>
          <w:sz w:val="20"/>
          <w:szCs w:val="20"/>
        </w:rPr>
        <w:t>…...</w:t>
      </w:r>
      <w:r w:rsidRPr="00B62F0A">
        <w:rPr>
          <w:rFonts w:eastAsia="Times"/>
          <w:color w:val="000000"/>
          <w:sz w:val="20"/>
          <w:szCs w:val="20"/>
        </w:rPr>
        <w:t>…</w:t>
      </w:r>
      <w:r>
        <w:rPr>
          <w:rFonts w:eastAsia="Times"/>
          <w:color w:val="000000"/>
          <w:sz w:val="20"/>
          <w:szCs w:val="20"/>
        </w:rPr>
        <w:t>.</w:t>
      </w:r>
      <w:r w:rsidRPr="00B62F0A">
        <w:rPr>
          <w:rFonts w:eastAsia="Times"/>
          <w:color w:val="000000"/>
          <w:sz w:val="20"/>
          <w:szCs w:val="20"/>
        </w:rPr>
        <w:t>… (</w:t>
      </w:r>
      <w:proofErr w:type="spellStart"/>
      <w:r w:rsidRPr="00B62F0A">
        <w:rPr>
          <w:rFonts w:eastAsia="Times"/>
          <w:color w:val="000000"/>
          <w:sz w:val="20"/>
          <w:szCs w:val="20"/>
        </w:rPr>
        <w:t>paraf</w:t>
      </w:r>
      <w:proofErr w:type="spellEnd"/>
      <w:r w:rsidRPr="00B62F0A">
        <w:rPr>
          <w:rFonts w:eastAsia="Times"/>
          <w:color w:val="000000"/>
          <w:sz w:val="20"/>
          <w:szCs w:val="20"/>
        </w:rPr>
        <w:t xml:space="preserve">:     </w:t>
      </w:r>
      <w:r>
        <w:rPr>
          <w:rFonts w:eastAsia="Times"/>
          <w:color w:val="000000"/>
          <w:sz w:val="20"/>
          <w:szCs w:val="20"/>
        </w:rPr>
        <w:t xml:space="preserve">      </w:t>
      </w:r>
      <w:r w:rsidRPr="00B62F0A">
        <w:rPr>
          <w:rFonts w:eastAsia="Times"/>
          <w:color w:val="000000"/>
          <w:sz w:val="20"/>
          <w:szCs w:val="20"/>
        </w:rPr>
        <w:t xml:space="preserve">          </w:t>
      </w:r>
      <w:proofErr w:type="gramStart"/>
      <w:r w:rsidRPr="00B62F0A">
        <w:rPr>
          <w:rFonts w:eastAsia="Times"/>
          <w:color w:val="000000"/>
          <w:sz w:val="20"/>
          <w:szCs w:val="20"/>
        </w:rPr>
        <w:t xml:space="preserve">  )</w:t>
      </w:r>
      <w:proofErr w:type="gramEnd"/>
      <w:r w:rsidRPr="00B62F0A">
        <w:rPr>
          <w:rFonts w:eastAsia="Times"/>
          <w:color w:val="000000"/>
          <w:sz w:val="20"/>
          <w:szCs w:val="20"/>
        </w:rPr>
        <w:t xml:space="preserve">  </w:t>
      </w:r>
    </w:p>
    <w:p w14:paraId="2832F871"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360" w:lineRule="auto"/>
        <w:ind w:right="474"/>
        <w:rPr>
          <w:rFonts w:eastAsia="Times"/>
          <w:color w:val="000000"/>
          <w:sz w:val="20"/>
          <w:szCs w:val="20"/>
        </w:rPr>
      </w:pPr>
      <w:proofErr w:type="spellStart"/>
      <w:r w:rsidRPr="00B62F0A">
        <w:rPr>
          <w:rFonts w:eastAsia="Times"/>
          <w:color w:val="000000"/>
          <w:sz w:val="20"/>
          <w:szCs w:val="20"/>
        </w:rPr>
        <w:t>Tahun</w:t>
      </w:r>
      <w:proofErr w:type="spellEnd"/>
      <w:r w:rsidRPr="00B62F0A">
        <w:rPr>
          <w:rFonts w:eastAsia="Times"/>
          <w:color w:val="000000"/>
          <w:sz w:val="20"/>
          <w:szCs w:val="20"/>
        </w:rPr>
        <w:t xml:space="preserve"> </w:t>
      </w:r>
      <w:proofErr w:type="spellStart"/>
      <w:r w:rsidRPr="00B62F0A">
        <w:rPr>
          <w:rFonts w:eastAsia="Times"/>
          <w:color w:val="000000"/>
          <w:sz w:val="20"/>
          <w:szCs w:val="20"/>
        </w:rPr>
        <w:t>Akademik</w:t>
      </w:r>
      <w:proofErr w:type="spellEnd"/>
      <w:r w:rsidRPr="00B62F0A">
        <w:rPr>
          <w:rFonts w:eastAsia="Times"/>
          <w:color w:val="000000"/>
          <w:sz w:val="20"/>
          <w:szCs w:val="20"/>
        </w:rPr>
        <w:tab/>
        <w:t>:</w:t>
      </w:r>
      <w:r w:rsidRPr="00B62F0A">
        <w:rPr>
          <w:rFonts w:eastAsia="Times"/>
          <w:color w:val="000000"/>
          <w:sz w:val="20"/>
          <w:szCs w:val="20"/>
        </w:rPr>
        <w:tab/>
      </w:r>
      <w:proofErr w:type="gramStart"/>
      <w:r w:rsidRPr="00B62F0A">
        <w:rPr>
          <w:rFonts w:eastAsia="Times"/>
          <w:color w:val="000000"/>
          <w:sz w:val="20"/>
          <w:szCs w:val="20"/>
        </w:rPr>
        <w:t>…..</w:t>
      </w:r>
      <w:proofErr w:type="gramEnd"/>
      <w:r w:rsidRPr="00B62F0A">
        <w:rPr>
          <w:rFonts w:eastAsia="Times"/>
          <w:color w:val="000000"/>
          <w:sz w:val="20"/>
          <w:szCs w:val="20"/>
        </w:rPr>
        <w:t xml:space="preserve">….. /…..….. </w:t>
      </w:r>
      <w:proofErr w:type="gramStart"/>
      <w:r w:rsidRPr="00B62F0A">
        <w:rPr>
          <w:rFonts w:eastAsia="Times"/>
          <w:color w:val="000000"/>
          <w:sz w:val="20"/>
          <w:szCs w:val="20"/>
        </w:rPr>
        <w:t>Semester :</w:t>
      </w:r>
      <w:proofErr w:type="gramEnd"/>
      <w:r w:rsidRPr="00B62F0A">
        <w:rPr>
          <w:rFonts w:eastAsia="Times"/>
          <w:color w:val="000000"/>
          <w:sz w:val="20"/>
          <w:szCs w:val="20"/>
        </w:rPr>
        <w:t xml:space="preserve"> </w:t>
      </w:r>
      <w:proofErr w:type="spellStart"/>
      <w:r w:rsidRPr="00B62F0A">
        <w:rPr>
          <w:rFonts w:eastAsia="Times"/>
          <w:color w:val="000000"/>
          <w:sz w:val="20"/>
          <w:szCs w:val="20"/>
        </w:rPr>
        <w:t>Gasal</w:t>
      </w:r>
      <w:proofErr w:type="spellEnd"/>
      <w:r w:rsidRPr="00B62F0A">
        <w:rPr>
          <w:rFonts w:eastAsia="Times"/>
          <w:color w:val="000000"/>
          <w:sz w:val="20"/>
          <w:szCs w:val="20"/>
        </w:rPr>
        <w:t xml:space="preserve"> / </w:t>
      </w:r>
      <w:proofErr w:type="spellStart"/>
      <w:r w:rsidRPr="00B62F0A">
        <w:rPr>
          <w:rFonts w:eastAsia="Times"/>
          <w:color w:val="000000"/>
          <w:sz w:val="20"/>
          <w:szCs w:val="20"/>
        </w:rPr>
        <w:t>Genap</w:t>
      </w:r>
      <w:proofErr w:type="spellEnd"/>
      <w:r w:rsidRPr="00B62F0A">
        <w:rPr>
          <w:rFonts w:eastAsia="Times"/>
          <w:color w:val="000000"/>
          <w:sz w:val="20"/>
          <w:szCs w:val="20"/>
        </w:rPr>
        <w:t xml:space="preserve">* </w:t>
      </w:r>
    </w:p>
    <w:p w14:paraId="4671C5C4" w14:textId="77777777" w:rsidR="006A396D" w:rsidRPr="00B62F0A" w:rsidRDefault="006A396D" w:rsidP="006A396D">
      <w:pPr>
        <w:widowControl w:val="0"/>
        <w:pBdr>
          <w:top w:val="nil"/>
          <w:left w:val="nil"/>
          <w:bottom w:val="nil"/>
          <w:right w:val="nil"/>
          <w:between w:val="nil"/>
        </w:pBdr>
        <w:tabs>
          <w:tab w:val="left" w:pos="2268"/>
          <w:tab w:val="left" w:pos="2552"/>
        </w:tabs>
        <w:spacing w:after="0" w:line="240" w:lineRule="auto"/>
        <w:ind w:right="474"/>
        <w:rPr>
          <w:rFonts w:eastAsia="Times"/>
          <w:color w:val="000000"/>
          <w:sz w:val="20"/>
          <w:szCs w:val="20"/>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106"/>
        <w:gridCol w:w="1797"/>
        <w:gridCol w:w="2077"/>
        <w:gridCol w:w="2937"/>
      </w:tblGrid>
      <w:tr w:rsidR="006A396D" w:rsidRPr="00B62F0A" w14:paraId="03D81944" w14:textId="77777777" w:rsidTr="00BC4A24">
        <w:trPr>
          <w:trHeight w:val="20"/>
        </w:trPr>
        <w:tc>
          <w:tcPr>
            <w:tcW w:w="698" w:type="pct"/>
            <w:vMerge w:val="restart"/>
            <w:shd w:val="clear" w:color="auto" w:fill="auto"/>
            <w:tcMar>
              <w:top w:w="100" w:type="dxa"/>
              <w:left w:w="100" w:type="dxa"/>
              <w:bottom w:w="100" w:type="dxa"/>
              <w:right w:w="100" w:type="dxa"/>
            </w:tcMar>
            <w:vAlign w:val="center"/>
          </w:tcPr>
          <w:p w14:paraId="15BCCB52"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b/>
                <w:color w:val="000000"/>
                <w:sz w:val="20"/>
                <w:szCs w:val="20"/>
              </w:rPr>
            </w:pPr>
            <w:bookmarkStart w:id="37" w:name="_Hlk128241333"/>
            <w:r w:rsidRPr="00B62F0A">
              <w:rPr>
                <w:rFonts w:eastAsia="Times"/>
                <w:b/>
                <w:color w:val="000000"/>
                <w:sz w:val="20"/>
                <w:szCs w:val="20"/>
              </w:rPr>
              <w:t>BAB</w:t>
            </w:r>
          </w:p>
        </w:tc>
        <w:tc>
          <w:tcPr>
            <w:tcW w:w="2447" w:type="pct"/>
            <w:gridSpan w:val="2"/>
            <w:shd w:val="clear" w:color="auto" w:fill="auto"/>
            <w:tcMar>
              <w:top w:w="100" w:type="dxa"/>
              <w:left w:w="100" w:type="dxa"/>
              <w:bottom w:w="100" w:type="dxa"/>
              <w:right w:w="100" w:type="dxa"/>
            </w:tcMar>
            <w:vAlign w:val="center"/>
          </w:tcPr>
          <w:p w14:paraId="06D0B779"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b/>
                <w:color w:val="000000"/>
                <w:sz w:val="20"/>
                <w:szCs w:val="20"/>
              </w:rPr>
            </w:pPr>
            <w:r w:rsidRPr="00B62F0A">
              <w:rPr>
                <w:rFonts w:eastAsia="Times"/>
                <w:b/>
                <w:color w:val="000000"/>
                <w:sz w:val="20"/>
                <w:szCs w:val="20"/>
              </w:rPr>
              <w:t xml:space="preserve">Tingkat </w:t>
            </w:r>
            <w:proofErr w:type="spellStart"/>
            <w:r w:rsidRPr="00B62F0A">
              <w:rPr>
                <w:rFonts w:eastAsia="Times"/>
                <w:b/>
                <w:color w:val="000000"/>
                <w:sz w:val="20"/>
                <w:szCs w:val="20"/>
              </w:rPr>
              <w:t>Plagiarisme</w:t>
            </w:r>
            <w:proofErr w:type="spellEnd"/>
            <w:r w:rsidRPr="00B62F0A">
              <w:rPr>
                <w:rFonts w:eastAsia="Times"/>
                <w:b/>
                <w:color w:val="000000"/>
                <w:sz w:val="20"/>
                <w:szCs w:val="20"/>
              </w:rPr>
              <w:t xml:space="preserve"> (%)</w:t>
            </w:r>
          </w:p>
        </w:tc>
        <w:tc>
          <w:tcPr>
            <w:tcW w:w="1856" w:type="pct"/>
            <w:vMerge w:val="restart"/>
            <w:shd w:val="clear" w:color="auto" w:fill="auto"/>
            <w:tcMar>
              <w:top w:w="100" w:type="dxa"/>
              <w:left w:w="100" w:type="dxa"/>
              <w:bottom w:w="100" w:type="dxa"/>
              <w:right w:w="100" w:type="dxa"/>
            </w:tcMar>
            <w:vAlign w:val="center"/>
          </w:tcPr>
          <w:p w14:paraId="101B56A8"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b/>
                <w:color w:val="000000"/>
                <w:sz w:val="20"/>
                <w:szCs w:val="20"/>
              </w:rPr>
            </w:pPr>
            <w:proofErr w:type="spellStart"/>
            <w:r w:rsidRPr="00B62F0A">
              <w:rPr>
                <w:rFonts w:eastAsia="Times"/>
                <w:b/>
                <w:color w:val="000000"/>
                <w:sz w:val="20"/>
                <w:szCs w:val="20"/>
              </w:rPr>
              <w:t>Keterangan</w:t>
            </w:r>
            <w:proofErr w:type="spellEnd"/>
          </w:p>
        </w:tc>
      </w:tr>
      <w:tr w:rsidR="006A396D" w:rsidRPr="00B62F0A" w14:paraId="153D5FE9" w14:textId="77777777" w:rsidTr="00BC4A24">
        <w:trPr>
          <w:trHeight w:val="20"/>
        </w:trPr>
        <w:tc>
          <w:tcPr>
            <w:tcW w:w="698" w:type="pct"/>
            <w:vMerge/>
            <w:shd w:val="clear" w:color="auto" w:fill="auto"/>
            <w:tcMar>
              <w:top w:w="100" w:type="dxa"/>
              <w:left w:w="100" w:type="dxa"/>
              <w:bottom w:w="100" w:type="dxa"/>
              <w:right w:w="100" w:type="dxa"/>
            </w:tcMar>
          </w:tcPr>
          <w:p w14:paraId="144DFBF4" w14:textId="77777777" w:rsidR="006A396D" w:rsidRPr="00B62F0A" w:rsidRDefault="006A396D" w:rsidP="00BC4A24">
            <w:pPr>
              <w:widowControl w:val="0"/>
              <w:pBdr>
                <w:top w:val="nil"/>
                <w:left w:val="nil"/>
                <w:bottom w:val="nil"/>
                <w:right w:val="nil"/>
                <w:between w:val="nil"/>
              </w:pBdr>
              <w:spacing w:after="0" w:line="240" w:lineRule="auto"/>
              <w:rPr>
                <w:rFonts w:eastAsia="Times"/>
                <w:b/>
                <w:color w:val="000000"/>
                <w:sz w:val="20"/>
                <w:szCs w:val="20"/>
              </w:rPr>
            </w:pPr>
          </w:p>
        </w:tc>
        <w:tc>
          <w:tcPr>
            <w:tcW w:w="1135" w:type="pct"/>
            <w:shd w:val="clear" w:color="auto" w:fill="auto"/>
            <w:tcMar>
              <w:top w:w="100" w:type="dxa"/>
              <w:left w:w="100" w:type="dxa"/>
              <w:bottom w:w="100" w:type="dxa"/>
              <w:right w:w="100" w:type="dxa"/>
            </w:tcMar>
            <w:vAlign w:val="center"/>
          </w:tcPr>
          <w:p w14:paraId="0EC7869A"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b/>
                <w:color w:val="000000"/>
                <w:sz w:val="20"/>
                <w:szCs w:val="20"/>
              </w:rPr>
            </w:pPr>
            <w:proofErr w:type="spellStart"/>
            <w:r w:rsidRPr="00B62F0A">
              <w:rPr>
                <w:rFonts w:eastAsia="Times"/>
                <w:b/>
                <w:color w:val="000000"/>
                <w:sz w:val="20"/>
                <w:szCs w:val="20"/>
              </w:rPr>
              <w:t>Sebelum</w:t>
            </w:r>
            <w:proofErr w:type="spellEnd"/>
          </w:p>
        </w:tc>
        <w:tc>
          <w:tcPr>
            <w:tcW w:w="1311" w:type="pct"/>
            <w:shd w:val="clear" w:color="auto" w:fill="auto"/>
            <w:tcMar>
              <w:top w:w="100" w:type="dxa"/>
              <w:left w:w="100" w:type="dxa"/>
              <w:bottom w:w="100" w:type="dxa"/>
              <w:right w:w="100" w:type="dxa"/>
            </w:tcMar>
            <w:vAlign w:val="center"/>
          </w:tcPr>
          <w:p w14:paraId="178375F3"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b/>
                <w:color w:val="000000"/>
                <w:sz w:val="20"/>
                <w:szCs w:val="20"/>
              </w:rPr>
            </w:pPr>
            <w:proofErr w:type="spellStart"/>
            <w:r w:rsidRPr="00B62F0A">
              <w:rPr>
                <w:rFonts w:eastAsia="Times"/>
                <w:b/>
                <w:color w:val="000000"/>
                <w:sz w:val="20"/>
                <w:szCs w:val="20"/>
              </w:rPr>
              <w:t>Sesudah</w:t>
            </w:r>
            <w:proofErr w:type="spellEnd"/>
          </w:p>
        </w:tc>
        <w:tc>
          <w:tcPr>
            <w:tcW w:w="1856" w:type="pct"/>
            <w:vMerge/>
            <w:shd w:val="clear" w:color="auto" w:fill="auto"/>
            <w:tcMar>
              <w:top w:w="100" w:type="dxa"/>
              <w:left w:w="100" w:type="dxa"/>
              <w:bottom w:w="100" w:type="dxa"/>
              <w:right w:w="100" w:type="dxa"/>
            </w:tcMar>
          </w:tcPr>
          <w:p w14:paraId="2950A101" w14:textId="77777777" w:rsidR="006A396D" w:rsidRPr="00B62F0A" w:rsidRDefault="006A396D" w:rsidP="00BC4A24">
            <w:pPr>
              <w:widowControl w:val="0"/>
              <w:pBdr>
                <w:top w:val="nil"/>
                <w:left w:val="nil"/>
                <w:bottom w:val="nil"/>
                <w:right w:val="nil"/>
                <w:between w:val="nil"/>
              </w:pBdr>
              <w:spacing w:after="0" w:line="240" w:lineRule="auto"/>
              <w:rPr>
                <w:rFonts w:eastAsia="Times"/>
                <w:b/>
                <w:color w:val="000000"/>
                <w:sz w:val="20"/>
                <w:szCs w:val="20"/>
              </w:rPr>
            </w:pPr>
          </w:p>
        </w:tc>
      </w:tr>
      <w:tr w:rsidR="006A396D" w:rsidRPr="00B62F0A" w14:paraId="44EFB182" w14:textId="77777777" w:rsidTr="00BC4A24">
        <w:trPr>
          <w:trHeight w:val="20"/>
        </w:trPr>
        <w:tc>
          <w:tcPr>
            <w:tcW w:w="698" w:type="pct"/>
            <w:shd w:val="clear" w:color="auto" w:fill="auto"/>
            <w:tcMar>
              <w:top w:w="100" w:type="dxa"/>
              <w:left w:w="100" w:type="dxa"/>
              <w:bottom w:w="100" w:type="dxa"/>
              <w:right w:w="100" w:type="dxa"/>
            </w:tcMar>
          </w:tcPr>
          <w:p w14:paraId="6E951820"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color w:val="000000"/>
                <w:sz w:val="20"/>
                <w:szCs w:val="20"/>
              </w:rPr>
            </w:pPr>
            <w:r w:rsidRPr="00B62F0A">
              <w:rPr>
                <w:rFonts w:eastAsia="Times"/>
                <w:color w:val="000000"/>
                <w:sz w:val="20"/>
                <w:szCs w:val="20"/>
              </w:rPr>
              <w:t>I</w:t>
            </w:r>
          </w:p>
        </w:tc>
        <w:tc>
          <w:tcPr>
            <w:tcW w:w="1135" w:type="pct"/>
            <w:shd w:val="clear" w:color="auto" w:fill="auto"/>
            <w:tcMar>
              <w:top w:w="100" w:type="dxa"/>
              <w:left w:w="100" w:type="dxa"/>
              <w:bottom w:w="100" w:type="dxa"/>
              <w:right w:w="100" w:type="dxa"/>
            </w:tcMar>
          </w:tcPr>
          <w:p w14:paraId="68CB8373"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311" w:type="pct"/>
            <w:shd w:val="clear" w:color="auto" w:fill="auto"/>
            <w:tcMar>
              <w:top w:w="100" w:type="dxa"/>
              <w:left w:w="100" w:type="dxa"/>
              <w:bottom w:w="100" w:type="dxa"/>
              <w:right w:w="100" w:type="dxa"/>
            </w:tcMar>
          </w:tcPr>
          <w:p w14:paraId="627ECE7B"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856" w:type="pct"/>
            <w:shd w:val="clear" w:color="auto" w:fill="auto"/>
            <w:tcMar>
              <w:top w:w="100" w:type="dxa"/>
              <w:left w:w="100" w:type="dxa"/>
              <w:bottom w:w="100" w:type="dxa"/>
              <w:right w:w="100" w:type="dxa"/>
            </w:tcMar>
          </w:tcPr>
          <w:p w14:paraId="35C4409E"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r>
      <w:tr w:rsidR="006A396D" w:rsidRPr="00B62F0A" w14:paraId="2A46699C" w14:textId="77777777" w:rsidTr="00BC4A24">
        <w:trPr>
          <w:trHeight w:val="20"/>
        </w:trPr>
        <w:tc>
          <w:tcPr>
            <w:tcW w:w="698" w:type="pct"/>
            <w:shd w:val="clear" w:color="auto" w:fill="auto"/>
            <w:tcMar>
              <w:top w:w="100" w:type="dxa"/>
              <w:left w:w="100" w:type="dxa"/>
              <w:bottom w:w="100" w:type="dxa"/>
              <w:right w:w="100" w:type="dxa"/>
            </w:tcMar>
          </w:tcPr>
          <w:p w14:paraId="3A79A656"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color w:val="000000"/>
                <w:sz w:val="20"/>
                <w:szCs w:val="20"/>
              </w:rPr>
            </w:pPr>
            <w:r w:rsidRPr="00B62F0A">
              <w:rPr>
                <w:rFonts w:eastAsia="Times"/>
                <w:color w:val="000000"/>
                <w:sz w:val="20"/>
                <w:szCs w:val="20"/>
              </w:rPr>
              <w:t>II</w:t>
            </w:r>
          </w:p>
        </w:tc>
        <w:tc>
          <w:tcPr>
            <w:tcW w:w="1135" w:type="pct"/>
            <w:shd w:val="clear" w:color="auto" w:fill="auto"/>
            <w:tcMar>
              <w:top w:w="100" w:type="dxa"/>
              <w:left w:w="100" w:type="dxa"/>
              <w:bottom w:w="100" w:type="dxa"/>
              <w:right w:w="100" w:type="dxa"/>
            </w:tcMar>
          </w:tcPr>
          <w:p w14:paraId="67EF1079"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311" w:type="pct"/>
            <w:shd w:val="clear" w:color="auto" w:fill="auto"/>
            <w:tcMar>
              <w:top w:w="100" w:type="dxa"/>
              <w:left w:w="100" w:type="dxa"/>
              <w:bottom w:w="100" w:type="dxa"/>
              <w:right w:w="100" w:type="dxa"/>
            </w:tcMar>
          </w:tcPr>
          <w:p w14:paraId="5957ECFD"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856" w:type="pct"/>
            <w:shd w:val="clear" w:color="auto" w:fill="auto"/>
            <w:tcMar>
              <w:top w:w="100" w:type="dxa"/>
              <w:left w:w="100" w:type="dxa"/>
              <w:bottom w:w="100" w:type="dxa"/>
              <w:right w:w="100" w:type="dxa"/>
            </w:tcMar>
          </w:tcPr>
          <w:p w14:paraId="1D2B897E"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r>
      <w:tr w:rsidR="006A396D" w:rsidRPr="00B62F0A" w14:paraId="3C281613" w14:textId="77777777" w:rsidTr="00BC4A24">
        <w:trPr>
          <w:trHeight w:val="20"/>
        </w:trPr>
        <w:tc>
          <w:tcPr>
            <w:tcW w:w="698" w:type="pct"/>
            <w:shd w:val="clear" w:color="auto" w:fill="auto"/>
            <w:tcMar>
              <w:top w:w="100" w:type="dxa"/>
              <w:left w:w="100" w:type="dxa"/>
              <w:bottom w:w="100" w:type="dxa"/>
              <w:right w:w="100" w:type="dxa"/>
            </w:tcMar>
          </w:tcPr>
          <w:p w14:paraId="6A4E6068"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color w:val="000000"/>
                <w:sz w:val="20"/>
                <w:szCs w:val="20"/>
              </w:rPr>
            </w:pPr>
            <w:r w:rsidRPr="00B62F0A">
              <w:rPr>
                <w:rFonts w:eastAsia="Times"/>
                <w:color w:val="000000"/>
                <w:sz w:val="20"/>
                <w:szCs w:val="20"/>
              </w:rPr>
              <w:t>III</w:t>
            </w:r>
          </w:p>
        </w:tc>
        <w:tc>
          <w:tcPr>
            <w:tcW w:w="1135" w:type="pct"/>
            <w:shd w:val="clear" w:color="auto" w:fill="auto"/>
            <w:tcMar>
              <w:top w:w="100" w:type="dxa"/>
              <w:left w:w="100" w:type="dxa"/>
              <w:bottom w:w="100" w:type="dxa"/>
              <w:right w:w="100" w:type="dxa"/>
            </w:tcMar>
          </w:tcPr>
          <w:p w14:paraId="5BD574B5"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311" w:type="pct"/>
            <w:shd w:val="clear" w:color="auto" w:fill="auto"/>
            <w:tcMar>
              <w:top w:w="100" w:type="dxa"/>
              <w:left w:w="100" w:type="dxa"/>
              <w:bottom w:w="100" w:type="dxa"/>
              <w:right w:w="100" w:type="dxa"/>
            </w:tcMar>
          </w:tcPr>
          <w:p w14:paraId="26EB386B"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856" w:type="pct"/>
            <w:shd w:val="clear" w:color="auto" w:fill="auto"/>
            <w:tcMar>
              <w:top w:w="100" w:type="dxa"/>
              <w:left w:w="100" w:type="dxa"/>
              <w:bottom w:w="100" w:type="dxa"/>
              <w:right w:w="100" w:type="dxa"/>
            </w:tcMar>
          </w:tcPr>
          <w:p w14:paraId="28E03398"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r>
      <w:tr w:rsidR="006A396D" w:rsidRPr="00B62F0A" w14:paraId="35476C58" w14:textId="77777777" w:rsidTr="00BC4A24">
        <w:trPr>
          <w:trHeight w:val="20"/>
        </w:trPr>
        <w:tc>
          <w:tcPr>
            <w:tcW w:w="698" w:type="pct"/>
            <w:shd w:val="clear" w:color="auto" w:fill="auto"/>
            <w:tcMar>
              <w:top w:w="100" w:type="dxa"/>
              <w:left w:w="100" w:type="dxa"/>
              <w:bottom w:w="100" w:type="dxa"/>
              <w:right w:w="100" w:type="dxa"/>
            </w:tcMar>
          </w:tcPr>
          <w:p w14:paraId="68E3B828"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color w:val="000000"/>
                <w:sz w:val="20"/>
                <w:szCs w:val="20"/>
              </w:rPr>
            </w:pPr>
            <w:r w:rsidRPr="00B62F0A">
              <w:rPr>
                <w:rFonts w:eastAsia="Times"/>
                <w:color w:val="000000"/>
                <w:sz w:val="20"/>
                <w:szCs w:val="20"/>
              </w:rPr>
              <w:t>IV</w:t>
            </w:r>
          </w:p>
        </w:tc>
        <w:tc>
          <w:tcPr>
            <w:tcW w:w="1135" w:type="pct"/>
            <w:shd w:val="clear" w:color="auto" w:fill="auto"/>
            <w:tcMar>
              <w:top w:w="100" w:type="dxa"/>
              <w:left w:w="100" w:type="dxa"/>
              <w:bottom w:w="100" w:type="dxa"/>
              <w:right w:w="100" w:type="dxa"/>
            </w:tcMar>
          </w:tcPr>
          <w:p w14:paraId="031CCDE5"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311" w:type="pct"/>
            <w:shd w:val="clear" w:color="auto" w:fill="auto"/>
            <w:tcMar>
              <w:top w:w="100" w:type="dxa"/>
              <w:left w:w="100" w:type="dxa"/>
              <w:bottom w:w="100" w:type="dxa"/>
              <w:right w:w="100" w:type="dxa"/>
            </w:tcMar>
          </w:tcPr>
          <w:p w14:paraId="03138B3C"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856" w:type="pct"/>
            <w:shd w:val="clear" w:color="auto" w:fill="auto"/>
            <w:tcMar>
              <w:top w:w="100" w:type="dxa"/>
              <w:left w:w="100" w:type="dxa"/>
              <w:bottom w:w="100" w:type="dxa"/>
              <w:right w:w="100" w:type="dxa"/>
            </w:tcMar>
          </w:tcPr>
          <w:p w14:paraId="1FD12364"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r>
      <w:tr w:rsidR="006A396D" w:rsidRPr="00B62F0A" w14:paraId="55C4343A" w14:textId="77777777" w:rsidTr="00BC4A24">
        <w:trPr>
          <w:trHeight w:val="20"/>
        </w:trPr>
        <w:tc>
          <w:tcPr>
            <w:tcW w:w="698" w:type="pct"/>
            <w:shd w:val="clear" w:color="auto" w:fill="auto"/>
            <w:tcMar>
              <w:top w:w="100" w:type="dxa"/>
              <w:left w:w="100" w:type="dxa"/>
              <w:bottom w:w="100" w:type="dxa"/>
              <w:right w:w="100" w:type="dxa"/>
            </w:tcMar>
          </w:tcPr>
          <w:p w14:paraId="101446EF" w14:textId="77777777" w:rsidR="006A396D" w:rsidRPr="00B62F0A" w:rsidRDefault="006A396D" w:rsidP="00BC4A24">
            <w:pPr>
              <w:widowControl w:val="0"/>
              <w:pBdr>
                <w:top w:val="nil"/>
                <w:left w:val="nil"/>
                <w:bottom w:val="nil"/>
                <w:right w:val="nil"/>
                <w:between w:val="nil"/>
              </w:pBdr>
              <w:spacing w:after="0" w:line="240" w:lineRule="auto"/>
              <w:jc w:val="center"/>
              <w:rPr>
                <w:rFonts w:eastAsia="Times"/>
                <w:color w:val="000000"/>
                <w:sz w:val="20"/>
                <w:szCs w:val="20"/>
              </w:rPr>
            </w:pPr>
            <w:r w:rsidRPr="00B62F0A">
              <w:rPr>
                <w:rFonts w:eastAsia="Times"/>
                <w:color w:val="000000"/>
                <w:sz w:val="20"/>
                <w:szCs w:val="20"/>
              </w:rPr>
              <w:t>V</w:t>
            </w:r>
          </w:p>
        </w:tc>
        <w:tc>
          <w:tcPr>
            <w:tcW w:w="1135" w:type="pct"/>
            <w:shd w:val="clear" w:color="auto" w:fill="auto"/>
            <w:tcMar>
              <w:top w:w="100" w:type="dxa"/>
              <w:left w:w="100" w:type="dxa"/>
              <w:bottom w:w="100" w:type="dxa"/>
              <w:right w:w="100" w:type="dxa"/>
            </w:tcMar>
          </w:tcPr>
          <w:p w14:paraId="74F205EE"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311" w:type="pct"/>
            <w:shd w:val="clear" w:color="auto" w:fill="auto"/>
            <w:tcMar>
              <w:top w:w="100" w:type="dxa"/>
              <w:left w:w="100" w:type="dxa"/>
              <w:bottom w:w="100" w:type="dxa"/>
              <w:right w:w="100" w:type="dxa"/>
            </w:tcMar>
          </w:tcPr>
          <w:p w14:paraId="03DA63C4"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c>
          <w:tcPr>
            <w:tcW w:w="1856" w:type="pct"/>
            <w:shd w:val="clear" w:color="auto" w:fill="auto"/>
            <w:tcMar>
              <w:top w:w="100" w:type="dxa"/>
              <w:left w:w="100" w:type="dxa"/>
              <w:bottom w:w="100" w:type="dxa"/>
              <w:right w:w="100" w:type="dxa"/>
            </w:tcMar>
          </w:tcPr>
          <w:p w14:paraId="6C3203AF" w14:textId="77777777" w:rsidR="006A396D" w:rsidRPr="00B62F0A" w:rsidRDefault="006A396D" w:rsidP="00BC4A24">
            <w:pPr>
              <w:widowControl w:val="0"/>
              <w:pBdr>
                <w:top w:val="nil"/>
                <w:left w:val="nil"/>
                <w:bottom w:val="nil"/>
                <w:right w:val="nil"/>
                <w:between w:val="nil"/>
              </w:pBdr>
              <w:spacing w:after="0" w:line="240" w:lineRule="auto"/>
              <w:rPr>
                <w:rFonts w:eastAsia="Times"/>
                <w:color w:val="000000"/>
                <w:sz w:val="20"/>
                <w:szCs w:val="20"/>
              </w:rPr>
            </w:pPr>
          </w:p>
        </w:tc>
      </w:tr>
    </w:tbl>
    <w:bookmarkEnd w:id="37"/>
    <w:p w14:paraId="63148563" w14:textId="77777777" w:rsidR="006A396D" w:rsidRPr="00CB2675" w:rsidRDefault="006A396D" w:rsidP="006A396D">
      <w:pPr>
        <w:widowControl w:val="0"/>
        <w:pBdr>
          <w:top w:val="nil"/>
          <w:left w:val="nil"/>
          <w:bottom w:val="nil"/>
          <w:right w:val="nil"/>
          <w:between w:val="nil"/>
        </w:pBdr>
        <w:spacing w:after="0" w:line="240" w:lineRule="auto"/>
        <w:ind w:left="20"/>
        <w:rPr>
          <w:rFonts w:eastAsia="Times"/>
          <w:color w:val="000000"/>
          <w:sz w:val="16"/>
          <w:szCs w:val="16"/>
        </w:rPr>
      </w:pPr>
      <w:r w:rsidRPr="00CB2675">
        <w:rPr>
          <w:rFonts w:eastAsia="Times"/>
          <w:color w:val="000000"/>
          <w:sz w:val="16"/>
          <w:szCs w:val="16"/>
        </w:rPr>
        <w:t xml:space="preserve">*) </w:t>
      </w:r>
      <w:proofErr w:type="spellStart"/>
      <w:r w:rsidRPr="00CB2675">
        <w:rPr>
          <w:rFonts w:eastAsia="Times"/>
          <w:color w:val="000000"/>
          <w:sz w:val="16"/>
          <w:szCs w:val="16"/>
        </w:rPr>
        <w:t>Coret</w:t>
      </w:r>
      <w:proofErr w:type="spellEnd"/>
      <w:r w:rsidRPr="00CB2675">
        <w:rPr>
          <w:rFonts w:eastAsia="Times"/>
          <w:color w:val="000000"/>
          <w:sz w:val="16"/>
          <w:szCs w:val="16"/>
        </w:rPr>
        <w:t xml:space="preserve"> yang </w:t>
      </w:r>
      <w:proofErr w:type="spellStart"/>
      <w:r w:rsidRPr="00CB2675">
        <w:rPr>
          <w:rFonts w:eastAsia="Times"/>
          <w:color w:val="000000"/>
          <w:sz w:val="16"/>
          <w:szCs w:val="16"/>
        </w:rPr>
        <w:t>tidak</w:t>
      </w:r>
      <w:proofErr w:type="spellEnd"/>
      <w:r w:rsidRPr="00CB2675">
        <w:rPr>
          <w:rFonts w:eastAsia="Times"/>
          <w:color w:val="000000"/>
          <w:sz w:val="16"/>
          <w:szCs w:val="16"/>
        </w:rPr>
        <w:t xml:space="preserve"> </w:t>
      </w:r>
      <w:proofErr w:type="spellStart"/>
      <w:r w:rsidRPr="00CB2675">
        <w:rPr>
          <w:rFonts w:eastAsia="Times"/>
          <w:color w:val="000000"/>
          <w:sz w:val="16"/>
          <w:szCs w:val="16"/>
        </w:rPr>
        <w:t>perlu</w:t>
      </w:r>
      <w:proofErr w:type="spellEnd"/>
      <w:r w:rsidRPr="00CB2675">
        <w:rPr>
          <w:rFonts w:eastAsia="Times"/>
          <w:color w:val="000000"/>
          <w:sz w:val="16"/>
          <w:szCs w:val="16"/>
        </w:rPr>
        <w:t xml:space="preserve"> </w:t>
      </w:r>
    </w:p>
    <w:p w14:paraId="254E0B85" w14:textId="77777777" w:rsidR="006A396D" w:rsidRPr="00B62F0A" w:rsidRDefault="006A396D" w:rsidP="006A396D">
      <w:pPr>
        <w:widowControl w:val="0"/>
        <w:pBdr>
          <w:top w:val="nil"/>
          <w:left w:val="nil"/>
          <w:bottom w:val="nil"/>
          <w:right w:val="nil"/>
          <w:between w:val="nil"/>
        </w:pBdr>
        <w:spacing w:after="0" w:line="240" w:lineRule="auto"/>
        <w:ind w:right="533" w:firstLine="4253"/>
        <w:rPr>
          <w:rFonts w:eastAsia="Times"/>
          <w:color w:val="000000"/>
          <w:sz w:val="20"/>
          <w:szCs w:val="20"/>
        </w:rPr>
      </w:pPr>
      <w:r w:rsidRPr="00B62F0A">
        <w:rPr>
          <w:rFonts w:eastAsia="Times"/>
          <w:color w:val="000000"/>
          <w:sz w:val="20"/>
          <w:szCs w:val="20"/>
        </w:rPr>
        <w:t>Palembang, …………………………</w:t>
      </w:r>
      <w:proofErr w:type="gramStart"/>
      <w:r w:rsidRPr="00B62F0A">
        <w:rPr>
          <w:rFonts w:eastAsia="Times"/>
          <w:color w:val="000000"/>
          <w:sz w:val="20"/>
          <w:szCs w:val="20"/>
        </w:rPr>
        <w:t>…..</w:t>
      </w:r>
      <w:proofErr w:type="gramEnd"/>
      <w:r w:rsidRPr="00B62F0A">
        <w:rPr>
          <w:rFonts w:eastAsia="Times"/>
          <w:color w:val="000000"/>
          <w:sz w:val="20"/>
          <w:szCs w:val="20"/>
        </w:rPr>
        <w:t xml:space="preserve"> </w:t>
      </w:r>
    </w:p>
    <w:p w14:paraId="3E1CBE04" w14:textId="77777777" w:rsidR="006A396D" w:rsidRPr="00B62F0A" w:rsidRDefault="006A396D" w:rsidP="006A396D">
      <w:pPr>
        <w:widowControl w:val="0"/>
        <w:pBdr>
          <w:top w:val="nil"/>
          <w:left w:val="nil"/>
          <w:bottom w:val="nil"/>
          <w:right w:val="nil"/>
          <w:between w:val="nil"/>
        </w:pBdr>
        <w:spacing w:after="0" w:line="240" w:lineRule="auto"/>
        <w:ind w:right="49" w:firstLine="4253"/>
        <w:rPr>
          <w:rFonts w:eastAsia="Times"/>
          <w:color w:val="000000"/>
          <w:sz w:val="20"/>
          <w:szCs w:val="20"/>
        </w:rPr>
      </w:pPr>
      <w:proofErr w:type="spellStart"/>
      <w:r w:rsidRPr="00B62F0A">
        <w:rPr>
          <w:rFonts w:eastAsia="Times"/>
          <w:color w:val="000000"/>
          <w:sz w:val="20"/>
          <w:szCs w:val="20"/>
        </w:rPr>
        <w:t>Mengetahui</w:t>
      </w:r>
      <w:proofErr w:type="spellEnd"/>
      <w:r w:rsidRPr="00B62F0A">
        <w:rPr>
          <w:rFonts w:eastAsia="Times"/>
          <w:color w:val="000000"/>
          <w:sz w:val="20"/>
          <w:szCs w:val="20"/>
        </w:rPr>
        <w:t xml:space="preserve">, </w:t>
      </w:r>
    </w:p>
    <w:p w14:paraId="6FB26AFA" w14:textId="77777777" w:rsidR="006A396D" w:rsidRPr="00B62F0A" w:rsidRDefault="006A396D" w:rsidP="006A396D">
      <w:pPr>
        <w:widowControl w:val="0"/>
        <w:pBdr>
          <w:top w:val="nil"/>
          <w:left w:val="nil"/>
          <w:bottom w:val="nil"/>
          <w:right w:val="nil"/>
          <w:between w:val="nil"/>
        </w:pBdr>
        <w:spacing w:before="663" w:after="0" w:line="240" w:lineRule="auto"/>
        <w:ind w:right="1458" w:firstLine="4253"/>
        <w:rPr>
          <w:rFonts w:eastAsia="Times"/>
          <w:color w:val="000000"/>
          <w:sz w:val="20"/>
          <w:szCs w:val="20"/>
        </w:rPr>
      </w:pPr>
      <w:r w:rsidRPr="00B62F0A">
        <w:rPr>
          <w:rFonts w:eastAsia="Times"/>
          <w:color w:val="000000"/>
          <w:sz w:val="20"/>
          <w:szCs w:val="20"/>
        </w:rPr>
        <w:t xml:space="preserve"> </w:t>
      </w:r>
    </w:p>
    <w:p w14:paraId="2ABEFC9F" w14:textId="77777777" w:rsidR="006A396D" w:rsidRDefault="006A396D" w:rsidP="006A396D">
      <w:pPr>
        <w:widowControl w:val="0"/>
        <w:pBdr>
          <w:top w:val="nil"/>
          <w:left w:val="nil"/>
          <w:bottom w:val="nil"/>
          <w:right w:val="nil"/>
          <w:between w:val="nil"/>
        </w:pBdr>
        <w:spacing w:after="0" w:line="240" w:lineRule="auto"/>
        <w:ind w:right="838" w:firstLine="4253"/>
        <w:rPr>
          <w:rFonts w:eastAsia="Times"/>
          <w:color w:val="000000"/>
          <w:sz w:val="20"/>
          <w:szCs w:val="20"/>
        </w:rPr>
      </w:pPr>
      <w:proofErr w:type="spellStart"/>
      <w:r w:rsidRPr="00B62F0A">
        <w:rPr>
          <w:rFonts w:eastAsia="Times"/>
          <w:color w:val="000000"/>
          <w:sz w:val="20"/>
          <w:szCs w:val="20"/>
        </w:rPr>
        <w:t>Ketua</w:t>
      </w:r>
      <w:proofErr w:type="spellEnd"/>
      <w:r w:rsidRPr="00B62F0A">
        <w:rPr>
          <w:rFonts w:eastAsia="Times"/>
          <w:color w:val="000000"/>
          <w:sz w:val="20"/>
          <w:szCs w:val="20"/>
        </w:rPr>
        <w:t xml:space="preserve"> Program </w:t>
      </w:r>
      <w:proofErr w:type="spellStart"/>
      <w:r w:rsidRPr="00B62F0A">
        <w:rPr>
          <w:rFonts w:eastAsia="Times"/>
          <w:color w:val="000000"/>
          <w:sz w:val="20"/>
          <w:szCs w:val="20"/>
        </w:rPr>
        <w:t>Studi</w:t>
      </w:r>
      <w:proofErr w:type="spellEnd"/>
      <w:r w:rsidRPr="00B62F0A">
        <w:rPr>
          <w:rFonts w:eastAsia="Times"/>
          <w:color w:val="000000"/>
          <w:sz w:val="20"/>
          <w:szCs w:val="20"/>
        </w:rPr>
        <w:t xml:space="preserve"> ……………</w:t>
      </w:r>
      <w:proofErr w:type="gramStart"/>
      <w:r w:rsidRPr="00B62F0A">
        <w:rPr>
          <w:rFonts w:eastAsia="Times"/>
          <w:color w:val="000000"/>
          <w:sz w:val="20"/>
          <w:szCs w:val="20"/>
        </w:rPr>
        <w:t>…..</w:t>
      </w:r>
      <w:proofErr w:type="gramEnd"/>
      <w:r w:rsidRPr="00B62F0A">
        <w:rPr>
          <w:rFonts w:eastAsia="Times"/>
          <w:color w:val="000000"/>
          <w:sz w:val="20"/>
          <w:szCs w:val="20"/>
        </w:rPr>
        <w:t xml:space="preserve"> </w:t>
      </w:r>
    </w:p>
    <w:p w14:paraId="7BEE26B7" w14:textId="77777777" w:rsidR="006A396D" w:rsidRPr="00B62F0A" w:rsidRDefault="006A396D" w:rsidP="006A396D">
      <w:pPr>
        <w:widowControl w:val="0"/>
        <w:pBdr>
          <w:top w:val="nil"/>
          <w:left w:val="nil"/>
          <w:bottom w:val="nil"/>
          <w:right w:val="nil"/>
          <w:between w:val="nil"/>
        </w:pBdr>
        <w:spacing w:after="0" w:line="240" w:lineRule="auto"/>
        <w:ind w:right="838" w:firstLine="4253"/>
        <w:rPr>
          <w:rFonts w:eastAsia="Times"/>
          <w:color w:val="000000"/>
          <w:sz w:val="20"/>
          <w:szCs w:val="20"/>
        </w:rPr>
      </w:pPr>
    </w:p>
    <w:p w14:paraId="7A503B34" w14:textId="77777777" w:rsidR="006A396D" w:rsidRPr="00CB2675" w:rsidRDefault="006A396D" w:rsidP="006A396D">
      <w:pPr>
        <w:widowControl w:val="0"/>
        <w:pBdr>
          <w:top w:val="nil"/>
          <w:left w:val="nil"/>
          <w:bottom w:val="nil"/>
          <w:right w:val="nil"/>
          <w:between w:val="nil"/>
        </w:pBdr>
        <w:spacing w:after="0" w:line="240" w:lineRule="auto"/>
        <w:ind w:left="111"/>
        <w:rPr>
          <w:rFonts w:eastAsia="Times"/>
          <w:b/>
          <w:color w:val="000000"/>
          <w:sz w:val="18"/>
          <w:szCs w:val="18"/>
        </w:rPr>
      </w:pPr>
      <w:proofErr w:type="spellStart"/>
      <w:r w:rsidRPr="00CB2675">
        <w:rPr>
          <w:rFonts w:eastAsia="Times"/>
          <w:b/>
          <w:color w:val="000000"/>
          <w:sz w:val="18"/>
          <w:szCs w:val="18"/>
        </w:rPr>
        <w:t>Keterangan</w:t>
      </w:r>
      <w:proofErr w:type="spellEnd"/>
      <w:r w:rsidRPr="00CB2675">
        <w:rPr>
          <w:rFonts w:eastAsia="Times"/>
          <w:b/>
          <w:color w:val="000000"/>
          <w:sz w:val="18"/>
          <w:szCs w:val="18"/>
        </w:rPr>
        <w:t xml:space="preserve">: </w:t>
      </w:r>
    </w:p>
    <w:tbl>
      <w:tblPr>
        <w:tblpPr w:leftFromText="180" w:rightFromText="180" w:vertAnchor="text" w:horzAnchor="margin" w:tblpXSpec="right" w:tblpY="32"/>
        <w:tblW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9"/>
        <w:gridCol w:w="1409"/>
      </w:tblGrid>
      <w:tr w:rsidR="006A396D" w:rsidRPr="00CB2675" w14:paraId="6D79FE29" w14:textId="77777777" w:rsidTr="00BC4A24">
        <w:trPr>
          <w:trHeight w:val="20"/>
        </w:trPr>
        <w:tc>
          <w:tcPr>
            <w:tcW w:w="849" w:type="dxa"/>
            <w:shd w:val="clear" w:color="auto" w:fill="auto"/>
            <w:tcMar>
              <w:top w:w="100" w:type="dxa"/>
              <w:left w:w="100" w:type="dxa"/>
              <w:bottom w:w="100" w:type="dxa"/>
              <w:right w:w="100" w:type="dxa"/>
            </w:tcMar>
          </w:tcPr>
          <w:p w14:paraId="72FC3C7D"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Bab</w:t>
            </w:r>
          </w:p>
        </w:tc>
        <w:tc>
          <w:tcPr>
            <w:tcW w:w="1409" w:type="dxa"/>
            <w:shd w:val="clear" w:color="auto" w:fill="auto"/>
            <w:tcMar>
              <w:top w:w="100" w:type="dxa"/>
              <w:left w:w="100" w:type="dxa"/>
              <w:bottom w:w="100" w:type="dxa"/>
              <w:right w:w="100" w:type="dxa"/>
            </w:tcMar>
          </w:tcPr>
          <w:p w14:paraId="51A97854"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Tugas Akhir</w:t>
            </w:r>
          </w:p>
        </w:tc>
      </w:tr>
      <w:tr w:rsidR="006A396D" w:rsidRPr="00CB2675" w14:paraId="3692A19E" w14:textId="77777777" w:rsidTr="00BC4A24">
        <w:tc>
          <w:tcPr>
            <w:tcW w:w="849" w:type="dxa"/>
            <w:shd w:val="clear" w:color="auto" w:fill="auto"/>
          </w:tcPr>
          <w:p w14:paraId="7C186E51"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 xml:space="preserve">I </w:t>
            </w:r>
          </w:p>
        </w:tc>
        <w:tc>
          <w:tcPr>
            <w:tcW w:w="1409" w:type="dxa"/>
            <w:shd w:val="clear" w:color="auto" w:fill="auto"/>
          </w:tcPr>
          <w:p w14:paraId="504D0A58"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30%</w:t>
            </w:r>
          </w:p>
        </w:tc>
      </w:tr>
      <w:tr w:rsidR="006A396D" w:rsidRPr="00CB2675" w14:paraId="0C56B312" w14:textId="77777777" w:rsidTr="00BC4A24">
        <w:tc>
          <w:tcPr>
            <w:tcW w:w="849" w:type="dxa"/>
            <w:shd w:val="clear" w:color="auto" w:fill="auto"/>
          </w:tcPr>
          <w:p w14:paraId="324F0776"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 xml:space="preserve">II </w:t>
            </w:r>
          </w:p>
        </w:tc>
        <w:tc>
          <w:tcPr>
            <w:tcW w:w="1409" w:type="dxa"/>
            <w:shd w:val="clear" w:color="auto" w:fill="auto"/>
          </w:tcPr>
          <w:p w14:paraId="1CDE0446"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50%</w:t>
            </w:r>
          </w:p>
        </w:tc>
      </w:tr>
      <w:tr w:rsidR="006A396D" w:rsidRPr="00CB2675" w14:paraId="7F42EA9A" w14:textId="77777777" w:rsidTr="00BC4A24">
        <w:tc>
          <w:tcPr>
            <w:tcW w:w="849" w:type="dxa"/>
            <w:shd w:val="clear" w:color="auto" w:fill="auto"/>
          </w:tcPr>
          <w:p w14:paraId="75207182"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 xml:space="preserve">III </w:t>
            </w:r>
          </w:p>
        </w:tc>
        <w:tc>
          <w:tcPr>
            <w:tcW w:w="1409" w:type="dxa"/>
            <w:shd w:val="clear" w:color="auto" w:fill="auto"/>
          </w:tcPr>
          <w:p w14:paraId="78AF7C5D"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40%</w:t>
            </w:r>
          </w:p>
        </w:tc>
      </w:tr>
      <w:tr w:rsidR="006A396D" w:rsidRPr="00CB2675" w14:paraId="26016A43" w14:textId="77777777" w:rsidTr="00BC4A24">
        <w:tc>
          <w:tcPr>
            <w:tcW w:w="849" w:type="dxa"/>
            <w:shd w:val="clear" w:color="auto" w:fill="auto"/>
          </w:tcPr>
          <w:p w14:paraId="452F08A9"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 xml:space="preserve">IV </w:t>
            </w:r>
          </w:p>
        </w:tc>
        <w:tc>
          <w:tcPr>
            <w:tcW w:w="1409" w:type="dxa"/>
            <w:shd w:val="clear" w:color="auto" w:fill="auto"/>
          </w:tcPr>
          <w:p w14:paraId="386C18D5"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30%</w:t>
            </w:r>
          </w:p>
        </w:tc>
      </w:tr>
      <w:tr w:rsidR="006A396D" w:rsidRPr="00CB2675" w14:paraId="50C52A65" w14:textId="77777777" w:rsidTr="00BC4A24">
        <w:tc>
          <w:tcPr>
            <w:tcW w:w="849" w:type="dxa"/>
            <w:shd w:val="clear" w:color="auto" w:fill="auto"/>
          </w:tcPr>
          <w:p w14:paraId="1F565FBD"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 xml:space="preserve">V </w:t>
            </w:r>
          </w:p>
        </w:tc>
        <w:tc>
          <w:tcPr>
            <w:tcW w:w="1409" w:type="dxa"/>
            <w:shd w:val="clear" w:color="auto" w:fill="auto"/>
          </w:tcPr>
          <w:p w14:paraId="4FA38F81" w14:textId="77777777" w:rsidR="006A396D" w:rsidRPr="00CB2675" w:rsidRDefault="006A396D" w:rsidP="00BC4A24">
            <w:pPr>
              <w:widowControl w:val="0"/>
              <w:pBdr>
                <w:top w:val="nil"/>
                <w:left w:val="nil"/>
                <w:bottom w:val="nil"/>
                <w:right w:val="nil"/>
                <w:between w:val="nil"/>
              </w:pBdr>
              <w:spacing w:after="0" w:line="240" w:lineRule="auto"/>
              <w:jc w:val="center"/>
              <w:rPr>
                <w:rFonts w:eastAsia="Times"/>
                <w:color w:val="000000"/>
                <w:sz w:val="16"/>
                <w:szCs w:val="16"/>
              </w:rPr>
            </w:pPr>
            <w:r w:rsidRPr="00CB2675">
              <w:rPr>
                <w:rFonts w:eastAsia="Times"/>
                <w:color w:val="000000"/>
                <w:sz w:val="16"/>
                <w:szCs w:val="16"/>
              </w:rPr>
              <w:t>30%</w:t>
            </w:r>
          </w:p>
        </w:tc>
      </w:tr>
    </w:tbl>
    <w:p w14:paraId="36F83910" w14:textId="77777777" w:rsidR="006A396D" w:rsidRPr="00CB2675" w:rsidRDefault="006A396D" w:rsidP="006A396D">
      <w:pPr>
        <w:pStyle w:val="ListParagraph"/>
        <w:widowControl w:val="0"/>
        <w:numPr>
          <w:ilvl w:val="6"/>
          <w:numId w:val="38"/>
        </w:numPr>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Kolom Keterangan diisi dengan berita setelah pengecekan Plagiarisme</w:t>
      </w:r>
    </w:p>
    <w:p w14:paraId="6BB1E284" w14:textId="77777777" w:rsidR="006A396D" w:rsidRPr="00CB2675" w:rsidRDefault="006A396D" w:rsidP="006A396D">
      <w:pPr>
        <w:pStyle w:val="ListParagraph"/>
        <w:widowControl w:val="0"/>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 xml:space="preserve">(contoh: diterima atau ditolak untuk mendaftar Ujian Komprehensif). </w:t>
      </w:r>
    </w:p>
    <w:p w14:paraId="224BDBA4" w14:textId="77777777" w:rsidR="006A396D" w:rsidRPr="00CB2675" w:rsidRDefault="006A396D" w:rsidP="006A396D">
      <w:pPr>
        <w:pStyle w:val="ListParagraph"/>
        <w:widowControl w:val="0"/>
        <w:numPr>
          <w:ilvl w:val="6"/>
          <w:numId w:val="38"/>
        </w:numPr>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 xml:space="preserve">Laporan hasil pengecekan Plagiarisme yang </w:t>
      </w:r>
      <w:r w:rsidRPr="00907D3D">
        <w:rPr>
          <w:rFonts w:eastAsia="Times"/>
          <w:b/>
          <w:bCs/>
          <w:color w:val="000000"/>
          <w:sz w:val="18"/>
          <w:szCs w:val="18"/>
        </w:rPr>
        <w:t>dilampirkan</w:t>
      </w:r>
      <w:r w:rsidRPr="00CB2675">
        <w:rPr>
          <w:rFonts w:eastAsia="Times"/>
          <w:color w:val="000000"/>
          <w:sz w:val="18"/>
          <w:szCs w:val="18"/>
        </w:rPr>
        <w:t xml:space="preserve"> bersama dengan Form Hasil Pemeriksaan Tingkat Plagiarisme Tugas Akhir, antara lain: </w:t>
      </w:r>
    </w:p>
    <w:p w14:paraId="5335D574" w14:textId="77777777" w:rsidR="006A396D" w:rsidRPr="00CB2675" w:rsidRDefault="006A396D" w:rsidP="006A396D">
      <w:pPr>
        <w:pStyle w:val="ListParagraph"/>
        <w:widowControl w:val="0"/>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 xml:space="preserve">- Laporan pada saat ada indikasi Plagiarisme. </w:t>
      </w:r>
    </w:p>
    <w:p w14:paraId="534AA9CB" w14:textId="77777777" w:rsidR="006A396D" w:rsidRPr="00CB2675" w:rsidRDefault="006A396D" w:rsidP="006A396D">
      <w:pPr>
        <w:pStyle w:val="ListParagraph"/>
        <w:widowControl w:val="0"/>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 xml:space="preserve">- Laporan pada saat setelah dilakukan perbaikan Plagiarisme. </w:t>
      </w:r>
    </w:p>
    <w:p w14:paraId="7260A4BD" w14:textId="77777777" w:rsidR="006A396D" w:rsidRPr="00CB2675" w:rsidRDefault="006A396D" w:rsidP="006A396D">
      <w:pPr>
        <w:pStyle w:val="ListParagraph"/>
        <w:widowControl w:val="0"/>
        <w:numPr>
          <w:ilvl w:val="6"/>
          <w:numId w:val="38"/>
        </w:numPr>
        <w:pBdr>
          <w:top w:val="nil"/>
          <w:left w:val="nil"/>
          <w:bottom w:val="nil"/>
          <w:right w:val="nil"/>
          <w:between w:val="nil"/>
        </w:pBdr>
        <w:spacing w:after="0" w:line="240" w:lineRule="auto"/>
        <w:ind w:left="426"/>
        <w:rPr>
          <w:rFonts w:eastAsia="Times"/>
          <w:color w:val="000000"/>
          <w:sz w:val="18"/>
          <w:szCs w:val="18"/>
        </w:rPr>
      </w:pPr>
      <w:r w:rsidRPr="00CB2675">
        <w:rPr>
          <w:rFonts w:eastAsia="Times"/>
          <w:color w:val="000000"/>
          <w:sz w:val="18"/>
          <w:szCs w:val="18"/>
        </w:rPr>
        <w:t xml:space="preserve">Tingkat Plagiarisme </w:t>
      </w:r>
      <w:r w:rsidRPr="00CB2675">
        <w:rPr>
          <w:rFonts w:eastAsia="Times"/>
          <w:b/>
          <w:color w:val="000000"/>
          <w:sz w:val="18"/>
          <w:szCs w:val="18"/>
        </w:rPr>
        <w:t xml:space="preserve">maksimal </w:t>
      </w:r>
      <w:r w:rsidRPr="00CB2675">
        <w:rPr>
          <w:rFonts w:eastAsia="Times"/>
          <w:color w:val="000000"/>
          <w:sz w:val="18"/>
          <w:szCs w:val="18"/>
        </w:rPr>
        <w:t>yang diizinkan oleh Universitas Multi Data Palembang mengikuti ketentuan berikut ini</w:t>
      </w:r>
    </w:p>
    <w:p w14:paraId="009CD841" w14:textId="77777777" w:rsidR="006A396D" w:rsidRDefault="006A396D" w:rsidP="006A396D">
      <w:pPr>
        <w:spacing w:after="0" w:line="240" w:lineRule="auto"/>
        <w:rPr>
          <w:sz w:val="16"/>
          <w:szCs w:val="16"/>
          <w:lang w:val="id-ID"/>
        </w:rPr>
      </w:pPr>
    </w:p>
    <w:p w14:paraId="1C20F72E" w14:textId="77777777" w:rsidR="006A396D" w:rsidRDefault="006A396D" w:rsidP="006A396D">
      <w:pPr>
        <w:spacing w:after="0" w:line="240" w:lineRule="auto"/>
        <w:rPr>
          <w:sz w:val="16"/>
          <w:szCs w:val="16"/>
          <w:lang w:val="id-ID"/>
        </w:rPr>
      </w:pPr>
    </w:p>
    <w:p w14:paraId="72F5642F" w14:textId="53AB87F8" w:rsidR="00052C2E" w:rsidRDefault="0051203B" w:rsidP="00907D3D">
      <w:pPr>
        <w:pStyle w:val="Heading2"/>
        <w:numPr>
          <w:ilvl w:val="0"/>
          <w:numId w:val="0"/>
        </w:numPr>
        <w:ind w:left="426" w:hanging="426"/>
        <w:jc w:val="center"/>
        <w:rPr>
          <w:rFonts w:eastAsia="Times"/>
        </w:rPr>
      </w:pPr>
      <w:bookmarkStart w:id="38" w:name="_Toc142127390"/>
      <w:r w:rsidRPr="00907D3D">
        <w:rPr>
          <w:rFonts w:eastAsia="Times"/>
        </w:rPr>
        <w:lastRenderedPageBreak/>
        <w:t xml:space="preserve">Laporan Hasil </w:t>
      </w:r>
      <w:proofErr w:type="spellStart"/>
      <w:r w:rsidRPr="00907D3D">
        <w:rPr>
          <w:rFonts w:eastAsia="Times"/>
        </w:rPr>
        <w:t>Pengecekan</w:t>
      </w:r>
      <w:proofErr w:type="spellEnd"/>
      <w:r w:rsidRPr="00907D3D">
        <w:rPr>
          <w:rFonts w:eastAsia="Times"/>
        </w:rPr>
        <w:t xml:space="preserve"> </w:t>
      </w:r>
      <w:proofErr w:type="spellStart"/>
      <w:r w:rsidRPr="00907D3D">
        <w:rPr>
          <w:rFonts w:eastAsia="Times"/>
        </w:rPr>
        <w:t>Plagiarisme</w:t>
      </w:r>
      <w:bookmarkEnd w:id="38"/>
      <w:proofErr w:type="spellEnd"/>
    </w:p>
    <w:p w14:paraId="72EE8AA4" w14:textId="77777777" w:rsidR="00052C2E" w:rsidRDefault="00052C2E" w:rsidP="00052C2E"/>
    <w:p w14:paraId="4449BDCC" w14:textId="77777777" w:rsidR="00052C2E" w:rsidRDefault="00052C2E" w:rsidP="00052C2E">
      <w:pPr>
        <w:rPr>
          <w:color w:val="000000"/>
          <w:sz w:val="18"/>
          <w:szCs w:val="18"/>
        </w:rPr>
      </w:pPr>
      <w:proofErr w:type="spellStart"/>
      <w:r>
        <w:rPr>
          <w:color w:val="000000"/>
          <w:sz w:val="18"/>
          <w:szCs w:val="18"/>
        </w:rPr>
        <w:t>Lampirkan</w:t>
      </w:r>
      <w:proofErr w:type="spellEnd"/>
      <w:r>
        <w:rPr>
          <w:color w:val="000000"/>
          <w:sz w:val="18"/>
          <w:szCs w:val="18"/>
        </w:rPr>
        <w:t xml:space="preserve"> </w:t>
      </w:r>
      <w:proofErr w:type="spellStart"/>
      <w:r>
        <w:rPr>
          <w:color w:val="000000"/>
          <w:sz w:val="18"/>
          <w:szCs w:val="18"/>
        </w:rPr>
        <w:t>bukti-bukti</w:t>
      </w:r>
      <w:proofErr w:type="spellEnd"/>
      <w:r>
        <w:rPr>
          <w:color w:val="000000"/>
          <w:sz w:val="18"/>
          <w:szCs w:val="18"/>
        </w:rPr>
        <w:t xml:space="preserve"> </w:t>
      </w:r>
      <w:proofErr w:type="spellStart"/>
      <w:r>
        <w:rPr>
          <w:color w:val="000000"/>
          <w:sz w:val="18"/>
          <w:szCs w:val="18"/>
        </w:rPr>
        <w:t>hasil</w:t>
      </w:r>
      <w:proofErr w:type="spellEnd"/>
      <w:r>
        <w:rPr>
          <w:color w:val="000000"/>
          <w:sz w:val="18"/>
          <w:szCs w:val="18"/>
        </w:rPr>
        <w:t xml:space="preserve"> </w:t>
      </w:r>
      <w:proofErr w:type="spellStart"/>
      <w:r>
        <w:rPr>
          <w:color w:val="000000"/>
          <w:sz w:val="18"/>
          <w:szCs w:val="18"/>
        </w:rPr>
        <w:t>pengecekan</w:t>
      </w:r>
      <w:proofErr w:type="spellEnd"/>
      <w:r>
        <w:rPr>
          <w:color w:val="000000"/>
          <w:sz w:val="18"/>
          <w:szCs w:val="18"/>
        </w:rPr>
        <w:t xml:space="preserve"> </w:t>
      </w:r>
      <w:proofErr w:type="spellStart"/>
      <w:r>
        <w:rPr>
          <w:color w:val="000000"/>
          <w:sz w:val="18"/>
          <w:szCs w:val="18"/>
        </w:rPr>
        <w:t>plagiarisme</w:t>
      </w:r>
      <w:proofErr w:type="spellEnd"/>
    </w:p>
    <w:p w14:paraId="66514300" w14:textId="7059F175" w:rsidR="00907D3D" w:rsidRDefault="00D40781" w:rsidP="00052C2E">
      <w:r>
        <w:br w:type="page"/>
      </w:r>
    </w:p>
    <w:p w14:paraId="40C3F1BA" w14:textId="7A7E6FF3" w:rsidR="0051203B" w:rsidRDefault="0051203B" w:rsidP="0051203B">
      <w:pPr>
        <w:pStyle w:val="Heading2"/>
        <w:numPr>
          <w:ilvl w:val="0"/>
          <w:numId w:val="0"/>
        </w:numPr>
        <w:jc w:val="center"/>
      </w:pPr>
      <w:bookmarkStart w:id="39" w:name="_Toc142127391"/>
      <w:proofErr w:type="spellStart"/>
      <w:r>
        <w:lastRenderedPageBreak/>
        <w:t>Notulen</w:t>
      </w:r>
      <w:proofErr w:type="spellEnd"/>
      <w:r>
        <w:t xml:space="preserve"> Tugas Akhir</w:t>
      </w:r>
      <w:bookmarkEnd w:id="39"/>
    </w:p>
    <w:p w14:paraId="47C46535" w14:textId="77777777" w:rsidR="00B742E5" w:rsidRDefault="00B742E5" w:rsidP="00B742E5"/>
    <w:p w14:paraId="3B2B2EE4" w14:textId="77777777" w:rsidR="00B742E5" w:rsidRDefault="00B742E5" w:rsidP="00B742E5"/>
    <w:p w14:paraId="1C4B93D5" w14:textId="77777777" w:rsidR="00B742E5" w:rsidRPr="00B742E5" w:rsidRDefault="00B742E5" w:rsidP="00B742E5"/>
    <w:p w14:paraId="7EA2A5EA" w14:textId="77777777" w:rsidR="0051203B" w:rsidRPr="004843F0" w:rsidRDefault="0051203B" w:rsidP="00052C2E"/>
    <w:p w14:paraId="4B01A828" w14:textId="77777777" w:rsidR="00907D3D" w:rsidRDefault="00907D3D" w:rsidP="00052C2E">
      <w:pPr>
        <w:rPr>
          <w:rFonts w:eastAsia="Times"/>
          <w:color w:val="000000"/>
          <w:sz w:val="18"/>
          <w:szCs w:val="18"/>
        </w:rPr>
      </w:pPr>
    </w:p>
    <w:p w14:paraId="63BD9EE4" w14:textId="7C857920" w:rsidR="00D40781" w:rsidRDefault="00D40781" w:rsidP="00052C2E">
      <w:pPr>
        <w:rPr>
          <w:rFonts w:eastAsia="Times"/>
          <w:color w:val="000000"/>
          <w:sz w:val="18"/>
          <w:szCs w:val="18"/>
        </w:rPr>
      </w:pPr>
    </w:p>
    <w:p w14:paraId="2784BAD6" w14:textId="77777777" w:rsidR="00D40781" w:rsidRPr="00CB2675" w:rsidRDefault="00D40781" w:rsidP="00052C2E">
      <w:pPr>
        <w:rPr>
          <w:sz w:val="16"/>
          <w:szCs w:val="16"/>
          <w:lang w:val="id-ID"/>
        </w:rPr>
      </w:pPr>
    </w:p>
    <w:sectPr w:rsidR="00D40781" w:rsidRPr="00CB2675" w:rsidSect="004843F0">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AD597" w14:textId="77777777" w:rsidR="004A61FE" w:rsidRDefault="004A61FE">
      <w:pPr>
        <w:spacing w:after="0" w:line="240" w:lineRule="auto"/>
      </w:pPr>
      <w:r>
        <w:separator/>
      </w:r>
    </w:p>
  </w:endnote>
  <w:endnote w:type="continuationSeparator" w:id="0">
    <w:p w14:paraId="3B65B116" w14:textId="77777777" w:rsidR="004A61FE" w:rsidRDefault="004A6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font>
  <w:font w:name="Liberation Sans">
    <w:altName w:val="Arial"/>
    <w:charset w:val="01"/>
    <w:family w:val="swiss"/>
    <w:pitch w:val="default"/>
  </w:font>
  <w:font w:name="Noto Sans CJK SC Regular">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7D99" w14:textId="0FBB53CA" w:rsidR="008F03F2" w:rsidRDefault="008F03F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8CAC" w14:textId="77777777" w:rsidR="008F03F2" w:rsidRDefault="008F03F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99AE8" w14:textId="77777777" w:rsidR="008F03F2" w:rsidRDefault="008F03F2"/>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A7B3D" w14:textId="77777777" w:rsidR="008F03F2" w:rsidRDefault="008F03F2">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DFD56" w14:textId="35A5D6C4" w:rsidR="008F03F2" w:rsidRDefault="008F03F2">
    <w:pPr>
      <w:pStyle w:val="Footer"/>
      <w:jc w:val="center"/>
    </w:pPr>
    <w:r>
      <w:rPr>
        <w:szCs w:val="24"/>
      </w:rPr>
      <w:fldChar w:fldCharType="begin"/>
    </w:r>
    <w:r>
      <w:rPr>
        <w:szCs w:val="24"/>
      </w:rPr>
      <w:instrText xml:space="preserve"> PAGE </w:instrText>
    </w:r>
    <w:r>
      <w:rPr>
        <w:szCs w:val="24"/>
      </w:rPr>
      <w:fldChar w:fldCharType="separate"/>
    </w:r>
    <w:r w:rsidR="00AD0919">
      <w:rPr>
        <w:noProof/>
        <w:szCs w:val="24"/>
      </w:rPr>
      <w:t>25</w:t>
    </w:r>
    <w:r>
      <w:rPr>
        <w:szCs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541C" w14:textId="77777777" w:rsidR="008F03F2" w:rsidRDefault="008F03F2">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EAB4" w14:textId="77777777" w:rsidR="008F03F2" w:rsidRDefault="008F03F2"/>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A18D" w14:textId="77777777" w:rsidR="008F03F2" w:rsidRDefault="008F03F2">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22EB" w14:textId="5DB4A890" w:rsidR="008F03F2" w:rsidRDefault="008F03F2">
    <w:pPr>
      <w:pStyle w:val="Footer"/>
      <w:jc w:val="center"/>
    </w:pPr>
    <w:r>
      <w:rPr>
        <w:szCs w:val="24"/>
      </w:rPr>
      <w:fldChar w:fldCharType="begin"/>
    </w:r>
    <w:r>
      <w:rPr>
        <w:szCs w:val="24"/>
      </w:rPr>
      <w:instrText xml:space="preserve"> PAGE </w:instrText>
    </w:r>
    <w:r>
      <w:rPr>
        <w:szCs w:val="24"/>
      </w:rPr>
      <w:fldChar w:fldCharType="separate"/>
    </w:r>
    <w:r w:rsidR="00AD0919">
      <w:rPr>
        <w:noProof/>
        <w:szCs w:val="24"/>
      </w:rPr>
      <w:t>50</w:t>
    </w:r>
    <w:r>
      <w:rPr>
        <w:szCs w:val="24"/>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A49B1" w14:textId="77777777" w:rsidR="00B3011C" w:rsidRDefault="00B3011C"/>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F5DC" w14:textId="77777777" w:rsidR="00B3011C" w:rsidRDefault="00B3011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2613" w14:textId="77777777" w:rsidR="00F3043B" w:rsidRDefault="00F3043B">
    <w:pPr>
      <w:pStyle w:val="Footer"/>
      <w:jc w:val="center"/>
    </w:pPr>
    <w:r>
      <w:rPr>
        <w:szCs w:val="24"/>
      </w:rPr>
      <w:fldChar w:fldCharType="begin"/>
    </w:r>
    <w:r>
      <w:rPr>
        <w:szCs w:val="24"/>
      </w:rPr>
      <w:instrText xml:space="preserve"> PAGE </w:instrText>
    </w:r>
    <w:r>
      <w:rPr>
        <w:szCs w:val="24"/>
      </w:rPr>
      <w:fldChar w:fldCharType="separate"/>
    </w:r>
    <w:r>
      <w:rPr>
        <w:noProof/>
        <w:szCs w:val="24"/>
      </w:rPr>
      <w:t>vi</w:t>
    </w:r>
    <w:r>
      <w:rPr>
        <w:szCs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32F5" w14:textId="77777777" w:rsidR="00B3011C" w:rsidRDefault="00B3011C">
    <w:pPr>
      <w:pStyle w:val="Footer"/>
      <w:jc w:val="center"/>
    </w:pPr>
    <w:r>
      <w:rPr>
        <w:szCs w:val="24"/>
      </w:rPr>
      <w:fldChar w:fldCharType="begin"/>
    </w:r>
    <w:r>
      <w:rPr>
        <w:szCs w:val="24"/>
      </w:rPr>
      <w:instrText xml:space="preserve"> PAGE </w:instrText>
    </w:r>
    <w:r>
      <w:rPr>
        <w:szCs w:val="24"/>
      </w:rPr>
      <w:fldChar w:fldCharType="separate"/>
    </w:r>
    <w:r>
      <w:rPr>
        <w:noProof/>
        <w:szCs w:val="24"/>
      </w:rPr>
      <w:t>50</w:t>
    </w:r>
    <w:r>
      <w:rPr>
        <w:szCs w:val="24"/>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5EB2" w14:textId="77777777" w:rsidR="008F03F2" w:rsidRDefault="008F03F2"/>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93FF" w14:textId="72A9C03D" w:rsidR="004843F0" w:rsidRDefault="004A61FE">
    <w:pPr>
      <w:pStyle w:val="Footer"/>
      <w:jc w:val="center"/>
    </w:pPr>
    <w:sdt>
      <w:sdtPr>
        <w:id w:val="-510534717"/>
        <w:docPartObj>
          <w:docPartGallery w:val="Page Numbers (Bottom of Page)"/>
          <w:docPartUnique/>
        </w:docPartObj>
      </w:sdtPr>
      <w:sdtEndPr>
        <w:rPr>
          <w:noProof/>
        </w:rPr>
      </w:sdtEndPr>
      <w:sdtContent/>
    </w:sdt>
  </w:p>
  <w:p w14:paraId="1A80B34C" w14:textId="77777777" w:rsidR="008F03F2" w:rsidRDefault="008F03F2">
    <w:pPr>
      <w:pStyle w:val="Footer"/>
      <w:jc w:val="cen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214033"/>
      <w:docPartObj>
        <w:docPartGallery w:val="Page Numbers (Bottom of Page)"/>
        <w:docPartUnique/>
      </w:docPartObj>
    </w:sdtPr>
    <w:sdtEndPr>
      <w:rPr>
        <w:noProof/>
      </w:rPr>
    </w:sdtEndPr>
    <w:sdtContent>
      <w:p w14:paraId="0AE74891" w14:textId="6174CA5D" w:rsidR="004843F0" w:rsidRDefault="004A61FE">
        <w:pPr>
          <w:pStyle w:val="Footer"/>
          <w:jc w:val="center"/>
        </w:pPr>
      </w:p>
    </w:sdtContent>
  </w:sdt>
  <w:p w14:paraId="49A72D09" w14:textId="77777777" w:rsidR="008F03F2" w:rsidRDefault="008F03F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72E0C" w14:textId="77777777" w:rsidR="008F03F2" w:rsidRDefault="008F03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9838358"/>
      <w:docPartObj>
        <w:docPartGallery w:val="Page Numbers (Bottom of Page)"/>
        <w:docPartUnique/>
      </w:docPartObj>
    </w:sdtPr>
    <w:sdtEndPr>
      <w:rPr>
        <w:noProof/>
      </w:rPr>
    </w:sdtEndPr>
    <w:sdtContent>
      <w:p w14:paraId="2484CC9C" w14:textId="50765599" w:rsidR="0090418A" w:rsidRDefault="009041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7FFF2C" w14:textId="77777777" w:rsidR="008F03F2" w:rsidRDefault="008F03F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C392E" w14:textId="4C4CF054" w:rsidR="008F03F2" w:rsidRDefault="008F03F2">
    <w:pPr>
      <w:pStyle w:val="Footer"/>
      <w:jc w:val="center"/>
    </w:pPr>
    <w:r>
      <w:rPr>
        <w:szCs w:val="24"/>
      </w:rPr>
      <w:fldChar w:fldCharType="begin"/>
    </w:r>
    <w:r>
      <w:rPr>
        <w:szCs w:val="24"/>
      </w:rPr>
      <w:instrText xml:space="preserve"> PAGE </w:instrText>
    </w:r>
    <w:r>
      <w:rPr>
        <w:szCs w:val="24"/>
      </w:rPr>
      <w:fldChar w:fldCharType="separate"/>
    </w:r>
    <w:r w:rsidR="00AD0919">
      <w:rPr>
        <w:noProof/>
        <w:szCs w:val="24"/>
      </w:rPr>
      <w:t>1</w:t>
    </w:r>
    <w:r>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839715"/>
      <w:docPartObj>
        <w:docPartGallery w:val="Page Numbers (Bottom of Page)"/>
        <w:docPartUnique/>
      </w:docPartObj>
    </w:sdtPr>
    <w:sdtEndPr>
      <w:rPr>
        <w:noProof/>
      </w:rPr>
    </w:sdtEndPr>
    <w:sdtContent>
      <w:p w14:paraId="32E52BCF" w14:textId="389DD91E" w:rsidR="00AE2514" w:rsidRDefault="004A61FE">
        <w:pPr>
          <w:pStyle w:val="Footer"/>
          <w:jc w:val="center"/>
        </w:pPr>
      </w:p>
    </w:sdtContent>
  </w:sdt>
  <w:p w14:paraId="1CCE7CFE" w14:textId="77777777" w:rsidR="00AE2514" w:rsidRDefault="00AE2514">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0E64D" w14:textId="77777777" w:rsidR="00AE2514" w:rsidRDefault="00AE2514">
    <w:pPr>
      <w:pStyle w:val="Footer"/>
      <w:jc w:val="center"/>
    </w:pPr>
    <w:r>
      <w:rPr>
        <w:szCs w:val="24"/>
      </w:rPr>
      <w:fldChar w:fldCharType="begin"/>
    </w:r>
    <w:r>
      <w:rPr>
        <w:szCs w:val="24"/>
      </w:rPr>
      <w:instrText xml:space="preserve"> PAGE </w:instrText>
    </w:r>
    <w:r>
      <w:rPr>
        <w:szCs w:val="24"/>
      </w:rPr>
      <w:fldChar w:fldCharType="separate"/>
    </w:r>
    <w:r>
      <w:rPr>
        <w:noProof/>
        <w:szCs w:val="24"/>
      </w:rPr>
      <w:t>1</w:t>
    </w:r>
    <w:r>
      <w:rPr>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ADF04" w14:textId="77777777" w:rsidR="008F03F2" w:rsidRDefault="008F03F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BF84C" w14:textId="77777777" w:rsidR="008F03F2" w:rsidRDefault="008F03F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8F861" w14:textId="77777777" w:rsidR="004A61FE" w:rsidRDefault="004A61FE">
      <w:pPr>
        <w:spacing w:after="0" w:line="240" w:lineRule="auto"/>
      </w:pPr>
      <w:r>
        <w:separator/>
      </w:r>
    </w:p>
  </w:footnote>
  <w:footnote w:type="continuationSeparator" w:id="0">
    <w:p w14:paraId="1816B2B1" w14:textId="77777777" w:rsidR="004A61FE" w:rsidRDefault="004A6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264ED" w14:textId="77777777" w:rsidR="008F03F2" w:rsidRDefault="008F03F2"/>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E6DC" w14:textId="25B93215" w:rsidR="008F03F2" w:rsidRDefault="008F03F2">
    <w:pPr>
      <w:pStyle w:val="Header"/>
      <w:jc w:val="right"/>
    </w:pPr>
    <w:r>
      <w:rPr>
        <w:szCs w:val="24"/>
      </w:rPr>
      <w:fldChar w:fldCharType="begin"/>
    </w:r>
    <w:r>
      <w:rPr>
        <w:szCs w:val="24"/>
      </w:rPr>
      <w:instrText xml:space="preserve"> PAGE </w:instrText>
    </w:r>
    <w:r>
      <w:rPr>
        <w:szCs w:val="24"/>
      </w:rPr>
      <w:fldChar w:fldCharType="separate"/>
    </w:r>
    <w:r w:rsidR="00AD0919">
      <w:rPr>
        <w:noProof/>
        <w:szCs w:val="24"/>
      </w:rPr>
      <w:t>28</w:t>
    </w:r>
    <w:r>
      <w:rPr>
        <w:szCs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0145E" w14:textId="77777777" w:rsidR="008F03F2" w:rsidRDefault="008F03F2">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027D" w14:textId="77777777" w:rsidR="008F03F2" w:rsidRDefault="008F03F2"/>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6FE6" w14:textId="7D898D76" w:rsidR="008F03F2" w:rsidRDefault="008F03F2">
    <w:pPr>
      <w:pStyle w:val="Header"/>
      <w:jc w:val="right"/>
    </w:pPr>
    <w:r>
      <w:rPr>
        <w:szCs w:val="24"/>
      </w:rPr>
      <w:fldChar w:fldCharType="begin"/>
    </w:r>
    <w:r>
      <w:rPr>
        <w:szCs w:val="24"/>
      </w:rPr>
      <w:instrText xml:space="preserve"> PAGE </w:instrText>
    </w:r>
    <w:r>
      <w:rPr>
        <w:szCs w:val="24"/>
      </w:rPr>
      <w:fldChar w:fldCharType="separate"/>
    </w:r>
    <w:r w:rsidR="00AD0919">
      <w:rPr>
        <w:noProof/>
        <w:szCs w:val="24"/>
      </w:rPr>
      <w:t>51</w:t>
    </w:r>
    <w:r>
      <w:rPr>
        <w:szCs w:val="24"/>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3FA8" w14:textId="77777777" w:rsidR="008F03F2" w:rsidRDefault="008F03F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D825" w14:textId="77777777" w:rsidR="00B3011C" w:rsidRDefault="00B3011C"/>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1047" w14:textId="77777777" w:rsidR="00B3011C" w:rsidRDefault="00B3011C">
    <w:pPr>
      <w:pStyle w:val="Header"/>
      <w:jc w:val="right"/>
    </w:pPr>
    <w:r>
      <w:rPr>
        <w:szCs w:val="24"/>
      </w:rPr>
      <w:fldChar w:fldCharType="begin"/>
    </w:r>
    <w:r>
      <w:rPr>
        <w:szCs w:val="24"/>
      </w:rPr>
      <w:instrText xml:space="preserve"> PAGE </w:instrText>
    </w:r>
    <w:r>
      <w:rPr>
        <w:szCs w:val="24"/>
      </w:rPr>
      <w:fldChar w:fldCharType="separate"/>
    </w:r>
    <w:r>
      <w:rPr>
        <w:noProof/>
        <w:szCs w:val="24"/>
      </w:rPr>
      <w:t>51</w:t>
    </w:r>
    <w:r>
      <w:rPr>
        <w:szCs w:val="24"/>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4FC58" w14:textId="77777777" w:rsidR="00B3011C" w:rsidRDefault="00B3011C">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B704" w14:textId="77777777" w:rsidR="008F03F2" w:rsidRDefault="008F03F2"/>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5271" w14:textId="6C5096D7" w:rsidR="004843F0" w:rsidRDefault="004843F0">
    <w:pPr>
      <w:pStyle w:val="Header"/>
      <w:jc w:val="right"/>
    </w:pPr>
  </w:p>
  <w:p w14:paraId="77302CCE" w14:textId="77777777" w:rsidR="008F03F2" w:rsidRDefault="008F03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752C8" w14:textId="77AF36E3" w:rsidR="00AE2514" w:rsidRDefault="00AE2514">
    <w:pPr>
      <w:pStyle w:val="Header"/>
      <w:jc w:val="right"/>
    </w:pPr>
  </w:p>
  <w:p w14:paraId="79CE2D98" w14:textId="54A836B7" w:rsidR="008F03F2" w:rsidRDefault="008F03F2">
    <w:pPr>
      <w:pStyle w:val="Header"/>
      <w:jc w:val="righ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7E07" w14:textId="77777777" w:rsidR="008F03F2" w:rsidRDefault="008F03F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B32E" w14:textId="77777777" w:rsidR="008F03F2" w:rsidRDefault="008F03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442368"/>
      <w:docPartObj>
        <w:docPartGallery w:val="Page Numbers (Top of Page)"/>
        <w:docPartUnique/>
      </w:docPartObj>
    </w:sdtPr>
    <w:sdtEndPr>
      <w:rPr>
        <w:noProof/>
      </w:rPr>
    </w:sdtEndPr>
    <w:sdtContent>
      <w:p w14:paraId="761947A6" w14:textId="0B8E5F59" w:rsidR="00AE2514" w:rsidRDefault="00AE25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B43082" w14:textId="77777777" w:rsidR="00AE2514" w:rsidRDefault="00AE2514">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F2C3B" w14:textId="77777777" w:rsidR="00AE2514" w:rsidRDefault="00AE25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6162" w14:textId="77777777" w:rsidR="008F03F2" w:rsidRDefault="008F03F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C08F6" w14:textId="192261CA" w:rsidR="008F03F2" w:rsidRDefault="008F03F2">
    <w:pPr>
      <w:pStyle w:val="Header"/>
      <w:jc w:val="right"/>
    </w:pPr>
    <w:r>
      <w:rPr>
        <w:szCs w:val="24"/>
      </w:rPr>
      <w:fldChar w:fldCharType="begin"/>
    </w:r>
    <w:r>
      <w:rPr>
        <w:szCs w:val="24"/>
      </w:rPr>
      <w:instrText xml:space="preserve"> PAGE </w:instrText>
    </w:r>
    <w:r>
      <w:rPr>
        <w:szCs w:val="24"/>
      </w:rPr>
      <w:fldChar w:fldCharType="separate"/>
    </w:r>
    <w:r w:rsidR="00AD0919">
      <w:rPr>
        <w:noProof/>
        <w:szCs w:val="24"/>
      </w:rPr>
      <w:t>21</w:t>
    </w:r>
    <w:r>
      <w:rPr>
        <w:szCs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19139" w14:textId="77777777" w:rsidR="008F03F2" w:rsidRDefault="008F03F2"/>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D8995" w14:textId="77777777" w:rsidR="008F03F2" w:rsidRDefault="008F03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842E59EE"/>
    <w:lvl w:ilvl="0">
      <w:start w:val="1"/>
      <w:numFmt w:val="decimal"/>
      <w:lvlText w:val="%1."/>
      <w:lvlJc w:val="left"/>
      <w:pPr>
        <w:tabs>
          <w:tab w:val="left" w:pos="-1276"/>
        </w:tabs>
        <w:ind w:left="360" w:hanging="360"/>
      </w:pPr>
      <w:rPr>
        <w:rFonts w:ascii="Times New Roman" w:hAnsi="Times New Roman" w:cs="Times New Roman" w:hint="default"/>
        <w:i w:val="0"/>
        <w:iCs/>
        <w:sz w:val="24"/>
        <w:szCs w:val="24"/>
      </w:rPr>
    </w:lvl>
  </w:abstractNum>
  <w:abstractNum w:abstractNumId="1" w15:restartNumberingAfterBreak="0">
    <w:nsid w:val="00000009"/>
    <w:multiLevelType w:val="singleLevel"/>
    <w:tmpl w:val="00000009"/>
    <w:lvl w:ilvl="0">
      <w:start w:val="1"/>
      <w:numFmt w:val="decimal"/>
      <w:lvlText w:val="%1."/>
      <w:lvlJc w:val="left"/>
      <w:pPr>
        <w:tabs>
          <w:tab w:val="left" w:pos="0"/>
        </w:tabs>
        <w:ind w:left="1260" w:hanging="360"/>
      </w:pPr>
      <w:rPr>
        <w:rFonts w:ascii="Times New Roman" w:hAnsi="Times New Roman" w:cs="Times New Roman" w:hint="default"/>
        <w:b w:val="0"/>
        <w:sz w:val="24"/>
        <w:szCs w:val="24"/>
        <w:lang w:val="id-ID" w:eastAsia="id-ID"/>
      </w:rPr>
    </w:lvl>
  </w:abstractNum>
  <w:abstractNum w:abstractNumId="2" w15:restartNumberingAfterBreak="0">
    <w:nsid w:val="0000000A"/>
    <w:multiLevelType w:val="singleLevel"/>
    <w:tmpl w:val="0000000A"/>
    <w:lvl w:ilvl="0">
      <w:start w:val="1"/>
      <w:numFmt w:val="decimal"/>
      <w:lvlText w:val="%1."/>
      <w:lvlJc w:val="left"/>
      <w:pPr>
        <w:tabs>
          <w:tab w:val="left" w:pos="0"/>
        </w:tabs>
        <w:ind w:left="5956" w:hanging="360"/>
      </w:pPr>
      <w:rPr>
        <w:rFonts w:ascii="Times New Roman" w:hAnsi="Times New Roman" w:cs="Times New Roman"/>
        <w:sz w:val="24"/>
        <w:szCs w:val="24"/>
        <w:lang w:val="en-US"/>
      </w:rPr>
    </w:lvl>
  </w:abstractNum>
  <w:abstractNum w:abstractNumId="3" w15:restartNumberingAfterBreak="0">
    <w:nsid w:val="0000000D"/>
    <w:multiLevelType w:val="multilevel"/>
    <w:tmpl w:val="00000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decimal"/>
      <w:lvlText w:val="%3."/>
      <w:lvlJc w:val="left"/>
      <w:pPr>
        <w:tabs>
          <w:tab w:val="left" w:pos="0"/>
        </w:tabs>
        <w:ind w:left="2160" w:hanging="360"/>
      </w:pPr>
      <w:rPr>
        <w:rFonts w:ascii="Times New Roman" w:hAnsi="Times New Roman" w:cs="Times New Roman" w:hint="default"/>
        <w:b w:val="0"/>
        <w:i/>
        <w:sz w:val="24"/>
        <w:szCs w:val="24"/>
        <w:lang w:val="en-US"/>
      </w:rPr>
    </w:lvl>
    <w:lvl w:ilvl="3">
      <w:start w:val="15"/>
      <w:numFmt w:val="bullet"/>
      <w:lvlText w:val="-"/>
      <w:lvlJc w:val="left"/>
      <w:pPr>
        <w:tabs>
          <w:tab w:val="left" w:pos="0"/>
        </w:tabs>
        <w:ind w:left="2880" w:hanging="360"/>
      </w:pPr>
      <w:rPr>
        <w:rFonts w:ascii="Times New Roman" w:hAnsi="Times New Roman" w:cs="Times New Roman" w:hint="default"/>
        <w:sz w:val="24"/>
        <w:szCs w:val="24"/>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0000F"/>
    <w:multiLevelType w:val="singleLevel"/>
    <w:tmpl w:val="0000000F"/>
    <w:lvl w:ilvl="0">
      <w:start w:val="1"/>
      <w:numFmt w:val="decimal"/>
      <w:lvlText w:val="%1."/>
      <w:lvlJc w:val="left"/>
      <w:pPr>
        <w:tabs>
          <w:tab w:val="left" w:pos="0"/>
        </w:tabs>
        <w:ind w:left="720" w:hanging="360"/>
      </w:pPr>
      <w:rPr>
        <w:rFonts w:ascii="Times New Roman" w:hAnsi="Times New Roman" w:cs="Times New Roman" w:hint="default"/>
        <w:sz w:val="24"/>
        <w:szCs w:val="24"/>
        <w:lang w:val="en-US"/>
      </w:rPr>
    </w:lvl>
  </w:abstractNum>
  <w:abstractNum w:abstractNumId="5" w15:restartNumberingAfterBreak="0">
    <w:nsid w:val="00000015"/>
    <w:multiLevelType w:val="singleLevel"/>
    <w:tmpl w:val="00000015"/>
    <w:lvl w:ilvl="0">
      <w:start w:val="1"/>
      <w:numFmt w:val="decimal"/>
      <w:lvlText w:val="%1."/>
      <w:lvlJc w:val="left"/>
      <w:pPr>
        <w:tabs>
          <w:tab w:val="left" w:pos="0"/>
        </w:tabs>
        <w:ind w:left="2345" w:hanging="360"/>
      </w:pPr>
      <w:rPr>
        <w:rFonts w:ascii="Times New Roman" w:hAnsi="Times New Roman" w:cs="Times New Roman" w:hint="default"/>
        <w:i w:val="0"/>
        <w:sz w:val="24"/>
        <w:szCs w:val="24"/>
      </w:rPr>
    </w:lvl>
  </w:abstractNum>
  <w:abstractNum w:abstractNumId="6" w15:restartNumberingAfterBreak="0">
    <w:nsid w:val="00000025"/>
    <w:multiLevelType w:val="singleLevel"/>
    <w:tmpl w:val="00000025"/>
    <w:lvl w:ilvl="0">
      <w:start w:val="1"/>
      <w:numFmt w:val="decimal"/>
      <w:lvlText w:val="%1."/>
      <w:lvlJc w:val="left"/>
      <w:pPr>
        <w:tabs>
          <w:tab w:val="left" w:pos="0"/>
        </w:tabs>
        <w:ind w:left="5956" w:hanging="360"/>
      </w:pPr>
      <w:rPr>
        <w:rFonts w:ascii="Times New Roman" w:hAnsi="Times New Roman" w:cs="Times New Roman" w:hint="default"/>
        <w:sz w:val="24"/>
        <w:szCs w:val="24"/>
        <w:lang w:val="en-US"/>
      </w:rPr>
    </w:lvl>
  </w:abstractNum>
  <w:abstractNum w:abstractNumId="7" w15:restartNumberingAfterBreak="0">
    <w:nsid w:val="00000027"/>
    <w:multiLevelType w:val="multilevel"/>
    <w:tmpl w:val="00000027"/>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lowerRoman"/>
      <w:lvlText w:val="%3."/>
      <w:lvlJc w:val="righ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8" w15:restartNumberingAfterBreak="0">
    <w:nsid w:val="00000029"/>
    <w:multiLevelType w:val="multilevel"/>
    <w:tmpl w:val="9E1C2E20"/>
    <w:lvl w:ilvl="0">
      <w:start w:val="1"/>
      <w:numFmt w:val="decimal"/>
      <w:pStyle w:val="Heading1"/>
      <w:lvlText w:val="BAB %1"/>
      <w:lvlJc w:val="left"/>
      <w:pPr>
        <w:tabs>
          <w:tab w:val="left" w:pos="3687"/>
        </w:tabs>
        <w:ind w:left="4047" w:hanging="360"/>
      </w:pPr>
      <w:rPr>
        <w:b/>
        <w:sz w:val="24"/>
        <w:szCs w:val="24"/>
        <w:lang w:val="zh-CN" w:bidi="zh-CN"/>
      </w:rPr>
    </w:lvl>
    <w:lvl w:ilvl="1">
      <w:start w:val="1"/>
      <w:numFmt w:val="decimal"/>
      <w:pStyle w:val="Heading2"/>
      <w:lvlText w:val="%1.%2"/>
      <w:lvlJc w:val="left"/>
      <w:pPr>
        <w:tabs>
          <w:tab w:val="left" w:pos="0"/>
        </w:tabs>
        <w:ind w:left="360" w:hanging="360"/>
      </w:pPr>
    </w:lvl>
    <w:lvl w:ilvl="2">
      <w:start w:val="1"/>
      <w:numFmt w:val="decimal"/>
      <w:pStyle w:val="Heading3"/>
      <w:lvlText w:val="%1.%2.%3"/>
      <w:lvlJc w:val="left"/>
      <w:pPr>
        <w:tabs>
          <w:tab w:val="left" w:pos="0"/>
        </w:tabs>
        <w:ind w:left="720" w:hanging="720"/>
      </w:pPr>
      <w:rPr>
        <w:rFonts w:cs="Times New Roman" w:hint="default"/>
      </w:rPr>
    </w:lvl>
    <w:lvl w:ilvl="3">
      <w:start w:val="1"/>
      <w:numFmt w:val="decimal"/>
      <w:pStyle w:val="Heading4"/>
      <w:lvlText w:val="%1.%2.%3.%4"/>
      <w:lvlJc w:val="left"/>
      <w:pPr>
        <w:tabs>
          <w:tab w:val="left" w:pos="0"/>
        </w:tabs>
        <w:ind w:left="720" w:hanging="720"/>
      </w:pPr>
      <w:rPr>
        <w:rFonts w:cs="Times New Roman" w:hint="default"/>
      </w:r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9" w15:restartNumberingAfterBreak="0">
    <w:nsid w:val="01E02FEE"/>
    <w:multiLevelType w:val="multilevel"/>
    <w:tmpl w:val="01E02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477E54"/>
    <w:multiLevelType w:val="hybridMultilevel"/>
    <w:tmpl w:val="CD76BCDA"/>
    <w:lvl w:ilvl="0" w:tplc="F10CFDD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D3890"/>
    <w:multiLevelType w:val="multilevel"/>
    <w:tmpl w:val="0E0D3890"/>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15:restartNumberingAfterBreak="0">
    <w:nsid w:val="0EBC78D6"/>
    <w:multiLevelType w:val="multilevel"/>
    <w:tmpl w:val="0EBC78D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155C11FF"/>
    <w:multiLevelType w:val="multilevel"/>
    <w:tmpl w:val="155C11FF"/>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16921A1E"/>
    <w:multiLevelType w:val="hybridMultilevel"/>
    <w:tmpl w:val="2384E0AC"/>
    <w:lvl w:ilvl="0" w:tplc="66C87F1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6F619EF"/>
    <w:multiLevelType w:val="multilevel"/>
    <w:tmpl w:val="16F619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3C5BC8"/>
    <w:multiLevelType w:val="hybridMultilevel"/>
    <w:tmpl w:val="066A86AC"/>
    <w:lvl w:ilvl="0" w:tplc="4552F19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231D5ACF"/>
    <w:multiLevelType w:val="hybridMultilevel"/>
    <w:tmpl w:val="874872E6"/>
    <w:lvl w:ilvl="0" w:tplc="99D4C1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8" w15:restartNumberingAfterBreak="0">
    <w:nsid w:val="239A72DD"/>
    <w:multiLevelType w:val="multilevel"/>
    <w:tmpl w:val="239A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4521A56"/>
    <w:multiLevelType w:val="multilevel"/>
    <w:tmpl w:val="24521A56"/>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20" w15:restartNumberingAfterBreak="0">
    <w:nsid w:val="2908499E"/>
    <w:multiLevelType w:val="multilevel"/>
    <w:tmpl w:val="2908499E"/>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1" w15:restartNumberingAfterBreak="0">
    <w:nsid w:val="2AA065D6"/>
    <w:multiLevelType w:val="multilevel"/>
    <w:tmpl w:val="2AA0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1164A8B"/>
    <w:multiLevelType w:val="multilevel"/>
    <w:tmpl w:val="31164A8B"/>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3" w15:restartNumberingAfterBreak="0">
    <w:nsid w:val="311811FB"/>
    <w:multiLevelType w:val="multilevel"/>
    <w:tmpl w:val="311811FB"/>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24" w15:restartNumberingAfterBreak="0">
    <w:nsid w:val="3BC8274A"/>
    <w:multiLevelType w:val="multilevel"/>
    <w:tmpl w:val="3BC82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804140"/>
    <w:multiLevelType w:val="multilevel"/>
    <w:tmpl w:val="408041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BF41F84"/>
    <w:multiLevelType w:val="multilevel"/>
    <w:tmpl w:val="4BF41F84"/>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7" w15:restartNumberingAfterBreak="0">
    <w:nsid w:val="4EB36E02"/>
    <w:multiLevelType w:val="multilevel"/>
    <w:tmpl w:val="4EB36E02"/>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8" w15:restartNumberingAfterBreak="0">
    <w:nsid w:val="4EEC6671"/>
    <w:multiLevelType w:val="multilevel"/>
    <w:tmpl w:val="4EEC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812155"/>
    <w:multiLevelType w:val="multilevel"/>
    <w:tmpl w:val="50812155"/>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0" w15:restartNumberingAfterBreak="0">
    <w:nsid w:val="50A6394E"/>
    <w:multiLevelType w:val="multilevel"/>
    <w:tmpl w:val="50A63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3C0B62"/>
    <w:multiLevelType w:val="hybridMultilevel"/>
    <w:tmpl w:val="C5CA84A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2" w15:restartNumberingAfterBreak="0">
    <w:nsid w:val="5A314E75"/>
    <w:multiLevelType w:val="multilevel"/>
    <w:tmpl w:val="5A314E75"/>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33" w15:restartNumberingAfterBreak="0">
    <w:nsid w:val="5A91355F"/>
    <w:multiLevelType w:val="multilevel"/>
    <w:tmpl w:val="5A9135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1BD6284"/>
    <w:multiLevelType w:val="multilevel"/>
    <w:tmpl w:val="61BD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1D6290C"/>
    <w:multiLevelType w:val="multilevel"/>
    <w:tmpl w:val="61D6290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6" w15:restartNumberingAfterBreak="0">
    <w:nsid w:val="65FE107A"/>
    <w:multiLevelType w:val="hybridMultilevel"/>
    <w:tmpl w:val="9530BCAA"/>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7" w15:restartNumberingAfterBreak="0">
    <w:nsid w:val="6A0E7368"/>
    <w:multiLevelType w:val="hybridMultilevel"/>
    <w:tmpl w:val="C6869FD4"/>
    <w:lvl w:ilvl="0" w:tplc="9228875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4D702F"/>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15:restartNumberingAfterBreak="0">
    <w:nsid w:val="6F740CA1"/>
    <w:multiLevelType w:val="multilevel"/>
    <w:tmpl w:val="6F740CA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0CA5812"/>
    <w:multiLevelType w:val="multilevel"/>
    <w:tmpl w:val="70CA5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2E45BE0"/>
    <w:multiLevelType w:val="hybridMultilevel"/>
    <w:tmpl w:val="B47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217456"/>
    <w:multiLevelType w:val="multilevel"/>
    <w:tmpl w:val="7421745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3" w15:restartNumberingAfterBreak="0">
    <w:nsid w:val="756329C4"/>
    <w:multiLevelType w:val="multilevel"/>
    <w:tmpl w:val="75632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ADE7594"/>
    <w:multiLevelType w:val="multilevel"/>
    <w:tmpl w:val="7ADE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C186750"/>
    <w:multiLevelType w:val="multilevel"/>
    <w:tmpl w:val="7C186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7CC7325E"/>
    <w:multiLevelType w:val="multilevel"/>
    <w:tmpl w:val="7CC7325E"/>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47" w15:restartNumberingAfterBreak="0">
    <w:nsid w:val="7CC979DE"/>
    <w:multiLevelType w:val="multilevel"/>
    <w:tmpl w:val="7CC979DE"/>
    <w:lvl w:ilvl="0">
      <w:start w:val="1"/>
      <w:numFmt w:val="lowerLetter"/>
      <w:lvlText w:val="%1."/>
      <w:lvlJc w:val="left"/>
      <w:pPr>
        <w:ind w:left="2421" w:hanging="360"/>
      </w:p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num w:numId="1">
    <w:abstractNumId w:val="8"/>
  </w:num>
  <w:num w:numId="2">
    <w:abstractNumId w:val="4"/>
  </w:num>
  <w:num w:numId="3">
    <w:abstractNumId w:val="7"/>
  </w:num>
  <w:num w:numId="4">
    <w:abstractNumId w:val="23"/>
  </w:num>
  <w:num w:numId="5">
    <w:abstractNumId w:val="19"/>
  </w:num>
  <w:num w:numId="6">
    <w:abstractNumId w:val="0"/>
  </w:num>
  <w:num w:numId="7">
    <w:abstractNumId w:val="22"/>
  </w:num>
  <w:num w:numId="8">
    <w:abstractNumId w:val="42"/>
  </w:num>
  <w:num w:numId="9">
    <w:abstractNumId w:val="39"/>
  </w:num>
  <w:num w:numId="10">
    <w:abstractNumId w:val="18"/>
  </w:num>
  <w:num w:numId="11">
    <w:abstractNumId w:val="44"/>
  </w:num>
  <w:num w:numId="12">
    <w:abstractNumId w:val="34"/>
  </w:num>
  <w:num w:numId="13">
    <w:abstractNumId w:val="21"/>
  </w:num>
  <w:num w:numId="14">
    <w:abstractNumId w:val="40"/>
  </w:num>
  <w:num w:numId="15">
    <w:abstractNumId w:val="33"/>
  </w:num>
  <w:num w:numId="16">
    <w:abstractNumId w:val="30"/>
  </w:num>
  <w:num w:numId="17">
    <w:abstractNumId w:val="43"/>
  </w:num>
  <w:num w:numId="18">
    <w:abstractNumId w:val="24"/>
  </w:num>
  <w:num w:numId="19">
    <w:abstractNumId w:val="25"/>
  </w:num>
  <w:num w:numId="20">
    <w:abstractNumId w:val="28"/>
  </w:num>
  <w:num w:numId="21">
    <w:abstractNumId w:val="5"/>
  </w:num>
  <w:num w:numId="22">
    <w:abstractNumId w:val="11"/>
  </w:num>
  <w:num w:numId="23">
    <w:abstractNumId w:val="35"/>
  </w:num>
  <w:num w:numId="24">
    <w:abstractNumId w:val="45"/>
  </w:num>
  <w:num w:numId="25">
    <w:abstractNumId w:val="26"/>
  </w:num>
  <w:num w:numId="26">
    <w:abstractNumId w:val="29"/>
  </w:num>
  <w:num w:numId="27">
    <w:abstractNumId w:val="47"/>
  </w:num>
  <w:num w:numId="28">
    <w:abstractNumId w:val="27"/>
  </w:num>
  <w:num w:numId="29">
    <w:abstractNumId w:val="20"/>
  </w:num>
  <w:num w:numId="30">
    <w:abstractNumId w:val="13"/>
  </w:num>
  <w:num w:numId="31">
    <w:abstractNumId w:val="12"/>
  </w:num>
  <w:num w:numId="32">
    <w:abstractNumId w:val="32"/>
  </w:num>
  <w:num w:numId="33">
    <w:abstractNumId w:val="46"/>
  </w:num>
  <w:num w:numId="34">
    <w:abstractNumId w:val="6"/>
  </w:num>
  <w:num w:numId="35">
    <w:abstractNumId w:val="2"/>
  </w:num>
  <w:num w:numId="36">
    <w:abstractNumId w:val="1"/>
  </w:num>
  <w:num w:numId="37">
    <w:abstractNumId w:val="15"/>
  </w:num>
  <w:num w:numId="38">
    <w:abstractNumId w:val="9"/>
  </w:num>
  <w:num w:numId="39">
    <w:abstractNumId w:val="3"/>
  </w:num>
  <w:num w:numId="40">
    <w:abstractNumId w:val="38"/>
  </w:num>
  <w:num w:numId="41">
    <w:abstractNumId w:val="41"/>
  </w:num>
  <w:num w:numId="42">
    <w:abstractNumId w:val="37"/>
  </w:num>
  <w:num w:numId="43">
    <w:abstractNumId w:val="10"/>
  </w:num>
  <w:num w:numId="44">
    <w:abstractNumId w:val="16"/>
  </w:num>
  <w:num w:numId="45">
    <w:abstractNumId w:val="14"/>
  </w:num>
  <w:num w:numId="46">
    <w:abstractNumId w:val="36"/>
  </w:num>
  <w:num w:numId="47">
    <w:abstractNumId w:val="31"/>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87"/>
    <w:rsid w:val="00001C3D"/>
    <w:rsid w:val="00015CFE"/>
    <w:rsid w:val="00016165"/>
    <w:rsid w:val="00016875"/>
    <w:rsid w:val="00022178"/>
    <w:rsid w:val="00023169"/>
    <w:rsid w:val="000343B0"/>
    <w:rsid w:val="000372A5"/>
    <w:rsid w:val="00037467"/>
    <w:rsid w:val="00052C2E"/>
    <w:rsid w:val="00055B66"/>
    <w:rsid w:val="00056E80"/>
    <w:rsid w:val="00062B9D"/>
    <w:rsid w:val="00067742"/>
    <w:rsid w:val="000746BD"/>
    <w:rsid w:val="00083B1C"/>
    <w:rsid w:val="00091BB6"/>
    <w:rsid w:val="000A45BF"/>
    <w:rsid w:val="000A577E"/>
    <w:rsid w:val="000A7607"/>
    <w:rsid w:val="000B2C12"/>
    <w:rsid w:val="000C1BFE"/>
    <w:rsid w:val="000C4EF5"/>
    <w:rsid w:val="000D3765"/>
    <w:rsid w:val="000D5B4B"/>
    <w:rsid w:val="000D5C89"/>
    <w:rsid w:val="000E04F2"/>
    <w:rsid w:val="000F2699"/>
    <w:rsid w:val="000F5A54"/>
    <w:rsid w:val="000F6E11"/>
    <w:rsid w:val="000F7D36"/>
    <w:rsid w:val="00107883"/>
    <w:rsid w:val="001158B8"/>
    <w:rsid w:val="00126BA3"/>
    <w:rsid w:val="001272EB"/>
    <w:rsid w:val="00136690"/>
    <w:rsid w:val="00146496"/>
    <w:rsid w:val="00146BBA"/>
    <w:rsid w:val="00147FEF"/>
    <w:rsid w:val="00161CB8"/>
    <w:rsid w:val="00164361"/>
    <w:rsid w:val="00164B53"/>
    <w:rsid w:val="001677A6"/>
    <w:rsid w:val="00180C94"/>
    <w:rsid w:val="00183665"/>
    <w:rsid w:val="0018478B"/>
    <w:rsid w:val="001902AA"/>
    <w:rsid w:val="0019544F"/>
    <w:rsid w:val="00197DB0"/>
    <w:rsid w:val="001B7087"/>
    <w:rsid w:val="001B7796"/>
    <w:rsid w:val="001C1777"/>
    <w:rsid w:val="001C3D36"/>
    <w:rsid w:val="001C5016"/>
    <w:rsid w:val="001C6DBC"/>
    <w:rsid w:val="001D7110"/>
    <w:rsid w:val="001E28A8"/>
    <w:rsid w:val="001E540B"/>
    <w:rsid w:val="001E7A75"/>
    <w:rsid w:val="001E7AC0"/>
    <w:rsid w:val="00205291"/>
    <w:rsid w:val="002104F3"/>
    <w:rsid w:val="00217E68"/>
    <w:rsid w:val="002247A5"/>
    <w:rsid w:val="002259FA"/>
    <w:rsid w:val="00225B28"/>
    <w:rsid w:val="00233AA9"/>
    <w:rsid w:val="00242AA1"/>
    <w:rsid w:val="00243762"/>
    <w:rsid w:val="002457F4"/>
    <w:rsid w:val="00245B63"/>
    <w:rsid w:val="0025292F"/>
    <w:rsid w:val="00252DB2"/>
    <w:rsid w:val="00256665"/>
    <w:rsid w:val="00266D2C"/>
    <w:rsid w:val="00266F55"/>
    <w:rsid w:val="00274C51"/>
    <w:rsid w:val="00285E1E"/>
    <w:rsid w:val="00297072"/>
    <w:rsid w:val="002A16DB"/>
    <w:rsid w:val="002A58EA"/>
    <w:rsid w:val="002A7316"/>
    <w:rsid w:val="002A764A"/>
    <w:rsid w:val="002B267B"/>
    <w:rsid w:val="002C1FF6"/>
    <w:rsid w:val="002C26C6"/>
    <w:rsid w:val="002D75F9"/>
    <w:rsid w:val="002D7DA5"/>
    <w:rsid w:val="002F377D"/>
    <w:rsid w:val="002F6250"/>
    <w:rsid w:val="00312C64"/>
    <w:rsid w:val="00314BBB"/>
    <w:rsid w:val="003167AE"/>
    <w:rsid w:val="0032717B"/>
    <w:rsid w:val="0033708B"/>
    <w:rsid w:val="003403B0"/>
    <w:rsid w:val="00344425"/>
    <w:rsid w:val="003468B6"/>
    <w:rsid w:val="00355C6B"/>
    <w:rsid w:val="00361247"/>
    <w:rsid w:val="00361404"/>
    <w:rsid w:val="0036211E"/>
    <w:rsid w:val="00373113"/>
    <w:rsid w:val="00374579"/>
    <w:rsid w:val="00375426"/>
    <w:rsid w:val="003909F0"/>
    <w:rsid w:val="00390BB4"/>
    <w:rsid w:val="003930CA"/>
    <w:rsid w:val="00393BA6"/>
    <w:rsid w:val="00394205"/>
    <w:rsid w:val="003A2B06"/>
    <w:rsid w:val="003A5A1E"/>
    <w:rsid w:val="003A63FF"/>
    <w:rsid w:val="003B0088"/>
    <w:rsid w:val="003B3AB4"/>
    <w:rsid w:val="003B62BC"/>
    <w:rsid w:val="003C45B8"/>
    <w:rsid w:val="003D78B8"/>
    <w:rsid w:val="003E51C8"/>
    <w:rsid w:val="003E779A"/>
    <w:rsid w:val="003F37F9"/>
    <w:rsid w:val="00406149"/>
    <w:rsid w:val="0040645F"/>
    <w:rsid w:val="00411076"/>
    <w:rsid w:val="00421731"/>
    <w:rsid w:val="0042442A"/>
    <w:rsid w:val="00454694"/>
    <w:rsid w:val="00470E10"/>
    <w:rsid w:val="00480707"/>
    <w:rsid w:val="00481280"/>
    <w:rsid w:val="00481DEF"/>
    <w:rsid w:val="004823CF"/>
    <w:rsid w:val="004843F0"/>
    <w:rsid w:val="00486AC6"/>
    <w:rsid w:val="004A4DF2"/>
    <w:rsid w:val="004A5160"/>
    <w:rsid w:val="004A61FE"/>
    <w:rsid w:val="004B71D3"/>
    <w:rsid w:val="004B790F"/>
    <w:rsid w:val="004C7166"/>
    <w:rsid w:val="004D0D0D"/>
    <w:rsid w:val="004D4B3E"/>
    <w:rsid w:val="004E3669"/>
    <w:rsid w:val="004E7F16"/>
    <w:rsid w:val="0050426F"/>
    <w:rsid w:val="0050610D"/>
    <w:rsid w:val="0051203B"/>
    <w:rsid w:val="00523DA3"/>
    <w:rsid w:val="00524077"/>
    <w:rsid w:val="00527BDB"/>
    <w:rsid w:val="00536D87"/>
    <w:rsid w:val="00537453"/>
    <w:rsid w:val="00540EDE"/>
    <w:rsid w:val="005520E6"/>
    <w:rsid w:val="005605C4"/>
    <w:rsid w:val="00567AF3"/>
    <w:rsid w:val="00567E5B"/>
    <w:rsid w:val="005726B6"/>
    <w:rsid w:val="005818B5"/>
    <w:rsid w:val="005845EF"/>
    <w:rsid w:val="005A675A"/>
    <w:rsid w:val="005A758A"/>
    <w:rsid w:val="005B0466"/>
    <w:rsid w:val="005B04E2"/>
    <w:rsid w:val="005C3068"/>
    <w:rsid w:val="005D1B7F"/>
    <w:rsid w:val="005D5BE6"/>
    <w:rsid w:val="005E5EF1"/>
    <w:rsid w:val="005F5995"/>
    <w:rsid w:val="0060230E"/>
    <w:rsid w:val="00610B7A"/>
    <w:rsid w:val="006250FF"/>
    <w:rsid w:val="00627537"/>
    <w:rsid w:val="006416CF"/>
    <w:rsid w:val="0064529C"/>
    <w:rsid w:val="00673E73"/>
    <w:rsid w:val="00683885"/>
    <w:rsid w:val="00685F26"/>
    <w:rsid w:val="0069081E"/>
    <w:rsid w:val="006922FA"/>
    <w:rsid w:val="00696767"/>
    <w:rsid w:val="006A396D"/>
    <w:rsid w:val="006A49B4"/>
    <w:rsid w:val="006C5C5D"/>
    <w:rsid w:val="006D02B7"/>
    <w:rsid w:val="006D1EF7"/>
    <w:rsid w:val="006D2652"/>
    <w:rsid w:val="006D4C90"/>
    <w:rsid w:val="006D71EB"/>
    <w:rsid w:val="006E0A83"/>
    <w:rsid w:val="006E2F97"/>
    <w:rsid w:val="006E44C2"/>
    <w:rsid w:val="006F0C08"/>
    <w:rsid w:val="006F27D9"/>
    <w:rsid w:val="006F4678"/>
    <w:rsid w:val="006F58FC"/>
    <w:rsid w:val="006F7245"/>
    <w:rsid w:val="0070372D"/>
    <w:rsid w:val="00707437"/>
    <w:rsid w:val="00707F75"/>
    <w:rsid w:val="00714D61"/>
    <w:rsid w:val="00716911"/>
    <w:rsid w:val="00716F9D"/>
    <w:rsid w:val="0072202B"/>
    <w:rsid w:val="00723FCF"/>
    <w:rsid w:val="00727D3B"/>
    <w:rsid w:val="007318CA"/>
    <w:rsid w:val="0075411C"/>
    <w:rsid w:val="00754C03"/>
    <w:rsid w:val="00770571"/>
    <w:rsid w:val="0077720B"/>
    <w:rsid w:val="007831D6"/>
    <w:rsid w:val="007913AD"/>
    <w:rsid w:val="0079176C"/>
    <w:rsid w:val="007A3568"/>
    <w:rsid w:val="007A6119"/>
    <w:rsid w:val="007B696E"/>
    <w:rsid w:val="007B7699"/>
    <w:rsid w:val="007C1115"/>
    <w:rsid w:val="007C4A49"/>
    <w:rsid w:val="007C73AB"/>
    <w:rsid w:val="007E6339"/>
    <w:rsid w:val="007F74A3"/>
    <w:rsid w:val="0080318D"/>
    <w:rsid w:val="0081073C"/>
    <w:rsid w:val="0081311C"/>
    <w:rsid w:val="0081626F"/>
    <w:rsid w:val="00821748"/>
    <w:rsid w:val="00822564"/>
    <w:rsid w:val="00833C49"/>
    <w:rsid w:val="00834839"/>
    <w:rsid w:val="00835B2D"/>
    <w:rsid w:val="00850D07"/>
    <w:rsid w:val="0085238B"/>
    <w:rsid w:val="0085265F"/>
    <w:rsid w:val="008779BE"/>
    <w:rsid w:val="00877EE2"/>
    <w:rsid w:val="0088525C"/>
    <w:rsid w:val="008A20DA"/>
    <w:rsid w:val="008A2F23"/>
    <w:rsid w:val="008A3000"/>
    <w:rsid w:val="008A3C40"/>
    <w:rsid w:val="008C77A8"/>
    <w:rsid w:val="008C7E41"/>
    <w:rsid w:val="008D1322"/>
    <w:rsid w:val="008E4BF4"/>
    <w:rsid w:val="008F03F2"/>
    <w:rsid w:val="008F1388"/>
    <w:rsid w:val="0090418A"/>
    <w:rsid w:val="00904386"/>
    <w:rsid w:val="00907D3D"/>
    <w:rsid w:val="0091647D"/>
    <w:rsid w:val="00916E2D"/>
    <w:rsid w:val="0092681C"/>
    <w:rsid w:val="009275BA"/>
    <w:rsid w:val="00927C59"/>
    <w:rsid w:val="009303FD"/>
    <w:rsid w:val="00936DB7"/>
    <w:rsid w:val="009410C3"/>
    <w:rsid w:val="00945E2B"/>
    <w:rsid w:val="0094663C"/>
    <w:rsid w:val="00952615"/>
    <w:rsid w:val="00952720"/>
    <w:rsid w:val="00955E12"/>
    <w:rsid w:val="00960EBA"/>
    <w:rsid w:val="00961E9E"/>
    <w:rsid w:val="00983021"/>
    <w:rsid w:val="009833AB"/>
    <w:rsid w:val="00986DB2"/>
    <w:rsid w:val="00992B5F"/>
    <w:rsid w:val="00994AE1"/>
    <w:rsid w:val="009A2604"/>
    <w:rsid w:val="009A40C9"/>
    <w:rsid w:val="009A4505"/>
    <w:rsid w:val="009A5825"/>
    <w:rsid w:val="009A6B7E"/>
    <w:rsid w:val="009A6BB9"/>
    <w:rsid w:val="009B2996"/>
    <w:rsid w:val="009C3EFB"/>
    <w:rsid w:val="009C52EB"/>
    <w:rsid w:val="009C623D"/>
    <w:rsid w:val="009C6CF6"/>
    <w:rsid w:val="009D1064"/>
    <w:rsid w:val="009E52A2"/>
    <w:rsid w:val="009F2A11"/>
    <w:rsid w:val="00A00A33"/>
    <w:rsid w:val="00A02341"/>
    <w:rsid w:val="00A05714"/>
    <w:rsid w:val="00A07B88"/>
    <w:rsid w:val="00A10658"/>
    <w:rsid w:val="00A30ED7"/>
    <w:rsid w:val="00A40B72"/>
    <w:rsid w:val="00A4389A"/>
    <w:rsid w:val="00A46B3C"/>
    <w:rsid w:val="00A55CEC"/>
    <w:rsid w:val="00A57487"/>
    <w:rsid w:val="00A737C8"/>
    <w:rsid w:val="00A7579B"/>
    <w:rsid w:val="00A80668"/>
    <w:rsid w:val="00A857A2"/>
    <w:rsid w:val="00A96B7E"/>
    <w:rsid w:val="00AA7D01"/>
    <w:rsid w:val="00AB21E5"/>
    <w:rsid w:val="00AB3662"/>
    <w:rsid w:val="00AC7C22"/>
    <w:rsid w:val="00AD0919"/>
    <w:rsid w:val="00AE2514"/>
    <w:rsid w:val="00AE346E"/>
    <w:rsid w:val="00AF0297"/>
    <w:rsid w:val="00B02758"/>
    <w:rsid w:val="00B031E6"/>
    <w:rsid w:val="00B04A5B"/>
    <w:rsid w:val="00B10D80"/>
    <w:rsid w:val="00B11FC2"/>
    <w:rsid w:val="00B22DE6"/>
    <w:rsid w:val="00B23140"/>
    <w:rsid w:val="00B3011C"/>
    <w:rsid w:val="00B366AE"/>
    <w:rsid w:val="00B4066E"/>
    <w:rsid w:val="00B4509E"/>
    <w:rsid w:val="00B512A0"/>
    <w:rsid w:val="00B54C5F"/>
    <w:rsid w:val="00B57484"/>
    <w:rsid w:val="00B62F0A"/>
    <w:rsid w:val="00B64101"/>
    <w:rsid w:val="00B6485B"/>
    <w:rsid w:val="00B6505B"/>
    <w:rsid w:val="00B7052D"/>
    <w:rsid w:val="00B742E5"/>
    <w:rsid w:val="00B755A1"/>
    <w:rsid w:val="00B76D55"/>
    <w:rsid w:val="00B820B2"/>
    <w:rsid w:val="00B86871"/>
    <w:rsid w:val="00B92B3E"/>
    <w:rsid w:val="00B95DB0"/>
    <w:rsid w:val="00BA08DD"/>
    <w:rsid w:val="00BA63D3"/>
    <w:rsid w:val="00BA7B63"/>
    <w:rsid w:val="00BB2229"/>
    <w:rsid w:val="00BB4F2D"/>
    <w:rsid w:val="00BB6796"/>
    <w:rsid w:val="00BB794A"/>
    <w:rsid w:val="00BC113C"/>
    <w:rsid w:val="00BC7322"/>
    <w:rsid w:val="00BF5345"/>
    <w:rsid w:val="00BF54E3"/>
    <w:rsid w:val="00C041A5"/>
    <w:rsid w:val="00C12B28"/>
    <w:rsid w:val="00C1774C"/>
    <w:rsid w:val="00C20ECF"/>
    <w:rsid w:val="00C3099D"/>
    <w:rsid w:val="00C36D2F"/>
    <w:rsid w:val="00C402F5"/>
    <w:rsid w:val="00C42F1D"/>
    <w:rsid w:val="00C457FC"/>
    <w:rsid w:val="00C504A0"/>
    <w:rsid w:val="00C520D5"/>
    <w:rsid w:val="00C52805"/>
    <w:rsid w:val="00C70DAC"/>
    <w:rsid w:val="00C74B4A"/>
    <w:rsid w:val="00C813A3"/>
    <w:rsid w:val="00C831FC"/>
    <w:rsid w:val="00C94413"/>
    <w:rsid w:val="00C970B6"/>
    <w:rsid w:val="00CA3056"/>
    <w:rsid w:val="00CB2626"/>
    <w:rsid w:val="00CB2675"/>
    <w:rsid w:val="00CB2E8B"/>
    <w:rsid w:val="00CB3217"/>
    <w:rsid w:val="00CB443F"/>
    <w:rsid w:val="00CC3330"/>
    <w:rsid w:val="00CD06C2"/>
    <w:rsid w:val="00CD20F9"/>
    <w:rsid w:val="00CD2B33"/>
    <w:rsid w:val="00CD6097"/>
    <w:rsid w:val="00CD6F5C"/>
    <w:rsid w:val="00CE4201"/>
    <w:rsid w:val="00CF2849"/>
    <w:rsid w:val="00CF42EB"/>
    <w:rsid w:val="00D001C0"/>
    <w:rsid w:val="00D02733"/>
    <w:rsid w:val="00D10CE9"/>
    <w:rsid w:val="00D13FDF"/>
    <w:rsid w:val="00D22D90"/>
    <w:rsid w:val="00D27BF7"/>
    <w:rsid w:val="00D33DA0"/>
    <w:rsid w:val="00D340CD"/>
    <w:rsid w:val="00D40598"/>
    <w:rsid w:val="00D40781"/>
    <w:rsid w:val="00D40E52"/>
    <w:rsid w:val="00D42B5F"/>
    <w:rsid w:val="00D43435"/>
    <w:rsid w:val="00D536EC"/>
    <w:rsid w:val="00D55ED6"/>
    <w:rsid w:val="00D5624B"/>
    <w:rsid w:val="00D57BBD"/>
    <w:rsid w:val="00D617E4"/>
    <w:rsid w:val="00D6317D"/>
    <w:rsid w:val="00D845F7"/>
    <w:rsid w:val="00D92E07"/>
    <w:rsid w:val="00D9355C"/>
    <w:rsid w:val="00D94C88"/>
    <w:rsid w:val="00DA2E59"/>
    <w:rsid w:val="00DB414A"/>
    <w:rsid w:val="00DB418C"/>
    <w:rsid w:val="00DB41ED"/>
    <w:rsid w:val="00DB778B"/>
    <w:rsid w:val="00DC5911"/>
    <w:rsid w:val="00DD17FE"/>
    <w:rsid w:val="00DE0DAA"/>
    <w:rsid w:val="00DE3468"/>
    <w:rsid w:val="00DE4DBB"/>
    <w:rsid w:val="00DE6C2A"/>
    <w:rsid w:val="00DF267F"/>
    <w:rsid w:val="00E004B1"/>
    <w:rsid w:val="00E035B5"/>
    <w:rsid w:val="00E0372B"/>
    <w:rsid w:val="00E16578"/>
    <w:rsid w:val="00E1783B"/>
    <w:rsid w:val="00E30D6D"/>
    <w:rsid w:val="00E33E65"/>
    <w:rsid w:val="00E363C2"/>
    <w:rsid w:val="00E420AB"/>
    <w:rsid w:val="00E430B7"/>
    <w:rsid w:val="00E449AF"/>
    <w:rsid w:val="00E450D6"/>
    <w:rsid w:val="00E56120"/>
    <w:rsid w:val="00E62CEB"/>
    <w:rsid w:val="00E660F3"/>
    <w:rsid w:val="00E6765C"/>
    <w:rsid w:val="00E81197"/>
    <w:rsid w:val="00E85543"/>
    <w:rsid w:val="00E8555D"/>
    <w:rsid w:val="00E91A05"/>
    <w:rsid w:val="00E93D99"/>
    <w:rsid w:val="00E94737"/>
    <w:rsid w:val="00E976E3"/>
    <w:rsid w:val="00EA088F"/>
    <w:rsid w:val="00EA170B"/>
    <w:rsid w:val="00EA752A"/>
    <w:rsid w:val="00EB0502"/>
    <w:rsid w:val="00EB144D"/>
    <w:rsid w:val="00EC126A"/>
    <w:rsid w:val="00ED6E6E"/>
    <w:rsid w:val="00EE4367"/>
    <w:rsid w:val="00EE5C8C"/>
    <w:rsid w:val="00EF0900"/>
    <w:rsid w:val="00EF0A90"/>
    <w:rsid w:val="00EF540F"/>
    <w:rsid w:val="00F02E59"/>
    <w:rsid w:val="00F137F7"/>
    <w:rsid w:val="00F152AD"/>
    <w:rsid w:val="00F16368"/>
    <w:rsid w:val="00F1782E"/>
    <w:rsid w:val="00F241AF"/>
    <w:rsid w:val="00F3043B"/>
    <w:rsid w:val="00F430AD"/>
    <w:rsid w:val="00F45872"/>
    <w:rsid w:val="00F53C23"/>
    <w:rsid w:val="00F5531D"/>
    <w:rsid w:val="00F55A2D"/>
    <w:rsid w:val="00F56A64"/>
    <w:rsid w:val="00F60BA1"/>
    <w:rsid w:val="00F61229"/>
    <w:rsid w:val="00F71908"/>
    <w:rsid w:val="00F72EAB"/>
    <w:rsid w:val="00F7445F"/>
    <w:rsid w:val="00F76BC2"/>
    <w:rsid w:val="00F77C8E"/>
    <w:rsid w:val="00F90B1C"/>
    <w:rsid w:val="00F90E17"/>
    <w:rsid w:val="00F910F5"/>
    <w:rsid w:val="00F9711C"/>
    <w:rsid w:val="00F97DFB"/>
    <w:rsid w:val="00FA0CD3"/>
    <w:rsid w:val="00FA1E06"/>
    <w:rsid w:val="00FA4520"/>
    <w:rsid w:val="00FA7DE8"/>
    <w:rsid w:val="00FB518F"/>
    <w:rsid w:val="00FD4E9F"/>
    <w:rsid w:val="00FE25BE"/>
    <w:rsid w:val="00FE3F50"/>
    <w:rsid w:val="00FF107A"/>
    <w:rsid w:val="00FF2137"/>
    <w:rsid w:val="00FF4A46"/>
    <w:rsid w:val="033B0507"/>
    <w:rsid w:val="23EF5849"/>
    <w:rsid w:val="266C32D5"/>
    <w:rsid w:val="2735587E"/>
    <w:rsid w:val="2C4D7027"/>
    <w:rsid w:val="37B34E31"/>
    <w:rsid w:val="52937168"/>
    <w:rsid w:val="545D6A19"/>
    <w:rsid w:val="59892632"/>
    <w:rsid w:val="7A456C9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3E23D775"/>
  <w15:docId w15:val="{139A3204-5FA1-4E66-AA3F-CDECADC3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466"/>
    <w:pPr>
      <w:suppressAutoHyphens/>
      <w:spacing w:after="200" w:line="276" w:lineRule="auto"/>
    </w:pPr>
    <w:rPr>
      <w:rFonts w:eastAsia="Calibri"/>
      <w:sz w:val="24"/>
      <w:szCs w:val="22"/>
      <w:lang w:val="en-US" w:eastAsia="zh-CN"/>
    </w:rPr>
  </w:style>
  <w:style w:type="paragraph" w:styleId="Heading1">
    <w:name w:val="heading 1"/>
    <w:basedOn w:val="Normal"/>
    <w:next w:val="BodyText"/>
    <w:link w:val="Heading1Char1"/>
    <w:qFormat/>
    <w:rsid w:val="00245B63"/>
    <w:pPr>
      <w:keepNext/>
      <w:keepLines/>
      <w:numPr>
        <w:numId w:val="1"/>
      </w:numPr>
      <w:tabs>
        <w:tab w:val="clear" w:pos="3687"/>
        <w:tab w:val="left" w:pos="0"/>
      </w:tabs>
      <w:spacing w:after="960" w:line="480" w:lineRule="auto"/>
      <w:ind w:left="357" w:hanging="357"/>
      <w:jc w:val="center"/>
      <w:outlineLvl w:val="0"/>
    </w:pPr>
    <w:rPr>
      <w:rFonts w:eastAsia="Times New Roman"/>
      <w:b/>
      <w:szCs w:val="24"/>
    </w:rPr>
  </w:style>
  <w:style w:type="paragraph" w:styleId="Heading2">
    <w:name w:val="heading 2"/>
    <w:aliases w:val="Heading 2 (SUBBAB)"/>
    <w:basedOn w:val="Normal"/>
    <w:next w:val="Normal"/>
    <w:qFormat/>
    <w:rsid w:val="003A5A1E"/>
    <w:pPr>
      <w:keepNext/>
      <w:keepLines/>
      <w:numPr>
        <w:ilvl w:val="1"/>
        <w:numId w:val="1"/>
      </w:numPr>
      <w:spacing w:before="480" w:after="0" w:line="480" w:lineRule="auto"/>
      <w:ind w:left="425" w:hanging="425"/>
      <w:outlineLvl w:val="1"/>
    </w:pPr>
    <w:rPr>
      <w:rFonts w:eastAsia="Times New Roman"/>
      <w:b/>
      <w:szCs w:val="24"/>
    </w:rPr>
  </w:style>
  <w:style w:type="paragraph" w:styleId="Heading3">
    <w:name w:val="heading 3"/>
    <w:basedOn w:val="Normal"/>
    <w:next w:val="BodyText"/>
    <w:qFormat/>
    <w:rsid w:val="002A16DB"/>
    <w:pPr>
      <w:numPr>
        <w:ilvl w:val="2"/>
        <w:numId w:val="1"/>
      </w:numPr>
      <w:spacing w:after="0" w:line="480" w:lineRule="auto"/>
      <w:ind w:left="567" w:hanging="567"/>
      <w:outlineLvl w:val="2"/>
    </w:pPr>
    <w:rPr>
      <w:rFonts w:eastAsia="Times New Roman"/>
      <w:b/>
      <w:bCs/>
      <w:szCs w:val="24"/>
    </w:rPr>
  </w:style>
  <w:style w:type="paragraph" w:styleId="Heading4">
    <w:name w:val="heading 4"/>
    <w:basedOn w:val="Normal"/>
    <w:next w:val="Normal"/>
    <w:qFormat/>
    <w:pPr>
      <w:keepNext/>
      <w:numPr>
        <w:ilvl w:val="3"/>
        <w:numId w:val="1"/>
      </w:numPr>
      <w:spacing w:after="0" w:line="480" w:lineRule="auto"/>
      <w:ind w:left="1701" w:firstLine="0"/>
      <w:outlineLvl w:val="3"/>
    </w:pPr>
    <w:rPr>
      <w:rFonts w:eastAsia="Times New Roman"/>
      <w:b/>
      <w:bCs/>
      <w:szCs w:val="24"/>
    </w:rPr>
  </w:style>
  <w:style w:type="paragraph" w:styleId="Heading5">
    <w:name w:val="heading 5"/>
    <w:basedOn w:val="Normal"/>
    <w:next w:val="Normal"/>
    <w:qFormat/>
    <w:pPr>
      <w:spacing w:before="240" w:after="60"/>
      <w:outlineLvl w:val="4"/>
    </w:pPr>
    <w:rPr>
      <w:rFonts w:eastAsia="Times New Roman"/>
      <w:b/>
      <w:bCs/>
      <w:i/>
      <w:iCs/>
      <w:sz w:val="26"/>
      <w:szCs w:val="26"/>
    </w:rPr>
  </w:style>
  <w:style w:type="paragraph" w:styleId="Heading6">
    <w:name w:val="heading 6"/>
    <w:basedOn w:val="Normal"/>
    <w:next w:val="Normal"/>
    <w:qFormat/>
    <w:pPr>
      <w:spacing w:before="240" w:after="60"/>
      <w:outlineLvl w:val="5"/>
    </w:pPr>
    <w:rPr>
      <w:rFonts w:eastAsia="Times New Roman"/>
      <w:b/>
      <w:bCs/>
    </w:rPr>
  </w:style>
  <w:style w:type="paragraph" w:styleId="Heading7">
    <w:name w:val="heading 7"/>
    <w:basedOn w:val="Normal"/>
    <w:next w:val="Normal"/>
    <w:qFormat/>
    <w:pPr>
      <w:spacing w:before="240" w:after="60"/>
      <w:outlineLvl w:val="6"/>
    </w:pPr>
    <w:rPr>
      <w:rFonts w:eastAsia="Times New Roman"/>
      <w:szCs w:val="24"/>
    </w:rPr>
  </w:style>
  <w:style w:type="paragraph" w:styleId="Heading8">
    <w:name w:val="heading 8"/>
    <w:basedOn w:val="Normal"/>
    <w:next w:val="Normal"/>
    <w:qFormat/>
    <w:pPr>
      <w:spacing w:before="240" w:after="60"/>
      <w:outlineLvl w:val="7"/>
    </w:pPr>
    <w:rPr>
      <w:rFonts w:eastAsia="Times New Roman"/>
      <w:i/>
      <w:iCs/>
      <w:szCs w:val="24"/>
    </w:rPr>
  </w:style>
  <w:style w:type="paragraph" w:styleId="Heading9">
    <w:name w:val="heading 9"/>
    <w:basedOn w:val="Normal"/>
    <w:next w:val="Normal"/>
    <w:qFormat/>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BalloonText">
    <w:name w:val="Balloon Text"/>
    <w:basedOn w:val="Normal"/>
    <w:pPr>
      <w:spacing w:after="0" w:line="240" w:lineRule="auto"/>
    </w:pPr>
    <w:rPr>
      <w:rFonts w:ascii="Segoe UI" w:hAnsi="Segoe UI" w:cs="Segoe UI"/>
      <w:sz w:val="18"/>
      <w:szCs w:val="18"/>
    </w:rPr>
  </w:style>
  <w:style w:type="paragraph" w:styleId="Caption">
    <w:name w:val="caption"/>
    <w:basedOn w:val="Normal"/>
    <w:next w:val="Normal"/>
    <w:qFormat/>
    <w:pPr>
      <w:spacing w:after="0" w:line="240" w:lineRule="auto"/>
      <w:jc w:val="center"/>
    </w:pPr>
    <w:rPr>
      <w:b/>
      <w:bCs/>
      <w:szCs w:val="24"/>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uiPriority w:val="99"/>
    <w:qFormat/>
    <w:pPr>
      <w:tabs>
        <w:tab w:val="center" w:pos="4680"/>
        <w:tab w:val="right" w:pos="9360"/>
      </w:tabs>
      <w:spacing w:after="0" w:line="240" w:lineRule="auto"/>
    </w:pPr>
  </w:style>
  <w:style w:type="paragraph" w:styleId="Header">
    <w:name w:val="header"/>
    <w:basedOn w:val="Normal"/>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paragraph" w:styleId="List">
    <w:name w:val="List"/>
    <w:basedOn w:val="BodyText"/>
    <w:rPr>
      <w:rFonts w:cs="FreeSans"/>
    </w:rPr>
  </w:style>
  <w:style w:type="paragraph" w:styleId="NormalWeb">
    <w:name w:val="Normal (Web)"/>
    <w:basedOn w:val="Normal"/>
    <w:pPr>
      <w:spacing w:before="280" w:after="280" w:line="240" w:lineRule="auto"/>
    </w:pPr>
    <w:rPr>
      <w:rFonts w:eastAsia="Times New Roman"/>
      <w:szCs w:val="24"/>
    </w:rPr>
  </w:style>
  <w:style w:type="paragraph" w:styleId="TableofFigures">
    <w:name w:val="table of figures"/>
    <w:basedOn w:val="Normal"/>
    <w:next w:val="Normal"/>
    <w:uiPriority w:val="99"/>
    <w:rsid w:val="001272EB"/>
    <w:pPr>
      <w:spacing w:after="0" w:line="240" w:lineRule="auto"/>
    </w:pPr>
  </w:style>
  <w:style w:type="paragraph" w:styleId="TOC1">
    <w:name w:val="toc 1"/>
    <w:basedOn w:val="Normal"/>
    <w:next w:val="Pustaka1"/>
    <w:uiPriority w:val="39"/>
    <w:rsid w:val="00DE0DAA"/>
    <w:pPr>
      <w:tabs>
        <w:tab w:val="left" w:pos="794"/>
        <w:tab w:val="right" w:leader="dot" w:pos="8261"/>
      </w:tabs>
      <w:spacing w:before="120" w:after="0" w:line="240" w:lineRule="auto"/>
      <w:ind w:right="510"/>
      <w:jc w:val="both"/>
    </w:pPr>
    <w:rPr>
      <w:b/>
      <w:lang w:val="id-ID" w:eastAsia="id-ID"/>
    </w:rPr>
  </w:style>
  <w:style w:type="paragraph" w:customStyle="1" w:styleId="Pustaka1">
    <w:name w:val="Pustaka1"/>
    <w:basedOn w:val="TOC1"/>
    <w:rPr>
      <w:b w:val="0"/>
      <w:szCs w:val="24"/>
    </w:rPr>
  </w:style>
  <w:style w:type="paragraph" w:styleId="TOC2">
    <w:name w:val="toc 2"/>
    <w:basedOn w:val="Pustaka2"/>
    <w:next w:val="Pustaka2"/>
    <w:uiPriority w:val="39"/>
    <w:rsid w:val="00DE0DAA"/>
    <w:pPr>
      <w:tabs>
        <w:tab w:val="left" w:pos="1134"/>
      </w:tabs>
      <w:spacing w:before="0"/>
      <w:ind w:left="709"/>
    </w:pPr>
  </w:style>
  <w:style w:type="paragraph" w:customStyle="1" w:styleId="Pustaka2">
    <w:name w:val="Pustaka2"/>
    <w:basedOn w:val="Pustaka1"/>
  </w:style>
  <w:style w:type="paragraph" w:styleId="TOC3">
    <w:name w:val="toc 3"/>
    <w:basedOn w:val="Pustaka3"/>
    <w:next w:val="Pustaka3"/>
    <w:uiPriority w:val="39"/>
    <w:pPr>
      <w:tabs>
        <w:tab w:val="left" w:pos="1843"/>
        <w:tab w:val="left" w:pos="1954"/>
      </w:tabs>
      <w:ind w:left="1843" w:hanging="709"/>
    </w:pPr>
  </w:style>
  <w:style w:type="paragraph" w:customStyle="1" w:styleId="Pustaka3">
    <w:name w:val="Pustaka3"/>
    <w:basedOn w:val="Pustaka2"/>
  </w:style>
  <w:style w:type="paragraph" w:styleId="TOC4">
    <w:name w:val="toc 4"/>
    <w:basedOn w:val="Normal"/>
    <w:next w:val="Normal"/>
    <w:uiPriority w:val="39"/>
    <w:semiHidden/>
    <w:unhideWhenUsed/>
    <w:pPr>
      <w:spacing w:after="100"/>
      <w:ind w:left="660"/>
    </w:p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character" w:styleId="FollowedHyperlink">
    <w:name w:val="FollowedHyperlink"/>
    <w:uiPriority w:val="99"/>
    <w:rPr>
      <w:color w:val="954F72"/>
      <w:u w:val="single"/>
    </w:rPr>
  </w:style>
  <w:style w:type="character" w:styleId="Hyperlink">
    <w:name w:val="Hyperlink"/>
    <w:uiPriority w:val="99"/>
    <w:rPr>
      <w:color w:val="0563C1"/>
      <w:u w:val="single"/>
    </w:rPr>
  </w:style>
  <w:style w:type="character" w:styleId="Strong">
    <w:name w:val="Strong"/>
    <w:qFormat/>
    <w:rPr>
      <w:b/>
      <w:bCs/>
    </w:rPr>
  </w:style>
  <w:style w:type="table" w:styleId="TableGrid">
    <w:name w:val="Table Grid"/>
    <w:basedOn w:val="TableNormal"/>
    <w:uiPriority w:val="39"/>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Pr>
      <w:rFonts w:ascii="Times New Roman" w:hAnsi="Times New Roman" w:cs="Times New Roman" w:hint="default"/>
      <w:sz w:val="24"/>
      <w:szCs w:val="24"/>
      <w:lang w:val="en-US"/>
    </w:rPr>
  </w:style>
  <w:style w:type="character" w:customStyle="1" w:styleId="WW8Num1z1">
    <w:name w:val="WW8Num1z1"/>
  </w:style>
  <w:style w:type="character" w:customStyle="1" w:styleId="WW8Num1z2">
    <w:name w:val="WW8Num1z2"/>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4"/>
      <w:szCs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z w:val="24"/>
      <w:szCs w:val="24"/>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style>
  <w:style w:type="character" w:customStyle="1" w:styleId="WW8Num4z6">
    <w:name w:val="WW8Num4z6"/>
    <w:qFormat/>
  </w:style>
  <w:style w:type="character" w:customStyle="1" w:styleId="WW8Num4z7">
    <w:name w:val="WW8Num4z7"/>
    <w:qFormat/>
  </w:style>
  <w:style w:type="character" w:customStyle="1" w:styleId="WW8Num4z8">
    <w:name w:val="WW8Num4z8"/>
  </w:style>
  <w:style w:type="character" w:customStyle="1" w:styleId="WW8Num5z0">
    <w:name w:val="WW8Num5z0"/>
    <w:rPr>
      <w:rFonts w:ascii="Times New Roman" w:hAnsi="Times New Roman" w:cs="Times New Roman" w:hint="default"/>
      <w:i/>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sz w:val="18"/>
      <w:szCs w:val="1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sz w:val="24"/>
      <w:szCs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sz w:val="24"/>
      <w:szCs w:val="24"/>
      <w:lang w:val="id-ID" w:eastAsia="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4"/>
      <w:szCs w:val="24"/>
      <w:lang w:val="en-U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sz w:val="24"/>
      <w:szCs w:val="24"/>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hint="default"/>
      <w:sz w:val="24"/>
      <w:szCs w:val="24"/>
      <w:lang w:val="id-ID" w:eastAsia="id-ID"/>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Times New Roman" w:hAnsi="Times New Roman" w:cs="Times New Roman" w:hint="default"/>
      <w:i/>
      <w:sz w:val="24"/>
      <w:szCs w:val="24"/>
      <w:lang w:val="en-US"/>
    </w:rPr>
  </w:style>
  <w:style w:type="character" w:customStyle="1" w:styleId="WW8Num13z3">
    <w:name w:val="WW8Num13z3"/>
    <w:rPr>
      <w:rFonts w:ascii="Times New Roman" w:eastAsia="Calibri" w:hAnsi="Times New Roman" w:cs="Times New Roman" w:hint="default"/>
      <w:sz w:val="24"/>
      <w:szCs w:val="24"/>
    </w:rPr>
  </w:style>
  <w:style w:type="character" w:customStyle="1" w:styleId="WW8Num13z4">
    <w:name w:val="WW8Num13z4"/>
    <w:rPr>
      <w:rFonts w:ascii="Wingdings" w:hAnsi="Wingdings" w:cs="Wingdings" w:hint="default"/>
      <w:sz w:val="20"/>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hint="default"/>
      <w:sz w:val="24"/>
      <w:szCs w:val="24"/>
      <w:lang w:val="en-US"/>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hint="default"/>
      <w:sz w:val="24"/>
      <w:szCs w:val="24"/>
      <w:lang w:val="en-US"/>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cs="Times New Roman"/>
    </w:rPr>
  </w:style>
  <w:style w:type="character" w:customStyle="1" w:styleId="WW8Num18z0">
    <w:name w:val="WW8Num18z0"/>
    <w:rPr>
      <w:rFonts w:ascii="Times New Roman" w:hAnsi="Times New Roman" w:cs="Times New Roman"/>
      <w:sz w:val="24"/>
      <w:szCs w:val="24"/>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hAnsi="Times New Roman" w:cs="Times New Roman" w:hint="default"/>
      <w:sz w:val="24"/>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hAnsi="Times New Roman" w:cs="Times New Roman"/>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qFormat/>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sz w:val="18"/>
      <w:szCs w:val="18"/>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sz w:val="24"/>
      <w:szCs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sz w:val="24"/>
      <w:szCs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sz w:val="24"/>
      <w:szCs w:val="24"/>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Times New Roman" w:hAnsi="Times New Roman" w:cs="Times New Roman"/>
      <w:sz w:val="24"/>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Times New Roman" w:hAnsi="Times New Roman" w:cs="Times New Roman"/>
      <w:sz w:val="24"/>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Times New Roman" w:hAnsi="Times New Roman" w:cs="Times New Roman" w:hint="default"/>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WW8Num35z1">
    <w:name w:val="WW8Num35z1"/>
    <w:rPr>
      <w:rFonts w:cs="Times New Roman" w:hint="default"/>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Times New Roman" w:hAnsi="Times New Roman" w:cs="Times New Roman" w:hint="default"/>
      <w:i/>
      <w:sz w:val="24"/>
      <w:szCs w:val="24"/>
    </w:rPr>
  </w:style>
  <w:style w:type="character" w:customStyle="1" w:styleId="WW8Num39z3">
    <w:name w:val="WW8Num39z3"/>
    <w:rPr>
      <w:rFonts w:ascii="Wingdings" w:hAnsi="Wingdings" w:cs="Wingdings" w:hint="default"/>
      <w:sz w:val="20"/>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Times New Roman" w:hAnsi="Times New Roman" w:cs="Times New Roman" w:hint="default"/>
      <w:sz w:val="24"/>
      <w:szCs w:val="24"/>
      <w:lang w:val="en-US"/>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b/>
      <w:sz w:val="24"/>
      <w:szCs w:val="24"/>
      <w:lang w:val="zh-CN" w:bidi="zh-CN"/>
    </w:rPr>
  </w:style>
  <w:style w:type="character" w:customStyle="1" w:styleId="WW8Num45z1">
    <w:name w:val="WW8Num45z1"/>
    <w:rPr>
      <w:rFonts w:cs="Times New Roman" w:hint="default"/>
    </w:rPr>
  </w:style>
  <w:style w:type="character" w:customStyle="1" w:styleId="WW8Num45z2">
    <w:name w:val="WW8Num45z2"/>
    <w:rPr>
      <w:rFonts w:cs="Times New Roman" w:hint="default"/>
    </w:rPr>
  </w:style>
  <w:style w:type="character" w:customStyle="1" w:styleId="WW8Num46z0">
    <w:name w:val="WW8Num46z0"/>
    <w:rPr>
      <w:rFonts w:ascii="Symbol" w:hAnsi="Symbol" w:cs="Symbol" w:hint="default"/>
      <w:sz w:val="20"/>
    </w:rPr>
  </w:style>
  <w:style w:type="character" w:customStyle="1" w:styleId="WW8Num46z1">
    <w:name w:val="WW8Num46z1"/>
    <w:rPr>
      <w:rFonts w:ascii="Courier New" w:hAnsi="Courier New" w:cs="Courier New" w:hint="default"/>
      <w:sz w:val="20"/>
    </w:rPr>
  </w:style>
  <w:style w:type="character" w:customStyle="1" w:styleId="WW8Num46z2">
    <w:name w:val="WW8Num46z2"/>
    <w:rPr>
      <w:rFonts w:ascii="Times New Roman" w:hAnsi="Times New Roman" w:cs="Times New Roman" w:hint="default"/>
      <w:sz w:val="24"/>
      <w:szCs w:val="24"/>
    </w:rPr>
  </w:style>
  <w:style w:type="character" w:customStyle="1" w:styleId="WW8Num46z3">
    <w:name w:val="WW8Num46z3"/>
    <w:rPr>
      <w:rFonts w:ascii="Wingdings" w:hAnsi="Wingdings" w:cs="Wingdings" w:hint="default"/>
      <w:sz w:val="20"/>
    </w:rPr>
  </w:style>
  <w:style w:type="character" w:customStyle="1" w:styleId="WW8Num47z0">
    <w:name w:val="WW8Num47z0"/>
    <w:rPr>
      <w:rFonts w:ascii="Times New Roman" w:hAnsi="Times New Roman" w:cs="Times New Roman"/>
      <w:sz w:val="24"/>
      <w:szCs w:val="24"/>
      <w:lang w:val="en-US"/>
    </w:rPr>
  </w:style>
  <w:style w:type="character" w:customStyle="1" w:styleId="WW8Num47z1">
    <w:name w:val="WW8Num47z1"/>
  </w:style>
  <w:style w:type="character" w:customStyle="1" w:styleId="WW8Num47z2">
    <w:name w:val="WW8Num47z2"/>
  </w:style>
  <w:style w:type="character" w:customStyle="1" w:styleId="WW8Num47z3">
    <w:name w:val="WW8Num47z3"/>
    <w:rPr>
      <w:rFonts w:ascii="Times New Roman" w:hAnsi="Times New Roman" w:cs="Times New Roman"/>
      <w:sz w:val="24"/>
      <w:szCs w:val="24"/>
    </w:rPr>
  </w:style>
  <w:style w:type="character" w:customStyle="1" w:styleId="WW8Num47z4">
    <w:name w:val="WW8Num47z4"/>
  </w:style>
  <w:style w:type="character" w:customStyle="1" w:styleId="WW8Num47z5">
    <w:name w:val="WW8Num47z5"/>
  </w:style>
  <w:style w:type="character" w:customStyle="1" w:styleId="WW8Num47z6">
    <w:name w:val="WW8Num47z6"/>
    <w:rPr>
      <w:rFonts w:ascii="Times New Roman" w:hAnsi="Times New Roman" w:cs="Times New Roman" w:hint="default"/>
      <w:sz w:val="24"/>
      <w:szCs w:val="24"/>
    </w:rPr>
  </w:style>
  <w:style w:type="character" w:customStyle="1" w:styleId="WW8Num47z7">
    <w:name w:val="WW8Num47z7"/>
  </w:style>
  <w:style w:type="character" w:customStyle="1" w:styleId="WW8Num47z8">
    <w:name w:val="WW8Num47z8"/>
  </w:style>
  <w:style w:type="character" w:customStyle="1" w:styleId="WW8Num48z0">
    <w:name w:val="WW8Num48z0"/>
    <w:rPr>
      <w:rFonts w:ascii="Times New Roman" w:hAnsi="Times New Roman" w:cs="Times New Roman"/>
      <w:sz w:val="24"/>
      <w:szCs w:val="24"/>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Heading2Char">
    <w:name w:val="Heading 2 Char"/>
    <w:rPr>
      <w:rFonts w:ascii="Times New Roman" w:eastAsia="Times New Roman" w:hAnsi="Times New Roman" w:cs="Times New Roman"/>
      <w:b/>
      <w:sz w:val="24"/>
      <w:szCs w:val="24"/>
    </w:rPr>
  </w:style>
  <w:style w:type="character" w:customStyle="1" w:styleId="Heading3Char">
    <w:name w:val="Heading 3 Char"/>
    <w:rPr>
      <w:rFonts w:ascii="Times New Roman" w:eastAsia="Times New Roman" w:hAnsi="Times New Roman" w:cs="Times New Roman"/>
      <w:b/>
      <w:bCs/>
      <w:sz w:val="24"/>
      <w:szCs w:val="24"/>
    </w:rPr>
  </w:style>
  <w:style w:type="character" w:customStyle="1" w:styleId="tgc">
    <w:name w:val="_tgc"/>
    <w:basedOn w:val="DefaultParagraphFont"/>
  </w:style>
  <w:style w:type="character" w:customStyle="1" w:styleId="apple-converted-space">
    <w:name w:val="apple-converted-space"/>
    <w:basedOn w:val="DefaultParagraphFont"/>
  </w:style>
  <w:style w:type="character" w:customStyle="1" w:styleId="mw-headline">
    <w:name w:val="mw-headline"/>
    <w:basedOn w:val="DefaultParagraphFont"/>
  </w:style>
  <w:style w:type="character" w:customStyle="1" w:styleId="highlight">
    <w:name w:val="highlight"/>
    <w:basedOn w:val="DefaultParagraphFont"/>
  </w:style>
  <w:style w:type="character" w:customStyle="1" w:styleId="it">
    <w:name w:val="it"/>
    <w:basedOn w:val="DefaultParagraphFont"/>
  </w:style>
  <w:style w:type="character" w:customStyle="1" w:styleId="HeaderChar">
    <w:name w:val="Header Char"/>
    <w:uiPriority w:val="99"/>
    <w:rPr>
      <w:rFonts w:ascii="Calibri" w:eastAsia="Calibri" w:hAnsi="Calibri" w:cs="Times New Roman"/>
    </w:rPr>
  </w:style>
  <w:style w:type="character" w:customStyle="1" w:styleId="FooterChar">
    <w:name w:val="Footer Char"/>
    <w:uiPriority w:val="99"/>
    <w:rPr>
      <w:rFonts w:ascii="Calibri" w:eastAsia="Calibri" w:hAnsi="Calibri" w:cs="Times New Roman"/>
    </w:rPr>
  </w:style>
  <w:style w:type="character" w:customStyle="1" w:styleId="Heading1Char">
    <w:name w:val="Heading 1 Char"/>
    <w:rPr>
      <w:rFonts w:ascii="Times New Roman" w:eastAsia="Times New Roman" w:hAnsi="Times New Roman" w:cs="Times New Roman"/>
      <w:b/>
      <w:sz w:val="24"/>
      <w:szCs w:val="24"/>
    </w:rPr>
  </w:style>
  <w:style w:type="character" w:customStyle="1" w:styleId="Heading4Char">
    <w:name w:val="Heading 4 Char"/>
    <w:rPr>
      <w:rFonts w:ascii="Times New Roman" w:eastAsia="Times New Roman" w:hAnsi="Times New Roman" w:cs="Times New Roman"/>
      <w:b/>
      <w:bCs/>
      <w:sz w:val="24"/>
      <w:szCs w:val="24"/>
    </w:rPr>
  </w:style>
  <w:style w:type="character" w:customStyle="1" w:styleId="BalloonTextChar">
    <w:name w:val="Balloon Text Char"/>
    <w:rPr>
      <w:rFonts w:ascii="Segoe UI" w:hAnsi="Segoe UI" w:cs="Segoe UI"/>
      <w:sz w:val="18"/>
      <w:szCs w:val="18"/>
    </w:rPr>
  </w:style>
  <w:style w:type="character" w:customStyle="1" w:styleId="Heading5Char">
    <w:name w:val="Heading 5 Char"/>
    <w:rPr>
      <w:rFonts w:ascii="Calibri" w:eastAsia="Times New Roman" w:hAnsi="Calibri" w:cs="Times New Roman"/>
      <w:b/>
      <w:bCs/>
      <w:i/>
      <w:iCs/>
      <w:sz w:val="26"/>
      <w:szCs w:val="26"/>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sz w:val="24"/>
      <w:szCs w:val="24"/>
    </w:rPr>
  </w:style>
  <w:style w:type="character" w:customStyle="1" w:styleId="Heading8Char">
    <w:name w:val="Heading 8 Char"/>
    <w:rPr>
      <w:rFonts w:ascii="Calibri" w:eastAsia="Times New Roman" w:hAnsi="Calibri" w:cs="Times New Roman"/>
      <w:i/>
      <w:iCs/>
      <w:sz w:val="24"/>
      <w:szCs w:val="24"/>
    </w:rPr>
  </w:style>
  <w:style w:type="character" w:customStyle="1" w:styleId="Heading9Char">
    <w:name w:val="Heading 9 Char"/>
    <w:rPr>
      <w:rFonts w:ascii="Calibri Light" w:eastAsia="Times New Roman" w:hAnsi="Calibri Light" w:cs="Times New Roman"/>
      <w:sz w:val="22"/>
      <w:szCs w:val="22"/>
    </w:rPr>
  </w:style>
  <w:style w:type="character" w:customStyle="1" w:styleId="SubtleEmphasis1">
    <w:name w:val="Subtle Emphasis1"/>
    <w:qFormat/>
  </w:style>
  <w:style w:type="character" w:customStyle="1" w:styleId="QuoteChar">
    <w:name w:val="Quote Char"/>
    <w:rPr>
      <w:rFonts w:ascii="Times New Roman" w:eastAsia="Times New Roman" w:hAnsi="Times New Roman" w:cs="Times New Roman"/>
      <w:b/>
      <w:sz w:val="24"/>
      <w:szCs w:val="24"/>
      <w:lang w:val="en-US"/>
    </w:rPr>
  </w:style>
  <w:style w:type="character" w:customStyle="1" w:styleId="st">
    <w:name w:val="st"/>
  </w:style>
  <w:style w:type="character" w:customStyle="1" w:styleId="TOC1Char">
    <w:name w:val="TOC 1 Char"/>
    <w:rPr>
      <w:rFonts w:ascii="Times New Roman" w:hAnsi="Times New Roman" w:cs="Times New Roman"/>
      <w:b/>
      <w:sz w:val="24"/>
      <w:szCs w:val="22"/>
      <w:lang w:val="en-US" w:eastAsia="id-ID"/>
    </w:rPr>
  </w:style>
  <w:style w:type="character" w:customStyle="1" w:styleId="Pustaka1Char">
    <w:name w:val="Pustaka1 Char"/>
    <w:rPr>
      <w:rFonts w:ascii="Times New Roman" w:hAnsi="Times New Roman" w:cs="Times New Roman"/>
      <w:sz w:val="24"/>
      <w:szCs w:val="24"/>
      <w:lang w:val="en-US" w:eastAsia="id-ID"/>
    </w:rPr>
  </w:style>
  <w:style w:type="character" w:customStyle="1" w:styleId="Pustaka2Char">
    <w:name w:val="Pustaka2 Char"/>
    <w:basedOn w:val="Pustaka1Char"/>
    <w:rPr>
      <w:rFonts w:ascii="Times New Roman" w:hAnsi="Times New Roman" w:cs="Times New Roman"/>
      <w:sz w:val="24"/>
      <w:szCs w:val="24"/>
      <w:lang w:val="en-US" w:eastAsia="id-ID"/>
    </w:rPr>
  </w:style>
  <w:style w:type="character" w:customStyle="1" w:styleId="Pustaka3Char">
    <w:name w:val="Pustaka3 Char"/>
    <w:basedOn w:val="Pustaka2Char"/>
    <w:rPr>
      <w:rFonts w:ascii="Times New Roman" w:hAnsi="Times New Roman" w:cs="Times New Roman"/>
      <w:sz w:val="24"/>
      <w:szCs w:val="24"/>
      <w:lang w:val="en-US" w:eastAsia="id-ID"/>
    </w:rPr>
  </w:style>
  <w:style w:type="character" w:customStyle="1" w:styleId="shorttext">
    <w:name w:val="short_text"/>
  </w:style>
  <w:style w:type="character" w:customStyle="1" w:styleId="Pustaka4Char">
    <w:name w:val="Pustaka4 Char"/>
    <w:basedOn w:val="Pustaka3Char"/>
    <w:rPr>
      <w:rFonts w:ascii="Times New Roman" w:hAnsi="Times New Roman" w:cs="Times New Roman"/>
      <w:sz w:val="24"/>
      <w:szCs w:val="24"/>
      <w:lang w:val="en-US" w:eastAsia="id-ID"/>
    </w:rPr>
  </w:style>
  <w:style w:type="character" w:customStyle="1" w:styleId="BabBayanganChar">
    <w:name w:val="Bab Bayangan Char"/>
    <w:rPr>
      <w:rFonts w:ascii="Times New Roman" w:eastAsia="Times New Roman" w:hAnsi="Times New Roman" w:cs="Times New Roman"/>
      <w:color w:val="FFFFFF"/>
      <w:sz w:val="28"/>
      <w:szCs w:val="28"/>
      <w:lang w:val="en-US"/>
    </w:rPr>
  </w:style>
  <w:style w:type="character" w:customStyle="1" w:styleId="ListParagraphChar">
    <w:name w:val="List Paragraph Char"/>
    <w:rPr>
      <w:rFonts w:eastAsia="Times New Roman"/>
      <w:sz w:val="22"/>
      <w:szCs w:val="22"/>
    </w:rPr>
  </w:style>
  <w:style w:type="character" w:customStyle="1" w:styleId="UnregisteredBabChar">
    <w:name w:val="UnregisteredBab Char"/>
    <w:rPr>
      <w:rFonts w:ascii="Times New Roman" w:eastAsia="Times New Roman" w:hAnsi="Times New Roman" w:cs="Times New Roman"/>
      <w:b/>
      <w:sz w:val="24"/>
      <w:szCs w:val="24"/>
      <w:u w:val="single"/>
      <w:lang w:val="en-US"/>
    </w:rPr>
  </w:style>
  <w:style w:type="character" w:customStyle="1" w:styleId="LampiranChar">
    <w:name w:val="Lampiran Char"/>
    <w:rPr>
      <w:rFonts w:ascii="Times New Roman" w:eastAsia="Times New Roman" w:hAnsi="Times New Roman" w:cs="Times New Roman"/>
      <w:iCs/>
      <w:sz w:val="24"/>
      <w:szCs w:val="24"/>
      <w:u w:val="single"/>
      <w:lang w:val="en-US"/>
    </w:rPr>
  </w:style>
  <w:style w:type="character" w:customStyle="1" w:styleId="HTMLPreformattedChar">
    <w:name w:val="HTML Preformatted Char"/>
    <w:rPr>
      <w:rFonts w:ascii="Courier New" w:eastAsia="Times New Roman" w:hAnsi="Courier New"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rPr>
      <w:rFonts w:eastAsia="Times New Roman"/>
      <w:lang w:val="id-ID"/>
    </w:rPr>
  </w:style>
  <w:style w:type="paragraph" w:styleId="NoSpacing">
    <w:name w:val="No Spacing"/>
    <w:qFormat/>
    <w:pPr>
      <w:suppressAutoHyphens/>
    </w:pPr>
    <w:rPr>
      <w:rFonts w:ascii="Calibri" w:eastAsia="Times New Roman" w:hAnsi="Calibri"/>
      <w:sz w:val="22"/>
      <w:szCs w:val="22"/>
      <w:lang w:eastAsia="zh-CN"/>
    </w:rPr>
  </w:style>
  <w:style w:type="paragraph" w:customStyle="1" w:styleId="Default">
    <w:name w:val="Default"/>
    <w:pPr>
      <w:suppressAutoHyphens/>
      <w:autoSpaceDE w:val="0"/>
    </w:pPr>
    <w:rPr>
      <w:rFonts w:eastAsia="Times New Roman"/>
      <w:color w:val="000000"/>
      <w:sz w:val="24"/>
      <w:szCs w:val="24"/>
      <w:lang w:val="en-US" w:eastAsia="zh-CN"/>
    </w:rPr>
  </w:style>
  <w:style w:type="paragraph" w:customStyle="1" w:styleId="TOCHeading1">
    <w:name w:val="TOC Heading1"/>
    <w:basedOn w:val="Heading1"/>
    <w:next w:val="Normal"/>
    <w:qFormat/>
    <w:pPr>
      <w:numPr>
        <w:numId w:val="0"/>
      </w:numPr>
      <w:tabs>
        <w:tab w:val="clear" w:pos="3687"/>
      </w:tabs>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pPr>
      <w:numPr>
        <w:numId w:val="0"/>
      </w:numPr>
      <w:tabs>
        <w:tab w:val="clear" w:pos="3687"/>
      </w:tabs>
    </w:pPr>
  </w:style>
  <w:style w:type="paragraph" w:customStyle="1" w:styleId="Pustaka4">
    <w:name w:val="Pustaka4"/>
    <w:basedOn w:val="Pustaka3"/>
  </w:style>
  <w:style w:type="paragraph" w:customStyle="1" w:styleId="BabBayangan">
    <w:name w:val="Bab Bayangan"/>
    <w:basedOn w:val="Heading1"/>
    <w:pPr>
      <w:numPr>
        <w:numId w:val="0"/>
      </w:numPr>
      <w:tabs>
        <w:tab w:val="clear" w:pos="3687"/>
      </w:tabs>
    </w:pPr>
    <w:rPr>
      <w:b w:val="0"/>
      <w:color w:val="FFFFFF"/>
      <w:sz w:val="28"/>
      <w:szCs w:val="28"/>
    </w:rPr>
  </w:style>
  <w:style w:type="paragraph" w:customStyle="1" w:styleId="UnregisteredBab">
    <w:name w:val="UnregisteredBab"/>
    <w:basedOn w:val="Heading9"/>
    <w:pPr>
      <w:spacing w:before="0" w:after="0" w:line="240" w:lineRule="auto"/>
    </w:pPr>
    <w:rPr>
      <w:rFonts w:ascii="Times New Roman" w:hAnsi="Times New Roman"/>
      <w:b/>
      <w:szCs w:val="24"/>
      <w:u w:val="single"/>
    </w:rPr>
  </w:style>
  <w:style w:type="paragraph" w:customStyle="1" w:styleId="Lampiran">
    <w:name w:val="Lampiran"/>
    <w:basedOn w:val="Heading8"/>
    <w:rPr>
      <w:i w:val="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135"/>
        <w:tab w:val="right" w:pos="8271"/>
      </w:tabs>
    </w:pPr>
  </w:style>
  <w:style w:type="character" w:customStyle="1" w:styleId="EndnoteTextChar">
    <w:name w:val="Endnote Text Char"/>
    <w:link w:val="EndnoteText"/>
    <w:uiPriority w:val="99"/>
    <w:semiHidden/>
    <w:rPr>
      <w:rFonts w:ascii="Calibri" w:eastAsia="Calibri" w:hAnsi="Calibri"/>
      <w:lang w:val="en-US"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PlainText">
    <w:name w:val="Plain Text"/>
    <w:basedOn w:val="Normal"/>
    <w:link w:val="PlainTextChar"/>
    <w:uiPriority w:val="99"/>
    <w:unhideWhenUsed/>
    <w:rsid w:val="0080318D"/>
    <w:pPr>
      <w:suppressAutoHyphens w:val="0"/>
      <w:spacing w:after="0" w:line="360" w:lineRule="auto"/>
      <w:jc w:val="both"/>
    </w:pPr>
    <w:rPr>
      <w:rFonts w:ascii="Consolas" w:hAnsi="Consolas"/>
      <w:sz w:val="21"/>
      <w:szCs w:val="21"/>
      <w:lang w:eastAsia="en-US" w:bidi="en-US"/>
    </w:rPr>
  </w:style>
  <w:style w:type="character" w:customStyle="1" w:styleId="PlainTextChar">
    <w:name w:val="Plain Text Char"/>
    <w:basedOn w:val="DefaultParagraphFont"/>
    <w:link w:val="PlainText"/>
    <w:uiPriority w:val="99"/>
    <w:rsid w:val="0080318D"/>
    <w:rPr>
      <w:rFonts w:ascii="Consolas" w:eastAsia="Calibri" w:hAnsi="Consolas"/>
      <w:sz w:val="21"/>
      <w:szCs w:val="21"/>
      <w:lang w:val="en-US" w:eastAsia="en-US" w:bidi="en-US"/>
    </w:rPr>
  </w:style>
  <w:style w:type="character" w:styleId="UnresolvedMention">
    <w:name w:val="Unresolved Mention"/>
    <w:basedOn w:val="DefaultParagraphFont"/>
    <w:uiPriority w:val="99"/>
    <w:semiHidden/>
    <w:unhideWhenUsed/>
    <w:rsid w:val="00361404"/>
    <w:rPr>
      <w:color w:val="605E5C"/>
      <w:shd w:val="clear" w:color="auto" w:fill="E1DFDD"/>
    </w:rPr>
  </w:style>
  <w:style w:type="paragraph" w:customStyle="1" w:styleId="paragraf">
    <w:name w:val="paragraf"/>
    <w:basedOn w:val="Normal"/>
    <w:link w:val="paragrafChar"/>
    <w:qFormat/>
    <w:rsid w:val="00E93D99"/>
    <w:pPr>
      <w:spacing w:after="0" w:line="480" w:lineRule="auto"/>
      <w:ind w:firstLine="567"/>
      <w:jc w:val="both"/>
    </w:pPr>
    <w:rPr>
      <w:color w:val="000000"/>
      <w:szCs w:val="24"/>
      <w:shd w:val="clear" w:color="auto" w:fill="FFFFFF"/>
    </w:rPr>
  </w:style>
  <w:style w:type="paragraph" w:styleId="Revision">
    <w:name w:val="Revision"/>
    <w:hidden/>
    <w:uiPriority w:val="99"/>
    <w:semiHidden/>
    <w:rsid w:val="005F5995"/>
    <w:pPr>
      <w:spacing w:after="0" w:line="240" w:lineRule="auto"/>
    </w:pPr>
    <w:rPr>
      <w:rFonts w:ascii="Calibri" w:eastAsia="Calibri" w:hAnsi="Calibri"/>
      <w:sz w:val="22"/>
      <w:szCs w:val="22"/>
      <w:lang w:val="en-US" w:eastAsia="zh-CN"/>
    </w:rPr>
  </w:style>
  <w:style w:type="character" w:customStyle="1" w:styleId="paragrafChar">
    <w:name w:val="paragraf Char"/>
    <w:basedOn w:val="DefaultParagraphFont"/>
    <w:link w:val="paragraf"/>
    <w:rsid w:val="00E93D99"/>
    <w:rPr>
      <w:rFonts w:eastAsia="Calibri"/>
      <w:color w:val="000000"/>
      <w:sz w:val="24"/>
      <w:szCs w:val="24"/>
      <w:lang w:val="en-US" w:eastAsia="zh-CN"/>
    </w:rPr>
  </w:style>
  <w:style w:type="paragraph" w:customStyle="1" w:styleId="Abstrak">
    <w:name w:val="Abstrak"/>
    <w:basedOn w:val="Quote"/>
    <w:link w:val="AbstrakChar"/>
    <w:qFormat/>
    <w:rsid w:val="00F90B1C"/>
    <w:pPr>
      <w:spacing w:after="240" w:line="240" w:lineRule="auto"/>
      <w:jc w:val="left"/>
    </w:pPr>
    <w:rPr>
      <w:lang w:eastAsia="ja-JP"/>
    </w:rPr>
  </w:style>
  <w:style w:type="character" w:customStyle="1" w:styleId="Heading1Char1">
    <w:name w:val="Heading 1 Char1"/>
    <w:basedOn w:val="DefaultParagraphFont"/>
    <w:link w:val="Heading1"/>
    <w:rsid w:val="00245B63"/>
    <w:rPr>
      <w:rFonts w:eastAsia="Times New Roman"/>
      <w:b/>
      <w:sz w:val="24"/>
      <w:szCs w:val="24"/>
      <w:lang w:val="en-US" w:eastAsia="zh-CN"/>
    </w:rPr>
  </w:style>
  <w:style w:type="character" w:customStyle="1" w:styleId="QuoteChar1">
    <w:name w:val="Quote Char1"/>
    <w:basedOn w:val="Heading1Char1"/>
    <w:link w:val="Quote"/>
    <w:rsid w:val="00F90B1C"/>
    <w:rPr>
      <w:rFonts w:eastAsia="Times New Roman"/>
      <w:b/>
      <w:sz w:val="24"/>
      <w:szCs w:val="24"/>
      <w:lang w:val="en-US" w:eastAsia="zh-CN"/>
    </w:rPr>
  </w:style>
  <w:style w:type="character" w:customStyle="1" w:styleId="AbstrakChar">
    <w:name w:val="Abstrak Char"/>
    <w:basedOn w:val="QuoteChar1"/>
    <w:link w:val="Abstrak"/>
    <w:rsid w:val="00F90B1C"/>
    <w:rPr>
      <w:rFonts w:eastAsia="Times New Roman"/>
      <w:b/>
      <w:sz w:val="24"/>
      <w:szCs w:val="24"/>
      <w:lang w:val="en-US" w:eastAsia="ja-JP"/>
    </w:rPr>
  </w:style>
  <w:style w:type="paragraph" w:customStyle="1" w:styleId="judul">
    <w:name w:val="judul"/>
    <w:basedOn w:val="Abstrak"/>
    <w:link w:val="judulChar"/>
    <w:qFormat/>
    <w:rsid w:val="00683885"/>
    <w:pPr>
      <w:tabs>
        <w:tab w:val="center" w:pos="0"/>
      </w:tabs>
      <w:spacing w:after="0"/>
      <w:jc w:val="center"/>
    </w:pPr>
  </w:style>
  <w:style w:type="character" w:customStyle="1" w:styleId="judulChar">
    <w:name w:val="judul Char"/>
    <w:basedOn w:val="AbstrakChar"/>
    <w:link w:val="judul"/>
    <w:rsid w:val="00683885"/>
    <w:rPr>
      <w:rFonts w:eastAsia="Times New Roman"/>
      <w:b/>
      <w:sz w:val="24"/>
      <w:szCs w:val="24"/>
      <w:lang w:val="en-US" w:eastAsia="ja-JP"/>
    </w:rPr>
  </w:style>
  <w:style w:type="character" w:styleId="PlaceholderText">
    <w:name w:val="Placeholder Text"/>
    <w:basedOn w:val="DefaultParagraphFont"/>
    <w:uiPriority w:val="99"/>
    <w:semiHidden/>
    <w:rsid w:val="006F0C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585002">
      <w:bodyDiv w:val="1"/>
      <w:marLeft w:val="0"/>
      <w:marRight w:val="0"/>
      <w:marTop w:val="0"/>
      <w:marBottom w:val="0"/>
      <w:divBdr>
        <w:top w:val="none" w:sz="0" w:space="0" w:color="auto"/>
        <w:left w:val="none" w:sz="0" w:space="0" w:color="auto"/>
        <w:bottom w:val="none" w:sz="0" w:space="0" w:color="auto"/>
        <w:right w:val="none" w:sz="0" w:space="0" w:color="auto"/>
      </w:divBdr>
      <w:divsChild>
        <w:div w:id="1511598063">
          <w:marLeft w:val="480"/>
          <w:marRight w:val="0"/>
          <w:marTop w:val="0"/>
          <w:marBottom w:val="0"/>
          <w:divBdr>
            <w:top w:val="none" w:sz="0" w:space="0" w:color="auto"/>
            <w:left w:val="none" w:sz="0" w:space="0" w:color="auto"/>
            <w:bottom w:val="none" w:sz="0" w:space="0" w:color="auto"/>
            <w:right w:val="none" w:sz="0" w:space="0" w:color="auto"/>
          </w:divBdr>
        </w:div>
        <w:div w:id="8459460">
          <w:marLeft w:val="480"/>
          <w:marRight w:val="0"/>
          <w:marTop w:val="0"/>
          <w:marBottom w:val="0"/>
          <w:divBdr>
            <w:top w:val="none" w:sz="0" w:space="0" w:color="auto"/>
            <w:left w:val="none" w:sz="0" w:space="0" w:color="auto"/>
            <w:bottom w:val="none" w:sz="0" w:space="0" w:color="auto"/>
            <w:right w:val="none" w:sz="0" w:space="0" w:color="auto"/>
          </w:divBdr>
        </w:div>
        <w:div w:id="790250400">
          <w:marLeft w:val="480"/>
          <w:marRight w:val="0"/>
          <w:marTop w:val="0"/>
          <w:marBottom w:val="0"/>
          <w:divBdr>
            <w:top w:val="none" w:sz="0" w:space="0" w:color="auto"/>
            <w:left w:val="none" w:sz="0" w:space="0" w:color="auto"/>
            <w:bottom w:val="none" w:sz="0" w:space="0" w:color="auto"/>
            <w:right w:val="none" w:sz="0" w:space="0" w:color="auto"/>
          </w:divBdr>
        </w:div>
        <w:div w:id="1977831544">
          <w:marLeft w:val="480"/>
          <w:marRight w:val="0"/>
          <w:marTop w:val="0"/>
          <w:marBottom w:val="0"/>
          <w:divBdr>
            <w:top w:val="none" w:sz="0" w:space="0" w:color="auto"/>
            <w:left w:val="none" w:sz="0" w:space="0" w:color="auto"/>
            <w:bottom w:val="none" w:sz="0" w:space="0" w:color="auto"/>
            <w:right w:val="none" w:sz="0" w:space="0" w:color="auto"/>
          </w:divBdr>
        </w:div>
        <w:div w:id="692345109">
          <w:marLeft w:val="48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9.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3.xml"/><Relationship Id="rId42" Type="http://schemas.openxmlformats.org/officeDocument/2006/relationships/header" Target="header15.xml"/><Relationship Id="rId47" Type="http://schemas.openxmlformats.org/officeDocument/2006/relationships/footer" Target="footer20.xml"/><Relationship Id="rId50" Type="http://schemas.openxmlformats.org/officeDocument/2006/relationships/footer" Target="footer21.xml"/><Relationship Id="rId55" Type="http://schemas.openxmlformats.org/officeDocument/2006/relationships/image" Target="media/image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header" Target="header9.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3.xml"/><Relationship Id="rId40" Type="http://schemas.openxmlformats.org/officeDocument/2006/relationships/header" Target="header14.xml"/><Relationship Id="rId45" Type="http://schemas.openxmlformats.org/officeDocument/2006/relationships/footer" Target="footer19.xml"/><Relationship Id="rId53" Type="http://schemas.openxmlformats.org/officeDocument/2006/relationships/footer" Target="footer23.xm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10.xml"/><Relationship Id="rId35" Type="http://schemas.openxmlformats.org/officeDocument/2006/relationships/footer" Target="footer14.xml"/><Relationship Id="rId43" Type="http://schemas.openxmlformats.org/officeDocument/2006/relationships/header" Target="header16.xml"/><Relationship Id="rId48" Type="http://schemas.openxmlformats.org/officeDocument/2006/relationships/header" Target="header18.xm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footer" Target="footer22.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header" Target="header11.xml"/><Relationship Id="rId38" Type="http://schemas.openxmlformats.org/officeDocument/2006/relationships/footer" Target="footer15.xml"/><Relationship Id="rId46" Type="http://schemas.openxmlformats.org/officeDocument/2006/relationships/header" Target="header17.xml"/><Relationship Id="rId20" Type="http://schemas.openxmlformats.org/officeDocument/2006/relationships/footer" Target="footer6.xml"/><Relationship Id="rId41" Type="http://schemas.openxmlformats.org/officeDocument/2006/relationships/footer" Target="footer17.xml"/><Relationship Id="rId54"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footer" Target="footer10.xml"/><Relationship Id="rId36" Type="http://schemas.openxmlformats.org/officeDocument/2006/relationships/header" Target="header12.xml"/><Relationship Id="rId49" Type="http://schemas.openxmlformats.org/officeDocument/2006/relationships/header" Target="header19.xml"/><Relationship Id="rId57" Type="http://schemas.openxmlformats.org/officeDocument/2006/relationships/glossaryDocument" Target="glossary/document.xml"/><Relationship Id="rId10" Type="http://schemas.openxmlformats.org/officeDocument/2006/relationships/footer" Target="foot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header" Target="header2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463AE9C-C35D-4221-B871-A2EDDE4A7BB7}"/>
      </w:docPartPr>
      <w:docPartBody>
        <w:p w:rsidR="00384092" w:rsidRDefault="00680AB0">
          <w:r w:rsidRPr="00B33E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font>
  <w:font w:name="Liberation Sans">
    <w:altName w:val="Arial"/>
    <w:charset w:val="01"/>
    <w:family w:val="swiss"/>
    <w:pitch w:val="default"/>
  </w:font>
  <w:font w:name="Noto Sans CJK SC Regular">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B0"/>
    <w:rsid w:val="000222FF"/>
    <w:rsid w:val="00372B94"/>
    <w:rsid w:val="00384092"/>
    <w:rsid w:val="00495034"/>
    <w:rsid w:val="004F1490"/>
    <w:rsid w:val="006778AF"/>
    <w:rsid w:val="00680AB0"/>
    <w:rsid w:val="006D0338"/>
    <w:rsid w:val="007D1C33"/>
    <w:rsid w:val="009E5240"/>
    <w:rsid w:val="00A53AA5"/>
    <w:rsid w:val="00A828F0"/>
    <w:rsid w:val="00AE6C6A"/>
    <w:rsid w:val="00B66C62"/>
    <w:rsid w:val="00B8435D"/>
    <w:rsid w:val="00C73E9D"/>
    <w:rsid w:val="00CC3DE8"/>
    <w:rsid w:val="00D1116D"/>
    <w:rsid w:val="00D571CD"/>
    <w:rsid w:val="00DC05BC"/>
    <w:rsid w:val="00F35065"/>
    <w:rsid w:val="00FB0B6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A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E40D05-09F7-4936-B442-3E3A8A4610D0}">
  <we:reference id="wa104382081" version="1.55.1.0" store="en-US" storeType="OMEX"/>
  <we:alternateReferences>
    <we:reference id="WA104382081" version="1.55.1.0" store="" storeType="OMEX"/>
  </we:alternateReferences>
  <we:properties>
    <we:property name="MENDELEY_CITATIONS" value="[{&quot;citationID&quot;:&quot;MENDELEY_CITATION_e9485b4e-9a65-4864-9426-c9e86dc060ba&quot;,&quot;properties&quot;:{&quot;noteIndex&quot;:0},&quot;isEdited&quot;:false,&quot;manualOverride&quot;:{&quot;isManuallyOverridden&quot;:true,&quot;citeprocText&quot;:&quot;(Rim Jaesung\nand Lee, 2020)&quot;,&quot;manualOverrideText&quot;:&quot;(Rim Jaesungand Lee, 2020)&quot;},&quot;citationTag&quot;:&quot;MENDELEY_CITATION_v3_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&quot;,&quot;citationItems&quot;:[{&quot;id&quot;:&quot;47a2b8a6-9e5c-39be-8ce9-a3bbf61787fe&quot;,&quot;itemData&quot;:{&quot;type&quot;:&quot;paper-conference&quot;,&quot;id&quot;:&quot;47a2b8a6-9e5c-39be-8ce9-a3bbf61787fe&quot;,&quot;title&quot;:&quot;Real-World Blur Dataset for Learning and Benchmarking Deblurring Algorithms&quot;,&quot;author&quot;:[{&quot;family&quot;:&quot;Rim Jaesung\nand Lee&quot;,&quot;given&quot;:&quot;Haeyun\nand Won Jucheol\nand Cho Sunghyun&quot;,&quot;parse-names&quot;:false,&quot;dropping-particle&quot;:&quot;&quot;,&quot;non-dropping-particle&quot;:&quot;&quot;}],&quot;container-title&quot;:&quot;Computer Vision – ECCV 2020&quot;,&quot;editor&quot;:[{&quot;family&quot;:&quot;Vedaldi Andrea\nand Bischof&quot;,&quot;given&quot;:&quot;Horst\nand Brox Thomas\nand Frahm Jan-Michael&quot;,&quot;parse-names&quot;:false,&quot;dropping-particle&quot;:&quot;&quot;,&quot;non-dropping-particle&quot;:&quot;&quot;}],&quot;ISBN&quot;:&quot;978-3-030-58595-2&quot;,&quot;issued&quot;:{&quot;date-parts&quot;:[[2020]]},&quot;publisher-place&quot;:&quot;Cham&quot;,&quot;page&quot;:&quot;184-201&quot;,&quot;abstract&quot;:&quot;Numerous learning-based approaches to single image deblurring for camera and object motion blurs have recently been proposed. To generalize such approaches to real-world blurs, large datasets of real blurred images and their ground truth sharp images are essential. However, there are still no such datasets, thus all the existing approaches resort to synthetic ones, which leads to the failure of deblurring real-world images. In this work, we present a large-scale dataset of real-world blurred images and ground truth sharp images for learning and benchmarking single image deblurring methods. To collect our dataset, we build an image acquisition system to simultaneously capture geometrically aligned pairs of blurred and sharp images, and develop a postprocessing method to produce high-quality ground truth images. We analyze the effect of our postprocessing method and the performance of existing deblurring methods. Our analysis shows that our dataset significantly improves deblurring quality for real-world blurred images.&quot;,&quot;publisher&quot;:&quot;Springer International Publishing&quot;,&quot;container-title-short&quot;:&quot;&quot;},&quot;isTemporary&quot;:false,&quot;suppress-author&quot;:false,&quot;composite&quot;:false,&quot;author-only&quot;:false}]},{&quot;citationID&quot;:&quot;MENDELEY_CITATION_12f6b15c-f962-4fa8-9f73-ab249317eeda&quot;,&quot;properties&quot;:{&quot;noteIndex&quot;:0},&quot;isEdited&quot;:false,&quot;manualOverride&quot;:{&quot;isManuallyOverridden&quot;:false,&quot;citeprocText&quot;:&quot;(Liu dkk., 2021)&quot;,&quot;manualOverrideText&quot;:&quot;&quot;},&quot;citationTag&quot;:&quot;MENDELEY_CITATION_v3_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&quot;,&quot;citationItems&quot;:[{&quot;id&quot;:&quot;da7e3978-e452-3990-9796-e3556f43cbda&quot;,&quot;itemData&quot;:{&quot;type&quot;:&quot;paper-conference&quot;,&quot;id&quot;:&quot;da7e3978-e452-3990-9796-e3556f43cbda&quot;,&quot;title&quot;:&quot;A Scalable Deep Neural Network to Detect Low Quality Images Without a Reference&quot;,&quot;author&quot;:[{&quot;family&quot;:&quot;Liu&quot;,&quot;given&quot;:&quot;Zongyi Joe&quot;,&quot;parse-names&quot;:false,&quot;dropping-particle&quot;:&quot;&quot;,&quot;non-dropping-particle&quot;:&quot;&quot;},{&quot;family&quot;:&quot;Ferry&quot;,&quot;given&quot;:&quot;Bruce&quot;,&quot;parse-names&quot;:false,&quot;dropping-particle&quot;:&quot;&quot;,&quot;non-dropping-particle&quot;:&quot;&quot;},{&quot;family&quot;:&quot;Lacasse&quot;,&quot;given&quot;:&quot;Simon&quot;,&quot;parse-names&quot;:false,&quot;dropping-particle&quot;:&quot;&quot;,&quot;non-dropping-particle&quot;:&quot;&quot;}],&quot;container-title&quot;:&quot;2020 25th International Conference on Pattern Recognition (ICPR)&quot;,&quot;DOI&quot;:&quot;10.1109/ICPR48806.2021.9412549&quot;,&quot;issued&quot;:{&quot;date-parts&quot;:[[2021]]},&quot;page&quot;:&quot;324-330&quot;,&quot;container-title-short&quot;:&quot;&quot;},&quot;isTemporary&quot;:false,&quot;suppress-author&quot;:false,&quot;composite&quot;:false,&quot;author-only&quot;:false}]},{&quot;citationID&quot;:&quot;MENDELEY_CITATION_11769746-5318-42f3-91d7-d4c2c42761b9&quot;,&quot;properties&quot;:{&quot;noteIndex&quot;:0},&quot;isEdited&quot;:false,&quot;manualOverride&quot;:{&quot;isManuallyOverridden&quot;:false,&quot;citeprocText&quot;:&quot;(Wu dkk., 2021)&quot;,&quot;manualOverrideText&quot;:&quot;&quot;},&quot;citationTag&quot;:&quot;MENDELEY_CITATION_v3_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&quot;,&quot;citationItems&quot;:[{&quot;id&quot;:&quot;3188982c-726d-38a0-a826-119a6e1930ae&quot;,&quot;itemData&quot;:{&quot;type&quot;:&quot;article-journal&quot;,&quot;id&quot;:&quot;3188982c-726d-38a0-a826-119a6e1930ae&quot;,&quot;title&quot;:&quot;VP-NIQE: An opinion-unaware visual perception natural image quality evaluator&quot;,&quot;author&quot;:[{&quot;family&quot;:&quot;Wu&quot;,&quot;given&quot;:&quot;Leyuan&quot;,&quot;parse-names&quot;:false,&quot;dropping-particle&quot;:&quot;&quot;,&quot;non-dropping-particle&quot;:&quot;&quot;},{&quot;family&quot;:&quot;Zhang&quot;,&quot;given&quot;:&quot;Xiaogang&quot;,&quot;parse-names&quot;:false,&quot;dropping-particle&quot;:&quot;&quot;,&quot;non-dropping-particle&quot;:&quot;&quot;},{&quot;family&quot;:&quot;Chen&quot;,&quot;given&quot;:&quot;Hua&quot;,&quot;parse-names&quot;:false,&quot;dropping-particle&quot;:&quot;&quot;,&quot;non-dropping-particle&quot;:&quot;&quot;},{&quot;family&quot;:&quot;Wang&quot;,&quot;given&quot;:&quot;Dingxiang&quot;,&quot;parse-names&quot;:false,&quot;dropping-particle&quot;:&quot;&quot;,&quot;non-dropping-particle&quot;:&quot;&quot;},{&quot;family&quot;:&quot;Deng&quot;,&quot;given&quot;:&quot;Jingfang&quot;,&quot;parse-names&quot;:false,&quot;dropping-particle&quot;:&quot;&quot;,&quot;non-dropping-particle&quot;:&quot;&quot;}],&quot;container-title&quot;:&quot;Neurocomputing&quot;,&quot;container-title-short&quot;:&quot;Neurocomputing&quot;,&quot;DOI&quot;:&quot;https://doi.org/10.1016/j.neucom.2021.08.048&quot;,&quot;ISSN&quot;:&quot;0925-2312&quot;,&quot;URL&quot;:&quot;https://www.sciencedirect.com/science/article/pii/S0925231221012327&quot;,&quot;issued&quot;:{&quot;date-parts&quot;:[[2021]]},&quot;page&quot;:&quot;17-28&quot;,&quot;abstract&quot;:&quot;The opinion-unaware (OU) blind image quality assessment (IQA) method shows broad application prospects due to the explosive growth of unlabelled images. Under a local quality perception framework, many works have focused on extracting more complex natural scene statistical (NSS) features to boost the performance. The framework, however, is seldom studied. In addition, NSS features are designed using the prior knowledge of the human visual system (HVS), which is insufficiently powerful for broad types of distortions. Therefore, this paper proposes a visual perception nature image quality evaluation (VP-NIQE) model. Specifically, we propose an understanding-based global–local structure IQA model to simulate the top-down structure of the HVS in image perception. Furthermore, we enriched the feature types from a more comprehensive perspective in local distortion detection. In addition to the NSS features, histogram and deep-learned features are incorporated to detect the distortions. NSS and histogram features represent the low-level prior knowledge of the HVS, while deep-learned features represent the high-level information behind the data. The proposed method is evaluated on six benchmark databases. The evaluation results demonstrate that the proposed method achieves state-of-the-art performance compared with existing OU methods and even generates competitive performance compared with classical full-reference methods.&quot;,&quot;volume&quot;:&quot;463&quot;},&quot;isTemporary&quot;:false,&quot;suppress-author&quot;:false,&quot;composite&quot;:false,&quot;author-only&quot;:false}]},{&quot;citationID&quot;:&quot;MENDELEY_CITATION_06709729-9fda-4fd9-b385-00073cf6bd4b&quot;,&quot;properties&quot;:{&quot;noteIndex&quot;:0},&quot;isEdited&quot;:false,&quot;manualOverride&quot;:{&quot;isManuallyOverridden&quot;:false,&quot;citeprocText&quot;:&quot;(Kabir dkk., 2020)&quot;,&quot;manualOverrideText&quot;:&quot;&quot;},&quot;citationTag&quot;:&quot;MENDELEY_CITATION_v3_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&quot;,&quot;citationItems&quot;:[{&quot;id&quot;:&quot;39578645-1ff0-37d0-8ca2-ddb288b65650&quot;,&quot;itemData&quot;:{&quot;type&quot;:&quot;article-journal&quot;,&quot;id&quot;:&quot;39578645-1ff0-37d0-8ca2-ddb288b65650&quot;,&quot;title&quot;:&quot;Vicarious Methodologies to Assess and Improve the Quality of the Optical Remote Sensing Images: A Critical Review&quot;,&quot;author&quot;:[{&quot;family&quot;:&quot;Kabir&quot;,&quot;given&quot;:&quot;Sakib&quot;,&quot;parse-names&quot;:false,&quot;dropping-particle&quot;:&quot;&quot;,&quot;non-dropping-particle&quot;:&quot;&quot;},{&quot;family&quot;:&quot;Leigh&quot;,&quot;given&quot;:&quot;Larry&quot;,&quot;parse-names&quot;:false,&quot;dropping-particle&quot;:&quot;&quot;,&quot;non-dropping-particle&quot;:&quot;&quot;},{&quot;family&quot;:&quot;Helder&quot;,&quot;given&quot;:&quot;Dennis&quot;,&quot;parse-names&quot;:false,&quot;dropping-particle&quot;:&quot;&quot;,&quot;non-dropping-particle&quot;:&quot;&quot;}],&quot;container-title&quot;:&quot;Remote Sensing&quot;,&quot;container-title-short&quot;:&quot;Remote Sens (Basel)&quot;,&quot;DOI&quot;:&quot;10.3390/rs12244029&quot;,&quot;ISSN&quot;:&quot;2072-4292&quot;,&quot;URL&quot;:&quot;https://www.mdpi.com/2072-4292/12/24/4029&quot;,&quot;issued&quot;:{&quot;date-parts&quot;:[[2020]]},&quot;abstract&quot;:&quot;Over the past decade, number of optical Earth-observing satellites performing remote sensing has increased substantially, dramatically increasing the capability to monitor the Earth. The quantity of remote sensing satellite increase is primarily driven by improved technology, miniaturization of components, reduced manufacturing, and launch cost. These satellites often lack on-board calibrators that a large satellite utilizes to ensure high quality (radiometric, geometric, spatial quality, etc.) scientific measurement. To address this issue, this work presents “best” vicarious image quality assessment and improvement techniques for those kinds of optical satellites which lack an on-board calibration system. In this article, image quality categories have been explored, and essential quality parameters (absolute and relative calibration, aliasing, etc.) have been identified. For each of the parameters, appropriate characterization methods are identified along with their specifications or requirements. In cases of multiple methods, recommendations have been made based-on the strengths and weaknesses of each method. Furthermore, processing steps have been presented, including examples. Essentially, this paper provides a comprehensive study of the criteria that need to be assessed to evaluate remote sensing satellite data quality, and the best vicarious methodologies to evaluate identified quality parameters such as coherent noise and ground sample distance.&quot;,&quot;issue&quot;:&quot;24&quot;,&quot;volume&quot;:&quot;12&quot;},&quot;isTemporary&quot;:false,&quot;suppress-author&quot;:false,&quot;composite&quot;:false,&quot;author-only&quot;:false}]},{&quot;citationID&quot;:&quot;MENDELEY_CITATION_86b80258-0f17-440d-8749-03a6e9855fd9&quot;,&quot;properties&quot;:{&quot;noteIndex&quot;:0},&quot;isEdited&quot;:false,&quot;manualOverride&quot;:{&quot;isManuallyOverridden&quot;:false,&quot;citeprocText&quot;:&quot;(Ramesh dkk., 2021)&quot;,&quot;manualOverrideText&quot;:&quot;&quot;},&quot;citationTag&quot;:&quot;MENDELEY_CITATION_v3_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&quot;,&quot;citationItems&quot;:[{&quot;id&quot;:&quot;384ba577-ec54-33f6-bfdb-24e7911cf3ab&quot;,&quot;itemData&quot;:{&quot;type&quot;:&quot;paper-conference&quot;,&quot;id&quot;:&quot;384ba577-ec54-33f6-bfdb-24e7911cf3ab&quot;,&quot;title&quot;:&quot;Automated Identification and Classification of Blur Images, Duplicate Images Using Open CV&quot;,&quot;author&quot;:[{&quot;family&quot;:&quot;Ramesh&quot;,&quot;given&quot;:&quot;Gajula&quot;,&quot;parse-names&quot;:false,&quot;dropping-particle&quot;:&quot;&quot;,&quot;non-dropping-particle&quot;:&quot;&quot;},{&quot;family&quot;:&quot;Anugu&quot;,&quot;given&quot;:&quot;Anusha&quot;,&quot;parse-names&quot;:false,&quot;dropping-particle&quot;:&quot;&quot;,&quot;non-dropping-particle&quot;:&quot;&quot;},{&quot;family&quot;:&quot;Madhavi&quot;,&quot;given&quot;:&quot;Karanam&quot;,&quot;parse-names&quot;:false,&quot;dropping-particle&quot;:&quot;&quot;,&quot;non-dropping-particle&quot;:&quot;&quot;},{&quot;family&quot;:&quot;Surekha&quot;,&quot;given&quot;:&quot;P&quot;,&quot;parse-names&quot;:false,&quot;dropping-particle&quot;:&quot;&quot;,&quot;non-dropping-particle&quot;:&quot;&quot;}],&quot;container-title&quot;:&quot;Advanced Informatics for Computing Research&quot;,&quot;editor&quot;:[{&quot;family&quot;:&quot;Luhach&quot;,&quot;given&quot;:&quot;Ashish Kumar&quot;,&quot;parse-names&quot;:false,&quot;dropping-particle&quot;:&quot;&quot;,&quot;non-dropping-particle&quot;:&quot;&quot;},{&quot;family&quot;:&quot;Jat&quot;,&quot;given&quot;:&quot;Dharm Singh&quot;,&quot;parse-names&quot;:false,&quot;dropping-particle&quot;:&quot;&quot;,&quot;non-dropping-particle&quot;:&quot;&quot;},{&quot;family&quot;:&quot;Ghazali&quot;,&quot;given&quot;:&quot;Kamarul Hawari&quot;,&quot;parse-names&quot;:false,&quot;dropping-particle&quot;:&quot;&quot;,&quot;non-dropping-particle&quot;:&quot;Bin&quot;},{&quot;family&quot;:&quot;Gao&quot;,&quot;given&quot;:&quot;Xiao-Zhi&quot;,&quot;parse-names&quot;:false,&quot;dropping-particle&quot;:&quot;&quot;,&quot;non-dropping-particle&quot;:&quot;&quot;},{&quot;family&quot;:&quot;Lingras&quot;,&quot;given&quot;:&quot;Pawan&quot;,&quot;parse-names&quot;:false,&quot;dropping-particle&quot;:&quot;&quot;,&quot;non-dropping-particle&quot;:&quot;&quot;}],&quot;ISBN&quot;:&quot;978-981-16-3660-8&quot;,&quot;issued&quot;:{&quot;date-parts&quot;:[[2021]]},&quot;publisher-place&quot;:&quot;Singapore&quot;,&quot;page&quot;:&quot;552-562&quot;,&quot;abstract&quot;:&quot;The number of digital images increasing rapidly with the popularization of digital cameras and mobile phones, as they are now available at affordable prices in the market. There is various image quality degradants out of which the blur plays a vital role in the nature. To get the quality and quantified images users will move on with the clicking of same image repeatedly. With the rapid increment of images, the occupation of space in the storage devices also increases. Previously researchers are worked on these problems individually, so the model will provide them combinedly in a single methodology. As the identification of blur images, duplicate images manually by the users has become a critical task, we come up with a new idea of sequential model to identify blur, duplicate images sequentially and storing those images in their respective folders automatically which are created by this model such that the user can review if they want, else they can delete the folder. It also provides the video of original good images (without duplicates) to review the images quickly and easily by the user.&quot;,&quot;publisher&quot;:&quot;Springer Singapore&quot;,&quot;container-title-short&quot;:&quot;&quot;},&quot;isTemporary&quot;:false,&quot;suppress-author&quot;:false,&quot;composite&quot;:false,&quot;author-onl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C2562-2C4E-4AF8-BF24-B4D71A8D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46</Pages>
  <Words>6338</Words>
  <Characters>36129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Marhadi Wijaya;Fredrik Lauwrensius</dc:creator>
  <cp:lastModifiedBy>Robert Antonius</cp:lastModifiedBy>
  <cp:revision>43</cp:revision>
  <cp:lastPrinted>2019-01-17T02:19:00Z</cp:lastPrinted>
  <dcterms:created xsi:type="dcterms:W3CDTF">2024-09-18T05:54:00Z</dcterms:created>
  <dcterms:modified xsi:type="dcterms:W3CDTF">2024-10-23T04:23:00Z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 Cite Them Right 9th edition</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93d85e6e-4eae-3f4f-bed5-681d4a830586</vt:lpwstr>
  </property>
  <property fmtid="{D5CDD505-2E9C-101B-9397-08002B2CF9AE}" pid="25" name="KSOProductBuildVer">
    <vt:lpwstr>1057-10.2.0.7587</vt:lpwstr>
  </property>
</Properties>
</file>